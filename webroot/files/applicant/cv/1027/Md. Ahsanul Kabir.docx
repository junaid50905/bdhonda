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48" w:rsidRPr="00DE2D75" w:rsidRDefault="00B340F8" w:rsidP="00433C48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-723900</wp:posOffset>
            </wp:positionV>
            <wp:extent cx="1276350" cy="1600200"/>
            <wp:effectExtent l="19050" t="0" r="0" b="0"/>
            <wp:wrapNone/>
            <wp:docPr id="12" name="Picture 1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F59">
        <w:rPr>
          <w:b/>
          <w:sz w:val="28"/>
        </w:rPr>
        <w:t xml:space="preserve">Md. </w:t>
      </w:r>
      <w:proofErr w:type="spellStart"/>
      <w:r w:rsidR="001A1F59">
        <w:rPr>
          <w:b/>
          <w:sz w:val="28"/>
        </w:rPr>
        <w:t>Ahsanul</w:t>
      </w:r>
      <w:proofErr w:type="spellEnd"/>
      <w:r w:rsidR="00F30A47">
        <w:rPr>
          <w:b/>
          <w:sz w:val="28"/>
        </w:rPr>
        <w:t xml:space="preserve"> </w:t>
      </w:r>
      <w:proofErr w:type="spellStart"/>
      <w:r w:rsidR="00F30A47">
        <w:rPr>
          <w:b/>
          <w:sz w:val="28"/>
        </w:rPr>
        <w:t>Kabir</w:t>
      </w:r>
      <w:proofErr w:type="spellEnd"/>
      <w:r w:rsidR="00F30A47">
        <w:rPr>
          <w:b/>
          <w:sz w:val="28"/>
        </w:rPr>
        <w:t xml:space="preserve"> </w:t>
      </w:r>
      <w:r w:rsidR="00433C48" w:rsidRPr="00DE2D75">
        <w:rPr>
          <w:b/>
          <w:sz w:val="28"/>
        </w:rPr>
        <w:t xml:space="preserve">                            </w:t>
      </w:r>
      <w:r w:rsidR="00572931">
        <w:rPr>
          <w:b/>
          <w:sz w:val="28"/>
        </w:rPr>
        <w:t xml:space="preserve">                                      </w:t>
      </w:r>
      <w:r w:rsidR="00433C48" w:rsidRPr="00DE2D75">
        <w:rPr>
          <w:b/>
          <w:sz w:val="28"/>
        </w:rPr>
        <w:t xml:space="preserve">     </w:t>
      </w:r>
    </w:p>
    <w:p w:rsidR="00433C48" w:rsidRPr="0063449D" w:rsidRDefault="00433C48" w:rsidP="00433C48">
      <w:pPr>
        <w:rPr>
          <w:sz w:val="24"/>
        </w:rPr>
      </w:pPr>
      <w:r w:rsidRPr="00DE2D75">
        <w:rPr>
          <w:b/>
          <w:sz w:val="24"/>
        </w:rPr>
        <w:t xml:space="preserve">Address: </w:t>
      </w:r>
      <w:r w:rsidR="0063449D" w:rsidRPr="0063449D">
        <w:rPr>
          <w:rStyle w:val="CharAttribute4"/>
          <w:rFonts w:ascii="Times New Roman" w:hAnsi="Times New Roman"/>
          <w:sz w:val="24"/>
          <w:szCs w:val="24"/>
        </w:rPr>
        <w:t xml:space="preserve">214/A/5 </w:t>
      </w:r>
      <w:r w:rsidR="00384C9D">
        <w:rPr>
          <w:rStyle w:val="CharAttribute4"/>
          <w:rFonts w:ascii="Times New Roman" w:hAnsi="Times New Roman"/>
          <w:sz w:val="24"/>
          <w:szCs w:val="24"/>
        </w:rPr>
        <w:t>Tejkunipara</w:t>
      </w:r>
      <w:proofErr w:type="gramStart"/>
      <w:r w:rsidR="00384C9D">
        <w:rPr>
          <w:rStyle w:val="CharAttribute4"/>
          <w:rFonts w:ascii="Times New Roman" w:hAnsi="Times New Roman"/>
          <w:sz w:val="24"/>
          <w:szCs w:val="24"/>
        </w:rPr>
        <w:t>,Tejgaon,Dhaka</w:t>
      </w:r>
      <w:proofErr w:type="gramEnd"/>
      <w:r w:rsidR="00384C9D">
        <w:rPr>
          <w:rStyle w:val="CharAttribute4"/>
          <w:rFonts w:ascii="Times New Roman" w:hAnsi="Times New Roman"/>
          <w:sz w:val="24"/>
          <w:szCs w:val="24"/>
        </w:rPr>
        <w:t>-</w:t>
      </w:r>
      <w:r w:rsidR="0063449D" w:rsidRPr="0063449D">
        <w:rPr>
          <w:rStyle w:val="CharAttribute4"/>
          <w:rFonts w:ascii="Times New Roman" w:hAnsi="Times New Roman"/>
          <w:sz w:val="24"/>
          <w:szCs w:val="24"/>
        </w:rPr>
        <w:t>1215</w:t>
      </w:r>
    </w:p>
    <w:p w:rsidR="00433C48" w:rsidRPr="00DE2D75" w:rsidRDefault="00433C48" w:rsidP="00433C48">
      <w:pPr>
        <w:rPr>
          <w:sz w:val="24"/>
        </w:rPr>
      </w:pPr>
      <w:r w:rsidRPr="00DE2D75">
        <w:rPr>
          <w:b/>
          <w:sz w:val="24"/>
        </w:rPr>
        <w:t>Cell:</w:t>
      </w:r>
      <w:r w:rsidRPr="00DE2D75">
        <w:rPr>
          <w:sz w:val="24"/>
        </w:rPr>
        <w:t xml:space="preserve"> +88</w:t>
      </w:r>
      <w:r w:rsidR="001A1F59">
        <w:rPr>
          <w:sz w:val="24"/>
        </w:rPr>
        <w:t>01622444659</w:t>
      </w:r>
    </w:p>
    <w:p w:rsidR="00433C48" w:rsidRDefault="00433C48" w:rsidP="00433C48">
      <w:pPr>
        <w:rPr>
          <w:sz w:val="24"/>
          <w:u w:val="single"/>
        </w:rPr>
      </w:pPr>
      <w:r w:rsidRPr="00DE2D75">
        <w:rPr>
          <w:b/>
          <w:sz w:val="24"/>
        </w:rPr>
        <w:t xml:space="preserve">Email: </w:t>
      </w:r>
      <w:hyperlink r:id="rId7" w:history="1">
        <w:r w:rsidR="001A1F59" w:rsidRPr="00090723">
          <w:rPr>
            <w:rStyle w:val="Hyperlink"/>
            <w:sz w:val="24"/>
          </w:rPr>
          <w:t>ahsanul.kabir95@gmail.com</w:t>
        </w:r>
      </w:hyperlink>
      <w:r w:rsidR="001A1F59">
        <w:rPr>
          <w:sz w:val="24"/>
          <w:u w:val="single"/>
        </w:rPr>
        <w:t xml:space="preserve">  </w:t>
      </w:r>
    </w:p>
    <w:p w:rsidR="00B340F8" w:rsidRPr="00B340F8" w:rsidRDefault="00B340F8" w:rsidP="00433C48">
      <w:pPr>
        <w:rPr>
          <w:sz w:val="24"/>
          <w:u w:val="single"/>
        </w:rPr>
      </w:pPr>
    </w:p>
    <w:p w:rsidR="00B825D4" w:rsidRPr="00B825D4" w:rsidRDefault="00433C48" w:rsidP="00B825D4">
      <w:pPr>
        <w:shd w:val="clear" w:color="auto" w:fill="548DD4"/>
        <w:rPr>
          <w:b/>
          <w:color w:val="FFFFFF"/>
          <w:sz w:val="24"/>
        </w:rPr>
      </w:pPr>
      <w:r w:rsidRPr="00DE2D75">
        <w:rPr>
          <w:rStyle w:val="Strong"/>
          <w:color w:val="FFFFFF"/>
          <w:sz w:val="24"/>
        </w:rPr>
        <w:t>CAREER OBJECTIVE</w:t>
      </w:r>
    </w:p>
    <w:p w:rsidR="00B825D4" w:rsidRDefault="00B825D4" w:rsidP="00433C48">
      <w:pPr>
        <w:jc w:val="both"/>
        <w:rPr>
          <w:sz w:val="24"/>
          <w:szCs w:val="24"/>
        </w:rPr>
      </w:pPr>
    </w:p>
    <w:p w:rsidR="00433C48" w:rsidRPr="0058700F" w:rsidRDefault="00AE2EE5" w:rsidP="00433C48">
      <w:pPr>
        <w:jc w:val="both"/>
        <w:rPr>
          <w:sz w:val="24"/>
          <w:szCs w:val="24"/>
        </w:rPr>
      </w:pPr>
      <w:r w:rsidRPr="00AE2EE5">
        <w:rPr>
          <w:sz w:val="24"/>
          <w:szCs w:val="24"/>
        </w:rPr>
        <w:t>To pursue a challenging career with dedication and provide my efficiency to the fullest in a professional organizational environment wherever I serve my duties that will discover the potential in me.</w:t>
      </w:r>
    </w:p>
    <w:p w:rsidR="00433C48" w:rsidRDefault="00433C48" w:rsidP="00433C48">
      <w:pPr>
        <w:pStyle w:val="Default"/>
        <w:spacing w:after="53"/>
        <w:rPr>
          <w:rFonts w:ascii="Times New Roman" w:hAnsi="Times New Roman" w:cs="Times New Roman"/>
          <w:sz w:val="22"/>
        </w:rPr>
      </w:pPr>
    </w:p>
    <w:p w:rsidR="00433C48" w:rsidRPr="00DE2D75" w:rsidRDefault="00514C94" w:rsidP="00433C48">
      <w:pPr>
        <w:shd w:val="clear" w:color="auto" w:fill="548DD4"/>
        <w:tabs>
          <w:tab w:val="right" w:pos="8640"/>
        </w:tabs>
        <w:rPr>
          <w:b/>
          <w:color w:val="FFFFFF"/>
          <w:sz w:val="24"/>
        </w:rPr>
      </w:pPr>
      <w:r>
        <w:rPr>
          <w:b/>
          <w:color w:val="FFFFFF"/>
          <w:sz w:val="24"/>
        </w:rPr>
        <w:t xml:space="preserve">EDUCATIONAL - </w:t>
      </w:r>
      <w:r w:rsidR="00433C48" w:rsidRPr="00DE2D75">
        <w:rPr>
          <w:b/>
          <w:color w:val="FFFFFF"/>
          <w:sz w:val="24"/>
        </w:rPr>
        <w:t xml:space="preserve">QUALIFICATIONS   </w:t>
      </w:r>
    </w:p>
    <w:p w:rsidR="00871D4C" w:rsidRPr="00871D4C" w:rsidRDefault="00433C48" w:rsidP="00871D4C">
      <w:pPr>
        <w:pStyle w:val="Default"/>
        <w:spacing w:after="53"/>
        <w:rPr>
          <w:rFonts w:ascii="Times New Roman" w:hAnsi="Times New Roman" w:cs="Times New Roman"/>
          <w:sz w:val="22"/>
        </w:rPr>
      </w:pPr>
      <w:r w:rsidRPr="00C52A58">
        <w:rPr>
          <w:rStyle w:val="Strong"/>
          <w:rFonts w:ascii="Times New Roman" w:hAnsi="Times New Roman" w:cs="Times New Roman"/>
          <w:sz w:val="20"/>
        </w:rPr>
        <w:tab/>
        <w:t xml:space="preserve">                                                                                                         </w:t>
      </w:r>
    </w:p>
    <w:tbl>
      <w:tblPr>
        <w:tblStyle w:val="TableGrid"/>
        <w:tblW w:w="0" w:type="auto"/>
        <w:tblInd w:w="108" w:type="dxa"/>
        <w:tblLook w:val="04A0"/>
      </w:tblPr>
      <w:tblGrid>
        <w:gridCol w:w="2340"/>
        <w:gridCol w:w="2700"/>
        <w:gridCol w:w="2430"/>
        <w:gridCol w:w="900"/>
        <w:gridCol w:w="1485"/>
      </w:tblGrid>
      <w:tr w:rsidR="00871D4C" w:rsidTr="00E61BB9">
        <w:tc>
          <w:tcPr>
            <w:tcW w:w="2340" w:type="dxa"/>
          </w:tcPr>
          <w:p w:rsidR="00871D4C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b/>
                <w:sz w:val="24"/>
                <w:szCs w:val="24"/>
              </w:rPr>
              <w:t>Degree/Level of Examination</w:t>
            </w:r>
          </w:p>
        </w:tc>
        <w:tc>
          <w:tcPr>
            <w:tcW w:w="2700" w:type="dxa"/>
          </w:tcPr>
          <w:p w:rsidR="00871D4C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430" w:type="dxa"/>
          </w:tcPr>
          <w:p w:rsidR="00871D4C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b/>
                <w:sz w:val="24"/>
                <w:szCs w:val="24"/>
              </w:rPr>
              <w:t>Field of study/Major</w:t>
            </w:r>
          </w:p>
        </w:tc>
        <w:tc>
          <w:tcPr>
            <w:tcW w:w="900" w:type="dxa"/>
          </w:tcPr>
          <w:p w:rsidR="00871D4C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485" w:type="dxa"/>
          </w:tcPr>
          <w:p w:rsidR="00871D4C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b/>
                <w:sz w:val="24"/>
                <w:szCs w:val="24"/>
              </w:rPr>
              <w:t>Result</w:t>
            </w:r>
          </w:p>
        </w:tc>
      </w:tr>
      <w:tr w:rsidR="00871D4C" w:rsidTr="00E61BB9">
        <w:trPr>
          <w:trHeight w:val="863"/>
        </w:trPr>
        <w:tc>
          <w:tcPr>
            <w:tcW w:w="2340" w:type="dxa"/>
          </w:tcPr>
          <w:p w:rsidR="00871D4C" w:rsidRPr="007927FD" w:rsidRDefault="00871D4C" w:rsidP="00871D4C">
            <w:pPr>
              <w:jc w:val="center"/>
              <w:rPr>
                <w:b/>
                <w:sz w:val="24"/>
                <w:szCs w:val="24"/>
              </w:rPr>
            </w:pPr>
            <w:r w:rsidRPr="00871D4C">
              <w:rPr>
                <w:b/>
                <w:sz w:val="24"/>
                <w:szCs w:val="24"/>
              </w:rPr>
              <w:t>Masters of</w:t>
            </w:r>
            <w:r>
              <w:rPr>
                <w:sz w:val="24"/>
                <w:szCs w:val="24"/>
              </w:rPr>
              <w:t xml:space="preserve"> </w:t>
            </w:r>
            <w:r w:rsidRPr="007927FD">
              <w:rPr>
                <w:b/>
                <w:color w:val="222222"/>
                <w:sz w:val="24"/>
                <w:szCs w:val="24"/>
                <w:shd w:val="clear" w:color="auto" w:fill="FFFFFF"/>
              </w:rPr>
              <w:t>Business Administration</w:t>
            </w:r>
            <w:r>
              <w:rPr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/>
                <w:sz w:val="24"/>
                <w:szCs w:val="24"/>
              </w:rPr>
              <w:t>(M</w:t>
            </w:r>
            <w:r w:rsidRPr="007927FD">
              <w:rPr>
                <w:b/>
                <w:sz w:val="24"/>
                <w:szCs w:val="24"/>
              </w:rPr>
              <w:t>BA</w:t>
            </w:r>
            <w:r>
              <w:rPr>
                <w:b/>
                <w:sz w:val="24"/>
                <w:szCs w:val="24"/>
              </w:rPr>
              <w:t>)</w:t>
            </w:r>
          </w:p>
          <w:p w:rsidR="00871D4C" w:rsidRDefault="00871D4C" w:rsidP="00871D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871D4C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sz w:val="24"/>
                <w:szCs w:val="24"/>
              </w:rPr>
              <w:t>American International University, Bangladesh</w:t>
            </w:r>
          </w:p>
        </w:tc>
        <w:tc>
          <w:tcPr>
            <w:tcW w:w="2430" w:type="dxa"/>
          </w:tcPr>
          <w:p w:rsidR="00871D4C" w:rsidRDefault="00E61BB9" w:rsidP="00871D4C">
            <w:pPr>
              <w:jc w:val="center"/>
              <w:rPr>
                <w:sz w:val="24"/>
                <w:szCs w:val="24"/>
              </w:rPr>
            </w:pPr>
            <w:r>
              <w:rPr>
                <w:rStyle w:val="CharAttribute4"/>
                <w:szCs w:val="21"/>
              </w:rPr>
              <w:t>1</w:t>
            </w:r>
            <w:r w:rsidRPr="00B825D4">
              <w:rPr>
                <w:rStyle w:val="CharAttribute4"/>
                <w:szCs w:val="21"/>
                <w:vertAlign w:val="superscript"/>
              </w:rPr>
              <w:t>st</w:t>
            </w:r>
            <w:r w:rsidR="00871D4C">
              <w:rPr>
                <w:rStyle w:val="CharAttribute4"/>
                <w:szCs w:val="21"/>
              </w:rPr>
              <w:t xml:space="preserve"> Major - Human Resource Management</w:t>
            </w:r>
          </w:p>
        </w:tc>
        <w:tc>
          <w:tcPr>
            <w:tcW w:w="900" w:type="dxa"/>
          </w:tcPr>
          <w:p w:rsidR="00871D4C" w:rsidRDefault="00871D4C" w:rsidP="00871D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485" w:type="dxa"/>
          </w:tcPr>
          <w:p w:rsidR="00432B09" w:rsidRDefault="00432B09" w:rsidP="00432B09">
            <w:pPr>
              <w:jc w:val="center"/>
              <w:rPr>
                <w:b/>
                <w:sz w:val="24"/>
                <w:szCs w:val="24"/>
              </w:rPr>
            </w:pPr>
            <w:r w:rsidRPr="00DE2D75">
              <w:rPr>
                <w:sz w:val="24"/>
                <w:szCs w:val="24"/>
              </w:rPr>
              <w:t xml:space="preserve">CGPA- </w:t>
            </w:r>
            <w:r w:rsidRPr="00DE2D75">
              <w:rPr>
                <w:b/>
                <w:sz w:val="24"/>
                <w:szCs w:val="24"/>
              </w:rPr>
              <w:t>3.</w:t>
            </w:r>
            <w:r w:rsidR="0078546C">
              <w:rPr>
                <w:b/>
                <w:sz w:val="24"/>
                <w:szCs w:val="24"/>
              </w:rPr>
              <w:t>81</w:t>
            </w:r>
            <w:r w:rsidRPr="00DE2D75">
              <w:rPr>
                <w:sz w:val="24"/>
                <w:szCs w:val="24"/>
              </w:rPr>
              <w:t xml:space="preserve"> Out of </w:t>
            </w:r>
            <w:r w:rsidRPr="00DE2D75">
              <w:rPr>
                <w:b/>
                <w:sz w:val="24"/>
                <w:szCs w:val="24"/>
              </w:rPr>
              <w:t>4.00</w:t>
            </w:r>
          </w:p>
          <w:p w:rsidR="00871D4C" w:rsidRDefault="00871D4C" w:rsidP="00871D4C">
            <w:pPr>
              <w:jc w:val="center"/>
              <w:rPr>
                <w:sz w:val="24"/>
                <w:szCs w:val="24"/>
              </w:rPr>
            </w:pPr>
          </w:p>
        </w:tc>
      </w:tr>
      <w:tr w:rsidR="00871D4C" w:rsidTr="00E61BB9">
        <w:tc>
          <w:tcPr>
            <w:tcW w:w="2340" w:type="dxa"/>
          </w:tcPr>
          <w:p w:rsidR="00871D4C" w:rsidRDefault="00871D4C" w:rsidP="00871D4C">
            <w:pPr>
              <w:jc w:val="center"/>
              <w:rPr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927FD">
              <w:rPr>
                <w:b/>
                <w:color w:val="222222"/>
                <w:sz w:val="24"/>
                <w:szCs w:val="24"/>
                <w:shd w:val="clear" w:color="auto" w:fill="FFFFFF"/>
              </w:rPr>
              <w:t>Bachelor of Business Administration</w:t>
            </w:r>
          </w:p>
          <w:p w:rsidR="00871D4C" w:rsidRPr="007927FD" w:rsidRDefault="00871D4C" w:rsidP="00871D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Pr="007927FD">
              <w:rPr>
                <w:b/>
                <w:sz w:val="24"/>
                <w:szCs w:val="24"/>
              </w:rPr>
              <w:t>BBA</w:t>
            </w:r>
            <w:r>
              <w:rPr>
                <w:b/>
                <w:sz w:val="24"/>
                <w:szCs w:val="24"/>
              </w:rPr>
              <w:t>)</w:t>
            </w:r>
          </w:p>
          <w:tbl>
            <w:tblPr>
              <w:tblW w:w="253" w:type="dxa"/>
              <w:tblInd w:w="17" w:type="dxa"/>
              <w:tblBorders>
                <w:top w:val="nil"/>
                <w:left w:val="nil"/>
                <w:bottom w:val="nil"/>
                <w:right w:val="nil"/>
                <w:insideH w:val="none" w:sz="4" w:space="0" w:color="auto"/>
                <w:insideV w:val="non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53"/>
            </w:tblGrid>
            <w:tr w:rsidR="00871D4C" w:rsidRPr="00DE2D75" w:rsidTr="00926E7B">
              <w:trPr>
                <w:trHeight w:val="204"/>
              </w:trPr>
              <w:tc>
                <w:tcPr>
                  <w:tcW w:w="253" w:type="dxa"/>
                  <w:shd w:val="clear" w:color="auto" w:fill="auto"/>
                </w:tcPr>
                <w:p w:rsidR="00871D4C" w:rsidRPr="00DE2D75" w:rsidRDefault="00871D4C" w:rsidP="00871D4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sz w:val="24"/>
                <w:szCs w:val="24"/>
              </w:rPr>
              <w:t>American International University, Bangladesh</w:t>
            </w:r>
          </w:p>
        </w:tc>
        <w:tc>
          <w:tcPr>
            <w:tcW w:w="2430" w:type="dxa"/>
          </w:tcPr>
          <w:p w:rsidR="00871D4C" w:rsidRDefault="00871D4C" w:rsidP="00871D4C">
            <w:pPr>
              <w:jc w:val="center"/>
              <w:rPr>
                <w:rStyle w:val="CharAttribute4"/>
                <w:szCs w:val="21"/>
              </w:rPr>
            </w:pPr>
            <w:r>
              <w:rPr>
                <w:rStyle w:val="CharAttribute4"/>
                <w:szCs w:val="21"/>
              </w:rPr>
              <w:t>1</w:t>
            </w:r>
            <w:r w:rsidRPr="00B825D4">
              <w:rPr>
                <w:rStyle w:val="CharAttribute4"/>
                <w:szCs w:val="21"/>
                <w:vertAlign w:val="superscript"/>
              </w:rPr>
              <w:t>st</w:t>
            </w:r>
            <w:r>
              <w:rPr>
                <w:rStyle w:val="CharAttribute4"/>
                <w:szCs w:val="21"/>
              </w:rPr>
              <w:t xml:space="preserve"> Major -Economics,</w:t>
            </w:r>
          </w:p>
          <w:p w:rsidR="00871D4C" w:rsidRDefault="00871D4C" w:rsidP="00871D4C">
            <w:pPr>
              <w:jc w:val="center"/>
              <w:rPr>
                <w:rStyle w:val="CharAttribute4"/>
                <w:szCs w:val="21"/>
              </w:rPr>
            </w:pPr>
          </w:p>
          <w:p w:rsidR="00871D4C" w:rsidRPr="0063449D" w:rsidRDefault="00871D4C" w:rsidP="00871D4C">
            <w:pPr>
              <w:jc w:val="center"/>
              <w:rPr>
                <w:rFonts w:ascii="Calisto MT" w:eastAsia="Calisto MT" w:hAnsi="Calisto MT"/>
                <w:sz w:val="21"/>
                <w:szCs w:val="21"/>
              </w:rPr>
            </w:pPr>
            <w:r>
              <w:rPr>
                <w:rStyle w:val="CharAttribute4"/>
                <w:szCs w:val="21"/>
              </w:rPr>
              <w:t>2</w:t>
            </w:r>
            <w:r w:rsidRPr="00B825D4">
              <w:rPr>
                <w:rStyle w:val="CharAttribute4"/>
                <w:szCs w:val="21"/>
                <w:vertAlign w:val="superscript"/>
              </w:rPr>
              <w:t>nd</w:t>
            </w:r>
            <w:r>
              <w:rPr>
                <w:rStyle w:val="CharAttribute4"/>
                <w:szCs w:val="21"/>
              </w:rPr>
              <w:t xml:space="preserve"> Major - Human Resource Management</w:t>
            </w:r>
          </w:p>
        </w:tc>
        <w:tc>
          <w:tcPr>
            <w:tcW w:w="900" w:type="dxa"/>
          </w:tcPr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485" w:type="dxa"/>
          </w:tcPr>
          <w:p w:rsidR="00871D4C" w:rsidRDefault="00871D4C" w:rsidP="00871D4C">
            <w:pPr>
              <w:jc w:val="center"/>
              <w:rPr>
                <w:b/>
                <w:sz w:val="24"/>
                <w:szCs w:val="24"/>
              </w:rPr>
            </w:pPr>
            <w:r w:rsidRPr="00DE2D75">
              <w:rPr>
                <w:sz w:val="24"/>
                <w:szCs w:val="24"/>
              </w:rPr>
              <w:t xml:space="preserve">CGPA- </w:t>
            </w:r>
            <w:r w:rsidRPr="00DE2D75">
              <w:rPr>
                <w:b/>
                <w:sz w:val="24"/>
                <w:szCs w:val="24"/>
              </w:rPr>
              <w:t>3.</w:t>
            </w:r>
            <w:r>
              <w:rPr>
                <w:b/>
                <w:sz w:val="24"/>
                <w:szCs w:val="24"/>
              </w:rPr>
              <w:t>71</w:t>
            </w:r>
            <w:r w:rsidRPr="00DE2D75">
              <w:rPr>
                <w:sz w:val="24"/>
                <w:szCs w:val="24"/>
              </w:rPr>
              <w:t xml:space="preserve"> Out of </w:t>
            </w:r>
            <w:r w:rsidRPr="00DE2D75">
              <w:rPr>
                <w:b/>
                <w:sz w:val="24"/>
                <w:szCs w:val="24"/>
              </w:rPr>
              <w:t>4.00</w:t>
            </w:r>
          </w:p>
          <w:p w:rsidR="00871D4C" w:rsidRPr="00946268" w:rsidRDefault="00871D4C" w:rsidP="00871D4C">
            <w:pPr>
              <w:jc w:val="center"/>
              <w:rPr>
                <w:sz w:val="24"/>
                <w:szCs w:val="24"/>
              </w:rPr>
            </w:pPr>
          </w:p>
        </w:tc>
      </w:tr>
      <w:tr w:rsidR="00871D4C" w:rsidTr="00E61BB9">
        <w:tc>
          <w:tcPr>
            <w:tcW w:w="2340" w:type="dxa"/>
          </w:tcPr>
          <w:p w:rsidR="00871D4C" w:rsidRPr="00DE2D75" w:rsidRDefault="00871D4C" w:rsidP="00871D4C">
            <w:pPr>
              <w:jc w:val="center"/>
              <w:rPr>
                <w:b/>
                <w:sz w:val="24"/>
                <w:szCs w:val="24"/>
              </w:rPr>
            </w:pPr>
            <w:r w:rsidRPr="00DE2D75">
              <w:rPr>
                <w:b/>
                <w:sz w:val="24"/>
                <w:szCs w:val="24"/>
              </w:rPr>
              <w:t>Higher Secondary Certificate (H.S.C)</w:t>
            </w:r>
          </w:p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Laboratory College, Dhaka</w:t>
            </w:r>
          </w:p>
        </w:tc>
        <w:tc>
          <w:tcPr>
            <w:tcW w:w="2430" w:type="dxa"/>
          </w:tcPr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900" w:type="dxa"/>
          </w:tcPr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485" w:type="dxa"/>
          </w:tcPr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sz w:val="24"/>
                <w:szCs w:val="24"/>
              </w:rPr>
              <w:t xml:space="preserve">GPA- </w:t>
            </w:r>
            <w:r>
              <w:rPr>
                <w:b/>
                <w:sz w:val="24"/>
                <w:szCs w:val="24"/>
              </w:rPr>
              <w:t>4.50</w:t>
            </w:r>
          </w:p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sz w:val="24"/>
                <w:szCs w:val="24"/>
              </w:rPr>
              <w:t xml:space="preserve">Out of </w:t>
            </w:r>
            <w:r w:rsidRPr="00DE2D75">
              <w:rPr>
                <w:b/>
                <w:sz w:val="24"/>
                <w:szCs w:val="24"/>
              </w:rPr>
              <w:t>5.00</w:t>
            </w:r>
          </w:p>
        </w:tc>
      </w:tr>
      <w:tr w:rsidR="00871D4C" w:rsidTr="00E61BB9">
        <w:tc>
          <w:tcPr>
            <w:tcW w:w="2340" w:type="dxa"/>
          </w:tcPr>
          <w:p w:rsidR="00871D4C" w:rsidRPr="00DE2D75" w:rsidRDefault="00871D4C" w:rsidP="00871D4C">
            <w:pPr>
              <w:jc w:val="center"/>
              <w:rPr>
                <w:b/>
                <w:sz w:val="24"/>
                <w:szCs w:val="24"/>
              </w:rPr>
            </w:pPr>
            <w:r w:rsidRPr="00DE2D75">
              <w:rPr>
                <w:b/>
                <w:sz w:val="24"/>
                <w:szCs w:val="24"/>
              </w:rPr>
              <w:t>Secondary School Certificate (S.S.C)</w:t>
            </w:r>
          </w:p>
        </w:tc>
        <w:tc>
          <w:tcPr>
            <w:tcW w:w="2700" w:type="dxa"/>
          </w:tcPr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Govt. Science College Attached High School, Dhaka</w:t>
            </w:r>
          </w:p>
        </w:tc>
        <w:tc>
          <w:tcPr>
            <w:tcW w:w="2430" w:type="dxa"/>
          </w:tcPr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900" w:type="dxa"/>
          </w:tcPr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485" w:type="dxa"/>
          </w:tcPr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sz w:val="24"/>
                <w:szCs w:val="24"/>
              </w:rPr>
              <w:t xml:space="preserve">GPA- </w:t>
            </w:r>
            <w:r>
              <w:rPr>
                <w:b/>
                <w:sz w:val="24"/>
                <w:szCs w:val="24"/>
              </w:rPr>
              <w:t>4.94</w:t>
            </w:r>
          </w:p>
          <w:p w:rsidR="00871D4C" w:rsidRPr="00DE2D75" w:rsidRDefault="00871D4C" w:rsidP="00871D4C">
            <w:pPr>
              <w:jc w:val="center"/>
              <w:rPr>
                <w:sz w:val="24"/>
                <w:szCs w:val="24"/>
              </w:rPr>
            </w:pPr>
            <w:r w:rsidRPr="00DE2D75">
              <w:rPr>
                <w:sz w:val="24"/>
                <w:szCs w:val="24"/>
              </w:rPr>
              <w:t xml:space="preserve">Out of </w:t>
            </w:r>
            <w:r w:rsidRPr="00DE2D75">
              <w:rPr>
                <w:b/>
                <w:sz w:val="24"/>
                <w:szCs w:val="24"/>
              </w:rPr>
              <w:t>5.00</w:t>
            </w:r>
          </w:p>
        </w:tc>
      </w:tr>
    </w:tbl>
    <w:p w:rsidR="00CB09AD" w:rsidRDefault="00CB09AD" w:rsidP="00871D4C">
      <w:pPr>
        <w:jc w:val="both"/>
        <w:rPr>
          <w:sz w:val="24"/>
          <w:szCs w:val="24"/>
        </w:rPr>
      </w:pPr>
    </w:p>
    <w:p w:rsidR="00CB09AD" w:rsidRPr="00CB09AD" w:rsidRDefault="00CB09AD" w:rsidP="00CB09AD">
      <w:pPr>
        <w:shd w:val="clear" w:color="auto" w:fill="548DD4"/>
        <w:jc w:val="both"/>
        <w:rPr>
          <w:b/>
          <w:color w:val="FFFFFF" w:themeColor="background1"/>
          <w:sz w:val="36"/>
          <w:szCs w:val="24"/>
        </w:rPr>
      </w:pPr>
      <w:r w:rsidRPr="00CB09AD">
        <w:rPr>
          <w:b/>
          <w:bCs/>
          <w:color w:val="FFFFFF" w:themeColor="background1"/>
          <w:sz w:val="24"/>
          <w:szCs w:val="18"/>
        </w:rPr>
        <w:t>E</w:t>
      </w:r>
      <w:r>
        <w:rPr>
          <w:b/>
          <w:bCs/>
          <w:color w:val="FFFFFF" w:themeColor="background1"/>
          <w:sz w:val="24"/>
          <w:szCs w:val="18"/>
        </w:rPr>
        <w:t>MPLOYMENT HISTORY:</w:t>
      </w:r>
    </w:p>
    <w:p w:rsidR="00CB09AD" w:rsidRDefault="00CB09AD" w:rsidP="00871D4C">
      <w:pPr>
        <w:jc w:val="both"/>
        <w:rPr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CB09AD" w:rsidTr="00C14CC7">
        <w:trPr>
          <w:tblCellSpacing w:w="0" w:type="dxa"/>
          <w:jc w:val="center"/>
        </w:trPr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B09AD" w:rsidRDefault="0078546C" w:rsidP="00492771">
            <w:pPr>
              <w:pStyle w:val="ListParagraph"/>
              <w:ind w:left="72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Executive ( June 1, 2018</w:t>
            </w:r>
            <w:r w:rsidR="00492771">
              <w:rPr>
                <w:b/>
                <w:bCs/>
                <w:sz w:val="24"/>
                <w:szCs w:val="24"/>
              </w:rPr>
              <w:t xml:space="preserve"> – December 9</w:t>
            </w:r>
            <w:r w:rsidR="00AE14A4">
              <w:rPr>
                <w:b/>
                <w:bCs/>
                <w:sz w:val="24"/>
                <w:szCs w:val="24"/>
              </w:rPr>
              <w:t>, 2019</w:t>
            </w:r>
            <w:r w:rsidR="00CB09AD" w:rsidRPr="00CB09AD">
              <w:rPr>
                <w:b/>
                <w:bCs/>
                <w:sz w:val="24"/>
                <w:szCs w:val="24"/>
              </w:rPr>
              <w:t>)</w:t>
            </w:r>
          </w:p>
          <w:p w:rsidR="00CB09AD" w:rsidRPr="00CB09AD" w:rsidRDefault="00E61BB9" w:rsidP="00CB09AD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B09AD" w:rsidTr="00C14CC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CB09AD" w:rsidRPr="00871D4C" w:rsidRDefault="00CB09AD" w:rsidP="00871D4C">
            <w:pPr>
              <w:pStyle w:val="ListParagraph"/>
              <w:rPr>
                <w:sz w:val="24"/>
                <w:szCs w:val="24"/>
              </w:rPr>
            </w:pPr>
            <w:r w:rsidRPr="00CB09AD">
              <w:rPr>
                <w:rStyle w:val="Strong"/>
                <w:sz w:val="24"/>
                <w:szCs w:val="24"/>
              </w:rPr>
              <w:t>The Italian Kitchen</w:t>
            </w:r>
            <w:r w:rsidRPr="00CB09AD">
              <w:rPr>
                <w:sz w:val="24"/>
                <w:szCs w:val="24"/>
              </w:rPr>
              <w:t xml:space="preserve"> </w:t>
            </w:r>
            <w:r w:rsidR="00432B09" w:rsidRPr="00432B09">
              <w:rPr>
                <w:b/>
                <w:sz w:val="24"/>
                <w:szCs w:val="24"/>
              </w:rPr>
              <w:t>(</w:t>
            </w:r>
            <w:r w:rsidR="00492771">
              <w:rPr>
                <w:b/>
                <w:sz w:val="24"/>
                <w:szCs w:val="24"/>
              </w:rPr>
              <w:t>HR Operation</w:t>
            </w:r>
            <w:r w:rsidR="00432B09" w:rsidRPr="00432B09">
              <w:rPr>
                <w:b/>
                <w:sz w:val="24"/>
                <w:szCs w:val="24"/>
              </w:rPr>
              <w:t xml:space="preserve"> </w:t>
            </w:r>
            <w:r w:rsidR="000E35D1" w:rsidRPr="00432B09">
              <w:rPr>
                <w:b/>
                <w:sz w:val="24"/>
                <w:szCs w:val="24"/>
              </w:rPr>
              <w:t>&amp;</w:t>
            </w:r>
            <w:r w:rsidR="000E35D1">
              <w:rPr>
                <w:b/>
                <w:sz w:val="24"/>
                <w:szCs w:val="24"/>
              </w:rPr>
              <w:t xml:space="preserve"> </w:t>
            </w:r>
            <w:r w:rsidR="00E60E60" w:rsidRPr="00E60E60">
              <w:rPr>
                <w:b/>
                <w:sz w:val="24"/>
                <w:szCs w:val="24"/>
              </w:rPr>
              <w:t>Customer relationship management</w:t>
            </w:r>
            <w:r w:rsidR="00432B09" w:rsidRPr="00432B09">
              <w:rPr>
                <w:b/>
                <w:sz w:val="24"/>
                <w:szCs w:val="24"/>
              </w:rPr>
              <w:t>)</w:t>
            </w:r>
            <w:r w:rsidRPr="00871D4C">
              <w:rPr>
                <w:sz w:val="24"/>
                <w:szCs w:val="24"/>
              </w:rPr>
              <w:br/>
            </w:r>
            <w:r w:rsidRPr="00871D4C">
              <w:rPr>
                <w:sz w:val="24"/>
                <w:szCs w:val="24"/>
              </w:rPr>
              <w:br/>
            </w:r>
            <w:r w:rsidRPr="00871D4C">
              <w:rPr>
                <w:rStyle w:val="Strong"/>
                <w:iCs/>
                <w:sz w:val="24"/>
                <w:szCs w:val="24"/>
              </w:rPr>
              <w:t>Duties/Responsibilities:</w:t>
            </w:r>
            <w:r w:rsidRPr="00871D4C">
              <w:rPr>
                <w:sz w:val="24"/>
                <w:szCs w:val="24"/>
              </w:rPr>
              <w:t xml:space="preserve"> </w:t>
            </w:r>
          </w:p>
          <w:p w:rsidR="00492771" w:rsidRPr="00492771" w:rsidRDefault="00CB09AD" w:rsidP="00492771">
            <w:pPr>
              <w:pStyle w:val="NoSpacing"/>
              <w:ind w:left="722"/>
              <w:rPr>
                <w:sz w:val="24"/>
                <w:szCs w:val="24"/>
                <w:shd w:val="clear" w:color="auto" w:fill="FFFFFF"/>
              </w:rPr>
            </w:pPr>
            <w:r w:rsidRPr="00CB09AD">
              <w:rPr>
                <w:sz w:val="24"/>
                <w:szCs w:val="24"/>
              </w:rPr>
              <w:br/>
            </w:r>
            <w:r w:rsidR="00492771" w:rsidRPr="00492771">
              <w:rPr>
                <w:sz w:val="24"/>
                <w:szCs w:val="24"/>
                <w:shd w:val="clear" w:color="auto" w:fill="FFFFFF"/>
              </w:rPr>
              <w:t>1. General HR activities (Interview Coordination i.e. giving call to the candidates, facilitate interviews.)</w:t>
            </w:r>
          </w:p>
          <w:p w:rsidR="00492771" w:rsidRPr="00492771" w:rsidRDefault="00492771" w:rsidP="00492771">
            <w:pPr>
              <w:pStyle w:val="NoSpacing"/>
              <w:ind w:left="722"/>
              <w:rPr>
                <w:sz w:val="24"/>
                <w:szCs w:val="24"/>
                <w:shd w:val="clear" w:color="auto" w:fill="FFFFFF"/>
              </w:rPr>
            </w:pPr>
            <w:r w:rsidRPr="00492771">
              <w:rPr>
                <w:sz w:val="24"/>
                <w:szCs w:val="24"/>
                <w:shd w:val="clear" w:color="auto" w:fill="FFFFFF"/>
              </w:rPr>
              <w:t>2. Carry out the recruitment &amp; selection process.</w:t>
            </w:r>
          </w:p>
          <w:p w:rsidR="00492771" w:rsidRDefault="00492771" w:rsidP="00492771">
            <w:pPr>
              <w:pStyle w:val="NoSpacing"/>
              <w:ind w:left="722"/>
              <w:rPr>
                <w:sz w:val="24"/>
                <w:szCs w:val="24"/>
                <w:shd w:val="clear" w:color="auto" w:fill="FFFFFF"/>
              </w:rPr>
            </w:pPr>
            <w:r w:rsidRPr="00492771">
              <w:rPr>
                <w:sz w:val="24"/>
                <w:szCs w:val="24"/>
                <w:shd w:val="clear" w:color="auto" w:fill="FFFFFF"/>
              </w:rPr>
              <w:t>3. Assist in e</w:t>
            </w:r>
            <w:r>
              <w:rPr>
                <w:sz w:val="24"/>
                <w:szCs w:val="24"/>
                <w:shd w:val="clear" w:color="auto" w:fill="FFFFFF"/>
              </w:rPr>
              <w:t>mployee database management,</w:t>
            </w:r>
            <w:r w:rsidRPr="00492771">
              <w:rPr>
                <w:sz w:val="24"/>
                <w:szCs w:val="24"/>
                <w:shd w:val="clear" w:color="auto" w:fill="FFFFFF"/>
              </w:rPr>
              <w:t xml:space="preserve"> personnel file management,</w:t>
            </w:r>
          </w:p>
          <w:p w:rsidR="00492771" w:rsidRPr="00492771" w:rsidRDefault="00492771" w:rsidP="00492771">
            <w:pPr>
              <w:pStyle w:val="NoSpacing"/>
              <w:ind w:left="722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4. </w:t>
            </w:r>
            <w:r w:rsidRPr="00492771">
              <w:rPr>
                <w:sz w:val="24"/>
                <w:szCs w:val="24"/>
                <w:shd w:val="clear" w:color="auto" w:fill="FFFFFF"/>
              </w:rPr>
              <w:t xml:space="preserve">Assist in </w:t>
            </w:r>
            <w:r>
              <w:rPr>
                <w:sz w:val="24"/>
                <w:szCs w:val="24"/>
                <w:shd w:val="clear" w:color="auto" w:fill="FFFFFF"/>
              </w:rPr>
              <w:t xml:space="preserve">employee relations </w:t>
            </w:r>
            <w:r w:rsidRPr="00492771">
              <w:rPr>
                <w:sz w:val="24"/>
                <w:szCs w:val="24"/>
                <w:shd w:val="clear" w:color="auto" w:fill="FFFFFF"/>
              </w:rPr>
              <w:t>a</w:t>
            </w:r>
            <w:r>
              <w:rPr>
                <w:sz w:val="24"/>
                <w:szCs w:val="24"/>
                <w:shd w:val="clear" w:color="auto" w:fill="FFFFFF"/>
              </w:rPr>
              <w:t xml:space="preserve">nd employee </w:t>
            </w:r>
            <w:r w:rsidRPr="00492771">
              <w:rPr>
                <w:sz w:val="24"/>
                <w:szCs w:val="24"/>
                <w:shd w:val="clear" w:color="auto" w:fill="FFFFFF"/>
              </w:rPr>
              <w:t>engagement.</w:t>
            </w:r>
          </w:p>
          <w:p w:rsidR="00492771" w:rsidRPr="00492771" w:rsidRDefault="00492771" w:rsidP="00492771">
            <w:pPr>
              <w:pStyle w:val="NoSpacing"/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5</w:t>
            </w:r>
            <w:r w:rsidRPr="00492771">
              <w:rPr>
                <w:sz w:val="24"/>
                <w:szCs w:val="24"/>
                <w:shd w:val="clear" w:color="auto" w:fill="FFFFFF"/>
              </w:rPr>
              <w:t>.</w:t>
            </w:r>
            <w:r w:rsidRPr="00492771">
              <w:rPr>
                <w:color w:val="5C5C5C"/>
                <w:sz w:val="24"/>
                <w:szCs w:val="24"/>
                <w:shd w:val="clear" w:color="auto" w:fill="FFFFFF"/>
              </w:rPr>
              <w:t xml:space="preserve"> </w:t>
            </w:r>
            <w:r w:rsidRPr="00492771">
              <w:rPr>
                <w:sz w:val="24"/>
                <w:szCs w:val="24"/>
                <w:shd w:val="clear" w:color="auto" w:fill="FFFFFF"/>
              </w:rPr>
              <w:t>Maintain and update different records like leave, attendance, meal, personal files and other records.</w:t>
            </w:r>
          </w:p>
          <w:p w:rsidR="00492771" w:rsidRPr="00492771" w:rsidRDefault="00492771" w:rsidP="00492771">
            <w:pPr>
              <w:pStyle w:val="NoSpacing"/>
              <w:ind w:left="722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6</w:t>
            </w:r>
            <w:r w:rsidRPr="00492771">
              <w:rPr>
                <w:sz w:val="24"/>
                <w:szCs w:val="24"/>
                <w:shd w:val="clear" w:color="auto" w:fill="FFFFFF"/>
              </w:rPr>
              <w:t>. Communicate with the foreign Customers about food items and receiving their food orders.</w:t>
            </w:r>
          </w:p>
          <w:p w:rsidR="00432B09" w:rsidRPr="00E0259E" w:rsidRDefault="00492771" w:rsidP="00492771">
            <w:pPr>
              <w:ind w:left="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92771">
              <w:rPr>
                <w:sz w:val="24"/>
                <w:szCs w:val="24"/>
                <w:shd w:val="clear" w:color="auto" w:fill="FFFFFF"/>
              </w:rPr>
              <w:t xml:space="preserve">. Handle the foreign Customers Complain and </w:t>
            </w:r>
            <w:proofErr w:type="gramStart"/>
            <w:r w:rsidRPr="00492771">
              <w:rPr>
                <w:sz w:val="24"/>
                <w:szCs w:val="24"/>
                <w:shd w:val="clear" w:color="auto" w:fill="FFFFFF"/>
              </w:rPr>
              <w:t>their inquire</w:t>
            </w:r>
            <w:proofErr w:type="gramEnd"/>
            <w:r w:rsidRPr="00492771">
              <w:rPr>
                <w:sz w:val="24"/>
                <w:szCs w:val="24"/>
                <w:shd w:val="clear" w:color="auto" w:fill="FFFFFF"/>
              </w:rPr>
              <w:t xml:space="preserve"> about food items.</w:t>
            </w:r>
            <w:r w:rsidRPr="00492771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shd w:val="clear" w:color="auto" w:fill="FFFFFF"/>
              </w:rPr>
              <w:t>8</w:t>
            </w:r>
            <w:r w:rsidRPr="00492771">
              <w:rPr>
                <w:sz w:val="24"/>
                <w:szCs w:val="24"/>
                <w:shd w:val="clear" w:color="auto" w:fill="FFFFFF"/>
              </w:rPr>
              <w:t>. Monitoring the Production &amp; food quality.</w:t>
            </w:r>
            <w:r w:rsidRPr="00492771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shd w:val="clear" w:color="auto" w:fill="FFFFFF"/>
              </w:rPr>
              <w:t>9</w:t>
            </w:r>
            <w:r w:rsidRPr="00492771">
              <w:rPr>
                <w:sz w:val="24"/>
                <w:szCs w:val="24"/>
                <w:shd w:val="clear" w:color="auto" w:fill="FFFFFF"/>
              </w:rPr>
              <w:t>. Daily Sales Entry in the Excel Sheet.</w:t>
            </w:r>
            <w:r w:rsidRPr="00492771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shd w:val="clear" w:color="auto" w:fill="FFFFFF"/>
              </w:rPr>
              <w:t>10</w:t>
            </w:r>
            <w:r w:rsidRPr="00492771">
              <w:rPr>
                <w:sz w:val="24"/>
                <w:szCs w:val="24"/>
                <w:shd w:val="clear" w:color="auto" w:fill="FFFFFF"/>
              </w:rPr>
              <w:t>. Maintaining the customer Data Base.</w:t>
            </w:r>
          </w:p>
        </w:tc>
      </w:tr>
    </w:tbl>
    <w:p w:rsidR="00CB09AD" w:rsidRDefault="00CB09AD" w:rsidP="00CB09AD">
      <w:pPr>
        <w:jc w:val="both"/>
        <w:rPr>
          <w:sz w:val="24"/>
          <w:szCs w:val="24"/>
        </w:rPr>
      </w:pPr>
    </w:p>
    <w:p w:rsidR="00D71347" w:rsidRPr="00DE2D75" w:rsidRDefault="004C757B" w:rsidP="00D71347">
      <w:pPr>
        <w:shd w:val="clear" w:color="auto" w:fill="548DD4"/>
        <w:jc w:val="both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INTERNSHIP</w:t>
      </w:r>
    </w:p>
    <w:p w:rsidR="00D6709E" w:rsidRDefault="00D6709E" w:rsidP="003E7853">
      <w:pPr>
        <w:jc w:val="both"/>
        <w:rPr>
          <w:sz w:val="24"/>
          <w:szCs w:val="24"/>
        </w:rPr>
      </w:pPr>
    </w:p>
    <w:p w:rsidR="00C30CD3" w:rsidRPr="006F2529" w:rsidRDefault="006F2529" w:rsidP="004C757B">
      <w:pPr>
        <w:jc w:val="both"/>
        <w:rPr>
          <w:b/>
          <w:sz w:val="24"/>
          <w:szCs w:val="24"/>
        </w:rPr>
      </w:pPr>
      <w:r w:rsidRPr="006F2529">
        <w:rPr>
          <w:b/>
          <w:sz w:val="24"/>
          <w:szCs w:val="24"/>
        </w:rPr>
        <w:t xml:space="preserve">Apex Footwear Ltd </w:t>
      </w:r>
      <w:r w:rsidR="004C757B" w:rsidRPr="006F2529">
        <w:rPr>
          <w:b/>
          <w:sz w:val="24"/>
          <w:szCs w:val="24"/>
        </w:rPr>
        <w:t>(HR Department)</w:t>
      </w:r>
      <w:r w:rsidR="00871D4C">
        <w:rPr>
          <w:b/>
          <w:sz w:val="24"/>
          <w:szCs w:val="24"/>
        </w:rPr>
        <w:t xml:space="preserve"> </w:t>
      </w:r>
      <w:r w:rsidR="00492771">
        <w:rPr>
          <w:b/>
          <w:bCs/>
          <w:sz w:val="24"/>
          <w:szCs w:val="24"/>
        </w:rPr>
        <w:t>(</w:t>
      </w:r>
      <w:r w:rsidR="0078546C">
        <w:rPr>
          <w:b/>
          <w:bCs/>
          <w:sz w:val="24"/>
          <w:szCs w:val="24"/>
        </w:rPr>
        <w:t>December, 2017 – May</w:t>
      </w:r>
      <w:r w:rsidR="00871D4C">
        <w:rPr>
          <w:b/>
          <w:bCs/>
          <w:sz w:val="24"/>
          <w:szCs w:val="24"/>
        </w:rPr>
        <w:t>, 2018</w:t>
      </w:r>
      <w:r w:rsidR="00871D4C" w:rsidRPr="00CB09AD">
        <w:rPr>
          <w:b/>
          <w:bCs/>
          <w:sz w:val="24"/>
          <w:szCs w:val="24"/>
        </w:rPr>
        <w:t>)</w:t>
      </w:r>
    </w:p>
    <w:p w:rsidR="004C757B" w:rsidRPr="004C757B" w:rsidRDefault="004C757B" w:rsidP="004C757B">
      <w:pPr>
        <w:jc w:val="both"/>
        <w:rPr>
          <w:rStyle w:val="st"/>
          <w:sz w:val="24"/>
          <w:szCs w:val="24"/>
        </w:rPr>
      </w:pPr>
    </w:p>
    <w:p w:rsidR="004C757B" w:rsidRDefault="004C757B" w:rsidP="004C757B">
      <w:pPr>
        <w:jc w:val="both"/>
        <w:rPr>
          <w:rStyle w:val="st"/>
          <w:b/>
          <w:sz w:val="24"/>
          <w:szCs w:val="24"/>
        </w:rPr>
      </w:pPr>
      <w:r w:rsidRPr="006F2529">
        <w:rPr>
          <w:rStyle w:val="st"/>
          <w:b/>
          <w:sz w:val="24"/>
          <w:szCs w:val="24"/>
        </w:rPr>
        <w:t>Duties/Responsibilities</w:t>
      </w:r>
    </w:p>
    <w:p w:rsidR="006F2529" w:rsidRDefault="006F2529" w:rsidP="004C757B">
      <w:pPr>
        <w:jc w:val="both"/>
        <w:rPr>
          <w:rStyle w:val="st"/>
          <w:b/>
          <w:sz w:val="24"/>
          <w:szCs w:val="24"/>
        </w:rPr>
      </w:pPr>
    </w:p>
    <w:p w:rsidR="006F2529" w:rsidRDefault="006F2529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F2529">
        <w:rPr>
          <w:sz w:val="24"/>
          <w:szCs w:val="24"/>
        </w:rPr>
        <w:t>Interview</w:t>
      </w:r>
      <w:r>
        <w:rPr>
          <w:sz w:val="24"/>
          <w:szCs w:val="24"/>
        </w:rPr>
        <w:t xml:space="preserve"> Coordination i.e. giving call to the candidates, facilitate interviews.</w:t>
      </w:r>
    </w:p>
    <w:p w:rsidR="006F2529" w:rsidRDefault="006F2529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Exam monitoring of the candidates.</w:t>
      </w:r>
    </w:p>
    <w:p w:rsidR="006F2529" w:rsidRDefault="003B7ADA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Sorting, s</w:t>
      </w:r>
      <w:r w:rsidR="00434348">
        <w:rPr>
          <w:sz w:val="24"/>
          <w:szCs w:val="24"/>
        </w:rPr>
        <w:t>c</w:t>
      </w:r>
      <w:r>
        <w:rPr>
          <w:sz w:val="24"/>
          <w:szCs w:val="24"/>
        </w:rPr>
        <w:t>reening &amp; communicating potential candidates for recruitment process.</w:t>
      </w:r>
    </w:p>
    <w:p w:rsidR="006F2529" w:rsidRDefault="006F2529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Communicate with store to inform about office order.</w:t>
      </w:r>
    </w:p>
    <w:p w:rsidR="00AB6CF9" w:rsidRPr="00C1573D" w:rsidRDefault="00CD4F3D" w:rsidP="00C1573D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Assist in </w:t>
      </w:r>
      <w:r w:rsidR="00AB6CF9" w:rsidRPr="00C1573D">
        <w:rPr>
          <w:sz w:val="24"/>
          <w:szCs w:val="24"/>
        </w:rPr>
        <w:t>Employee File Management.</w:t>
      </w:r>
    </w:p>
    <w:p w:rsidR="006F2529" w:rsidRDefault="006F2529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in Training Coordination.</w:t>
      </w:r>
    </w:p>
    <w:p w:rsidR="006F2529" w:rsidRDefault="006F2529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 the answer scripts of Trainees.</w:t>
      </w:r>
    </w:p>
    <w:p w:rsidR="006F2529" w:rsidRDefault="006F2529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in Leave Management.</w:t>
      </w:r>
    </w:p>
    <w:p w:rsidR="006F2529" w:rsidRDefault="006F2529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in Performance Appraisal.</w:t>
      </w:r>
    </w:p>
    <w:p w:rsidR="006F2529" w:rsidRDefault="006F2529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in Prepare HR related letters.</w:t>
      </w:r>
    </w:p>
    <w:p w:rsidR="00AB6CF9" w:rsidRDefault="00AB6CF9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Assist in Prepare Organization all </w:t>
      </w:r>
      <w:r w:rsidR="000A0E04">
        <w:rPr>
          <w:sz w:val="24"/>
          <w:szCs w:val="24"/>
        </w:rPr>
        <w:t>departments</w:t>
      </w:r>
      <w:r>
        <w:rPr>
          <w:sz w:val="24"/>
          <w:szCs w:val="24"/>
        </w:rPr>
        <w:t xml:space="preserve"> Organogram.  </w:t>
      </w:r>
    </w:p>
    <w:p w:rsidR="006F2529" w:rsidRDefault="000C271D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input into IFS. (Leave Entry).</w:t>
      </w:r>
    </w:p>
    <w:p w:rsidR="003B7ADA" w:rsidRDefault="003B7ADA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Organizing various employee engagement activities, cultural program</w:t>
      </w:r>
      <w:r w:rsidR="00CF3229">
        <w:rPr>
          <w:sz w:val="24"/>
          <w:szCs w:val="24"/>
        </w:rPr>
        <w:t>s &amp; corporate events.</w:t>
      </w:r>
    </w:p>
    <w:p w:rsidR="000C271D" w:rsidRPr="006F2529" w:rsidRDefault="000C271D" w:rsidP="006F252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Maintain day to day HR activities.</w:t>
      </w:r>
    </w:p>
    <w:p w:rsidR="00D6709E" w:rsidRDefault="00D6709E" w:rsidP="003E7853">
      <w:pPr>
        <w:jc w:val="both"/>
        <w:rPr>
          <w:sz w:val="28"/>
          <w:szCs w:val="24"/>
        </w:rPr>
      </w:pPr>
    </w:p>
    <w:p w:rsidR="00AB6CF9" w:rsidRPr="004C757B" w:rsidRDefault="00AB6CF9" w:rsidP="003E7853">
      <w:pPr>
        <w:jc w:val="both"/>
        <w:rPr>
          <w:sz w:val="28"/>
          <w:szCs w:val="24"/>
        </w:rPr>
      </w:pPr>
    </w:p>
    <w:p w:rsidR="00433C48" w:rsidRPr="00DE2D75" w:rsidRDefault="00433C48" w:rsidP="00433C48">
      <w:pPr>
        <w:shd w:val="clear" w:color="auto" w:fill="548DD4"/>
        <w:jc w:val="both"/>
        <w:rPr>
          <w:b/>
          <w:color w:val="FFFFFF"/>
          <w:sz w:val="24"/>
          <w:szCs w:val="24"/>
        </w:rPr>
      </w:pPr>
      <w:r w:rsidRPr="00DE2D75">
        <w:rPr>
          <w:b/>
          <w:color w:val="FFFFFF"/>
          <w:sz w:val="24"/>
          <w:szCs w:val="24"/>
        </w:rPr>
        <w:t>EXTRA-CURRICULER ACTIVITIES</w:t>
      </w:r>
    </w:p>
    <w:p w:rsidR="00433C48" w:rsidRDefault="00433C48" w:rsidP="00433C48">
      <w:pPr>
        <w:ind w:left="360"/>
        <w:jc w:val="both"/>
        <w:rPr>
          <w:sz w:val="24"/>
          <w:szCs w:val="24"/>
        </w:rPr>
      </w:pPr>
    </w:p>
    <w:p w:rsidR="00434E60" w:rsidRPr="00434E60" w:rsidRDefault="00434E60" w:rsidP="00434E6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Member of </w:t>
      </w:r>
      <w:hyperlink r:id="rId8" w:history="1">
        <w:r>
          <w:rPr>
            <w:rStyle w:val="Hyperlink"/>
            <w:bCs/>
            <w:color w:val="auto"/>
            <w:sz w:val="24"/>
            <w:szCs w:val="24"/>
            <w:u w:val="none"/>
          </w:rPr>
          <w:t xml:space="preserve">the American Center </w:t>
        </w:r>
        <w:r w:rsidRPr="00EB3A65">
          <w:rPr>
            <w:rStyle w:val="Hyperlink"/>
            <w:bCs/>
            <w:color w:val="auto"/>
            <w:sz w:val="24"/>
            <w:szCs w:val="24"/>
            <w:u w:val="none"/>
          </w:rPr>
          <w:t>U.S. Embassy in Bangladesh</w:t>
        </w:r>
      </w:hyperlink>
      <w:r>
        <w:rPr>
          <w:bCs/>
          <w:sz w:val="24"/>
          <w:szCs w:val="24"/>
        </w:rPr>
        <w:t>.</w:t>
      </w:r>
    </w:p>
    <w:p w:rsidR="00433C48" w:rsidRPr="00AA101A" w:rsidRDefault="00433C48" w:rsidP="00433C48">
      <w:pPr>
        <w:numPr>
          <w:ilvl w:val="0"/>
          <w:numId w:val="7"/>
        </w:numPr>
        <w:jc w:val="both"/>
        <w:rPr>
          <w:sz w:val="24"/>
          <w:szCs w:val="24"/>
        </w:rPr>
      </w:pPr>
      <w:r w:rsidRPr="00AA101A">
        <w:rPr>
          <w:sz w:val="24"/>
          <w:szCs w:val="24"/>
        </w:rPr>
        <w:t>Took part in corporate etiquettes seminar</w:t>
      </w:r>
    </w:p>
    <w:p w:rsidR="00B3587B" w:rsidRDefault="00433C48" w:rsidP="00B3587B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Prepared several reports, projects and</w:t>
      </w:r>
      <w:r w:rsidRPr="00DE2D75">
        <w:rPr>
          <w:sz w:val="24"/>
          <w:szCs w:val="24"/>
        </w:rPr>
        <w:t xml:space="preserve"> posters for promoting new brands and business ideas for course purpose.</w:t>
      </w:r>
    </w:p>
    <w:p w:rsidR="00433C48" w:rsidRPr="0023227B" w:rsidRDefault="00433C48" w:rsidP="00433C48"/>
    <w:p w:rsidR="00433C48" w:rsidRPr="00DE2D75" w:rsidRDefault="00433C48" w:rsidP="00433C48">
      <w:pPr>
        <w:shd w:val="clear" w:color="auto" w:fill="548DD4"/>
        <w:jc w:val="both"/>
        <w:rPr>
          <w:b/>
          <w:color w:val="FFFFFF"/>
          <w:sz w:val="24"/>
        </w:rPr>
      </w:pPr>
      <w:r w:rsidRPr="00DE2D75">
        <w:rPr>
          <w:rStyle w:val="Header1"/>
          <w:b/>
          <w:color w:val="FFFFFF"/>
          <w:sz w:val="24"/>
        </w:rPr>
        <w:t>KEY COMPETENCIES</w:t>
      </w:r>
    </w:p>
    <w:p w:rsidR="00433C48" w:rsidRDefault="00433C48" w:rsidP="00433C48">
      <w:pPr>
        <w:ind w:left="720"/>
        <w:jc w:val="both"/>
        <w:rPr>
          <w:sz w:val="24"/>
          <w:szCs w:val="24"/>
        </w:rPr>
      </w:pPr>
    </w:p>
    <w:p w:rsidR="00433C48" w:rsidRPr="00DE2D75" w:rsidRDefault="00433C48" w:rsidP="00433C48">
      <w:pPr>
        <w:numPr>
          <w:ilvl w:val="0"/>
          <w:numId w:val="5"/>
        </w:num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Time Management Skills</w:t>
      </w:r>
    </w:p>
    <w:p w:rsidR="00433C48" w:rsidRPr="00DE2D75" w:rsidRDefault="00433C48" w:rsidP="00433C4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Tolerant and flexible to different situations.</w:t>
      </w:r>
    </w:p>
    <w:p w:rsidR="001A1F59" w:rsidRDefault="001A1F59" w:rsidP="001A1F59">
      <w:pPr>
        <w:numPr>
          <w:ilvl w:val="0"/>
          <w:numId w:val="4"/>
        </w:num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Knowledge ab</w:t>
      </w:r>
      <w:r w:rsidR="00D6709E">
        <w:rPr>
          <w:sz w:val="24"/>
          <w:szCs w:val="24"/>
        </w:rPr>
        <w:t>out doing administrative tasks</w:t>
      </w:r>
    </w:p>
    <w:p w:rsidR="001A1F59" w:rsidRDefault="001A1F59" w:rsidP="001A1F59">
      <w:pPr>
        <w:numPr>
          <w:ilvl w:val="0"/>
          <w:numId w:val="4"/>
        </w:num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I am conf</w:t>
      </w:r>
      <w:r w:rsidR="00B04448">
        <w:rPr>
          <w:sz w:val="24"/>
          <w:szCs w:val="24"/>
        </w:rPr>
        <w:t>ident and have ‘Can Do’ attitudes</w:t>
      </w:r>
    </w:p>
    <w:p w:rsidR="006A286F" w:rsidRPr="006A286F" w:rsidRDefault="006A286F" w:rsidP="006A286F">
      <w:pPr>
        <w:numPr>
          <w:ilvl w:val="0"/>
          <w:numId w:val="7"/>
        </w:numPr>
        <w:jc w:val="both"/>
        <w:rPr>
          <w:rStyle w:val="fontstyle01"/>
          <w:rFonts w:ascii="Times New Roman" w:hAnsi="Times New Roman"/>
          <w:color w:val="auto"/>
        </w:rPr>
      </w:pPr>
      <w:r>
        <w:rPr>
          <w:sz w:val="24"/>
          <w:szCs w:val="24"/>
        </w:rPr>
        <w:t xml:space="preserve">Have good computer skills in </w:t>
      </w:r>
      <w:r w:rsidRPr="00DE2D75">
        <w:rPr>
          <w:rStyle w:val="fontstyle01"/>
        </w:rPr>
        <w:t>Microsoft Office ( Word, Excel, PowerPoint)</w:t>
      </w:r>
    </w:p>
    <w:p w:rsidR="006A286F" w:rsidRPr="00434E60" w:rsidRDefault="006A286F" w:rsidP="006A286F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Fast Typing and Data entry skill</w:t>
      </w:r>
    </w:p>
    <w:p w:rsidR="006A286F" w:rsidRPr="003F76A3" w:rsidRDefault="006A286F" w:rsidP="006A286F">
      <w:pPr>
        <w:pStyle w:val="NoSpacing"/>
        <w:numPr>
          <w:ilvl w:val="0"/>
          <w:numId w:val="7"/>
        </w:numPr>
        <w:jc w:val="both"/>
        <w:rPr>
          <w:rFonts w:ascii="Calisto MT" w:eastAsia="Calisto MT" w:hAnsi="Calisto MT"/>
          <w:sz w:val="24"/>
          <w:szCs w:val="24"/>
        </w:rPr>
      </w:pPr>
      <w:r w:rsidRPr="0023227B">
        <w:rPr>
          <w:rStyle w:val="CharAttribute4"/>
          <w:sz w:val="24"/>
          <w:szCs w:val="24"/>
        </w:rPr>
        <w:t>Have a superior command in online communication and using internet</w:t>
      </w:r>
    </w:p>
    <w:p w:rsidR="006A286F" w:rsidRPr="001C54B1" w:rsidRDefault="001C54B1" w:rsidP="001C54B1">
      <w:pPr>
        <w:numPr>
          <w:ilvl w:val="1"/>
          <w:numId w:val="1"/>
        </w:numPr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Have good language skills both </w:t>
      </w:r>
      <w:proofErr w:type="spellStart"/>
      <w:r>
        <w:rPr>
          <w:sz w:val="24"/>
          <w:szCs w:val="24"/>
        </w:rPr>
        <w:t>Bangla</w:t>
      </w:r>
      <w:proofErr w:type="spellEnd"/>
      <w:r>
        <w:rPr>
          <w:sz w:val="24"/>
          <w:szCs w:val="24"/>
        </w:rPr>
        <w:t xml:space="preserve"> &amp; </w:t>
      </w:r>
      <w:r>
        <w:rPr>
          <w:color w:val="000000"/>
          <w:sz w:val="24"/>
          <w:szCs w:val="24"/>
        </w:rPr>
        <w:t>English (Reading, Writing</w:t>
      </w:r>
      <w:r w:rsidRPr="00DE2D75">
        <w:rPr>
          <w:color w:val="000000"/>
          <w:sz w:val="24"/>
          <w:szCs w:val="24"/>
        </w:rPr>
        <w:t>, listening &amp; Speaking)</w:t>
      </w:r>
    </w:p>
    <w:p w:rsidR="00B825D4" w:rsidRPr="00DE2D75" w:rsidRDefault="00B825D4" w:rsidP="00B825D4">
      <w:pPr>
        <w:pStyle w:val="Default"/>
        <w:numPr>
          <w:ilvl w:val="0"/>
          <w:numId w:val="4"/>
        </w:numPr>
        <w:spacing w:after="53"/>
        <w:rPr>
          <w:rFonts w:ascii="Times New Roman" w:hAnsi="Times New Roman" w:cs="Times New Roman"/>
          <w:sz w:val="22"/>
        </w:rPr>
      </w:pPr>
      <w:r w:rsidRPr="00DE2D75">
        <w:rPr>
          <w:rFonts w:ascii="Times New Roman" w:hAnsi="Times New Roman" w:cs="Times New Roman"/>
          <w:szCs w:val="24"/>
        </w:rPr>
        <w:t>Have good leadership &amp; communication skills and good team player</w:t>
      </w:r>
    </w:p>
    <w:p w:rsidR="00B825D4" w:rsidRPr="00DE2D75" w:rsidRDefault="00B825D4" w:rsidP="00B825D4">
      <w:pPr>
        <w:pStyle w:val="Default"/>
        <w:numPr>
          <w:ilvl w:val="0"/>
          <w:numId w:val="4"/>
        </w:numPr>
        <w:spacing w:after="53"/>
        <w:rPr>
          <w:rFonts w:ascii="Times New Roman" w:hAnsi="Times New Roman" w:cs="Times New Roman"/>
          <w:sz w:val="22"/>
        </w:rPr>
      </w:pPr>
      <w:r w:rsidRPr="00DE2D75">
        <w:rPr>
          <w:rFonts w:ascii="Times New Roman" w:hAnsi="Times New Roman" w:cs="Times New Roman"/>
          <w:szCs w:val="24"/>
        </w:rPr>
        <w:t>Have good presentation skills</w:t>
      </w:r>
    </w:p>
    <w:p w:rsidR="00B340F8" w:rsidRPr="00CB09AD" w:rsidRDefault="00B825D4" w:rsidP="00156CAA">
      <w:pPr>
        <w:pStyle w:val="Default"/>
        <w:numPr>
          <w:ilvl w:val="0"/>
          <w:numId w:val="4"/>
        </w:numPr>
        <w:spacing w:after="53"/>
        <w:rPr>
          <w:rFonts w:ascii="Times New Roman" w:hAnsi="Times New Roman" w:cs="Times New Roman"/>
          <w:sz w:val="22"/>
        </w:rPr>
      </w:pPr>
      <w:r w:rsidRPr="00DE2D75">
        <w:rPr>
          <w:rFonts w:ascii="Times New Roman" w:hAnsi="Times New Roman" w:cs="Times New Roman"/>
          <w:szCs w:val="24"/>
        </w:rPr>
        <w:t>Ability to understand complex situations and learn from the situations</w:t>
      </w:r>
    </w:p>
    <w:p w:rsidR="00CB09AD" w:rsidRDefault="00CB09AD" w:rsidP="00CB09AD">
      <w:pPr>
        <w:pStyle w:val="Default"/>
        <w:spacing w:after="53"/>
        <w:rPr>
          <w:rFonts w:ascii="Times New Roman" w:hAnsi="Times New Roman" w:cs="Times New Roman"/>
          <w:szCs w:val="24"/>
        </w:rPr>
      </w:pPr>
    </w:p>
    <w:p w:rsidR="00CB09AD" w:rsidRDefault="00CB09AD" w:rsidP="00CB09AD">
      <w:pPr>
        <w:pStyle w:val="Default"/>
        <w:spacing w:after="53"/>
        <w:rPr>
          <w:rFonts w:ascii="Times New Roman" w:hAnsi="Times New Roman" w:cs="Times New Roman"/>
          <w:szCs w:val="24"/>
        </w:rPr>
      </w:pPr>
    </w:p>
    <w:p w:rsidR="00CB09AD" w:rsidRDefault="00CB09AD" w:rsidP="00CB09AD">
      <w:pPr>
        <w:pStyle w:val="Default"/>
        <w:spacing w:after="53"/>
        <w:rPr>
          <w:rFonts w:ascii="Times New Roman" w:hAnsi="Times New Roman" w:cs="Times New Roman"/>
          <w:szCs w:val="24"/>
        </w:rPr>
      </w:pPr>
    </w:p>
    <w:p w:rsidR="00156CAA" w:rsidRDefault="00156CAA" w:rsidP="00CB09AD">
      <w:pPr>
        <w:pStyle w:val="Default"/>
        <w:spacing w:after="53"/>
        <w:rPr>
          <w:rFonts w:ascii="Times New Roman" w:hAnsi="Times New Roman" w:cs="Times New Roman"/>
          <w:szCs w:val="24"/>
        </w:rPr>
      </w:pPr>
    </w:p>
    <w:p w:rsidR="00CB09AD" w:rsidRPr="00156CAA" w:rsidRDefault="00CB09AD" w:rsidP="00CB09AD">
      <w:pPr>
        <w:pStyle w:val="Default"/>
        <w:spacing w:after="53"/>
        <w:rPr>
          <w:rFonts w:ascii="Times New Roman" w:hAnsi="Times New Roman" w:cs="Times New Roman"/>
          <w:sz w:val="22"/>
        </w:rPr>
      </w:pPr>
    </w:p>
    <w:p w:rsidR="001825D4" w:rsidRPr="00DE2D75" w:rsidRDefault="001825D4" w:rsidP="001825D4">
      <w:pPr>
        <w:pStyle w:val="NoSpacing"/>
        <w:shd w:val="clear" w:color="auto" w:fill="548DD4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lastRenderedPageBreak/>
        <w:t xml:space="preserve">CERTIFICATES – REPORTS – BUSINESS PLAN  </w:t>
      </w:r>
    </w:p>
    <w:p w:rsidR="001825D4" w:rsidRDefault="001825D4" w:rsidP="001825D4">
      <w:pPr>
        <w:ind w:left="360"/>
        <w:jc w:val="both"/>
        <w:rPr>
          <w:sz w:val="24"/>
          <w:szCs w:val="24"/>
        </w:rPr>
      </w:pPr>
    </w:p>
    <w:p w:rsidR="002C5D1D" w:rsidRPr="002C5D1D" w:rsidRDefault="007638E5" w:rsidP="002C5D1D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</w:t>
      </w:r>
      <w:r w:rsidR="002C5D1D">
        <w:rPr>
          <w:sz w:val="24"/>
          <w:szCs w:val="24"/>
        </w:rPr>
        <w:t xml:space="preserve"> a certificate for participating in the </w:t>
      </w:r>
      <w:r w:rsidR="002C5D1D">
        <w:rPr>
          <w:b/>
          <w:sz w:val="24"/>
          <w:szCs w:val="24"/>
        </w:rPr>
        <w:t xml:space="preserve">Public Speaking Competition </w:t>
      </w:r>
      <w:r w:rsidR="002C5D1D">
        <w:rPr>
          <w:sz w:val="24"/>
          <w:szCs w:val="24"/>
        </w:rPr>
        <w:t>organized by AIUB Oratory Club</w:t>
      </w:r>
    </w:p>
    <w:p w:rsidR="001825D4" w:rsidRDefault="007638E5" w:rsidP="001825D4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</w:t>
      </w:r>
      <w:r w:rsidR="001825D4">
        <w:rPr>
          <w:sz w:val="24"/>
          <w:szCs w:val="24"/>
        </w:rPr>
        <w:t xml:space="preserve"> a certificate for participating in the </w:t>
      </w:r>
      <w:r w:rsidR="001825D4" w:rsidRPr="008041B6">
        <w:rPr>
          <w:b/>
          <w:sz w:val="24"/>
          <w:szCs w:val="24"/>
        </w:rPr>
        <w:t>debate competition</w:t>
      </w:r>
      <w:r w:rsidR="001825D4">
        <w:rPr>
          <w:sz w:val="24"/>
          <w:szCs w:val="24"/>
        </w:rPr>
        <w:t xml:space="preserve"> for the</w:t>
      </w:r>
      <w:r w:rsidR="002C5D1D">
        <w:rPr>
          <w:sz w:val="24"/>
          <w:szCs w:val="24"/>
        </w:rPr>
        <w:t xml:space="preserve"> course of Global T</w:t>
      </w:r>
      <w:r w:rsidR="008041B6">
        <w:rPr>
          <w:sz w:val="24"/>
          <w:szCs w:val="24"/>
        </w:rPr>
        <w:t xml:space="preserve">rade </w:t>
      </w:r>
    </w:p>
    <w:p w:rsidR="002C5D1D" w:rsidRPr="002C5D1D" w:rsidRDefault="007638E5" w:rsidP="002C5D1D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</w:t>
      </w:r>
      <w:r w:rsidR="002C5D1D">
        <w:rPr>
          <w:sz w:val="24"/>
          <w:szCs w:val="24"/>
        </w:rPr>
        <w:t xml:space="preserve"> a certificate for participating in the </w:t>
      </w:r>
      <w:r w:rsidR="002C5D1D" w:rsidRPr="008041B6">
        <w:rPr>
          <w:b/>
          <w:sz w:val="24"/>
          <w:szCs w:val="24"/>
        </w:rPr>
        <w:t>competency framework</w:t>
      </w:r>
      <w:r w:rsidR="002C5D1D">
        <w:rPr>
          <w:sz w:val="24"/>
          <w:szCs w:val="24"/>
        </w:rPr>
        <w:t xml:space="preserve"> in HR Today &amp; Tomorrow organized by Department of  Management &amp; HR </w:t>
      </w:r>
    </w:p>
    <w:p w:rsidR="00493CF2" w:rsidRDefault="007638E5" w:rsidP="00493CF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</w:t>
      </w:r>
      <w:r w:rsidR="00493CF2">
        <w:rPr>
          <w:sz w:val="24"/>
          <w:szCs w:val="24"/>
        </w:rPr>
        <w:t xml:space="preserve"> a certificate for participating in the </w:t>
      </w:r>
      <w:proofErr w:type="spellStart"/>
      <w:r w:rsidR="00493CF2">
        <w:rPr>
          <w:b/>
          <w:sz w:val="24"/>
          <w:szCs w:val="24"/>
        </w:rPr>
        <w:t>Corpo</w:t>
      </w:r>
      <w:proofErr w:type="spellEnd"/>
      <w:r w:rsidR="00493CF2">
        <w:rPr>
          <w:b/>
          <w:sz w:val="24"/>
          <w:szCs w:val="24"/>
        </w:rPr>
        <w:t xml:space="preserve"> - Route Key-2 seminar </w:t>
      </w:r>
      <w:r w:rsidR="00493CF2">
        <w:rPr>
          <w:sz w:val="24"/>
          <w:szCs w:val="24"/>
        </w:rPr>
        <w:t>organized by Youth Voice of Bangladesh</w:t>
      </w:r>
    </w:p>
    <w:p w:rsidR="00F060EE" w:rsidRDefault="007638E5" w:rsidP="00F060E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</w:t>
      </w:r>
      <w:r w:rsidR="002C5D1D">
        <w:rPr>
          <w:sz w:val="24"/>
          <w:szCs w:val="24"/>
        </w:rPr>
        <w:t xml:space="preserve"> a certificate for participating in the </w:t>
      </w:r>
      <w:r w:rsidR="002C5D1D">
        <w:rPr>
          <w:b/>
          <w:sz w:val="24"/>
          <w:szCs w:val="24"/>
        </w:rPr>
        <w:t xml:space="preserve">CV writing &amp; Corporate Etiquettes </w:t>
      </w:r>
      <w:r w:rsidR="002C5D1D">
        <w:rPr>
          <w:sz w:val="24"/>
          <w:szCs w:val="24"/>
        </w:rPr>
        <w:t xml:space="preserve">in HR Today &amp; Tomorrow organized by Department of  Management &amp; HR </w:t>
      </w:r>
    </w:p>
    <w:p w:rsidR="00515731" w:rsidRPr="00515731" w:rsidRDefault="00515731" w:rsidP="00515731">
      <w:pPr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Prepared a Business Plan on </w:t>
      </w:r>
      <w:r w:rsidRPr="00F060EE">
        <w:rPr>
          <w:b/>
          <w:color w:val="000000" w:themeColor="text1"/>
          <w:sz w:val="24"/>
          <w:szCs w:val="24"/>
        </w:rPr>
        <w:t>Smart Transport</w:t>
      </w:r>
      <w:r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course of Entrepreneurship Development </w:t>
      </w:r>
    </w:p>
    <w:p w:rsidR="00F060EE" w:rsidRDefault="00F060EE" w:rsidP="00F060E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Prepared a report on </w:t>
      </w:r>
      <w:proofErr w:type="spellStart"/>
      <w:r w:rsidRPr="00F060EE">
        <w:rPr>
          <w:b/>
          <w:color w:val="000000" w:themeColor="text1"/>
          <w:sz w:val="24"/>
          <w:szCs w:val="24"/>
        </w:rPr>
        <w:t>Biman</w:t>
      </w:r>
      <w:proofErr w:type="spellEnd"/>
      <w:r w:rsidRPr="00F060EE">
        <w:rPr>
          <w:b/>
          <w:color w:val="000000" w:themeColor="text1"/>
          <w:sz w:val="24"/>
          <w:szCs w:val="24"/>
        </w:rPr>
        <w:t xml:space="preserve"> Bangladesh Airlines Strategic Evaluation</w:t>
      </w:r>
      <w:r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course of Strategic Management </w:t>
      </w:r>
    </w:p>
    <w:p w:rsidR="002C5D1D" w:rsidRDefault="002C5D1D" w:rsidP="002C5D1D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Prepared a report on </w:t>
      </w:r>
      <w:r w:rsidR="00F060EE">
        <w:rPr>
          <w:color w:val="000000" w:themeColor="text1"/>
          <w:sz w:val="24"/>
          <w:szCs w:val="24"/>
        </w:rPr>
        <w:t xml:space="preserve">an assessment of </w:t>
      </w:r>
      <w:r w:rsidR="00F060EE" w:rsidRPr="00F060EE">
        <w:rPr>
          <w:b/>
          <w:color w:val="000000" w:themeColor="text1"/>
          <w:sz w:val="24"/>
          <w:szCs w:val="24"/>
        </w:rPr>
        <w:t>Customer S</w:t>
      </w:r>
      <w:r w:rsidRPr="00F060EE">
        <w:rPr>
          <w:b/>
          <w:color w:val="000000" w:themeColor="text1"/>
          <w:sz w:val="24"/>
          <w:szCs w:val="24"/>
        </w:rPr>
        <w:t>atisfactio</w:t>
      </w:r>
      <w:r w:rsidR="00F060EE" w:rsidRPr="00F060EE">
        <w:rPr>
          <w:b/>
          <w:color w:val="000000" w:themeColor="text1"/>
          <w:sz w:val="24"/>
          <w:szCs w:val="24"/>
        </w:rPr>
        <w:t>n on ATM S</w:t>
      </w:r>
      <w:r w:rsidRPr="00F060EE">
        <w:rPr>
          <w:b/>
          <w:color w:val="000000" w:themeColor="text1"/>
          <w:sz w:val="24"/>
          <w:szCs w:val="24"/>
        </w:rPr>
        <w:t>ervices</w:t>
      </w:r>
      <w:r>
        <w:rPr>
          <w:color w:val="000000" w:themeColor="text1"/>
          <w:sz w:val="24"/>
          <w:szCs w:val="24"/>
        </w:rPr>
        <w:t xml:space="preserve"> in Bangladesh</w:t>
      </w:r>
      <w:r w:rsidRPr="002C5D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course of Research Methodology  </w:t>
      </w:r>
    </w:p>
    <w:p w:rsidR="00433C48" w:rsidRPr="00DE2D75" w:rsidRDefault="00433C48" w:rsidP="00433C48">
      <w:pPr>
        <w:jc w:val="both"/>
        <w:rPr>
          <w:color w:val="000000"/>
          <w:sz w:val="24"/>
          <w:szCs w:val="24"/>
        </w:rPr>
      </w:pPr>
      <w:r w:rsidRPr="00DE2D75">
        <w:rPr>
          <w:b/>
          <w:sz w:val="24"/>
          <w:szCs w:val="24"/>
        </w:rPr>
        <w:t xml:space="preserve">  </w:t>
      </w:r>
    </w:p>
    <w:p w:rsidR="00433C48" w:rsidRPr="00DE2D75" w:rsidRDefault="00433C48" w:rsidP="00433C48">
      <w:pPr>
        <w:pStyle w:val="ListParagraph"/>
        <w:shd w:val="clear" w:color="auto" w:fill="548DD4"/>
        <w:ind w:left="0"/>
        <w:rPr>
          <w:rStyle w:val="Header2"/>
          <w:b/>
          <w:color w:val="FFFFFF"/>
          <w:sz w:val="24"/>
        </w:rPr>
      </w:pPr>
      <w:r w:rsidRPr="00DE2D75">
        <w:rPr>
          <w:b/>
          <w:color w:val="FFFFFF"/>
          <w:sz w:val="24"/>
        </w:rPr>
        <w:t>PERSONAL INTERESTS</w:t>
      </w:r>
    </w:p>
    <w:p w:rsidR="00433C48" w:rsidRDefault="00433C48" w:rsidP="00433C48">
      <w:pPr>
        <w:pStyle w:val="ListParagraph"/>
        <w:jc w:val="both"/>
        <w:rPr>
          <w:rStyle w:val="Header2"/>
          <w:sz w:val="24"/>
          <w:szCs w:val="24"/>
        </w:rPr>
      </w:pPr>
    </w:p>
    <w:p w:rsidR="00433C48" w:rsidRPr="00DE2D75" w:rsidRDefault="00433C48" w:rsidP="00433C48">
      <w:pPr>
        <w:pStyle w:val="ListParagraph"/>
        <w:numPr>
          <w:ilvl w:val="0"/>
          <w:numId w:val="3"/>
        </w:numPr>
        <w:ind w:left="720"/>
        <w:jc w:val="both"/>
        <w:rPr>
          <w:rStyle w:val="Header2"/>
          <w:sz w:val="24"/>
          <w:szCs w:val="24"/>
        </w:rPr>
      </w:pPr>
      <w:r w:rsidRPr="00DE2D75">
        <w:rPr>
          <w:rStyle w:val="Header2"/>
          <w:sz w:val="24"/>
          <w:szCs w:val="24"/>
        </w:rPr>
        <w:t>Research.</w:t>
      </w:r>
    </w:p>
    <w:p w:rsidR="00433C48" w:rsidRPr="00DE2D75" w:rsidRDefault="00433C48" w:rsidP="00433C48">
      <w:pPr>
        <w:pStyle w:val="ListParagraph"/>
        <w:numPr>
          <w:ilvl w:val="0"/>
          <w:numId w:val="3"/>
        </w:numPr>
        <w:ind w:left="720"/>
        <w:jc w:val="both"/>
        <w:rPr>
          <w:rStyle w:val="Header2"/>
          <w:sz w:val="24"/>
          <w:szCs w:val="24"/>
        </w:rPr>
      </w:pPr>
      <w:r w:rsidRPr="00DE2D75">
        <w:rPr>
          <w:rStyle w:val="Header2"/>
          <w:sz w:val="24"/>
          <w:szCs w:val="24"/>
        </w:rPr>
        <w:t>Reading (Ancient History, Business Article etc.)</w:t>
      </w:r>
      <w:r w:rsidR="00572931" w:rsidRPr="00572931">
        <w:rPr>
          <w:noProof/>
          <w:sz w:val="24"/>
          <w:szCs w:val="24"/>
        </w:rPr>
        <w:t xml:space="preserve"> </w:t>
      </w:r>
    </w:p>
    <w:p w:rsidR="00AB6CF9" w:rsidRPr="00CB09AD" w:rsidRDefault="00433C48" w:rsidP="00AB6CF9">
      <w:pPr>
        <w:pStyle w:val="ListParagraph"/>
        <w:numPr>
          <w:ilvl w:val="0"/>
          <w:numId w:val="3"/>
        </w:numPr>
        <w:ind w:left="720"/>
        <w:jc w:val="both"/>
        <w:rPr>
          <w:rStyle w:val="Header2"/>
          <w:sz w:val="24"/>
          <w:szCs w:val="24"/>
        </w:rPr>
      </w:pPr>
      <w:r w:rsidRPr="00DE2D75">
        <w:rPr>
          <w:rStyle w:val="Header2"/>
          <w:sz w:val="24"/>
          <w:szCs w:val="24"/>
        </w:rPr>
        <w:t>Traveling (Historical Places, Tourist Areas, visiting new places)</w:t>
      </w:r>
    </w:p>
    <w:p w:rsidR="00434E60" w:rsidRPr="00434E60" w:rsidRDefault="00434E60" w:rsidP="00434E60">
      <w:pPr>
        <w:jc w:val="both"/>
        <w:rPr>
          <w:sz w:val="24"/>
          <w:szCs w:val="24"/>
        </w:rPr>
      </w:pPr>
    </w:p>
    <w:p w:rsidR="00433C48" w:rsidRPr="00DE2D75" w:rsidRDefault="00433C48" w:rsidP="00433C48">
      <w:pPr>
        <w:pStyle w:val="ListParagraph"/>
        <w:shd w:val="clear" w:color="auto" w:fill="548DD4"/>
        <w:ind w:left="0"/>
        <w:rPr>
          <w:sz w:val="24"/>
          <w:szCs w:val="24"/>
        </w:rPr>
      </w:pPr>
      <w:r w:rsidRPr="00DE2D75">
        <w:rPr>
          <w:b/>
          <w:color w:val="FFFFFF"/>
          <w:sz w:val="24"/>
        </w:rPr>
        <w:t>PERSONAL INFORMATION</w:t>
      </w:r>
    </w:p>
    <w:p w:rsidR="00433C48" w:rsidRDefault="00433C48" w:rsidP="00433C48">
      <w:pPr>
        <w:jc w:val="both"/>
        <w:rPr>
          <w:sz w:val="24"/>
          <w:szCs w:val="24"/>
        </w:rPr>
      </w:pPr>
    </w:p>
    <w:p w:rsidR="00433C48" w:rsidRPr="00DE2D75" w:rsidRDefault="00433C48" w:rsidP="00433C48">
      <w:p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Father’s Name</w:t>
      </w:r>
      <w:r w:rsidR="00AC3D09">
        <w:rPr>
          <w:sz w:val="24"/>
          <w:szCs w:val="24"/>
        </w:rPr>
        <w:t xml:space="preserve"> </w:t>
      </w:r>
      <w:r w:rsidRPr="00DE2D7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63449D">
        <w:rPr>
          <w:sz w:val="24"/>
          <w:szCs w:val="24"/>
        </w:rPr>
        <w:t xml:space="preserve">Md. </w:t>
      </w:r>
      <w:proofErr w:type="spellStart"/>
      <w:r w:rsidR="0063449D">
        <w:rPr>
          <w:sz w:val="24"/>
          <w:szCs w:val="24"/>
        </w:rPr>
        <w:t>Humayoun</w:t>
      </w:r>
      <w:proofErr w:type="spellEnd"/>
      <w:r w:rsidR="0063449D">
        <w:rPr>
          <w:sz w:val="24"/>
          <w:szCs w:val="24"/>
        </w:rPr>
        <w:t xml:space="preserve"> </w:t>
      </w:r>
      <w:proofErr w:type="spellStart"/>
      <w:r w:rsidR="0063449D">
        <w:rPr>
          <w:sz w:val="24"/>
          <w:szCs w:val="24"/>
        </w:rPr>
        <w:t>Kabir</w:t>
      </w:r>
      <w:proofErr w:type="spellEnd"/>
      <w:r w:rsidR="0063449D">
        <w:rPr>
          <w:sz w:val="24"/>
          <w:szCs w:val="24"/>
        </w:rPr>
        <w:t xml:space="preserve"> </w:t>
      </w:r>
      <w:proofErr w:type="spellStart"/>
      <w:r w:rsidR="0063449D">
        <w:rPr>
          <w:sz w:val="24"/>
          <w:szCs w:val="24"/>
        </w:rPr>
        <w:t>Sarker</w:t>
      </w:r>
      <w:proofErr w:type="spellEnd"/>
    </w:p>
    <w:p w:rsidR="00433C48" w:rsidRPr="00DE2D75" w:rsidRDefault="00433C48" w:rsidP="00433C48">
      <w:p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Mother’s Name</w:t>
      </w:r>
      <w:r w:rsidRPr="00DE2D75">
        <w:rPr>
          <w:sz w:val="24"/>
          <w:szCs w:val="24"/>
        </w:rPr>
        <w:tab/>
        <w:t xml:space="preserve">: </w:t>
      </w:r>
      <w:proofErr w:type="spellStart"/>
      <w:r w:rsidR="0063449D">
        <w:rPr>
          <w:sz w:val="24"/>
          <w:szCs w:val="24"/>
        </w:rPr>
        <w:t>Afroza</w:t>
      </w:r>
      <w:proofErr w:type="spellEnd"/>
      <w:r w:rsidR="0063449D">
        <w:rPr>
          <w:sz w:val="24"/>
          <w:szCs w:val="24"/>
        </w:rPr>
        <w:t xml:space="preserve"> </w:t>
      </w:r>
      <w:proofErr w:type="spellStart"/>
      <w:r w:rsidR="0063449D">
        <w:rPr>
          <w:sz w:val="24"/>
          <w:szCs w:val="24"/>
        </w:rPr>
        <w:t>kabir</w:t>
      </w:r>
      <w:proofErr w:type="spellEnd"/>
      <w:r w:rsidR="0063449D">
        <w:rPr>
          <w:sz w:val="24"/>
          <w:szCs w:val="24"/>
        </w:rPr>
        <w:t xml:space="preserve"> </w:t>
      </w:r>
      <w:proofErr w:type="spellStart"/>
      <w:r w:rsidR="0063449D">
        <w:rPr>
          <w:sz w:val="24"/>
          <w:szCs w:val="24"/>
        </w:rPr>
        <w:t>Yesmin</w:t>
      </w:r>
      <w:proofErr w:type="spellEnd"/>
    </w:p>
    <w:p w:rsidR="00433C48" w:rsidRPr="00DE2D75" w:rsidRDefault="00433C48" w:rsidP="00433C48">
      <w:p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DOB</w:t>
      </w:r>
      <w:r w:rsidRPr="00DE2D75">
        <w:rPr>
          <w:sz w:val="24"/>
          <w:szCs w:val="24"/>
        </w:rPr>
        <w:tab/>
      </w:r>
      <w:r w:rsidRPr="00DE2D75">
        <w:rPr>
          <w:sz w:val="24"/>
          <w:szCs w:val="24"/>
        </w:rPr>
        <w:tab/>
      </w:r>
      <w:r w:rsidRPr="00DE2D75">
        <w:rPr>
          <w:sz w:val="24"/>
          <w:szCs w:val="24"/>
        </w:rPr>
        <w:tab/>
      </w:r>
      <w:r w:rsidR="0063449D">
        <w:rPr>
          <w:sz w:val="24"/>
          <w:szCs w:val="24"/>
        </w:rPr>
        <w:t>: 25 January</w:t>
      </w:r>
      <w:r w:rsidR="00895B6B">
        <w:rPr>
          <w:sz w:val="24"/>
          <w:szCs w:val="24"/>
        </w:rPr>
        <w:t>, 1997</w:t>
      </w:r>
    </w:p>
    <w:p w:rsidR="00433C48" w:rsidRPr="00DE2D75" w:rsidRDefault="00433C48" w:rsidP="00433C48">
      <w:p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Religion</w:t>
      </w:r>
      <w:r w:rsidRPr="00DE2D75">
        <w:rPr>
          <w:sz w:val="24"/>
          <w:szCs w:val="24"/>
        </w:rPr>
        <w:tab/>
      </w:r>
      <w:r w:rsidRPr="00DE2D75">
        <w:rPr>
          <w:sz w:val="24"/>
          <w:szCs w:val="24"/>
        </w:rPr>
        <w:tab/>
      </w:r>
      <w:r w:rsidR="00AC3D09">
        <w:rPr>
          <w:sz w:val="24"/>
          <w:szCs w:val="24"/>
        </w:rPr>
        <w:t>: Muslim</w:t>
      </w:r>
    </w:p>
    <w:p w:rsidR="00A40B21" w:rsidRPr="00DE2D75" w:rsidRDefault="00433C48" w:rsidP="00433C48">
      <w:p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Gender</w:t>
      </w:r>
      <w:r w:rsidRPr="00DE2D75">
        <w:rPr>
          <w:sz w:val="24"/>
          <w:szCs w:val="24"/>
        </w:rPr>
        <w:tab/>
      </w:r>
      <w:r w:rsidRPr="00DE2D75">
        <w:rPr>
          <w:sz w:val="24"/>
          <w:szCs w:val="24"/>
        </w:rPr>
        <w:tab/>
      </w:r>
      <w:r w:rsidRPr="00DE2D75">
        <w:rPr>
          <w:sz w:val="24"/>
          <w:szCs w:val="24"/>
        </w:rPr>
        <w:tab/>
        <w:t>: Male</w:t>
      </w:r>
    </w:p>
    <w:p w:rsidR="00433C48" w:rsidRDefault="00433C48" w:rsidP="00433C48">
      <w:p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Marital Status</w:t>
      </w:r>
      <w:r w:rsidRPr="00DE2D75">
        <w:rPr>
          <w:sz w:val="24"/>
          <w:szCs w:val="24"/>
        </w:rPr>
        <w:tab/>
      </w:r>
      <w:r w:rsidRPr="00DE2D75">
        <w:rPr>
          <w:sz w:val="24"/>
          <w:szCs w:val="24"/>
        </w:rPr>
        <w:tab/>
        <w:t>: Single</w:t>
      </w:r>
    </w:p>
    <w:p w:rsidR="00CB7EAA" w:rsidRDefault="00CB7EAA" w:rsidP="00433C48">
      <w:pPr>
        <w:jc w:val="both"/>
        <w:rPr>
          <w:sz w:val="24"/>
          <w:szCs w:val="24"/>
        </w:rPr>
      </w:pPr>
      <w:r>
        <w:rPr>
          <w:sz w:val="24"/>
          <w:szCs w:val="24"/>
        </w:rPr>
        <w:t>Blood Group               :</w:t>
      </w:r>
      <w:r w:rsidR="0055380C">
        <w:rPr>
          <w:sz w:val="24"/>
          <w:szCs w:val="24"/>
        </w:rPr>
        <w:t xml:space="preserve"> A (+) Positive</w:t>
      </w:r>
    </w:p>
    <w:p w:rsidR="0055380C" w:rsidRPr="00DE2D75" w:rsidRDefault="0055380C" w:rsidP="00433C4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NID No.</w:t>
      </w:r>
      <w:proofErr w:type="gramEnd"/>
      <w:r>
        <w:rPr>
          <w:sz w:val="24"/>
          <w:szCs w:val="24"/>
        </w:rPr>
        <w:t xml:space="preserve">                      : 735 194 3761</w:t>
      </w:r>
    </w:p>
    <w:p w:rsidR="00433C48" w:rsidRDefault="00433C48" w:rsidP="00433C48">
      <w:pPr>
        <w:jc w:val="both"/>
        <w:rPr>
          <w:sz w:val="24"/>
          <w:szCs w:val="24"/>
        </w:rPr>
      </w:pPr>
      <w:r w:rsidRPr="00DE2D75">
        <w:rPr>
          <w:sz w:val="24"/>
          <w:szCs w:val="24"/>
        </w:rPr>
        <w:t>Permanent Address</w:t>
      </w:r>
      <w:r w:rsidRPr="00DE2D75">
        <w:rPr>
          <w:sz w:val="24"/>
          <w:szCs w:val="24"/>
        </w:rPr>
        <w:tab/>
        <w:t xml:space="preserve">: </w:t>
      </w:r>
      <w:r w:rsidR="002D7406" w:rsidRPr="0063449D">
        <w:rPr>
          <w:rStyle w:val="CharAttribute4"/>
          <w:rFonts w:ascii="Times New Roman" w:hAnsi="Times New Roman"/>
          <w:sz w:val="24"/>
          <w:szCs w:val="24"/>
        </w:rPr>
        <w:t xml:space="preserve">214/A/5 </w:t>
      </w:r>
      <w:r w:rsidR="002D7406">
        <w:rPr>
          <w:rStyle w:val="CharAttribute4"/>
          <w:rFonts w:ascii="Times New Roman" w:hAnsi="Times New Roman"/>
          <w:sz w:val="24"/>
          <w:szCs w:val="24"/>
        </w:rPr>
        <w:t>Tejkunipara</w:t>
      </w:r>
      <w:proofErr w:type="gramStart"/>
      <w:r w:rsidR="002D7406">
        <w:rPr>
          <w:rStyle w:val="CharAttribute4"/>
          <w:rFonts w:ascii="Times New Roman" w:hAnsi="Times New Roman"/>
          <w:sz w:val="24"/>
          <w:szCs w:val="24"/>
        </w:rPr>
        <w:t>,Tejgaon,Dhaka</w:t>
      </w:r>
      <w:proofErr w:type="gramEnd"/>
      <w:r w:rsidR="002D7406">
        <w:rPr>
          <w:rStyle w:val="CharAttribute4"/>
          <w:rFonts w:ascii="Times New Roman" w:hAnsi="Times New Roman"/>
          <w:sz w:val="24"/>
          <w:szCs w:val="24"/>
        </w:rPr>
        <w:t>-</w:t>
      </w:r>
      <w:r w:rsidR="002D7406" w:rsidRPr="0063449D">
        <w:rPr>
          <w:rStyle w:val="CharAttribute4"/>
          <w:rFonts w:ascii="Times New Roman" w:hAnsi="Times New Roman"/>
          <w:sz w:val="24"/>
          <w:szCs w:val="24"/>
        </w:rPr>
        <w:t>1215</w:t>
      </w:r>
    </w:p>
    <w:p w:rsidR="00433C48" w:rsidRPr="00DE2D75" w:rsidRDefault="00433C48" w:rsidP="00433C48">
      <w:pPr>
        <w:jc w:val="both"/>
        <w:rPr>
          <w:sz w:val="24"/>
          <w:szCs w:val="24"/>
        </w:rPr>
      </w:pPr>
    </w:p>
    <w:p w:rsidR="00433C48" w:rsidRPr="00DE2D75" w:rsidRDefault="00433C48" w:rsidP="00433C48">
      <w:pPr>
        <w:pStyle w:val="ListParagraph"/>
        <w:shd w:val="clear" w:color="auto" w:fill="548DD4"/>
        <w:ind w:left="0"/>
        <w:rPr>
          <w:rStyle w:val="Header2"/>
          <w:b/>
          <w:color w:val="FFFFFF"/>
          <w:sz w:val="24"/>
        </w:rPr>
      </w:pPr>
      <w:r w:rsidRPr="00E1036A">
        <w:rPr>
          <w:b/>
          <w:color w:val="FFFFFF"/>
          <w:sz w:val="24"/>
        </w:rPr>
        <w:t xml:space="preserve">REFERENCE </w:t>
      </w:r>
    </w:p>
    <w:p w:rsidR="00433C48" w:rsidRDefault="00433C48" w:rsidP="00433C48">
      <w:pPr>
        <w:pStyle w:val="ParaAttribute17"/>
        <w:jc w:val="left"/>
        <w:rPr>
          <w:rStyle w:val="CharAttribute36"/>
          <w:rFonts w:eastAsia="Batang"/>
          <w:sz w:val="24"/>
          <w:szCs w:val="24"/>
        </w:rPr>
        <w:sectPr w:rsidR="00433C48" w:rsidSect="0023227B"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433C48" w:rsidRDefault="00433C48" w:rsidP="00433C48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1"/>
        <w:gridCol w:w="4982"/>
      </w:tblGrid>
      <w:tr w:rsidR="007E4C93" w:rsidTr="00FC5160">
        <w:tc>
          <w:tcPr>
            <w:tcW w:w="4981" w:type="dxa"/>
          </w:tcPr>
          <w:p w:rsidR="007E4C93" w:rsidRDefault="007E4C93" w:rsidP="00FC516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Md. </w:t>
            </w:r>
            <w:proofErr w:type="spellStart"/>
            <w:r>
              <w:rPr>
                <w:b/>
                <w:sz w:val="24"/>
                <w:szCs w:val="24"/>
              </w:rPr>
              <w:t>Humayoun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Kabir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Sarker</w:t>
            </w:r>
            <w:proofErr w:type="spellEnd"/>
          </w:p>
          <w:p w:rsidR="007E4C93" w:rsidRDefault="007E4C93" w:rsidP="00FC516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Assistant Vice President  </w:t>
            </w:r>
          </w:p>
          <w:p w:rsidR="007E4C93" w:rsidRDefault="007E4C93" w:rsidP="00FC5160">
            <w:pPr>
              <w:spacing w:line="276" w:lineRule="auto"/>
              <w:jc w:val="both"/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IFIC Bank Limited  </w:t>
            </w:r>
          </w:p>
          <w:p w:rsidR="007F61C1" w:rsidRDefault="007F61C1" w:rsidP="00FC5160">
            <w:pPr>
              <w:spacing w:line="276" w:lineRule="auto"/>
              <w:jc w:val="both"/>
              <w:rPr>
                <w:rFonts w:eastAsia="Batang"/>
                <w:sz w:val="24"/>
                <w:szCs w:val="24"/>
              </w:rPr>
            </w:pPr>
            <w:r>
              <w:rPr>
                <w:sz w:val="24"/>
                <w:szCs w:val="17"/>
              </w:rPr>
              <w:t>122-124,</w:t>
            </w:r>
            <w:r>
              <w:rPr>
                <w:rFonts w:eastAsia="Batang"/>
                <w:sz w:val="24"/>
                <w:szCs w:val="24"/>
              </w:rPr>
              <w:t>Motijheel C/A, Dhaka</w:t>
            </w:r>
          </w:p>
          <w:p w:rsidR="007F61C1" w:rsidRDefault="007F61C1" w:rsidP="00FC5160">
            <w:pPr>
              <w:spacing w:line="276" w:lineRule="auto"/>
              <w:jc w:val="both"/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>Phone: 01819296712</w:t>
            </w:r>
            <w:r>
              <w:rPr>
                <w:sz w:val="24"/>
                <w:szCs w:val="17"/>
              </w:rPr>
              <w:t xml:space="preserve">                                                           </w:t>
            </w:r>
          </w:p>
          <w:p w:rsidR="007E4C93" w:rsidRDefault="00FC5160" w:rsidP="00433C48">
            <w:pPr>
              <w:jc w:val="both"/>
              <w:rPr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</w:t>
            </w:r>
            <w:r w:rsidR="007E4C93">
              <w:rPr>
                <w:rFonts w:eastAsia="Batang"/>
                <w:sz w:val="24"/>
                <w:szCs w:val="24"/>
              </w:rPr>
              <w:t xml:space="preserve">                                   </w:t>
            </w:r>
            <w:r w:rsidR="007E4C93">
              <w:rPr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4982" w:type="dxa"/>
          </w:tcPr>
          <w:p w:rsidR="007E4C93" w:rsidRDefault="007E4C93" w:rsidP="00FC516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Lutfun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Nahar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Joya</w:t>
            </w:r>
            <w:proofErr w:type="spellEnd"/>
          </w:p>
          <w:p w:rsidR="007F61C1" w:rsidRDefault="007F61C1" w:rsidP="00FC516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 General Manager-HR</w:t>
            </w:r>
          </w:p>
          <w:p w:rsidR="007F61C1" w:rsidRDefault="007F61C1" w:rsidP="00FC5160">
            <w:pPr>
              <w:spacing w:line="276" w:lineRule="auto"/>
              <w:jc w:val="both"/>
              <w:rPr>
                <w:rFonts w:eastAsia="Batang"/>
                <w:sz w:val="24"/>
                <w:szCs w:val="24"/>
              </w:rPr>
            </w:pPr>
            <w:r>
              <w:rPr>
                <w:sz w:val="24"/>
                <w:szCs w:val="24"/>
              </w:rPr>
              <w:t>Apex Footwear Limited</w:t>
            </w:r>
          </w:p>
          <w:p w:rsidR="007F61C1" w:rsidRDefault="007F61C1" w:rsidP="00FC5160">
            <w:pPr>
              <w:spacing w:line="276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House-6,Road -137,Block</w:t>
            </w:r>
            <w:r w:rsidRPr="00BD3E4A">
              <w:rPr>
                <w:color w:val="000000"/>
                <w:sz w:val="24"/>
                <w:szCs w:val="24"/>
                <w:shd w:val="clear" w:color="auto" w:fill="FFFFFF"/>
              </w:rPr>
              <w:t>–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BD3E4A">
              <w:rPr>
                <w:color w:val="000000"/>
                <w:sz w:val="24"/>
                <w:szCs w:val="24"/>
                <w:shd w:val="clear" w:color="auto" w:fill="FFFFFF"/>
              </w:rPr>
              <w:t>E(D)</w:t>
            </w:r>
          </w:p>
          <w:p w:rsidR="007F61C1" w:rsidRDefault="007F61C1" w:rsidP="00FC516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Gulshan-1, Dhaka-1212</w:t>
            </w:r>
            <w:r>
              <w:rPr>
                <w:sz w:val="24"/>
                <w:szCs w:val="17"/>
              </w:rPr>
              <w:t xml:space="preserve">                                             </w:t>
            </w:r>
          </w:p>
          <w:p w:rsidR="007F61C1" w:rsidRDefault="007F61C1" w:rsidP="00FC5160">
            <w:pPr>
              <w:spacing w:line="276" w:lineRule="auto"/>
              <w:jc w:val="both"/>
              <w:rPr>
                <w:sz w:val="24"/>
                <w:szCs w:val="17"/>
              </w:rPr>
            </w:pPr>
            <w:r>
              <w:rPr>
                <w:sz w:val="24"/>
                <w:szCs w:val="17"/>
              </w:rPr>
              <w:t>Phone: 01929730700</w:t>
            </w:r>
          </w:p>
          <w:p w:rsidR="007F61C1" w:rsidRDefault="007F61C1" w:rsidP="00FC516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E-mail:</w:t>
            </w:r>
            <w:r w:rsidRPr="00E674FC">
              <w:rPr>
                <w:color w:val="548DD4" w:themeColor="text2" w:themeTint="99"/>
                <w:sz w:val="24"/>
                <w:szCs w:val="24"/>
                <w:u w:val="single"/>
              </w:rPr>
              <w:t>lutfun.nahar@apexfootwearltd.com</w:t>
            </w:r>
          </w:p>
        </w:tc>
      </w:tr>
    </w:tbl>
    <w:p w:rsidR="007E4C93" w:rsidRDefault="007E4C93" w:rsidP="00433C48">
      <w:pPr>
        <w:jc w:val="both"/>
        <w:rPr>
          <w:sz w:val="24"/>
          <w:szCs w:val="24"/>
        </w:rPr>
        <w:sectPr w:rsidR="007E4C93" w:rsidSect="000A64EE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524086" w:rsidRPr="00407D78" w:rsidRDefault="00524086" w:rsidP="00B044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</w:t>
      </w:r>
    </w:p>
    <w:p w:rsidR="00AA0A67" w:rsidRPr="00AA0A67" w:rsidRDefault="00524086" w:rsidP="00AA0A67">
      <w:pPr>
        <w:jc w:val="both"/>
        <w:rPr>
          <w:sz w:val="24"/>
          <w:szCs w:val="24"/>
        </w:rPr>
      </w:pPr>
      <w:r>
        <w:rPr>
          <w:sz w:val="24"/>
          <w:szCs w:val="17"/>
        </w:rPr>
        <w:t xml:space="preserve">                                                                            </w:t>
      </w:r>
      <w:r w:rsidR="008A210A">
        <w:rPr>
          <w:sz w:val="24"/>
          <w:szCs w:val="17"/>
        </w:rPr>
        <w:t xml:space="preserve">           </w:t>
      </w:r>
    </w:p>
    <w:p w:rsidR="00AA0A67" w:rsidRPr="00650080" w:rsidRDefault="00AA0A67" w:rsidP="008F14B6">
      <w:pPr>
        <w:jc w:val="both"/>
        <w:rPr>
          <w:sz w:val="24"/>
          <w:szCs w:val="24"/>
        </w:rPr>
      </w:pPr>
    </w:p>
    <w:sectPr w:rsidR="00AA0A67" w:rsidRPr="00650080" w:rsidSect="000A64EE">
      <w:type w:val="continuous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3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45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A38DD"/>
    <w:multiLevelType w:val="hybridMultilevel"/>
    <w:tmpl w:val="50F06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56848"/>
    <w:multiLevelType w:val="hybridMultilevel"/>
    <w:tmpl w:val="CB0A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77D73"/>
    <w:multiLevelType w:val="hybridMultilevel"/>
    <w:tmpl w:val="E39C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95C"/>
    <w:multiLevelType w:val="multilevel"/>
    <w:tmpl w:val="DD6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CE6978"/>
    <w:multiLevelType w:val="hybridMultilevel"/>
    <w:tmpl w:val="EC36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EF3AF1"/>
    <w:multiLevelType w:val="hybridMultilevel"/>
    <w:tmpl w:val="C0ECA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C48"/>
    <w:rsid w:val="00010BC4"/>
    <w:rsid w:val="00054BEE"/>
    <w:rsid w:val="00062452"/>
    <w:rsid w:val="000A0E04"/>
    <w:rsid w:val="000C271D"/>
    <w:rsid w:val="000E35D1"/>
    <w:rsid w:val="0010583C"/>
    <w:rsid w:val="00122D87"/>
    <w:rsid w:val="00123EF7"/>
    <w:rsid w:val="00156CAA"/>
    <w:rsid w:val="00167A96"/>
    <w:rsid w:val="0018207E"/>
    <w:rsid w:val="001825D4"/>
    <w:rsid w:val="001A056F"/>
    <w:rsid w:val="001A1F59"/>
    <w:rsid w:val="001A7BFC"/>
    <w:rsid w:val="001C43C6"/>
    <w:rsid w:val="001C54B1"/>
    <w:rsid w:val="001F0EA4"/>
    <w:rsid w:val="002046A1"/>
    <w:rsid w:val="00222B84"/>
    <w:rsid w:val="002400CC"/>
    <w:rsid w:val="002C4F4F"/>
    <w:rsid w:val="002C5D1D"/>
    <w:rsid w:val="002D7406"/>
    <w:rsid w:val="00315A97"/>
    <w:rsid w:val="00333840"/>
    <w:rsid w:val="00375A6C"/>
    <w:rsid w:val="00375EA1"/>
    <w:rsid w:val="00384C9D"/>
    <w:rsid w:val="00395C3B"/>
    <w:rsid w:val="003B173D"/>
    <w:rsid w:val="003B2C58"/>
    <w:rsid w:val="003B5F4B"/>
    <w:rsid w:val="003B7ADA"/>
    <w:rsid w:val="003E7853"/>
    <w:rsid w:val="003F76A3"/>
    <w:rsid w:val="00407D78"/>
    <w:rsid w:val="00420005"/>
    <w:rsid w:val="00432B09"/>
    <w:rsid w:val="00432E62"/>
    <w:rsid w:val="00433C48"/>
    <w:rsid w:val="00434348"/>
    <w:rsid w:val="00434E60"/>
    <w:rsid w:val="004756FD"/>
    <w:rsid w:val="004878E6"/>
    <w:rsid w:val="00492771"/>
    <w:rsid w:val="00493CF2"/>
    <w:rsid w:val="004C757B"/>
    <w:rsid w:val="004D3982"/>
    <w:rsid w:val="004D6C28"/>
    <w:rsid w:val="004E711E"/>
    <w:rsid w:val="004F716B"/>
    <w:rsid w:val="0050762F"/>
    <w:rsid w:val="005130F8"/>
    <w:rsid w:val="00514C94"/>
    <w:rsid w:val="00515731"/>
    <w:rsid w:val="00524086"/>
    <w:rsid w:val="00536EDB"/>
    <w:rsid w:val="0055380C"/>
    <w:rsid w:val="005564E1"/>
    <w:rsid w:val="00572931"/>
    <w:rsid w:val="005A4D1A"/>
    <w:rsid w:val="005D1EAD"/>
    <w:rsid w:val="0061299E"/>
    <w:rsid w:val="006333A3"/>
    <w:rsid w:val="0063449D"/>
    <w:rsid w:val="00650080"/>
    <w:rsid w:val="00664ED1"/>
    <w:rsid w:val="00682112"/>
    <w:rsid w:val="006A286F"/>
    <w:rsid w:val="006C68EB"/>
    <w:rsid w:val="006D3BDF"/>
    <w:rsid w:val="006E278F"/>
    <w:rsid w:val="006E2D1A"/>
    <w:rsid w:val="006F2529"/>
    <w:rsid w:val="007244D7"/>
    <w:rsid w:val="00724F92"/>
    <w:rsid w:val="00732564"/>
    <w:rsid w:val="0073335A"/>
    <w:rsid w:val="007638E5"/>
    <w:rsid w:val="00772637"/>
    <w:rsid w:val="007823E5"/>
    <w:rsid w:val="00782AEA"/>
    <w:rsid w:val="0078546C"/>
    <w:rsid w:val="007927FD"/>
    <w:rsid w:val="007A10FF"/>
    <w:rsid w:val="007E4C93"/>
    <w:rsid w:val="007F61C1"/>
    <w:rsid w:val="008041B6"/>
    <w:rsid w:val="00815300"/>
    <w:rsid w:val="008213ED"/>
    <w:rsid w:val="0084108A"/>
    <w:rsid w:val="00860CE9"/>
    <w:rsid w:val="00871D4C"/>
    <w:rsid w:val="00895B6B"/>
    <w:rsid w:val="008A210A"/>
    <w:rsid w:val="008A59E5"/>
    <w:rsid w:val="008C00A7"/>
    <w:rsid w:val="008E5C1C"/>
    <w:rsid w:val="008F14B6"/>
    <w:rsid w:val="00904E82"/>
    <w:rsid w:val="009237DA"/>
    <w:rsid w:val="009A08C4"/>
    <w:rsid w:val="009F44EA"/>
    <w:rsid w:val="00A11591"/>
    <w:rsid w:val="00A40B21"/>
    <w:rsid w:val="00A5308E"/>
    <w:rsid w:val="00A73998"/>
    <w:rsid w:val="00A8345F"/>
    <w:rsid w:val="00A85CF6"/>
    <w:rsid w:val="00A90D3D"/>
    <w:rsid w:val="00A96BE0"/>
    <w:rsid w:val="00AA0A67"/>
    <w:rsid w:val="00AB6CF9"/>
    <w:rsid w:val="00AC3D09"/>
    <w:rsid w:val="00AE14A4"/>
    <w:rsid w:val="00AE2EE5"/>
    <w:rsid w:val="00B02E4A"/>
    <w:rsid w:val="00B04448"/>
    <w:rsid w:val="00B06CCB"/>
    <w:rsid w:val="00B100D7"/>
    <w:rsid w:val="00B1592D"/>
    <w:rsid w:val="00B25AD1"/>
    <w:rsid w:val="00B276E9"/>
    <w:rsid w:val="00B340F8"/>
    <w:rsid w:val="00B3587B"/>
    <w:rsid w:val="00B51303"/>
    <w:rsid w:val="00B64DA7"/>
    <w:rsid w:val="00B72950"/>
    <w:rsid w:val="00B825D4"/>
    <w:rsid w:val="00BD3E4A"/>
    <w:rsid w:val="00C1573D"/>
    <w:rsid w:val="00C30CD3"/>
    <w:rsid w:val="00C857F4"/>
    <w:rsid w:val="00C954E4"/>
    <w:rsid w:val="00CB09AD"/>
    <w:rsid w:val="00CB7EAA"/>
    <w:rsid w:val="00CD154D"/>
    <w:rsid w:val="00CD4F3D"/>
    <w:rsid w:val="00CE581A"/>
    <w:rsid w:val="00CF3229"/>
    <w:rsid w:val="00D4129F"/>
    <w:rsid w:val="00D54E1D"/>
    <w:rsid w:val="00D6232B"/>
    <w:rsid w:val="00D6709E"/>
    <w:rsid w:val="00D71347"/>
    <w:rsid w:val="00DB1D78"/>
    <w:rsid w:val="00E0259E"/>
    <w:rsid w:val="00E0532C"/>
    <w:rsid w:val="00E06B75"/>
    <w:rsid w:val="00E1009A"/>
    <w:rsid w:val="00E20A30"/>
    <w:rsid w:val="00E20A62"/>
    <w:rsid w:val="00E31908"/>
    <w:rsid w:val="00E515FA"/>
    <w:rsid w:val="00E60E60"/>
    <w:rsid w:val="00E61BB9"/>
    <w:rsid w:val="00E674FC"/>
    <w:rsid w:val="00E67BF5"/>
    <w:rsid w:val="00E855FC"/>
    <w:rsid w:val="00E941D7"/>
    <w:rsid w:val="00EA08BC"/>
    <w:rsid w:val="00EA24E3"/>
    <w:rsid w:val="00EB2533"/>
    <w:rsid w:val="00EC3764"/>
    <w:rsid w:val="00ED48B5"/>
    <w:rsid w:val="00EE453B"/>
    <w:rsid w:val="00F035E5"/>
    <w:rsid w:val="00F060EE"/>
    <w:rsid w:val="00F235EA"/>
    <w:rsid w:val="00F30A47"/>
    <w:rsid w:val="00FC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C48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1">
    <w:name w:val="Header1"/>
    <w:basedOn w:val="DefaultParagraphFont"/>
    <w:rsid w:val="00433C48"/>
  </w:style>
  <w:style w:type="character" w:styleId="Hyperlink">
    <w:name w:val="Hyperlink"/>
    <w:rsid w:val="00433C48"/>
    <w:rPr>
      <w:color w:val="0000FF"/>
      <w:u w:val="single"/>
    </w:rPr>
  </w:style>
  <w:style w:type="character" w:customStyle="1" w:styleId="Header2">
    <w:name w:val="Header2"/>
    <w:basedOn w:val="DefaultParagraphFont"/>
    <w:rsid w:val="00433C48"/>
  </w:style>
  <w:style w:type="paragraph" w:styleId="ListParagraph">
    <w:name w:val="List Paragraph"/>
    <w:uiPriority w:val="34"/>
    <w:qFormat/>
    <w:rsid w:val="00433C48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sid w:val="00433C48"/>
    <w:rPr>
      <w:b/>
    </w:rPr>
  </w:style>
  <w:style w:type="paragraph" w:styleId="NoSpacing">
    <w:name w:val="No Spacing"/>
    <w:uiPriority w:val="1"/>
    <w:qFormat/>
    <w:rsid w:val="00433C48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433C48"/>
    <w:pPr>
      <w:spacing w:after="0" w:line="240" w:lineRule="auto"/>
    </w:pPr>
    <w:rPr>
      <w:rFonts w:ascii="Wingdings" w:eastAsia="Times New Roman" w:hAnsi="Wingdings" w:cs="Wingdings"/>
      <w:color w:val="000000"/>
      <w:sz w:val="24"/>
      <w:szCs w:val="20"/>
    </w:rPr>
  </w:style>
  <w:style w:type="character" w:customStyle="1" w:styleId="fontstyle01">
    <w:name w:val="fontstyle01"/>
    <w:rsid w:val="00433C4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harAttribute4">
    <w:name w:val="CharAttribute4"/>
    <w:rsid w:val="00433C48"/>
    <w:rPr>
      <w:rFonts w:ascii="Calisto MT" w:eastAsia="Calisto MT" w:hAnsi="Calisto MT" w:hint="default"/>
      <w:sz w:val="21"/>
    </w:rPr>
  </w:style>
  <w:style w:type="paragraph" w:customStyle="1" w:styleId="ParaAttribute17">
    <w:name w:val="ParaAttribute17"/>
    <w:rsid w:val="00433C48"/>
    <w:pPr>
      <w:tabs>
        <w:tab w:val="left" w:pos="360"/>
        <w:tab w:val="left" w:pos="360"/>
      </w:tabs>
      <w:wordWrap w:val="0"/>
      <w:spacing w:before="100" w:after="0" w:line="300" w:lineRule="exact"/>
      <w:jc w:val="both"/>
    </w:pPr>
    <w:rPr>
      <w:rFonts w:ascii="Times New Roman" w:eastAsia="Batang" w:hAnsi="Times New Roman" w:cs="Times New Roman"/>
      <w:sz w:val="20"/>
      <w:szCs w:val="20"/>
      <w:lang w:bidi="bn-BD"/>
    </w:rPr>
  </w:style>
  <w:style w:type="paragraph" w:customStyle="1" w:styleId="ParaAttribute20">
    <w:name w:val="ParaAttribute20"/>
    <w:rsid w:val="00433C48"/>
    <w:pPr>
      <w:tabs>
        <w:tab w:val="left" w:pos="540"/>
        <w:tab w:val="left" w:pos="540"/>
        <w:tab w:val="left" w:pos="5790"/>
        <w:tab w:val="left" w:pos="5790"/>
      </w:tabs>
      <w:wordWrap w:val="0"/>
      <w:spacing w:before="100" w:after="0" w:line="240" w:lineRule="auto"/>
      <w:jc w:val="both"/>
    </w:pPr>
    <w:rPr>
      <w:rFonts w:ascii="Times New Roman" w:eastAsia="Batang" w:hAnsi="Times New Roman" w:cs="Times New Roman"/>
      <w:sz w:val="20"/>
      <w:szCs w:val="20"/>
      <w:lang w:bidi="bn-BD"/>
    </w:rPr>
  </w:style>
  <w:style w:type="character" w:customStyle="1" w:styleId="CharAttribute30">
    <w:name w:val="CharAttribute30"/>
    <w:rsid w:val="00433C48"/>
    <w:rPr>
      <w:rFonts w:ascii="Calisto MT" w:eastAsia="Times New Roman" w:hAnsi="Calisto MT" w:hint="default"/>
    </w:rPr>
  </w:style>
  <w:style w:type="character" w:customStyle="1" w:styleId="CharAttribute36">
    <w:name w:val="CharAttribute36"/>
    <w:rsid w:val="00433C48"/>
    <w:rPr>
      <w:rFonts w:ascii="Calisto MT" w:eastAsia="Times New Roman" w:hAnsi="Calisto MT" w:hint="default"/>
      <w:b/>
    </w:rPr>
  </w:style>
  <w:style w:type="character" w:customStyle="1" w:styleId="CharAttribute38">
    <w:name w:val="CharAttribute38"/>
    <w:rsid w:val="00433C48"/>
    <w:rPr>
      <w:rFonts w:ascii="Calisto MT" w:eastAsia="Times New Roman" w:hAnsi="Calisto MT" w:hint="default"/>
      <w:color w:val="0000FF"/>
      <w:u w:val="single" w:color="0000FF"/>
    </w:rPr>
  </w:style>
  <w:style w:type="paragraph" w:customStyle="1" w:styleId="ParaAttribute16">
    <w:name w:val="ParaAttribute16"/>
    <w:rsid w:val="00433C48"/>
    <w:pPr>
      <w:wordWrap w:val="0"/>
      <w:spacing w:before="100" w:after="0" w:line="240" w:lineRule="auto"/>
    </w:pPr>
    <w:rPr>
      <w:rFonts w:ascii="Times New Roman" w:eastAsia="Batang" w:hAnsi="Times New Roman" w:cs="Times New Roman"/>
      <w:sz w:val="20"/>
      <w:szCs w:val="20"/>
      <w:lang w:bidi="bn-BD"/>
    </w:rPr>
  </w:style>
  <w:style w:type="paragraph" w:customStyle="1" w:styleId="ParaAttribute22">
    <w:name w:val="ParaAttribute22"/>
    <w:rsid w:val="00433C48"/>
    <w:pPr>
      <w:tabs>
        <w:tab w:val="left" w:pos="540"/>
        <w:tab w:val="left" w:pos="540"/>
        <w:tab w:val="left" w:pos="5790"/>
        <w:tab w:val="left" w:pos="5790"/>
      </w:tabs>
      <w:wordWrap w:val="0"/>
      <w:spacing w:before="100" w:after="0" w:line="240" w:lineRule="auto"/>
      <w:ind w:left="540" w:hanging="180"/>
    </w:pPr>
    <w:rPr>
      <w:rFonts w:ascii="Times New Roman" w:eastAsia="Batang" w:hAnsi="Times New Roman" w:cs="Times New Roman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F8"/>
    <w:rPr>
      <w:rFonts w:ascii="Tahoma" w:eastAsia="Times New Roman" w:hAnsi="Tahoma" w:cs="Tahoma"/>
      <w:sz w:val="16"/>
      <w:szCs w:val="16"/>
    </w:rPr>
  </w:style>
  <w:style w:type="character" w:customStyle="1" w:styleId="st">
    <w:name w:val="st"/>
    <w:basedOn w:val="DefaultParagraphFont"/>
    <w:rsid w:val="004C757B"/>
  </w:style>
  <w:style w:type="table" w:styleId="TableGrid">
    <w:name w:val="Table Grid"/>
    <w:basedOn w:val="TableNormal"/>
    <w:uiPriority w:val="59"/>
    <w:rsid w:val="00871D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wrap">
    <w:name w:val="nowrap"/>
    <w:basedOn w:val="DefaultParagraphFont"/>
    <w:rsid w:val="00AA0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2&amp;cad=rja&amp;uact=8&amp;ved=0ahUKEwiLhL_Ai9DXAhWKOY8KHQLzC3sQFggrMAE&amp;url=https%3A%2F%2Fbd.usembassy.gov%2Feducation-culture%2Fthe-american-center%2F&amp;usg=AOvVaw3DLE-ylhKSsc6XZju2gyfu" TargetMode="External"/><Relationship Id="rId3" Type="http://schemas.openxmlformats.org/officeDocument/2006/relationships/styles" Target="styles.xml"/><Relationship Id="rId7" Type="http://schemas.openxmlformats.org/officeDocument/2006/relationships/hyperlink" Target="mailto:ahsanul.kabir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63E19-7CBB-4FB1-8C5C-43C10199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Hossain</dc:creator>
  <cp:lastModifiedBy>Ahsanul Kabir</cp:lastModifiedBy>
  <cp:revision>109</cp:revision>
  <dcterms:created xsi:type="dcterms:W3CDTF">2017-08-19T05:05:00Z</dcterms:created>
  <dcterms:modified xsi:type="dcterms:W3CDTF">2020-03-10T15:35:00Z</dcterms:modified>
</cp:coreProperties>
</file>