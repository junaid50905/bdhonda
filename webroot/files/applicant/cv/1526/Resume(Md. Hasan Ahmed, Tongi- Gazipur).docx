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CE" w:rsidRDefault="00867A16">
      <w:pPr>
        <w:spacing w:line="200" w:lineRule="exac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4921250</wp:posOffset>
            </wp:positionH>
            <wp:positionV relativeFrom="paragraph">
              <wp:posOffset>44450</wp:posOffset>
            </wp:positionV>
            <wp:extent cx="1155700" cy="15409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54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1CE" w:rsidRDefault="000231CE">
      <w:pPr>
        <w:spacing w:before="4" w:line="240" w:lineRule="exact"/>
        <w:rPr>
          <w:sz w:val="24"/>
          <w:szCs w:val="24"/>
        </w:rPr>
        <w:sectPr w:rsidR="000231CE" w:rsidSect="001A787B">
          <w:pgSz w:w="11920" w:h="16840"/>
          <w:pgMar w:top="600" w:right="60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line="200" w:lineRule="exact"/>
      </w:pPr>
    </w:p>
    <w:p w:rsidR="000231CE" w:rsidRDefault="000231CE">
      <w:pPr>
        <w:spacing w:before="11" w:line="220" w:lineRule="exact"/>
        <w:rPr>
          <w:sz w:val="22"/>
          <w:szCs w:val="22"/>
        </w:rPr>
      </w:pPr>
    </w:p>
    <w:p w:rsidR="000231CE" w:rsidRPr="0022055D" w:rsidRDefault="00A20C91">
      <w:pPr>
        <w:spacing w:line="240" w:lineRule="exact"/>
        <w:ind w:left="100" w:right="-53"/>
        <w:rPr>
          <w:rFonts w:ascii="Script MT Bold" w:hAnsi="Script MT Bold"/>
          <w:sz w:val="26"/>
          <w:szCs w:val="26"/>
        </w:rPr>
      </w:pPr>
      <w:r w:rsidRPr="0022055D">
        <w:rPr>
          <w:rFonts w:ascii="Script MT Bold" w:hAnsi="Script MT Bold"/>
          <w:b/>
          <w:spacing w:val="-1"/>
          <w:position w:val="-1"/>
          <w:sz w:val="26"/>
          <w:szCs w:val="26"/>
        </w:rPr>
        <w:t>C</w:t>
      </w:r>
      <w:r w:rsidRPr="0022055D">
        <w:rPr>
          <w:rFonts w:ascii="Script MT Bold" w:hAnsi="Script MT Bold"/>
          <w:b/>
          <w:position w:val="-1"/>
          <w:sz w:val="26"/>
          <w:szCs w:val="26"/>
        </w:rPr>
        <w:t>areer</w:t>
      </w:r>
      <w:r w:rsidR="00743F10">
        <w:rPr>
          <w:rFonts w:ascii="Script MT Bold" w:hAnsi="Script MT Bold"/>
          <w:b/>
          <w:position w:val="-1"/>
          <w:sz w:val="26"/>
          <w:szCs w:val="26"/>
        </w:rPr>
        <w:t xml:space="preserve"> </w:t>
      </w:r>
      <w:r w:rsidRPr="0022055D">
        <w:rPr>
          <w:rFonts w:ascii="Script MT Bold" w:hAnsi="Script MT Bold"/>
          <w:b/>
          <w:spacing w:val="1"/>
          <w:position w:val="-1"/>
          <w:sz w:val="26"/>
          <w:szCs w:val="26"/>
        </w:rPr>
        <w:t>O</w:t>
      </w:r>
      <w:r w:rsidRPr="0022055D">
        <w:rPr>
          <w:rFonts w:ascii="Script MT Bold" w:hAnsi="Script MT Bold"/>
          <w:b/>
          <w:position w:val="-1"/>
          <w:sz w:val="26"/>
          <w:szCs w:val="26"/>
        </w:rPr>
        <w:t>b</w:t>
      </w:r>
      <w:r w:rsidRPr="0022055D">
        <w:rPr>
          <w:rFonts w:ascii="Script MT Bold" w:hAnsi="Script MT Bold"/>
          <w:b/>
          <w:spacing w:val="-2"/>
          <w:position w:val="-1"/>
          <w:sz w:val="26"/>
          <w:szCs w:val="26"/>
        </w:rPr>
        <w:t>j</w:t>
      </w:r>
      <w:r w:rsidRPr="0022055D">
        <w:rPr>
          <w:rFonts w:ascii="Script MT Bold" w:hAnsi="Script MT Bold"/>
          <w:b/>
          <w:position w:val="-1"/>
          <w:sz w:val="26"/>
          <w:szCs w:val="26"/>
        </w:rPr>
        <w:t>e</w:t>
      </w:r>
      <w:r w:rsidRPr="0022055D">
        <w:rPr>
          <w:rFonts w:ascii="Script MT Bold" w:hAnsi="Script MT Bold"/>
          <w:b/>
          <w:spacing w:val="-2"/>
          <w:position w:val="-1"/>
          <w:sz w:val="26"/>
          <w:szCs w:val="26"/>
        </w:rPr>
        <w:t>c</w:t>
      </w:r>
      <w:r w:rsidRPr="0022055D">
        <w:rPr>
          <w:rFonts w:ascii="Script MT Bold" w:hAnsi="Script MT Bold"/>
          <w:b/>
          <w:spacing w:val="1"/>
          <w:position w:val="-1"/>
          <w:sz w:val="26"/>
          <w:szCs w:val="26"/>
        </w:rPr>
        <w:t>ti</w:t>
      </w:r>
      <w:r w:rsidRPr="0022055D">
        <w:rPr>
          <w:rFonts w:ascii="Script MT Bold" w:hAnsi="Script MT Bold"/>
          <w:b/>
          <w:spacing w:val="-2"/>
          <w:position w:val="-1"/>
          <w:sz w:val="26"/>
          <w:szCs w:val="26"/>
        </w:rPr>
        <w:t>v</w:t>
      </w:r>
      <w:r w:rsidRPr="0022055D">
        <w:rPr>
          <w:rFonts w:ascii="Script MT Bold" w:hAnsi="Script MT Bold"/>
          <w:b/>
          <w:position w:val="-1"/>
          <w:sz w:val="26"/>
          <w:szCs w:val="26"/>
        </w:rPr>
        <w:t>e</w:t>
      </w:r>
    </w:p>
    <w:p w:rsidR="000231CE" w:rsidRPr="00C03800" w:rsidRDefault="00A20C91">
      <w:pPr>
        <w:spacing w:before="30"/>
        <w:ind w:left="378" w:right="4002"/>
        <w:jc w:val="center"/>
        <w:rPr>
          <w:sz w:val="24"/>
          <w:szCs w:val="24"/>
        </w:rPr>
      </w:pPr>
      <w:r>
        <w:br w:type="column"/>
      </w:r>
      <w:r w:rsidRPr="00C03800">
        <w:rPr>
          <w:b/>
          <w:sz w:val="24"/>
          <w:szCs w:val="24"/>
        </w:rPr>
        <w:lastRenderedPageBreak/>
        <w:t>C</w:t>
      </w:r>
      <w:r w:rsidRPr="00C03800">
        <w:rPr>
          <w:b/>
          <w:spacing w:val="-1"/>
          <w:sz w:val="24"/>
          <w:szCs w:val="24"/>
        </w:rPr>
        <w:t>U</w:t>
      </w:r>
      <w:r w:rsidRPr="00C03800">
        <w:rPr>
          <w:b/>
          <w:sz w:val="24"/>
          <w:szCs w:val="24"/>
        </w:rPr>
        <w:t>R</w:t>
      </w:r>
      <w:r w:rsidRPr="00C03800">
        <w:rPr>
          <w:b/>
          <w:spacing w:val="-1"/>
          <w:sz w:val="24"/>
          <w:szCs w:val="24"/>
        </w:rPr>
        <w:t>R</w:t>
      </w:r>
      <w:r w:rsidRPr="00C03800">
        <w:rPr>
          <w:b/>
          <w:sz w:val="24"/>
          <w:szCs w:val="24"/>
        </w:rPr>
        <w:t>IC</w:t>
      </w:r>
      <w:r w:rsidRPr="00C03800">
        <w:rPr>
          <w:b/>
          <w:spacing w:val="-1"/>
          <w:sz w:val="24"/>
          <w:szCs w:val="24"/>
        </w:rPr>
        <w:t>U</w:t>
      </w:r>
      <w:r w:rsidRPr="00C03800">
        <w:rPr>
          <w:b/>
          <w:sz w:val="24"/>
          <w:szCs w:val="24"/>
        </w:rPr>
        <w:t>L</w:t>
      </w:r>
      <w:r w:rsidRPr="00C03800">
        <w:rPr>
          <w:b/>
          <w:spacing w:val="2"/>
          <w:sz w:val="24"/>
          <w:szCs w:val="24"/>
        </w:rPr>
        <w:t>A</w:t>
      </w:r>
      <w:r w:rsidRPr="00C03800">
        <w:rPr>
          <w:b/>
          <w:sz w:val="24"/>
          <w:szCs w:val="24"/>
        </w:rPr>
        <w:t>M</w:t>
      </w:r>
      <w:r w:rsidR="007970D8">
        <w:rPr>
          <w:b/>
          <w:sz w:val="24"/>
          <w:szCs w:val="24"/>
        </w:rPr>
        <w:t xml:space="preserve"> </w:t>
      </w:r>
      <w:r w:rsidRPr="00C03800">
        <w:rPr>
          <w:b/>
          <w:sz w:val="24"/>
          <w:szCs w:val="24"/>
        </w:rPr>
        <w:t>VIT</w:t>
      </w:r>
      <w:r w:rsidRPr="00C03800">
        <w:rPr>
          <w:b/>
          <w:spacing w:val="2"/>
          <w:sz w:val="24"/>
          <w:szCs w:val="24"/>
        </w:rPr>
        <w:t>A</w:t>
      </w:r>
      <w:r w:rsidRPr="00C03800">
        <w:rPr>
          <w:b/>
          <w:sz w:val="24"/>
          <w:szCs w:val="24"/>
        </w:rPr>
        <w:t xml:space="preserve">E </w:t>
      </w:r>
      <w:r w:rsidRPr="00C03800">
        <w:rPr>
          <w:b/>
          <w:spacing w:val="-1"/>
          <w:sz w:val="24"/>
          <w:szCs w:val="24"/>
        </w:rPr>
        <w:t>M</w:t>
      </w:r>
      <w:r w:rsidRPr="00C03800">
        <w:rPr>
          <w:b/>
          <w:sz w:val="24"/>
          <w:szCs w:val="24"/>
        </w:rPr>
        <w:t xml:space="preserve">D. HASAN </w:t>
      </w:r>
      <w:r w:rsidRPr="00C03800">
        <w:rPr>
          <w:b/>
          <w:spacing w:val="-1"/>
          <w:sz w:val="24"/>
          <w:szCs w:val="24"/>
        </w:rPr>
        <w:t>A</w:t>
      </w:r>
      <w:r w:rsidRPr="00C03800">
        <w:rPr>
          <w:b/>
          <w:sz w:val="24"/>
          <w:szCs w:val="24"/>
        </w:rPr>
        <w:t xml:space="preserve">HMED </w:t>
      </w:r>
      <w:r w:rsidRPr="00C03800">
        <w:rPr>
          <w:sz w:val="24"/>
          <w:szCs w:val="24"/>
        </w:rPr>
        <w:t>Au</w:t>
      </w:r>
      <w:r w:rsidRPr="00C03800">
        <w:rPr>
          <w:spacing w:val="-1"/>
          <w:sz w:val="24"/>
          <w:szCs w:val="24"/>
        </w:rPr>
        <w:t>c</w:t>
      </w:r>
      <w:r w:rsidRPr="00C03800">
        <w:rPr>
          <w:sz w:val="24"/>
          <w:szCs w:val="24"/>
        </w:rPr>
        <w:t>hp</w:t>
      </w:r>
      <w:r w:rsidRPr="00C03800">
        <w:rPr>
          <w:spacing w:val="-1"/>
          <w:sz w:val="24"/>
          <w:szCs w:val="24"/>
        </w:rPr>
        <w:t>a</w:t>
      </w:r>
      <w:r w:rsidRPr="00C03800">
        <w:rPr>
          <w:spacing w:val="1"/>
          <w:sz w:val="24"/>
          <w:szCs w:val="24"/>
        </w:rPr>
        <w:t>r</w:t>
      </w:r>
      <w:r w:rsidRPr="00C03800">
        <w:rPr>
          <w:spacing w:val="-1"/>
          <w:sz w:val="24"/>
          <w:szCs w:val="24"/>
        </w:rPr>
        <w:t>a</w:t>
      </w:r>
      <w:r w:rsidRPr="00C03800">
        <w:rPr>
          <w:sz w:val="24"/>
          <w:szCs w:val="24"/>
        </w:rPr>
        <w:t>, To</w:t>
      </w:r>
      <w:r w:rsidRPr="00C03800">
        <w:rPr>
          <w:spacing w:val="2"/>
          <w:sz w:val="24"/>
          <w:szCs w:val="24"/>
        </w:rPr>
        <w:t>n</w:t>
      </w:r>
      <w:r w:rsidRPr="00C03800">
        <w:rPr>
          <w:spacing w:val="-2"/>
          <w:sz w:val="24"/>
          <w:szCs w:val="24"/>
        </w:rPr>
        <w:t>g</w:t>
      </w:r>
      <w:r w:rsidRPr="00C03800">
        <w:rPr>
          <w:spacing w:val="1"/>
          <w:sz w:val="24"/>
          <w:szCs w:val="24"/>
        </w:rPr>
        <w:t>i</w:t>
      </w:r>
      <w:r w:rsidRPr="00C03800">
        <w:rPr>
          <w:spacing w:val="-1"/>
          <w:sz w:val="24"/>
          <w:szCs w:val="24"/>
        </w:rPr>
        <w:t>-</w:t>
      </w:r>
      <w:r w:rsidRPr="00C03800">
        <w:rPr>
          <w:spacing w:val="2"/>
          <w:sz w:val="24"/>
          <w:szCs w:val="24"/>
        </w:rPr>
        <w:t>G</w:t>
      </w:r>
      <w:r w:rsidRPr="00C03800">
        <w:rPr>
          <w:spacing w:val="-1"/>
          <w:sz w:val="24"/>
          <w:szCs w:val="24"/>
        </w:rPr>
        <w:t>a</w:t>
      </w:r>
      <w:r w:rsidRPr="00C03800">
        <w:rPr>
          <w:spacing w:val="1"/>
          <w:sz w:val="24"/>
          <w:szCs w:val="24"/>
        </w:rPr>
        <w:t>z</w:t>
      </w:r>
      <w:r w:rsidRPr="00C03800">
        <w:rPr>
          <w:sz w:val="24"/>
          <w:szCs w:val="24"/>
        </w:rPr>
        <w:t>ipur C</w:t>
      </w:r>
      <w:r w:rsidRPr="00C03800">
        <w:rPr>
          <w:spacing w:val="-1"/>
          <w:sz w:val="24"/>
          <w:szCs w:val="24"/>
        </w:rPr>
        <w:t>e</w:t>
      </w:r>
      <w:r w:rsidRPr="00C03800">
        <w:rPr>
          <w:sz w:val="24"/>
          <w:szCs w:val="24"/>
        </w:rPr>
        <w:t>l</w:t>
      </w:r>
      <w:r w:rsidRPr="00C03800">
        <w:rPr>
          <w:spacing w:val="1"/>
          <w:sz w:val="24"/>
          <w:szCs w:val="24"/>
        </w:rPr>
        <w:t>l</w:t>
      </w:r>
      <w:r w:rsidRPr="00C03800">
        <w:rPr>
          <w:sz w:val="24"/>
          <w:szCs w:val="24"/>
        </w:rPr>
        <w:t>: 01918971847</w:t>
      </w:r>
    </w:p>
    <w:p w:rsidR="007135CC" w:rsidRDefault="00A20C91" w:rsidP="007135CC">
      <w:pPr>
        <w:ind w:left="-38" w:right="3583"/>
        <w:jc w:val="center"/>
      </w:pPr>
      <w:r w:rsidRPr="00C03800">
        <w:rPr>
          <w:sz w:val="24"/>
          <w:szCs w:val="24"/>
        </w:rPr>
        <w:t>Em</w:t>
      </w:r>
      <w:r w:rsidRPr="00C03800">
        <w:rPr>
          <w:spacing w:val="-1"/>
          <w:sz w:val="24"/>
          <w:szCs w:val="24"/>
        </w:rPr>
        <w:t>a</w:t>
      </w:r>
      <w:r w:rsidRPr="00C03800">
        <w:rPr>
          <w:sz w:val="24"/>
          <w:szCs w:val="24"/>
        </w:rPr>
        <w:t>i</w:t>
      </w:r>
      <w:r w:rsidRPr="00C03800">
        <w:rPr>
          <w:spacing w:val="1"/>
          <w:sz w:val="24"/>
          <w:szCs w:val="24"/>
        </w:rPr>
        <w:t>l</w:t>
      </w:r>
      <w:r w:rsidRPr="00C03800">
        <w:rPr>
          <w:sz w:val="24"/>
          <w:szCs w:val="24"/>
        </w:rPr>
        <w:t xml:space="preserve">: </w:t>
      </w:r>
      <w:hyperlink r:id="rId8">
        <w:r w:rsidRPr="00C0380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Pr="00C03800">
          <w:rPr>
            <w:color w:val="0000FF"/>
            <w:sz w:val="24"/>
            <w:szCs w:val="24"/>
            <w:u w:val="single" w:color="0000FF"/>
          </w:rPr>
          <w:t>h</w:t>
        </w:r>
        <w:r w:rsidRPr="00C0380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Pr="00C03800">
          <w:rPr>
            <w:color w:val="0000FF"/>
            <w:sz w:val="24"/>
            <w:szCs w:val="24"/>
            <w:u w:val="single" w:color="0000FF"/>
          </w:rPr>
          <w:t>m</w:t>
        </w:r>
        <w:r w:rsidRPr="00C03800">
          <w:rPr>
            <w:color w:val="0000FF"/>
            <w:spacing w:val="1"/>
            <w:sz w:val="24"/>
            <w:szCs w:val="24"/>
            <w:u w:val="single" w:color="0000FF"/>
          </w:rPr>
          <w:t>m</w:t>
        </w:r>
        <w:r w:rsidRPr="00C0380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Pr="00C03800">
          <w:rPr>
            <w:color w:val="0000FF"/>
            <w:sz w:val="24"/>
            <w:szCs w:val="24"/>
            <w:u w:val="single" w:color="0000FF"/>
          </w:rPr>
          <w:t>dh</w:t>
        </w:r>
        <w:r w:rsidRPr="00C0380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Pr="00C03800">
          <w:rPr>
            <w:color w:val="0000FF"/>
            <w:sz w:val="24"/>
            <w:szCs w:val="24"/>
            <w:u w:val="single" w:color="0000FF"/>
          </w:rPr>
          <w:t>su</w:t>
        </w:r>
        <w:r w:rsidRPr="00C03800">
          <w:rPr>
            <w:color w:val="0000FF"/>
            <w:spacing w:val="2"/>
            <w:sz w:val="24"/>
            <w:szCs w:val="24"/>
            <w:u w:val="single" w:color="0000FF"/>
          </w:rPr>
          <w:t>@</w:t>
        </w:r>
        <w:r w:rsidRPr="00C03800">
          <w:rPr>
            <w:color w:val="0000FF"/>
            <w:sz w:val="24"/>
            <w:szCs w:val="24"/>
            <w:u w:val="single" w:color="0000FF"/>
          </w:rPr>
          <w:t>gmail.com</w:t>
        </w:r>
      </w:hyperlink>
      <w:r w:rsidR="007135CC">
        <w:t xml:space="preserve">; </w:t>
      </w:r>
    </w:p>
    <w:p w:rsidR="007135CC" w:rsidRPr="007135CC" w:rsidRDefault="00B9383A" w:rsidP="007135CC">
      <w:pPr>
        <w:ind w:left="-38" w:right="3583"/>
        <w:jc w:val="center"/>
        <w:rPr>
          <w:sz w:val="22"/>
          <w:szCs w:val="22"/>
        </w:rPr>
      </w:pPr>
      <w:hyperlink r:id="rId9" w:history="1">
        <w:r w:rsidR="007135CC" w:rsidRPr="007135CC">
          <w:rPr>
            <w:rStyle w:val="Hyperlink"/>
            <w:color w:val="auto"/>
            <w:sz w:val="22"/>
            <w:szCs w:val="22"/>
          </w:rPr>
          <w:t>ahammed01534741780@gmail.com</w:t>
        </w:r>
      </w:hyperlink>
      <w:r w:rsidR="007135CC" w:rsidRPr="007135CC">
        <w:rPr>
          <w:sz w:val="22"/>
          <w:szCs w:val="22"/>
        </w:rPr>
        <w:t xml:space="preserve"> </w:t>
      </w:r>
    </w:p>
    <w:p w:rsidR="007135CC" w:rsidRDefault="007135CC" w:rsidP="007135CC">
      <w:pPr>
        <w:ind w:left="-38" w:right="3583"/>
        <w:jc w:val="center"/>
      </w:pPr>
    </w:p>
    <w:p w:rsidR="007135CC" w:rsidRPr="007135CC" w:rsidRDefault="007135CC" w:rsidP="007135CC">
      <w:pPr>
        <w:ind w:left="-38" w:right="3583"/>
        <w:jc w:val="center"/>
        <w:sectPr w:rsidR="007135CC" w:rsidRPr="007135CC" w:rsidSect="001A787B">
          <w:type w:val="continuous"/>
          <w:pgSz w:w="11920" w:h="16840"/>
          <w:pgMar w:top="600" w:right="60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 w:equalWidth="0">
            <w:col w:w="1719" w:space="1315"/>
            <w:col w:w="6946"/>
          </w:cols>
        </w:sectPr>
      </w:pPr>
    </w:p>
    <w:p w:rsidR="000231CE" w:rsidRDefault="000231CE">
      <w:pPr>
        <w:spacing w:before="20" w:line="200" w:lineRule="exact"/>
      </w:pPr>
    </w:p>
    <w:p w:rsidR="000231CE" w:rsidRPr="00FD2701" w:rsidRDefault="00A20C91">
      <w:pPr>
        <w:spacing w:before="29"/>
        <w:ind w:left="100" w:right="385"/>
        <w:rPr>
          <w:sz w:val="24"/>
          <w:szCs w:val="24"/>
        </w:rPr>
      </w:pPr>
      <w:r w:rsidRPr="00FD2701">
        <w:rPr>
          <w:sz w:val="24"/>
          <w:szCs w:val="24"/>
        </w:rPr>
        <w:t>To b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st u</w:t>
      </w:r>
      <w:r w:rsidRPr="00FD2701">
        <w:rPr>
          <w:spacing w:val="1"/>
          <w:sz w:val="24"/>
          <w:szCs w:val="24"/>
        </w:rPr>
        <w:t>s</w:t>
      </w:r>
      <w:r w:rsidRPr="00FD2701">
        <w:rPr>
          <w:sz w:val="24"/>
          <w:szCs w:val="24"/>
        </w:rPr>
        <w:t>e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 xml:space="preserve">of </w:t>
      </w:r>
      <w:r w:rsidRPr="00FD2701">
        <w:rPr>
          <w:spacing w:val="4"/>
          <w:sz w:val="24"/>
          <w:szCs w:val="24"/>
        </w:rPr>
        <w:t>m</w:t>
      </w:r>
      <w:r w:rsidRPr="00FD2701">
        <w:rPr>
          <w:sz w:val="24"/>
          <w:szCs w:val="24"/>
        </w:rPr>
        <w:t>y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know</w:t>
      </w:r>
      <w:r w:rsidRPr="00FD2701">
        <w:rPr>
          <w:spacing w:val="2"/>
          <w:sz w:val="24"/>
          <w:szCs w:val="24"/>
        </w:rPr>
        <w:t>l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dge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&amp;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skil</w:t>
      </w:r>
      <w:r w:rsidR="00743F10" w:rsidRPr="00FD2701">
        <w:rPr>
          <w:sz w:val="24"/>
          <w:szCs w:val="24"/>
        </w:rPr>
        <w:t xml:space="preserve">l </w:t>
      </w:r>
      <w:r w:rsidRPr="00FD2701">
        <w:rPr>
          <w:sz w:val="24"/>
          <w:szCs w:val="24"/>
        </w:rPr>
        <w:t xml:space="preserve">in a </w:t>
      </w:r>
      <w:r w:rsidRPr="00FD2701">
        <w:rPr>
          <w:spacing w:val="-1"/>
          <w:sz w:val="24"/>
          <w:szCs w:val="24"/>
        </w:rPr>
        <w:t>re</w:t>
      </w:r>
      <w:r w:rsidRPr="00FD2701">
        <w:rPr>
          <w:sz w:val="24"/>
          <w:szCs w:val="24"/>
        </w:rPr>
        <w:t>spons</w:t>
      </w:r>
      <w:r w:rsidRPr="00FD2701">
        <w:rPr>
          <w:spacing w:val="1"/>
          <w:sz w:val="24"/>
          <w:szCs w:val="24"/>
        </w:rPr>
        <w:t>i</w:t>
      </w:r>
      <w:r w:rsidRPr="00FD2701">
        <w:rPr>
          <w:sz w:val="24"/>
          <w:szCs w:val="24"/>
        </w:rPr>
        <w:t>ble posit</w:t>
      </w:r>
      <w:r w:rsidRPr="00FD2701">
        <w:rPr>
          <w:spacing w:val="1"/>
          <w:sz w:val="24"/>
          <w:szCs w:val="24"/>
        </w:rPr>
        <w:t>i</w:t>
      </w:r>
      <w:r w:rsidRPr="00FD2701">
        <w:rPr>
          <w:sz w:val="24"/>
          <w:szCs w:val="24"/>
        </w:rPr>
        <w:t xml:space="preserve">on 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 xml:space="preserve">t a </w:t>
      </w:r>
      <w:r w:rsidR="0097750B" w:rsidRPr="00FD2701">
        <w:rPr>
          <w:spacing w:val="-1"/>
          <w:sz w:val="24"/>
          <w:szCs w:val="24"/>
        </w:rPr>
        <w:t>we</w:t>
      </w:r>
      <w:r w:rsidR="0097750B" w:rsidRPr="00FD2701">
        <w:rPr>
          <w:sz w:val="24"/>
          <w:szCs w:val="24"/>
        </w:rPr>
        <w:t>ll-stru</w:t>
      </w:r>
      <w:r w:rsidR="0097750B" w:rsidRPr="00FD2701">
        <w:rPr>
          <w:spacing w:val="-1"/>
          <w:sz w:val="24"/>
          <w:szCs w:val="24"/>
        </w:rPr>
        <w:t>c</w:t>
      </w:r>
      <w:r w:rsidR="0097750B" w:rsidRPr="00FD2701">
        <w:rPr>
          <w:sz w:val="24"/>
          <w:szCs w:val="24"/>
        </w:rPr>
        <w:t>tur</w:t>
      </w:r>
      <w:r w:rsidR="0097750B" w:rsidRPr="00FD2701">
        <w:rPr>
          <w:spacing w:val="-1"/>
          <w:sz w:val="24"/>
          <w:szCs w:val="24"/>
        </w:rPr>
        <w:t>e</w:t>
      </w:r>
      <w:r w:rsidR="0097750B" w:rsidRPr="00FD2701">
        <w:rPr>
          <w:sz w:val="24"/>
          <w:szCs w:val="24"/>
        </w:rPr>
        <w:t>d</w:t>
      </w:r>
      <w:r w:rsidRPr="00FD2701">
        <w:rPr>
          <w:sz w:val="24"/>
          <w:szCs w:val="24"/>
        </w:rPr>
        <w:t xml:space="preserve"> o</w:t>
      </w:r>
      <w:r w:rsidRPr="00FD2701">
        <w:rPr>
          <w:spacing w:val="1"/>
          <w:sz w:val="24"/>
          <w:szCs w:val="24"/>
        </w:rPr>
        <w:t>r</w:t>
      </w:r>
      <w:r w:rsidRPr="00FD2701">
        <w:rPr>
          <w:sz w:val="24"/>
          <w:szCs w:val="24"/>
        </w:rPr>
        <w:t>g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ni</w:t>
      </w:r>
      <w:r w:rsidRPr="00FD2701">
        <w:rPr>
          <w:spacing w:val="2"/>
          <w:sz w:val="24"/>
          <w:szCs w:val="24"/>
        </w:rPr>
        <w:t>z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t</w:t>
      </w:r>
      <w:r w:rsidRPr="00FD2701">
        <w:rPr>
          <w:spacing w:val="1"/>
          <w:sz w:val="24"/>
          <w:szCs w:val="24"/>
        </w:rPr>
        <w:t>i</w:t>
      </w:r>
      <w:r w:rsidRPr="00FD2701">
        <w:rPr>
          <w:sz w:val="24"/>
          <w:szCs w:val="24"/>
        </w:rPr>
        <w:t>on f</w:t>
      </w:r>
      <w:r w:rsidRPr="00FD2701">
        <w:rPr>
          <w:spacing w:val="-1"/>
          <w:sz w:val="24"/>
          <w:szCs w:val="24"/>
        </w:rPr>
        <w:t>o</w:t>
      </w:r>
      <w:r w:rsidRPr="00FD2701">
        <w:rPr>
          <w:sz w:val="24"/>
          <w:szCs w:val="24"/>
        </w:rPr>
        <w:t xml:space="preserve">r </w:t>
      </w:r>
      <w:r w:rsidR="00743F10" w:rsidRPr="00FD2701">
        <w:rPr>
          <w:sz w:val="24"/>
          <w:szCs w:val="24"/>
        </w:rPr>
        <w:t xml:space="preserve">the </w:t>
      </w:r>
      <w:r w:rsidRPr="00FD2701">
        <w:rPr>
          <w:sz w:val="24"/>
          <w:szCs w:val="24"/>
        </w:rPr>
        <w:t>b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t</w:t>
      </w:r>
      <w:r w:rsidRPr="00FD2701">
        <w:rPr>
          <w:spacing w:val="1"/>
          <w:sz w:val="24"/>
          <w:szCs w:val="24"/>
        </w:rPr>
        <w:t>t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r d</w:t>
      </w:r>
      <w:r w:rsidRPr="00FD2701">
        <w:rPr>
          <w:spacing w:val="-2"/>
          <w:sz w:val="24"/>
          <w:szCs w:val="24"/>
        </w:rPr>
        <w:t>e</w:t>
      </w:r>
      <w:r w:rsidRPr="00FD2701">
        <w:rPr>
          <w:sz w:val="24"/>
          <w:szCs w:val="24"/>
        </w:rPr>
        <w:t>v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lop</w:t>
      </w:r>
      <w:r w:rsidRPr="00FD2701">
        <w:rPr>
          <w:spacing w:val="1"/>
          <w:sz w:val="24"/>
          <w:szCs w:val="24"/>
        </w:rPr>
        <w:t>m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 xml:space="preserve">nt </w:t>
      </w:r>
      <w:r w:rsidRPr="00FD2701">
        <w:rPr>
          <w:spacing w:val="3"/>
          <w:sz w:val="24"/>
          <w:szCs w:val="24"/>
        </w:rPr>
        <w:t>o</w:t>
      </w:r>
      <w:r w:rsidRPr="00FD2701">
        <w:rPr>
          <w:sz w:val="24"/>
          <w:szCs w:val="24"/>
        </w:rPr>
        <w:t>f the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o</w:t>
      </w:r>
      <w:r w:rsidRPr="00FD2701">
        <w:rPr>
          <w:spacing w:val="1"/>
          <w:sz w:val="24"/>
          <w:szCs w:val="24"/>
        </w:rPr>
        <w:t>r</w:t>
      </w:r>
      <w:r w:rsidRPr="00FD2701">
        <w:rPr>
          <w:spacing w:val="-2"/>
          <w:sz w:val="24"/>
          <w:szCs w:val="24"/>
        </w:rPr>
        <w:t>g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ni</w:t>
      </w:r>
      <w:r w:rsidRPr="00FD2701">
        <w:rPr>
          <w:spacing w:val="2"/>
          <w:sz w:val="24"/>
          <w:szCs w:val="24"/>
        </w:rPr>
        <w:t>z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t</w:t>
      </w:r>
      <w:r w:rsidRPr="00FD2701">
        <w:rPr>
          <w:spacing w:val="1"/>
          <w:sz w:val="24"/>
          <w:szCs w:val="24"/>
        </w:rPr>
        <w:t>i</w:t>
      </w:r>
      <w:r w:rsidRPr="00FD2701">
        <w:rPr>
          <w:sz w:val="24"/>
          <w:szCs w:val="24"/>
        </w:rPr>
        <w:t>on.</w:t>
      </w:r>
    </w:p>
    <w:p w:rsidR="000231CE" w:rsidRPr="00FD2701" w:rsidRDefault="000231CE">
      <w:pPr>
        <w:spacing w:before="8" w:line="100" w:lineRule="exact"/>
        <w:rPr>
          <w:sz w:val="24"/>
          <w:szCs w:val="24"/>
        </w:rPr>
      </w:pPr>
    </w:p>
    <w:p w:rsidR="000231CE" w:rsidRPr="00FD2701" w:rsidRDefault="000231CE">
      <w:pPr>
        <w:spacing w:line="200" w:lineRule="exact"/>
        <w:rPr>
          <w:sz w:val="24"/>
          <w:szCs w:val="24"/>
        </w:rPr>
      </w:pPr>
    </w:p>
    <w:p w:rsidR="000231CE" w:rsidRPr="00FD2701" w:rsidRDefault="000231CE">
      <w:pPr>
        <w:spacing w:line="200" w:lineRule="exact"/>
        <w:rPr>
          <w:sz w:val="24"/>
          <w:szCs w:val="24"/>
        </w:rPr>
      </w:pPr>
    </w:p>
    <w:p w:rsidR="000231CE" w:rsidRPr="00B15F10" w:rsidRDefault="00A20C91">
      <w:pPr>
        <w:ind w:left="100"/>
        <w:rPr>
          <w:rFonts w:ascii="Script MT Bold" w:hAnsi="Script MT Bold"/>
          <w:b/>
          <w:sz w:val="26"/>
          <w:szCs w:val="26"/>
        </w:rPr>
      </w:pPr>
      <w:r w:rsidRPr="00B15F10">
        <w:rPr>
          <w:rFonts w:ascii="Script MT Bold" w:hAnsi="Script MT Bold"/>
          <w:b/>
          <w:spacing w:val="1"/>
          <w:sz w:val="26"/>
          <w:szCs w:val="26"/>
        </w:rPr>
        <w:t>W</w:t>
      </w:r>
      <w:r w:rsidRPr="00B15F10">
        <w:rPr>
          <w:rFonts w:ascii="Script MT Bold" w:hAnsi="Script MT Bold"/>
          <w:b/>
          <w:spacing w:val="-1"/>
          <w:sz w:val="26"/>
          <w:szCs w:val="26"/>
        </w:rPr>
        <w:t>h</w:t>
      </w:r>
      <w:r w:rsidRPr="00B15F10">
        <w:rPr>
          <w:rFonts w:ascii="Script MT Bold" w:hAnsi="Script MT Bold"/>
          <w:b/>
          <w:sz w:val="26"/>
          <w:szCs w:val="26"/>
        </w:rPr>
        <w:t>at</w:t>
      </w:r>
      <w:r w:rsidR="00743F10" w:rsidRPr="00B15F10">
        <w:rPr>
          <w:rFonts w:ascii="Script MT Bold" w:hAnsi="Script MT Bold"/>
          <w:b/>
          <w:sz w:val="26"/>
          <w:szCs w:val="26"/>
        </w:rPr>
        <w:t xml:space="preserve"> </w:t>
      </w:r>
      <w:r w:rsidR="00FD2701" w:rsidRPr="00B15F10">
        <w:rPr>
          <w:rFonts w:ascii="Script MT Bold" w:hAnsi="Script MT Bold"/>
          <w:b/>
          <w:sz w:val="26"/>
          <w:szCs w:val="26"/>
        </w:rPr>
        <w:t>M</w:t>
      </w:r>
      <w:r w:rsidR="00FD2701" w:rsidRPr="00B15F10">
        <w:rPr>
          <w:rFonts w:ascii="Script MT Bold" w:hAnsi="Script MT Bold"/>
          <w:b/>
          <w:spacing w:val="1"/>
          <w:sz w:val="26"/>
          <w:szCs w:val="26"/>
        </w:rPr>
        <w:t>a</w:t>
      </w:r>
      <w:r w:rsidR="00FD2701" w:rsidRPr="00B15F10">
        <w:rPr>
          <w:rFonts w:ascii="Script MT Bold" w:hAnsi="Script MT Bold"/>
          <w:b/>
          <w:spacing w:val="-1"/>
          <w:sz w:val="26"/>
          <w:szCs w:val="26"/>
        </w:rPr>
        <w:t>k</w:t>
      </w:r>
      <w:r w:rsidR="00FD2701" w:rsidRPr="00B15F10">
        <w:rPr>
          <w:rFonts w:ascii="Script MT Bold" w:hAnsi="Script MT Bold"/>
          <w:b/>
          <w:sz w:val="26"/>
          <w:szCs w:val="26"/>
        </w:rPr>
        <w:t>es</w:t>
      </w:r>
      <w:r w:rsidR="00FD2701" w:rsidRPr="00B15F10">
        <w:rPr>
          <w:rFonts w:ascii="Script MT Bold" w:hAnsi="Script MT Bold"/>
          <w:b/>
          <w:spacing w:val="1"/>
          <w:sz w:val="26"/>
          <w:szCs w:val="26"/>
        </w:rPr>
        <w:t xml:space="preserve"> </w:t>
      </w:r>
      <w:r w:rsidR="00FD2701" w:rsidRPr="00B15F10">
        <w:rPr>
          <w:rFonts w:ascii="Script MT Bold" w:hAnsi="Script MT Bold"/>
          <w:b/>
          <w:sz w:val="26"/>
          <w:szCs w:val="26"/>
        </w:rPr>
        <w:t>Me</w:t>
      </w:r>
      <w:r w:rsidR="00743F10" w:rsidRPr="00B15F10">
        <w:rPr>
          <w:rFonts w:ascii="Script MT Bold" w:hAnsi="Script MT Bold"/>
          <w:b/>
          <w:sz w:val="26"/>
          <w:szCs w:val="26"/>
        </w:rPr>
        <w:t xml:space="preserve"> </w:t>
      </w:r>
      <w:r w:rsidRPr="00B15F10">
        <w:rPr>
          <w:rFonts w:ascii="Script MT Bold" w:hAnsi="Script MT Bold"/>
          <w:b/>
          <w:spacing w:val="2"/>
          <w:sz w:val="26"/>
          <w:szCs w:val="26"/>
        </w:rPr>
        <w:t>D</w:t>
      </w:r>
      <w:r w:rsidRPr="00B15F10">
        <w:rPr>
          <w:rFonts w:ascii="Script MT Bold" w:hAnsi="Script MT Bold"/>
          <w:b/>
          <w:sz w:val="26"/>
          <w:szCs w:val="26"/>
        </w:rPr>
        <w:t>if</w:t>
      </w:r>
      <w:r w:rsidRPr="00B15F10">
        <w:rPr>
          <w:rFonts w:ascii="Script MT Bold" w:hAnsi="Script MT Bold"/>
          <w:b/>
          <w:spacing w:val="-2"/>
          <w:sz w:val="26"/>
          <w:szCs w:val="26"/>
        </w:rPr>
        <w:t>f</w:t>
      </w:r>
      <w:r w:rsidRPr="00B15F10">
        <w:rPr>
          <w:rFonts w:ascii="Script MT Bold" w:hAnsi="Script MT Bold"/>
          <w:b/>
          <w:sz w:val="26"/>
          <w:szCs w:val="26"/>
        </w:rPr>
        <w:t>e</w:t>
      </w:r>
      <w:r w:rsidRPr="00B15F10">
        <w:rPr>
          <w:rFonts w:ascii="Script MT Bold" w:hAnsi="Script MT Bold"/>
          <w:b/>
          <w:spacing w:val="1"/>
          <w:sz w:val="26"/>
          <w:szCs w:val="26"/>
        </w:rPr>
        <w:t>r</w:t>
      </w:r>
      <w:r w:rsidRPr="00B15F10">
        <w:rPr>
          <w:rFonts w:ascii="Script MT Bold" w:hAnsi="Script MT Bold"/>
          <w:b/>
          <w:spacing w:val="3"/>
          <w:sz w:val="26"/>
          <w:szCs w:val="26"/>
        </w:rPr>
        <w:t>e</w:t>
      </w:r>
      <w:r w:rsidRPr="00B15F10">
        <w:rPr>
          <w:rFonts w:ascii="Script MT Bold" w:hAnsi="Script MT Bold"/>
          <w:b/>
          <w:spacing w:val="-1"/>
          <w:sz w:val="26"/>
          <w:szCs w:val="26"/>
        </w:rPr>
        <w:t>n</w:t>
      </w:r>
      <w:r w:rsidRPr="00B15F10">
        <w:rPr>
          <w:rFonts w:ascii="Script MT Bold" w:hAnsi="Script MT Bold"/>
          <w:b/>
          <w:sz w:val="26"/>
          <w:szCs w:val="26"/>
        </w:rPr>
        <w:t>t</w:t>
      </w:r>
    </w:p>
    <w:p w:rsidR="000231CE" w:rsidRPr="00FD2701" w:rsidRDefault="000231CE">
      <w:pPr>
        <w:spacing w:before="12" w:line="240" w:lineRule="exact"/>
        <w:rPr>
          <w:sz w:val="24"/>
          <w:szCs w:val="24"/>
        </w:rPr>
      </w:pPr>
    </w:p>
    <w:p w:rsidR="000231CE" w:rsidRPr="00FD2701" w:rsidRDefault="00A20C91" w:rsidP="0097750B">
      <w:pPr>
        <w:ind w:left="100"/>
        <w:jc w:val="both"/>
        <w:rPr>
          <w:sz w:val="24"/>
          <w:szCs w:val="24"/>
        </w:rPr>
      </w:pPr>
      <w:r w:rsidRPr="00FD2701">
        <w:rPr>
          <w:sz w:val="24"/>
          <w:szCs w:val="24"/>
        </w:rPr>
        <w:t>I</w:t>
      </w:r>
      <w:r w:rsidRPr="00FD2701">
        <w:rPr>
          <w:spacing w:val="-1"/>
          <w:sz w:val="24"/>
          <w:szCs w:val="24"/>
        </w:rPr>
        <w:t xml:space="preserve"> a</w:t>
      </w:r>
      <w:r w:rsidRPr="00FD2701">
        <w:rPr>
          <w:sz w:val="24"/>
          <w:szCs w:val="24"/>
        </w:rPr>
        <w:t>m self</w:t>
      </w:r>
      <w:r w:rsidRPr="00FD2701">
        <w:rPr>
          <w:spacing w:val="-1"/>
          <w:sz w:val="24"/>
          <w:szCs w:val="24"/>
        </w:rPr>
        <w:t>-</w:t>
      </w:r>
      <w:r w:rsidRPr="00FD2701">
        <w:rPr>
          <w:sz w:val="24"/>
          <w:szCs w:val="24"/>
        </w:rPr>
        <w:t>mo</w:t>
      </w:r>
      <w:r w:rsidRPr="00FD2701">
        <w:rPr>
          <w:spacing w:val="1"/>
          <w:sz w:val="24"/>
          <w:szCs w:val="24"/>
        </w:rPr>
        <w:t>t</w:t>
      </w:r>
      <w:r w:rsidRPr="00FD2701">
        <w:rPr>
          <w:sz w:val="24"/>
          <w:szCs w:val="24"/>
        </w:rPr>
        <w:t>ivat</w:t>
      </w:r>
      <w:r w:rsidRPr="00FD2701">
        <w:rPr>
          <w:spacing w:val="-1"/>
          <w:sz w:val="24"/>
          <w:szCs w:val="24"/>
        </w:rPr>
        <w:t>e</w:t>
      </w:r>
      <w:r w:rsidR="00AD5CBD">
        <w:rPr>
          <w:sz w:val="24"/>
          <w:szCs w:val="24"/>
        </w:rPr>
        <w:t>d, a</w:t>
      </w:r>
      <w:r w:rsidRPr="00FD2701">
        <w:rPr>
          <w:sz w:val="24"/>
          <w:szCs w:val="24"/>
        </w:rPr>
        <w:t>b</w:t>
      </w:r>
      <w:r w:rsidRPr="00FD2701">
        <w:rPr>
          <w:spacing w:val="2"/>
          <w:sz w:val="24"/>
          <w:szCs w:val="24"/>
        </w:rPr>
        <w:t>l</w:t>
      </w:r>
      <w:r w:rsidRPr="00FD2701">
        <w:rPr>
          <w:sz w:val="24"/>
          <w:szCs w:val="24"/>
        </w:rPr>
        <w:t>e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to ad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pt a</w:t>
      </w:r>
      <w:r w:rsidRPr="00FD2701">
        <w:rPr>
          <w:spacing w:val="4"/>
          <w:sz w:val="24"/>
          <w:szCs w:val="24"/>
        </w:rPr>
        <w:t>n</w:t>
      </w:r>
      <w:r w:rsidRPr="00FD2701">
        <w:rPr>
          <w:sz w:val="24"/>
          <w:szCs w:val="24"/>
        </w:rPr>
        <w:t>y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o</w:t>
      </w:r>
      <w:r w:rsidRPr="00FD2701">
        <w:rPr>
          <w:spacing w:val="1"/>
          <w:sz w:val="24"/>
          <w:szCs w:val="24"/>
        </w:rPr>
        <w:t>r</w:t>
      </w:r>
      <w:r w:rsidRPr="00FD2701">
        <w:rPr>
          <w:sz w:val="24"/>
          <w:szCs w:val="24"/>
        </w:rPr>
        <w:t>g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ni</w:t>
      </w:r>
      <w:r w:rsidRPr="00FD2701">
        <w:rPr>
          <w:spacing w:val="2"/>
          <w:sz w:val="24"/>
          <w:szCs w:val="24"/>
        </w:rPr>
        <w:t>z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t</w:t>
      </w:r>
      <w:r w:rsidRPr="00FD2701">
        <w:rPr>
          <w:spacing w:val="1"/>
          <w:sz w:val="24"/>
          <w:szCs w:val="24"/>
        </w:rPr>
        <w:t>i</w:t>
      </w:r>
      <w:r w:rsidRPr="00FD2701">
        <w:rPr>
          <w:sz w:val="24"/>
          <w:szCs w:val="24"/>
        </w:rPr>
        <w:t>on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l envi</w:t>
      </w:r>
      <w:r w:rsidRPr="00FD2701">
        <w:rPr>
          <w:spacing w:val="2"/>
          <w:sz w:val="24"/>
          <w:szCs w:val="24"/>
        </w:rPr>
        <w:t>r</w:t>
      </w:r>
      <w:r w:rsidRPr="00FD2701">
        <w:rPr>
          <w:sz w:val="24"/>
          <w:szCs w:val="24"/>
        </w:rPr>
        <w:t>onment, di</w:t>
      </w:r>
      <w:r w:rsidRPr="00FD2701">
        <w:rPr>
          <w:spacing w:val="1"/>
          <w:sz w:val="24"/>
          <w:szCs w:val="24"/>
        </w:rPr>
        <w:t>l</w:t>
      </w:r>
      <w:r w:rsidRPr="00FD2701">
        <w:rPr>
          <w:sz w:val="24"/>
          <w:szCs w:val="24"/>
        </w:rPr>
        <w:t>i</w:t>
      </w:r>
      <w:r w:rsidRPr="00FD2701">
        <w:rPr>
          <w:spacing w:val="-2"/>
          <w:sz w:val="24"/>
          <w:szCs w:val="24"/>
        </w:rPr>
        <w:t>g</w:t>
      </w:r>
      <w:r w:rsidRPr="00FD2701">
        <w:rPr>
          <w:spacing w:val="1"/>
          <w:sz w:val="24"/>
          <w:szCs w:val="24"/>
        </w:rPr>
        <w:t>e</w:t>
      </w:r>
      <w:r w:rsidRPr="00FD2701">
        <w:rPr>
          <w:sz w:val="24"/>
          <w:szCs w:val="24"/>
        </w:rPr>
        <w:t xml:space="preserve">nt and </w:t>
      </w:r>
      <w:r w:rsidRPr="00FD2701">
        <w:rPr>
          <w:spacing w:val="-1"/>
          <w:sz w:val="24"/>
          <w:szCs w:val="24"/>
        </w:rPr>
        <w:t>rea</w:t>
      </w:r>
      <w:r w:rsidRPr="00FD2701">
        <w:rPr>
          <w:spacing w:val="5"/>
          <w:sz w:val="24"/>
          <w:szCs w:val="24"/>
        </w:rPr>
        <w:t>d</w:t>
      </w:r>
      <w:r w:rsidRPr="00FD2701">
        <w:rPr>
          <w:sz w:val="24"/>
          <w:szCs w:val="24"/>
        </w:rPr>
        <w:t>y</w:t>
      </w:r>
      <w:r w:rsidR="006C3FF2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to</w:t>
      </w:r>
      <w:r w:rsidR="006C3FF2" w:rsidRPr="00FD2701">
        <w:rPr>
          <w:sz w:val="24"/>
          <w:szCs w:val="24"/>
        </w:rPr>
        <w:t xml:space="preserve"> </w:t>
      </w:r>
      <w:r w:rsidRPr="00FD2701">
        <w:rPr>
          <w:spacing w:val="-2"/>
          <w:sz w:val="24"/>
          <w:szCs w:val="24"/>
        </w:rPr>
        <w:t>g</w:t>
      </w:r>
      <w:r w:rsidRPr="00FD2701">
        <w:rPr>
          <w:sz w:val="24"/>
          <w:szCs w:val="24"/>
        </w:rPr>
        <w:t xml:space="preserve">ive </w:t>
      </w:r>
      <w:r w:rsidRPr="00FD2701">
        <w:rPr>
          <w:spacing w:val="5"/>
          <w:sz w:val="24"/>
          <w:szCs w:val="24"/>
        </w:rPr>
        <w:t>m</w:t>
      </w:r>
      <w:r w:rsidRPr="00FD2701">
        <w:rPr>
          <w:sz w:val="24"/>
          <w:szCs w:val="24"/>
        </w:rPr>
        <w:t>y</w:t>
      </w:r>
      <w:r w:rsidR="007B0AF6">
        <w:rPr>
          <w:sz w:val="24"/>
          <w:szCs w:val="24"/>
        </w:rPr>
        <w:t xml:space="preserve">    </w:t>
      </w:r>
    </w:p>
    <w:p w:rsidR="000231CE" w:rsidRPr="00FD2701" w:rsidRDefault="00A20C91" w:rsidP="0097750B">
      <w:pPr>
        <w:ind w:left="100" w:right="121"/>
        <w:jc w:val="both"/>
        <w:rPr>
          <w:sz w:val="24"/>
          <w:szCs w:val="24"/>
        </w:rPr>
      </w:pPr>
      <w:r w:rsidRPr="00FD2701">
        <w:rPr>
          <w:sz w:val="24"/>
          <w:szCs w:val="24"/>
        </w:rPr>
        <w:t>b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st e</w:t>
      </w:r>
      <w:r w:rsidRPr="00FD2701">
        <w:rPr>
          <w:spacing w:val="-1"/>
          <w:sz w:val="24"/>
          <w:szCs w:val="24"/>
        </w:rPr>
        <w:t>f</w:t>
      </w:r>
      <w:r w:rsidRPr="00FD2701">
        <w:rPr>
          <w:sz w:val="24"/>
          <w:szCs w:val="24"/>
        </w:rPr>
        <w:t>fo</w:t>
      </w:r>
      <w:r w:rsidRPr="00FD2701">
        <w:rPr>
          <w:spacing w:val="-1"/>
          <w:sz w:val="24"/>
          <w:szCs w:val="24"/>
        </w:rPr>
        <w:t>r</w:t>
      </w:r>
      <w:r w:rsidRPr="00FD2701">
        <w:rPr>
          <w:sz w:val="24"/>
          <w:szCs w:val="24"/>
        </w:rPr>
        <w:t xml:space="preserve">t </w:t>
      </w:r>
      <w:r w:rsidRPr="00FD2701">
        <w:rPr>
          <w:spacing w:val="1"/>
          <w:sz w:val="24"/>
          <w:szCs w:val="24"/>
        </w:rPr>
        <w:t>t</w:t>
      </w:r>
      <w:r w:rsidRPr="00FD2701">
        <w:rPr>
          <w:sz w:val="24"/>
          <w:szCs w:val="24"/>
        </w:rPr>
        <w:t xml:space="preserve">o </w:t>
      </w:r>
      <w:r w:rsidRPr="00FD2701">
        <w:rPr>
          <w:spacing w:val="1"/>
          <w:sz w:val="24"/>
          <w:szCs w:val="24"/>
        </w:rPr>
        <w:t>a</w:t>
      </w:r>
      <w:r w:rsidRPr="00FD2701">
        <w:rPr>
          <w:spacing w:val="-1"/>
          <w:sz w:val="24"/>
          <w:szCs w:val="24"/>
        </w:rPr>
        <w:t>c</w:t>
      </w:r>
      <w:r w:rsidRPr="00FD2701">
        <w:rPr>
          <w:sz w:val="24"/>
          <w:szCs w:val="24"/>
        </w:rPr>
        <w:t>hieve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t</w:t>
      </w:r>
      <w:r w:rsidRPr="00FD2701">
        <w:rPr>
          <w:spacing w:val="3"/>
          <w:sz w:val="24"/>
          <w:szCs w:val="24"/>
        </w:rPr>
        <w:t>h</w:t>
      </w:r>
      <w:r w:rsidRPr="00FD2701">
        <w:rPr>
          <w:sz w:val="24"/>
          <w:szCs w:val="24"/>
        </w:rPr>
        <w:t>e</w:t>
      </w:r>
      <w:r w:rsidR="00743F10" w:rsidRPr="00FD2701">
        <w:rPr>
          <w:sz w:val="24"/>
          <w:szCs w:val="24"/>
        </w:rPr>
        <w:t xml:space="preserve"> </w:t>
      </w:r>
      <w:r w:rsidR="00FD2701" w:rsidRPr="00FD2701">
        <w:rPr>
          <w:sz w:val="24"/>
          <w:szCs w:val="24"/>
        </w:rPr>
        <w:t>ta</w:t>
      </w:r>
      <w:r w:rsidR="00FD2701" w:rsidRPr="00FD2701">
        <w:rPr>
          <w:spacing w:val="-1"/>
          <w:sz w:val="24"/>
          <w:szCs w:val="24"/>
        </w:rPr>
        <w:t>r</w:t>
      </w:r>
      <w:r w:rsidR="00FD2701" w:rsidRPr="00FD2701">
        <w:rPr>
          <w:sz w:val="24"/>
          <w:szCs w:val="24"/>
        </w:rPr>
        <w:t>g</w:t>
      </w:r>
      <w:r w:rsidR="00FD2701" w:rsidRPr="00FD2701">
        <w:rPr>
          <w:spacing w:val="-1"/>
          <w:sz w:val="24"/>
          <w:szCs w:val="24"/>
        </w:rPr>
        <w:t>e</w:t>
      </w:r>
      <w:r w:rsidR="00FD2701" w:rsidRPr="00FD2701">
        <w:rPr>
          <w:sz w:val="24"/>
          <w:szCs w:val="24"/>
        </w:rPr>
        <w:t>ts. I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 xml:space="preserve">m a </w:t>
      </w:r>
      <w:r w:rsidRPr="00FD2701">
        <w:rPr>
          <w:spacing w:val="2"/>
          <w:sz w:val="24"/>
          <w:szCs w:val="24"/>
        </w:rPr>
        <w:t>n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tur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 xml:space="preserve">l </w:t>
      </w:r>
      <w:r w:rsidRPr="00FD2701">
        <w:rPr>
          <w:spacing w:val="1"/>
          <w:sz w:val="24"/>
          <w:szCs w:val="24"/>
        </w:rPr>
        <w:t>tea</w:t>
      </w:r>
      <w:r w:rsidRPr="00FD2701">
        <w:rPr>
          <w:sz w:val="24"/>
          <w:szCs w:val="24"/>
        </w:rPr>
        <w:t>m p</w:t>
      </w:r>
      <w:r w:rsidRPr="00FD2701">
        <w:rPr>
          <w:spacing w:val="1"/>
          <w:sz w:val="24"/>
          <w:szCs w:val="24"/>
        </w:rPr>
        <w:t>la</w:t>
      </w:r>
      <w:r w:rsidRPr="00FD2701">
        <w:rPr>
          <w:spacing w:val="-5"/>
          <w:sz w:val="24"/>
          <w:szCs w:val="24"/>
        </w:rPr>
        <w:t>y</w:t>
      </w:r>
      <w:r w:rsidRPr="00FD2701">
        <w:rPr>
          <w:spacing w:val="1"/>
          <w:sz w:val="24"/>
          <w:szCs w:val="24"/>
        </w:rPr>
        <w:t>e</w:t>
      </w:r>
      <w:r w:rsidRPr="00FD2701">
        <w:rPr>
          <w:sz w:val="24"/>
          <w:szCs w:val="24"/>
        </w:rPr>
        <w:t xml:space="preserve">r </w:t>
      </w:r>
      <w:r w:rsidRPr="00FD2701">
        <w:rPr>
          <w:spacing w:val="-2"/>
          <w:sz w:val="24"/>
          <w:szCs w:val="24"/>
        </w:rPr>
        <w:t>a</w:t>
      </w:r>
      <w:r w:rsidRPr="00FD2701">
        <w:rPr>
          <w:sz w:val="24"/>
          <w:szCs w:val="24"/>
        </w:rPr>
        <w:t>nd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I</w:t>
      </w:r>
      <w:r w:rsidRPr="00FD2701">
        <w:rPr>
          <w:spacing w:val="-1"/>
          <w:sz w:val="24"/>
          <w:szCs w:val="24"/>
        </w:rPr>
        <w:t xml:space="preserve"> ca</w:t>
      </w:r>
      <w:r w:rsidRPr="00FD2701">
        <w:rPr>
          <w:sz w:val="24"/>
          <w:szCs w:val="24"/>
        </w:rPr>
        <w:t>n l</w:t>
      </w:r>
      <w:r w:rsidRPr="00FD2701">
        <w:rPr>
          <w:spacing w:val="2"/>
          <w:sz w:val="24"/>
          <w:szCs w:val="24"/>
        </w:rPr>
        <w:t>e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 xml:space="preserve">d </w:t>
      </w:r>
      <w:r w:rsidRPr="00FD2701">
        <w:rPr>
          <w:spacing w:val="1"/>
          <w:sz w:val="24"/>
          <w:szCs w:val="24"/>
        </w:rPr>
        <w:t>a</w:t>
      </w:r>
      <w:r w:rsidRPr="00FD2701">
        <w:rPr>
          <w:sz w:val="24"/>
          <w:szCs w:val="24"/>
        </w:rPr>
        <w:t>nd be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 xml:space="preserve">led, 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s the si</w:t>
      </w:r>
      <w:r w:rsidRPr="00FD2701">
        <w:rPr>
          <w:spacing w:val="1"/>
          <w:sz w:val="24"/>
          <w:szCs w:val="24"/>
        </w:rPr>
        <w:t>t</w:t>
      </w:r>
      <w:r w:rsidRPr="00FD2701">
        <w:rPr>
          <w:sz w:val="24"/>
          <w:szCs w:val="24"/>
        </w:rPr>
        <w:t>u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t</w:t>
      </w:r>
      <w:r w:rsidRPr="00FD2701">
        <w:rPr>
          <w:spacing w:val="1"/>
          <w:sz w:val="24"/>
          <w:szCs w:val="24"/>
        </w:rPr>
        <w:t>i</w:t>
      </w:r>
      <w:r w:rsidRPr="00FD2701">
        <w:rPr>
          <w:sz w:val="24"/>
          <w:szCs w:val="24"/>
        </w:rPr>
        <w:t>on r</w:t>
      </w:r>
      <w:r w:rsidRPr="00FD2701">
        <w:rPr>
          <w:spacing w:val="-2"/>
          <w:sz w:val="24"/>
          <w:szCs w:val="24"/>
        </w:rPr>
        <w:t>e</w:t>
      </w:r>
      <w:r w:rsidRPr="00FD2701">
        <w:rPr>
          <w:sz w:val="24"/>
          <w:szCs w:val="24"/>
        </w:rPr>
        <w:t>quir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s,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I</w:t>
      </w:r>
      <w:r w:rsidRPr="00FD2701">
        <w:rPr>
          <w:spacing w:val="-1"/>
          <w:sz w:val="24"/>
          <w:szCs w:val="24"/>
        </w:rPr>
        <w:t xml:space="preserve"> a</w:t>
      </w:r>
      <w:r w:rsidRPr="00FD2701">
        <w:rPr>
          <w:sz w:val="24"/>
          <w:szCs w:val="24"/>
        </w:rPr>
        <w:t>m an opti</w:t>
      </w:r>
      <w:r w:rsidRPr="00FD2701">
        <w:rPr>
          <w:spacing w:val="1"/>
          <w:sz w:val="24"/>
          <w:szCs w:val="24"/>
        </w:rPr>
        <w:t>m</w:t>
      </w:r>
      <w:r w:rsidRPr="00FD2701">
        <w:rPr>
          <w:sz w:val="24"/>
          <w:szCs w:val="24"/>
        </w:rPr>
        <w:t>ist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pacing w:val="2"/>
          <w:sz w:val="24"/>
          <w:szCs w:val="24"/>
        </w:rPr>
        <w:t>b</w:t>
      </w:r>
      <w:r w:rsidRPr="00FD2701">
        <w:rPr>
          <w:sz w:val="24"/>
          <w:szCs w:val="24"/>
        </w:rPr>
        <w:t>y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z w:val="24"/>
          <w:szCs w:val="24"/>
        </w:rPr>
        <w:t>n</w:t>
      </w:r>
      <w:r w:rsidRPr="00FD2701">
        <w:rPr>
          <w:spacing w:val="-1"/>
          <w:sz w:val="24"/>
          <w:szCs w:val="24"/>
        </w:rPr>
        <w:t>a</w:t>
      </w:r>
      <w:r w:rsidRPr="00FD2701">
        <w:rPr>
          <w:sz w:val="24"/>
          <w:szCs w:val="24"/>
        </w:rPr>
        <w:t>tu</w:t>
      </w:r>
      <w:r w:rsidRPr="00FD2701">
        <w:rPr>
          <w:spacing w:val="2"/>
          <w:sz w:val="24"/>
          <w:szCs w:val="24"/>
        </w:rPr>
        <w:t>r</w:t>
      </w:r>
      <w:r w:rsidRPr="00FD2701">
        <w:rPr>
          <w:sz w:val="24"/>
          <w:szCs w:val="24"/>
        </w:rPr>
        <w:t>e</w:t>
      </w:r>
      <w:r w:rsidRPr="00FD2701">
        <w:rPr>
          <w:spacing w:val="-1"/>
          <w:sz w:val="24"/>
          <w:szCs w:val="24"/>
        </w:rPr>
        <w:t xml:space="preserve"> a</w:t>
      </w:r>
      <w:r w:rsidRPr="00FD2701">
        <w:rPr>
          <w:sz w:val="24"/>
          <w:szCs w:val="24"/>
        </w:rPr>
        <w:t>nd s</w:t>
      </w:r>
      <w:r w:rsidRPr="00FD2701">
        <w:rPr>
          <w:spacing w:val="-1"/>
          <w:sz w:val="24"/>
          <w:szCs w:val="24"/>
        </w:rPr>
        <w:t>e</w:t>
      </w:r>
      <w:r w:rsidRPr="00FD2701">
        <w:rPr>
          <w:sz w:val="24"/>
          <w:szCs w:val="24"/>
        </w:rPr>
        <w:t>nsib</w:t>
      </w:r>
      <w:r w:rsidRPr="00FD2701">
        <w:rPr>
          <w:spacing w:val="1"/>
          <w:sz w:val="24"/>
          <w:szCs w:val="24"/>
        </w:rPr>
        <w:t>l</w:t>
      </w:r>
      <w:r w:rsidRPr="00FD2701">
        <w:rPr>
          <w:sz w:val="24"/>
          <w:szCs w:val="24"/>
        </w:rPr>
        <w:t>e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pacing w:val="3"/>
          <w:sz w:val="24"/>
          <w:szCs w:val="24"/>
        </w:rPr>
        <w:t>t</w:t>
      </w:r>
      <w:r w:rsidRPr="00FD2701">
        <w:rPr>
          <w:sz w:val="24"/>
          <w:szCs w:val="24"/>
        </w:rPr>
        <w:t xml:space="preserve">o </w:t>
      </w:r>
      <w:r w:rsidRPr="00FD2701">
        <w:rPr>
          <w:spacing w:val="3"/>
          <w:sz w:val="24"/>
          <w:szCs w:val="24"/>
        </w:rPr>
        <w:t>m</w:t>
      </w:r>
      <w:r w:rsidRPr="00FD2701">
        <w:rPr>
          <w:sz w:val="24"/>
          <w:szCs w:val="24"/>
        </w:rPr>
        <w:t>y</w:t>
      </w:r>
      <w:r w:rsidR="00743F10" w:rsidRPr="00FD2701">
        <w:rPr>
          <w:sz w:val="24"/>
          <w:szCs w:val="24"/>
        </w:rPr>
        <w:t xml:space="preserve"> </w:t>
      </w:r>
      <w:r w:rsidRPr="00FD2701">
        <w:rPr>
          <w:spacing w:val="-1"/>
          <w:sz w:val="24"/>
          <w:szCs w:val="24"/>
        </w:rPr>
        <w:t>c</w:t>
      </w:r>
      <w:r w:rsidRPr="00FD2701">
        <w:rPr>
          <w:sz w:val="24"/>
          <w:szCs w:val="24"/>
        </w:rPr>
        <w:t>o</w:t>
      </w:r>
      <w:r w:rsidRPr="00FD2701">
        <w:rPr>
          <w:spacing w:val="2"/>
          <w:sz w:val="24"/>
          <w:szCs w:val="24"/>
        </w:rPr>
        <w:t>n</w:t>
      </w:r>
      <w:r w:rsidRPr="00FD2701">
        <w:rPr>
          <w:spacing w:val="-1"/>
          <w:sz w:val="24"/>
          <w:szCs w:val="24"/>
        </w:rPr>
        <w:t>ce</w:t>
      </w:r>
      <w:r w:rsidRPr="00FD2701">
        <w:rPr>
          <w:sz w:val="24"/>
          <w:szCs w:val="24"/>
        </w:rPr>
        <w:t>rn.</w:t>
      </w:r>
    </w:p>
    <w:p w:rsidR="00383BAB" w:rsidRPr="00FD2701" w:rsidRDefault="00383BAB" w:rsidP="00C17756">
      <w:pPr>
        <w:ind w:left="100" w:right="121"/>
        <w:jc w:val="both"/>
        <w:rPr>
          <w:sz w:val="24"/>
          <w:szCs w:val="24"/>
        </w:rPr>
      </w:pPr>
    </w:p>
    <w:p w:rsidR="00383BAB" w:rsidRPr="00B15F10" w:rsidRDefault="00FD2701" w:rsidP="00383BAB">
      <w:pPr>
        <w:spacing w:before="68"/>
        <w:ind w:right="6698"/>
        <w:jc w:val="both"/>
        <w:rPr>
          <w:rFonts w:ascii="Script MT Bold" w:hAnsi="Script MT Bold"/>
          <w:b/>
          <w:spacing w:val="-1"/>
          <w:sz w:val="26"/>
          <w:szCs w:val="26"/>
        </w:rPr>
      </w:pPr>
      <w:r w:rsidRPr="00FD2701">
        <w:rPr>
          <w:rFonts w:ascii="Script MT Bold" w:hAnsi="Script MT Bold"/>
          <w:b/>
          <w:spacing w:val="-1"/>
          <w:sz w:val="24"/>
          <w:szCs w:val="24"/>
        </w:rPr>
        <w:t xml:space="preserve"> </w:t>
      </w:r>
      <w:r w:rsidRPr="00B15F10">
        <w:rPr>
          <w:rFonts w:ascii="Script MT Bold" w:hAnsi="Script MT Bold"/>
          <w:b/>
          <w:spacing w:val="-1"/>
          <w:sz w:val="26"/>
          <w:szCs w:val="26"/>
        </w:rPr>
        <w:t>Employment History</w:t>
      </w:r>
    </w:p>
    <w:p w:rsidR="00FD2701" w:rsidRPr="00FD2701" w:rsidRDefault="00FD2701" w:rsidP="00383BAB">
      <w:pPr>
        <w:spacing w:before="68"/>
        <w:ind w:right="6698"/>
        <w:jc w:val="both"/>
        <w:rPr>
          <w:rFonts w:ascii="Script MT Bold" w:hAnsi="Script MT Bold"/>
          <w:b/>
          <w:sz w:val="24"/>
          <w:szCs w:val="24"/>
        </w:rPr>
      </w:pPr>
    </w:p>
    <w:tbl>
      <w:tblPr>
        <w:tblW w:w="1170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0550"/>
      </w:tblGrid>
      <w:tr w:rsidR="00383BAB" w:rsidRPr="00FD2701" w:rsidTr="0097750B">
        <w:trPr>
          <w:tblCellSpacing w:w="0" w:type="dxa"/>
          <w:jc w:val="center"/>
        </w:trPr>
        <w:tc>
          <w:tcPr>
            <w:tcW w:w="1155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83BAB" w:rsidRPr="00FD2701" w:rsidRDefault="00383BAB" w:rsidP="00383BAB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5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83BAB" w:rsidRPr="00FD2701" w:rsidRDefault="00383BAB" w:rsidP="000C527C">
            <w:pPr>
              <w:rPr>
                <w:b/>
                <w:bCs/>
                <w:sz w:val="24"/>
                <w:szCs w:val="24"/>
              </w:rPr>
            </w:pPr>
            <w:r w:rsidRPr="00FD2701">
              <w:rPr>
                <w:b/>
                <w:bCs/>
                <w:sz w:val="24"/>
                <w:szCs w:val="24"/>
                <w:u w:val="single"/>
              </w:rPr>
              <w:t>HR-Offi</w:t>
            </w:r>
            <w:r w:rsidR="004D508A">
              <w:rPr>
                <w:b/>
                <w:bCs/>
                <w:sz w:val="24"/>
                <w:szCs w:val="24"/>
                <w:u w:val="single"/>
              </w:rPr>
              <w:t>ce</w:t>
            </w:r>
            <w:r w:rsidR="00CD2661">
              <w:rPr>
                <w:b/>
                <w:bCs/>
                <w:sz w:val="24"/>
                <w:szCs w:val="24"/>
                <w:u w:val="single"/>
              </w:rPr>
              <w:t>r ( June 15, 2019 – September 23</w:t>
            </w:r>
            <w:bookmarkStart w:id="0" w:name="_GoBack"/>
            <w:bookmarkEnd w:id="0"/>
            <w:r w:rsidR="004D508A">
              <w:rPr>
                <w:b/>
                <w:bCs/>
                <w:sz w:val="24"/>
                <w:szCs w:val="24"/>
                <w:u w:val="single"/>
              </w:rPr>
              <w:t>, 2020</w:t>
            </w:r>
            <w:r w:rsidRPr="00FD2701">
              <w:rPr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383BAB" w:rsidRPr="00FD2701" w:rsidTr="0097750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83BAB" w:rsidRPr="00FD2701" w:rsidRDefault="00383BAB" w:rsidP="000C527C">
            <w:pPr>
              <w:jc w:val="center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 </w:t>
            </w:r>
          </w:p>
        </w:tc>
        <w:tc>
          <w:tcPr>
            <w:tcW w:w="1055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7750B" w:rsidRDefault="00383BAB" w:rsidP="0019422A">
            <w:pPr>
              <w:rPr>
                <w:sz w:val="24"/>
                <w:szCs w:val="24"/>
              </w:rPr>
            </w:pPr>
            <w:r w:rsidRPr="00FD2701">
              <w:rPr>
                <w:rStyle w:val="Strong"/>
                <w:sz w:val="24"/>
                <w:szCs w:val="24"/>
              </w:rPr>
              <w:t>Ha-Meem Group</w:t>
            </w:r>
            <w:r w:rsidRPr="00FD2701">
              <w:rPr>
                <w:sz w:val="24"/>
                <w:szCs w:val="24"/>
              </w:rPr>
              <w:t xml:space="preserve"> </w:t>
            </w:r>
            <w:r w:rsidRPr="00FD2701">
              <w:rPr>
                <w:sz w:val="24"/>
                <w:szCs w:val="24"/>
              </w:rPr>
              <w:br/>
              <w:t xml:space="preserve">Company Location : Tongi-Gazipur </w:t>
            </w:r>
            <w:r w:rsidRPr="00FD2701">
              <w:rPr>
                <w:sz w:val="24"/>
                <w:szCs w:val="24"/>
              </w:rPr>
              <w:br/>
              <w:t xml:space="preserve">Department: HRD-Creative Wash: 04 </w:t>
            </w:r>
          </w:p>
          <w:p w:rsidR="0097750B" w:rsidRDefault="00383BAB" w:rsidP="0019422A">
            <w:pPr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br/>
            </w:r>
            <w:r w:rsidRPr="00FD2701">
              <w:rPr>
                <w:rStyle w:val="Strong"/>
                <w:i/>
                <w:iCs/>
                <w:sz w:val="24"/>
                <w:szCs w:val="24"/>
                <w:u w:val="single"/>
              </w:rPr>
              <w:t>Duties/Responsibilities:</w:t>
            </w:r>
            <w:r w:rsidRPr="00FD2701">
              <w:rPr>
                <w:sz w:val="24"/>
                <w:szCs w:val="24"/>
              </w:rPr>
              <w:t xml:space="preserve"> </w:t>
            </w:r>
          </w:p>
          <w:p w:rsidR="0097750B" w:rsidRDefault="0097750B" w:rsidP="0019422A">
            <w:pPr>
              <w:rPr>
                <w:sz w:val="24"/>
                <w:szCs w:val="24"/>
              </w:rPr>
            </w:pPr>
          </w:p>
          <w:p w:rsidR="0097750B" w:rsidRDefault="0097750B" w:rsidP="0097750B">
            <w:pPr>
              <w:rPr>
                <w:sz w:val="24"/>
                <w:szCs w:val="24"/>
              </w:rPr>
            </w:pPr>
            <w:r w:rsidRPr="0097750B">
              <w:rPr>
                <w:sz w:val="24"/>
                <w:szCs w:val="24"/>
              </w:rPr>
              <w:t xml:space="preserve">Leave Register, Disciplinary Procedure, Worker’s Counselling, </w:t>
            </w:r>
            <w:r w:rsidR="0019422A" w:rsidRPr="0097750B">
              <w:rPr>
                <w:sz w:val="24"/>
                <w:szCs w:val="24"/>
              </w:rPr>
              <w:t xml:space="preserve">Staffing, Reporting, Compensation </w:t>
            </w:r>
          </w:p>
          <w:p w:rsidR="00383BAB" w:rsidRPr="0097750B" w:rsidRDefault="0019422A" w:rsidP="0097750B">
            <w:pPr>
              <w:rPr>
                <w:sz w:val="24"/>
                <w:szCs w:val="24"/>
              </w:rPr>
            </w:pPr>
            <w:r w:rsidRPr="0097750B">
              <w:rPr>
                <w:sz w:val="24"/>
                <w:szCs w:val="24"/>
              </w:rPr>
              <w:t xml:space="preserve">and Payroll, </w:t>
            </w:r>
            <w:r w:rsidR="0097750B" w:rsidRPr="0097750B">
              <w:rPr>
                <w:sz w:val="24"/>
                <w:szCs w:val="24"/>
              </w:rPr>
              <w:t xml:space="preserve">Factory Inspection, </w:t>
            </w:r>
            <w:r w:rsidRPr="0097750B">
              <w:rPr>
                <w:sz w:val="24"/>
                <w:szCs w:val="24"/>
              </w:rPr>
              <w:t>Training and Development</w:t>
            </w:r>
          </w:p>
        </w:tc>
      </w:tr>
      <w:tr w:rsidR="00383BAB" w:rsidRPr="00FD2701" w:rsidTr="0097750B">
        <w:trPr>
          <w:tblCellSpacing w:w="0" w:type="dxa"/>
          <w:jc w:val="center"/>
        </w:trPr>
        <w:tc>
          <w:tcPr>
            <w:tcW w:w="1155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83BAB" w:rsidRPr="00FD2701" w:rsidRDefault="00383BAB" w:rsidP="000C527C">
            <w:pPr>
              <w:jc w:val="center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2.</w:t>
            </w:r>
          </w:p>
        </w:tc>
        <w:tc>
          <w:tcPr>
            <w:tcW w:w="105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83BAB" w:rsidRPr="00FD2701" w:rsidRDefault="00383BAB" w:rsidP="000C527C">
            <w:pPr>
              <w:rPr>
                <w:b/>
                <w:bCs/>
                <w:sz w:val="24"/>
                <w:szCs w:val="24"/>
              </w:rPr>
            </w:pPr>
            <w:r w:rsidRPr="00FD2701">
              <w:rPr>
                <w:b/>
                <w:bCs/>
                <w:sz w:val="24"/>
                <w:szCs w:val="24"/>
                <w:u w:val="single"/>
              </w:rPr>
              <w:t>Asst. Officer - HRD ( January 27, 2018 - January 1, 2019)</w:t>
            </w:r>
          </w:p>
        </w:tc>
      </w:tr>
      <w:tr w:rsidR="00383BAB" w:rsidRPr="00FD2701" w:rsidTr="0097750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83BAB" w:rsidRPr="00FD2701" w:rsidRDefault="00383BAB" w:rsidP="000C527C">
            <w:pPr>
              <w:jc w:val="center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 </w:t>
            </w:r>
          </w:p>
        </w:tc>
        <w:tc>
          <w:tcPr>
            <w:tcW w:w="1055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97750B" w:rsidRDefault="00383BAB" w:rsidP="0097750B">
            <w:pPr>
              <w:rPr>
                <w:sz w:val="24"/>
                <w:szCs w:val="24"/>
              </w:rPr>
            </w:pPr>
            <w:r w:rsidRPr="00FD2701">
              <w:rPr>
                <w:rStyle w:val="Strong"/>
                <w:sz w:val="24"/>
                <w:szCs w:val="24"/>
              </w:rPr>
              <w:t>Youngone Hi-tech Sportswear Industries Ltd.</w:t>
            </w:r>
            <w:r w:rsidRPr="00FD2701">
              <w:rPr>
                <w:sz w:val="24"/>
                <w:szCs w:val="24"/>
              </w:rPr>
              <w:t xml:space="preserve"> </w:t>
            </w:r>
            <w:r w:rsidRPr="00FD2701">
              <w:rPr>
                <w:sz w:val="24"/>
                <w:szCs w:val="24"/>
              </w:rPr>
              <w:br/>
              <w:t xml:space="preserve">Company Location : DEPZ, Savar, Dhaka </w:t>
            </w:r>
            <w:r w:rsidRPr="00FD2701">
              <w:rPr>
                <w:sz w:val="24"/>
                <w:szCs w:val="24"/>
              </w:rPr>
              <w:br/>
              <w:t xml:space="preserve">Department: HRD </w:t>
            </w:r>
          </w:p>
          <w:p w:rsidR="0097750B" w:rsidRDefault="00383BAB" w:rsidP="0097750B">
            <w:pPr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br/>
            </w:r>
            <w:r w:rsidRPr="00FD2701">
              <w:rPr>
                <w:rStyle w:val="Strong"/>
                <w:i/>
                <w:iCs/>
                <w:sz w:val="24"/>
                <w:szCs w:val="24"/>
                <w:u w:val="single"/>
              </w:rPr>
              <w:t>Duties/Responsibilities:</w:t>
            </w:r>
            <w:r w:rsidRPr="00FD2701">
              <w:rPr>
                <w:sz w:val="24"/>
                <w:szCs w:val="24"/>
              </w:rPr>
              <w:t xml:space="preserve"> </w:t>
            </w:r>
          </w:p>
          <w:p w:rsidR="0097750B" w:rsidRDefault="0097750B" w:rsidP="0097750B">
            <w:pPr>
              <w:rPr>
                <w:sz w:val="24"/>
                <w:szCs w:val="24"/>
              </w:rPr>
            </w:pPr>
          </w:p>
          <w:p w:rsidR="0097750B" w:rsidRDefault="0097750B" w:rsidP="0097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 Register, Disciplinary Procedure, Worker’s Counselling, Staffing, Reporting, Compensation </w:t>
            </w:r>
          </w:p>
          <w:p w:rsidR="00383BAB" w:rsidRDefault="0097750B" w:rsidP="00977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Payroll, Factory Inspection, Training and Development</w:t>
            </w:r>
          </w:p>
          <w:p w:rsidR="0097750B" w:rsidRPr="00FD2701" w:rsidRDefault="0097750B" w:rsidP="0097750B">
            <w:pPr>
              <w:rPr>
                <w:sz w:val="24"/>
                <w:szCs w:val="24"/>
              </w:rPr>
            </w:pPr>
          </w:p>
        </w:tc>
      </w:tr>
      <w:tr w:rsidR="00383BAB" w:rsidRPr="00FD2701" w:rsidTr="0097750B">
        <w:trPr>
          <w:tblCellSpacing w:w="0" w:type="dxa"/>
          <w:jc w:val="center"/>
        </w:trPr>
        <w:tc>
          <w:tcPr>
            <w:tcW w:w="1155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383BAB" w:rsidRPr="00FD2701" w:rsidRDefault="00383BAB" w:rsidP="000C527C">
            <w:pPr>
              <w:jc w:val="center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3.</w:t>
            </w:r>
          </w:p>
        </w:tc>
        <w:tc>
          <w:tcPr>
            <w:tcW w:w="105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83BAB" w:rsidRPr="00FD2701" w:rsidRDefault="00383BAB" w:rsidP="000C527C">
            <w:pPr>
              <w:rPr>
                <w:b/>
                <w:bCs/>
                <w:sz w:val="24"/>
                <w:szCs w:val="24"/>
              </w:rPr>
            </w:pPr>
            <w:r w:rsidRPr="00FD2701">
              <w:rPr>
                <w:b/>
                <w:bCs/>
                <w:sz w:val="24"/>
                <w:szCs w:val="24"/>
                <w:u w:val="single"/>
              </w:rPr>
              <w:t>Field invigilator/Member/Team Member ( February 1, 2015 - July 1, 2015)</w:t>
            </w:r>
          </w:p>
        </w:tc>
      </w:tr>
      <w:tr w:rsidR="00383BAB" w:rsidRPr="00FD2701" w:rsidTr="0097750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83BAB" w:rsidRDefault="00383BAB" w:rsidP="000C527C">
            <w:pPr>
              <w:jc w:val="center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 </w:t>
            </w:r>
          </w:p>
          <w:p w:rsidR="0097750B" w:rsidRDefault="0097750B" w:rsidP="000C527C">
            <w:pPr>
              <w:jc w:val="center"/>
              <w:rPr>
                <w:sz w:val="24"/>
                <w:szCs w:val="24"/>
              </w:rPr>
            </w:pPr>
          </w:p>
          <w:p w:rsidR="0097750B" w:rsidRDefault="0097750B" w:rsidP="000C527C">
            <w:pPr>
              <w:jc w:val="center"/>
              <w:rPr>
                <w:sz w:val="24"/>
                <w:szCs w:val="24"/>
              </w:rPr>
            </w:pPr>
          </w:p>
          <w:p w:rsidR="0097750B" w:rsidRDefault="0097750B" w:rsidP="000C527C">
            <w:pPr>
              <w:jc w:val="center"/>
              <w:rPr>
                <w:sz w:val="24"/>
                <w:szCs w:val="24"/>
              </w:rPr>
            </w:pPr>
          </w:p>
          <w:p w:rsidR="0097750B" w:rsidRDefault="0097750B" w:rsidP="000C527C">
            <w:pPr>
              <w:jc w:val="center"/>
              <w:rPr>
                <w:sz w:val="24"/>
                <w:szCs w:val="24"/>
              </w:rPr>
            </w:pPr>
          </w:p>
          <w:p w:rsidR="0097750B" w:rsidRPr="00FD2701" w:rsidRDefault="0097750B" w:rsidP="000C52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5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97750B" w:rsidRDefault="00383BAB" w:rsidP="00383BAB">
            <w:pPr>
              <w:rPr>
                <w:sz w:val="24"/>
                <w:szCs w:val="24"/>
              </w:rPr>
            </w:pPr>
            <w:r w:rsidRPr="00FD2701">
              <w:rPr>
                <w:rStyle w:val="Strong"/>
                <w:sz w:val="24"/>
                <w:szCs w:val="24"/>
              </w:rPr>
              <w:t>Center for Trade and Investment</w:t>
            </w:r>
            <w:r w:rsidRPr="00FD2701">
              <w:rPr>
                <w:sz w:val="24"/>
                <w:szCs w:val="24"/>
              </w:rPr>
              <w:t xml:space="preserve"> </w:t>
            </w:r>
            <w:r w:rsidRPr="00FD2701">
              <w:rPr>
                <w:sz w:val="24"/>
                <w:szCs w:val="24"/>
              </w:rPr>
              <w:br/>
              <w:t xml:space="preserve">Company Location : University of Dhaka, Dhaka </w:t>
            </w:r>
            <w:r w:rsidRPr="00FD2701">
              <w:rPr>
                <w:sz w:val="24"/>
                <w:szCs w:val="24"/>
              </w:rPr>
              <w:br/>
              <w:t xml:space="preserve">Department: Business Research </w:t>
            </w:r>
          </w:p>
          <w:p w:rsidR="00FD2701" w:rsidRPr="00FD2701" w:rsidRDefault="00383BAB" w:rsidP="00383BAB">
            <w:pPr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br/>
            </w:r>
            <w:r w:rsidRPr="00FD2701">
              <w:rPr>
                <w:rStyle w:val="Strong"/>
                <w:i/>
                <w:iCs/>
                <w:sz w:val="24"/>
                <w:szCs w:val="24"/>
                <w:u w:val="single"/>
              </w:rPr>
              <w:t>Duties/Responsibilities:</w:t>
            </w:r>
            <w:r w:rsidRPr="00FD2701">
              <w:rPr>
                <w:sz w:val="24"/>
                <w:szCs w:val="24"/>
              </w:rPr>
              <w:t xml:space="preserve"> </w:t>
            </w:r>
            <w:r w:rsidRPr="00FD2701">
              <w:rPr>
                <w:sz w:val="24"/>
                <w:szCs w:val="24"/>
              </w:rPr>
              <w:br/>
              <w:t xml:space="preserve">Job Satisfaction Survey on Dhaka Metropolitan Police </w:t>
            </w:r>
          </w:p>
          <w:p w:rsidR="00FD2701" w:rsidRPr="00FD2701" w:rsidRDefault="00FD2701" w:rsidP="00383BAB">
            <w:pPr>
              <w:rPr>
                <w:sz w:val="24"/>
                <w:szCs w:val="24"/>
              </w:rPr>
            </w:pPr>
          </w:p>
          <w:p w:rsidR="00FD2701" w:rsidRPr="00FD2701" w:rsidRDefault="00FD2701" w:rsidP="00383BAB">
            <w:pPr>
              <w:rPr>
                <w:sz w:val="24"/>
                <w:szCs w:val="24"/>
              </w:rPr>
            </w:pPr>
          </w:p>
          <w:p w:rsidR="0097750B" w:rsidRDefault="0097750B" w:rsidP="00FD2701">
            <w:pPr>
              <w:rPr>
                <w:rFonts w:ascii="Script MT Bold" w:hAnsi="Script MT Bold"/>
                <w:b/>
                <w:spacing w:val="-1"/>
                <w:sz w:val="26"/>
                <w:szCs w:val="26"/>
              </w:rPr>
            </w:pPr>
          </w:p>
          <w:p w:rsidR="0097750B" w:rsidRDefault="0097750B" w:rsidP="00FD2701">
            <w:pPr>
              <w:rPr>
                <w:rFonts w:ascii="Script MT Bold" w:hAnsi="Script MT Bold"/>
                <w:b/>
                <w:spacing w:val="-1"/>
                <w:sz w:val="26"/>
                <w:szCs w:val="26"/>
              </w:rPr>
            </w:pPr>
          </w:p>
          <w:p w:rsidR="00383BAB" w:rsidRPr="00B15F10" w:rsidRDefault="00FD2701" w:rsidP="00FD2701">
            <w:pPr>
              <w:rPr>
                <w:sz w:val="26"/>
                <w:szCs w:val="26"/>
              </w:rPr>
            </w:pPr>
            <w:r w:rsidRPr="00B15F10">
              <w:rPr>
                <w:rFonts w:ascii="Script MT Bold" w:hAnsi="Script MT Bold"/>
                <w:b/>
                <w:spacing w:val="-1"/>
                <w:sz w:val="26"/>
                <w:szCs w:val="26"/>
              </w:rPr>
              <w:t>C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o</w:t>
            </w:r>
            <w:r w:rsidRPr="00B15F10">
              <w:rPr>
                <w:rFonts w:ascii="Script MT Bold" w:hAnsi="Script MT Bold"/>
                <w:b/>
                <w:spacing w:val="-4"/>
                <w:sz w:val="26"/>
                <w:szCs w:val="26"/>
              </w:rPr>
              <w:t>m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pu</w:t>
            </w:r>
            <w:r w:rsidRPr="00B15F10">
              <w:rPr>
                <w:rFonts w:ascii="Script MT Bold" w:hAnsi="Script MT Bold"/>
                <w:b/>
                <w:spacing w:val="1"/>
                <w:sz w:val="26"/>
                <w:szCs w:val="26"/>
              </w:rPr>
              <w:t>t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 xml:space="preserve">er </w:t>
            </w:r>
            <w:r w:rsidRPr="00B15F10">
              <w:rPr>
                <w:rFonts w:ascii="Script MT Bold" w:hAnsi="Script MT Bold"/>
                <w:b/>
                <w:spacing w:val="-3"/>
                <w:sz w:val="26"/>
                <w:szCs w:val="26"/>
              </w:rPr>
              <w:t>S</w:t>
            </w:r>
            <w:r w:rsidRPr="00B15F10">
              <w:rPr>
                <w:rFonts w:ascii="Script MT Bold" w:hAnsi="Script MT Bold"/>
                <w:b/>
                <w:spacing w:val="1"/>
                <w:sz w:val="26"/>
                <w:szCs w:val="26"/>
              </w:rPr>
              <w:t>ki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lls</w:t>
            </w:r>
          </w:p>
          <w:p w:rsidR="00383BAB" w:rsidRPr="00FD2701" w:rsidRDefault="00383BAB" w:rsidP="00383BAB">
            <w:pPr>
              <w:spacing w:before="13" w:line="240" w:lineRule="exact"/>
              <w:rPr>
                <w:sz w:val="24"/>
                <w:szCs w:val="24"/>
              </w:rPr>
            </w:pPr>
          </w:p>
          <w:p w:rsidR="00383BAB" w:rsidRPr="00FD2701" w:rsidRDefault="00383BAB" w:rsidP="00383BAB">
            <w:pPr>
              <w:jc w:val="both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W</w:t>
            </w:r>
            <w:r w:rsidRPr="00FD2701">
              <w:rPr>
                <w:spacing w:val="1"/>
                <w:sz w:val="24"/>
                <w:szCs w:val="24"/>
              </w:rPr>
              <w:t>i</w:t>
            </w:r>
            <w:r w:rsidRPr="00FD2701">
              <w:rPr>
                <w:sz w:val="24"/>
                <w:szCs w:val="24"/>
              </w:rPr>
              <w:t>ndo</w:t>
            </w:r>
            <w:r w:rsidRPr="00FD2701">
              <w:rPr>
                <w:spacing w:val="-3"/>
                <w:sz w:val="24"/>
                <w:szCs w:val="24"/>
              </w:rPr>
              <w:t>w</w:t>
            </w:r>
            <w:r w:rsidRPr="00FD2701">
              <w:rPr>
                <w:sz w:val="24"/>
                <w:szCs w:val="24"/>
              </w:rPr>
              <w:t xml:space="preserve">s, MS </w:t>
            </w:r>
            <w:r w:rsidRPr="00FD2701">
              <w:rPr>
                <w:spacing w:val="-1"/>
                <w:sz w:val="24"/>
                <w:szCs w:val="24"/>
              </w:rPr>
              <w:t>O</w:t>
            </w:r>
            <w:r w:rsidRPr="00FD2701">
              <w:rPr>
                <w:spacing w:val="1"/>
                <w:sz w:val="24"/>
                <w:szCs w:val="24"/>
              </w:rPr>
              <w:t>f</w:t>
            </w:r>
            <w:r w:rsidRPr="00FD2701">
              <w:rPr>
                <w:spacing w:val="-2"/>
                <w:sz w:val="24"/>
                <w:szCs w:val="24"/>
              </w:rPr>
              <w:t>f</w:t>
            </w:r>
            <w:r w:rsidRPr="00FD2701">
              <w:rPr>
                <w:spacing w:val="1"/>
                <w:sz w:val="24"/>
                <w:szCs w:val="24"/>
              </w:rPr>
              <w:t>i</w:t>
            </w:r>
            <w:r w:rsidRPr="00FD2701">
              <w:rPr>
                <w:sz w:val="24"/>
                <w:szCs w:val="24"/>
              </w:rPr>
              <w:t>ce, Database, Internet and web.</w:t>
            </w:r>
          </w:p>
          <w:p w:rsidR="00383BAB" w:rsidRPr="00FD2701" w:rsidRDefault="00383BAB" w:rsidP="00383BAB">
            <w:pPr>
              <w:jc w:val="both"/>
              <w:rPr>
                <w:sz w:val="24"/>
                <w:szCs w:val="24"/>
              </w:rPr>
            </w:pPr>
          </w:p>
          <w:p w:rsidR="00383BAB" w:rsidRPr="00FD2701" w:rsidRDefault="00383BAB" w:rsidP="00383BAB">
            <w:pPr>
              <w:jc w:val="both"/>
              <w:rPr>
                <w:sz w:val="24"/>
                <w:szCs w:val="24"/>
              </w:rPr>
            </w:pPr>
          </w:p>
          <w:p w:rsidR="00383BAB" w:rsidRPr="00FD2701" w:rsidRDefault="00383BAB" w:rsidP="00383BAB">
            <w:pPr>
              <w:spacing w:before="5" w:line="100" w:lineRule="exact"/>
              <w:rPr>
                <w:sz w:val="24"/>
                <w:szCs w:val="24"/>
              </w:rPr>
            </w:pPr>
          </w:p>
          <w:p w:rsidR="00383BAB" w:rsidRPr="00B15F10" w:rsidRDefault="00383BAB" w:rsidP="00FD2701">
            <w:pPr>
              <w:ind w:right="7897"/>
              <w:rPr>
                <w:rFonts w:ascii="Script MT Bold" w:hAnsi="Script MT Bold"/>
                <w:b/>
                <w:sz w:val="26"/>
                <w:szCs w:val="26"/>
              </w:rPr>
            </w:pPr>
            <w:r w:rsidRPr="00B15F10">
              <w:rPr>
                <w:rFonts w:ascii="Script MT Bold" w:hAnsi="Script MT Bold"/>
                <w:b/>
                <w:sz w:val="26"/>
                <w:szCs w:val="26"/>
              </w:rPr>
              <w:t>Lan</w:t>
            </w:r>
            <w:r w:rsidRPr="00B15F10">
              <w:rPr>
                <w:rFonts w:ascii="Script MT Bold" w:hAnsi="Script MT Bold"/>
                <w:b/>
                <w:spacing w:val="-3"/>
                <w:sz w:val="26"/>
                <w:szCs w:val="26"/>
              </w:rPr>
              <w:t>g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ua</w:t>
            </w:r>
            <w:r w:rsidRPr="00B15F10">
              <w:rPr>
                <w:rFonts w:ascii="Script MT Bold" w:hAnsi="Script MT Bold"/>
                <w:b/>
                <w:spacing w:val="-2"/>
                <w:sz w:val="26"/>
                <w:szCs w:val="26"/>
              </w:rPr>
              <w:t>g</w:t>
            </w:r>
            <w:r w:rsidR="00FD2701" w:rsidRPr="00B15F10">
              <w:rPr>
                <w:rFonts w:ascii="Script MT Bold" w:hAnsi="Script MT Bold"/>
                <w:b/>
                <w:sz w:val="26"/>
                <w:szCs w:val="26"/>
              </w:rPr>
              <w:t xml:space="preserve">e 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P</w:t>
            </w:r>
            <w:r w:rsidRPr="00B15F10">
              <w:rPr>
                <w:rFonts w:ascii="Script MT Bold" w:hAnsi="Script MT Bold"/>
                <w:b/>
                <w:spacing w:val="1"/>
                <w:sz w:val="26"/>
                <w:szCs w:val="26"/>
              </w:rPr>
              <w:t>r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o</w:t>
            </w:r>
            <w:r w:rsidRPr="00B15F10">
              <w:rPr>
                <w:rFonts w:ascii="Script MT Bold" w:hAnsi="Script MT Bold"/>
                <w:b/>
                <w:spacing w:val="1"/>
                <w:sz w:val="26"/>
                <w:szCs w:val="26"/>
              </w:rPr>
              <w:t>f</w:t>
            </w:r>
            <w:r w:rsidRPr="00B15F10">
              <w:rPr>
                <w:rFonts w:ascii="Script MT Bold" w:hAnsi="Script MT Bold"/>
                <w:b/>
                <w:spacing w:val="-1"/>
                <w:sz w:val="26"/>
                <w:szCs w:val="26"/>
              </w:rPr>
              <w:t>i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c</w:t>
            </w:r>
            <w:r w:rsidRPr="00B15F10">
              <w:rPr>
                <w:rFonts w:ascii="Script MT Bold" w:hAnsi="Script MT Bold"/>
                <w:b/>
                <w:spacing w:val="1"/>
                <w:sz w:val="26"/>
                <w:szCs w:val="26"/>
              </w:rPr>
              <w:t>i</w:t>
            </w:r>
            <w:r w:rsidRPr="00B15F10">
              <w:rPr>
                <w:rFonts w:ascii="Script MT Bold" w:hAnsi="Script MT Bold"/>
                <w:b/>
                <w:spacing w:val="-2"/>
                <w:sz w:val="26"/>
                <w:szCs w:val="26"/>
              </w:rPr>
              <w:t>e</w:t>
            </w:r>
            <w:r w:rsidRPr="00B15F10">
              <w:rPr>
                <w:rFonts w:ascii="Script MT Bold" w:hAnsi="Script MT Bold"/>
                <w:b/>
                <w:sz w:val="26"/>
                <w:szCs w:val="26"/>
              </w:rPr>
              <w:t>ncy</w:t>
            </w:r>
          </w:p>
          <w:p w:rsidR="00383BAB" w:rsidRPr="00FD2701" w:rsidRDefault="00383BAB" w:rsidP="00383BAB">
            <w:pPr>
              <w:spacing w:before="13" w:line="240" w:lineRule="exact"/>
              <w:rPr>
                <w:sz w:val="24"/>
                <w:szCs w:val="24"/>
              </w:rPr>
            </w:pPr>
          </w:p>
          <w:p w:rsidR="00383BAB" w:rsidRPr="00FD2701" w:rsidRDefault="00383BAB" w:rsidP="00383BAB">
            <w:pPr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a)</w:t>
            </w:r>
            <w:r w:rsidR="00B15F10">
              <w:rPr>
                <w:sz w:val="24"/>
                <w:szCs w:val="24"/>
              </w:rPr>
              <w:t xml:space="preserve"> </w:t>
            </w:r>
            <w:r w:rsidRPr="00FD2701">
              <w:rPr>
                <w:b/>
                <w:spacing w:val="1"/>
                <w:sz w:val="24"/>
                <w:szCs w:val="24"/>
              </w:rPr>
              <w:t>B</w:t>
            </w:r>
            <w:r w:rsidRPr="00FD2701">
              <w:rPr>
                <w:b/>
                <w:sz w:val="24"/>
                <w:szCs w:val="24"/>
              </w:rPr>
              <w:t>en</w:t>
            </w:r>
            <w:r w:rsidRPr="00FD2701">
              <w:rPr>
                <w:b/>
                <w:spacing w:val="-2"/>
                <w:sz w:val="24"/>
                <w:szCs w:val="24"/>
              </w:rPr>
              <w:t>g</w:t>
            </w:r>
            <w:r w:rsidRPr="00FD2701">
              <w:rPr>
                <w:b/>
                <w:sz w:val="24"/>
                <w:szCs w:val="24"/>
              </w:rPr>
              <w:t>a</w:t>
            </w:r>
            <w:r w:rsidRPr="00FD2701">
              <w:rPr>
                <w:b/>
                <w:spacing w:val="-1"/>
                <w:sz w:val="24"/>
                <w:szCs w:val="24"/>
              </w:rPr>
              <w:t>l</w:t>
            </w:r>
            <w:r w:rsidRPr="00FD2701">
              <w:rPr>
                <w:b/>
                <w:sz w:val="24"/>
                <w:szCs w:val="24"/>
              </w:rPr>
              <w:t xml:space="preserve">i               </w:t>
            </w:r>
            <w:r w:rsidR="00B15F10" w:rsidRPr="00FD2701">
              <w:rPr>
                <w:sz w:val="24"/>
                <w:szCs w:val="24"/>
              </w:rPr>
              <w:t>:</w:t>
            </w:r>
            <w:r w:rsidR="00B15F10" w:rsidRPr="00FD2701">
              <w:rPr>
                <w:spacing w:val="-1"/>
                <w:sz w:val="24"/>
                <w:szCs w:val="24"/>
              </w:rPr>
              <w:t xml:space="preserve"> Native</w:t>
            </w:r>
            <w:r w:rsidRPr="00FD2701">
              <w:rPr>
                <w:sz w:val="24"/>
                <w:szCs w:val="24"/>
              </w:rPr>
              <w:t>.</w:t>
            </w:r>
          </w:p>
          <w:p w:rsidR="00383BAB" w:rsidRPr="00FD2701" w:rsidRDefault="00B15F10" w:rsidP="00383BAB">
            <w:pPr>
              <w:spacing w:before="1"/>
              <w:rPr>
                <w:sz w:val="24"/>
                <w:szCs w:val="24"/>
              </w:rPr>
            </w:pPr>
            <w:r w:rsidRPr="00FD2701">
              <w:rPr>
                <w:sz w:val="24"/>
                <w:szCs w:val="24"/>
              </w:rPr>
              <w:t>b)</w:t>
            </w:r>
            <w:r w:rsidRPr="00FD2701">
              <w:rPr>
                <w:b/>
                <w:spacing w:val="-1"/>
                <w:sz w:val="24"/>
                <w:szCs w:val="24"/>
              </w:rPr>
              <w:t xml:space="preserve"> English</w:t>
            </w:r>
            <w:r w:rsidR="00383BAB" w:rsidRPr="00FD2701">
              <w:rPr>
                <w:b/>
                <w:sz w:val="24"/>
                <w:szCs w:val="24"/>
              </w:rPr>
              <w:t xml:space="preserve">               </w:t>
            </w:r>
            <w:r w:rsidRPr="00FD2701">
              <w:rPr>
                <w:sz w:val="24"/>
                <w:szCs w:val="24"/>
              </w:rPr>
              <w:t>: both</w:t>
            </w:r>
            <w:r w:rsidR="00383BAB" w:rsidRPr="00FD2701">
              <w:rPr>
                <w:sz w:val="24"/>
                <w:szCs w:val="24"/>
              </w:rPr>
              <w:t xml:space="preserve"> </w:t>
            </w:r>
            <w:r w:rsidR="00AD5CBD">
              <w:rPr>
                <w:spacing w:val="1"/>
                <w:sz w:val="24"/>
                <w:szCs w:val="24"/>
              </w:rPr>
              <w:t>v</w:t>
            </w:r>
            <w:r w:rsidR="00383BAB" w:rsidRPr="00FD2701">
              <w:rPr>
                <w:spacing w:val="-2"/>
                <w:sz w:val="24"/>
                <w:szCs w:val="24"/>
              </w:rPr>
              <w:t>e</w:t>
            </w:r>
            <w:r w:rsidR="00383BAB" w:rsidRPr="00FD2701">
              <w:rPr>
                <w:spacing w:val="1"/>
                <w:sz w:val="24"/>
                <w:szCs w:val="24"/>
              </w:rPr>
              <w:t>r</w:t>
            </w:r>
            <w:r w:rsidR="00383BAB" w:rsidRPr="00FD2701">
              <w:rPr>
                <w:sz w:val="24"/>
                <w:szCs w:val="24"/>
              </w:rPr>
              <w:t>b</w:t>
            </w:r>
            <w:r w:rsidR="00383BAB" w:rsidRPr="00FD2701">
              <w:rPr>
                <w:spacing w:val="-2"/>
                <w:sz w:val="24"/>
                <w:szCs w:val="24"/>
              </w:rPr>
              <w:t>a</w:t>
            </w:r>
            <w:r w:rsidR="00383BAB" w:rsidRPr="00FD2701">
              <w:rPr>
                <w:sz w:val="24"/>
                <w:szCs w:val="24"/>
              </w:rPr>
              <w:t>l a</w:t>
            </w:r>
            <w:r w:rsidR="00383BAB" w:rsidRPr="00FD2701">
              <w:rPr>
                <w:spacing w:val="-2"/>
                <w:sz w:val="24"/>
                <w:szCs w:val="24"/>
              </w:rPr>
              <w:t>n</w:t>
            </w:r>
            <w:r w:rsidR="00383BAB" w:rsidRPr="00FD2701">
              <w:rPr>
                <w:sz w:val="24"/>
                <w:szCs w:val="24"/>
              </w:rPr>
              <w:t xml:space="preserve">d </w:t>
            </w:r>
            <w:r w:rsidR="00383BAB" w:rsidRPr="00FD2701">
              <w:rPr>
                <w:spacing w:val="-1"/>
                <w:sz w:val="24"/>
                <w:szCs w:val="24"/>
              </w:rPr>
              <w:t>w</w:t>
            </w:r>
            <w:r w:rsidR="00383BAB" w:rsidRPr="00FD2701">
              <w:rPr>
                <w:spacing w:val="1"/>
                <w:sz w:val="24"/>
                <w:szCs w:val="24"/>
              </w:rPr>
              <w:t>r</w:t>
            </w:r>
            <w:r w:rsidR="00383BAB" w:rsidRPr="00FD2701">
              <w:rPr>
                <w:spacing w:val="-1"/>
                <w:sz w:val="24"/>
                <w:szCs w:val="24"/>
              </w:rPr>
              <w:t>i</w:t>
            </w:r>
            <w:r w:rsidR="00383BAB" w:rsidRPr="00FD2701">
              <w:rPr>
                <w:spacing w:val="1"/>
                <w:sz w:val="24"/>
                <w:szCs w:val="24"/>
              </w:rPr>
              <w:t>t</w:t>
            </w:r>
            <w:r w:rsidR="00383BAB" w:rsidRPr="00FD2701">
              <w:rPr>
                <w:spacing w:val="-1"/>
                <w:sz w:val="24"/>
                <w:szCs w:val="24"/>
              </w:rPr>
              <w:t>i</w:t>
            </w:r>
            <w:r w:rsidR="00383BAB" w:rsidRPr="00FD2701">
              <w:rPr>
                <w:sz w:val="24"/>
                <w:szCs w:val="24"/>
              </w:rPr>
              <w:t>n</w:t>
            </w:r>
            <w:r w:rsidR="00383BAB" w:rsidRPr="00FD2701">
              <w:rPr>
                <w:spacing w:val="-2"/>
                <w:sz w:val="24"/>
                <w:szCs w:val="24"/>
              </w:rPr>
              <w:t>g</w:t>
            </w:r>
            <w:r w:rsidR="00383BAB" w:rsidRPr="00FD2701">
              <w:rPr>
                <w:sz w:val="24"/>
                <w:szCs w:val="24"/>
              </w:rPr>
              <w:t>.</w:t>
            </w:r>
          </w:p>
          <w:p w:rsidR="00383BAB" w:rsidRPr="00FD2701" w:rsidRDefault="00383BAB" w:rsidP="000C527C">
            <w:pPr>
              <w:rPr>
                <w:sz w:val="24"/>
                <w:szCs w:val="24"/>
              </w:rPr>
            </w:pPr>
          </w:p>
          <w:p w:rsidR="00383BAB" w:rsidRDefault="00383BAB" w:rsidP="000C527C">
            <w:pPr>
              <w:rPr>
                <w:sz w:val="24"/>
                <w:szCs w:val="24"/>
              </w:rPr>
            </w:pPr>
          </w:p>
          <w:p w:rsidR="00B15F10" w:rsidRPr="00FD2701" w:rsidRDefault="00B15F10" w:rsidP="000C527C">
            <w:pPr>
              <w:rPr>
                <w:sz w:val="24"/>
                <w:szCs w:val="24"/>
              </w:rPr>
            </w:pPr>
          </w:p>
        </w:tc>
      </w:tr>
    </w:tbl>
    <w:p w:rsidR="000231CE" w:rsidRPr="0022055D" w:rsidRDefault="00FD2701" w:rsidP="00FD2701">
      <w:pPr>
        <w:rPr>
          <w:rFonts w:ascii="Script MT Bold" w:hAnsi="Script MT Bold"/>
          <w:b/>
          <w:sz w:val="26"/>
          <w:szCs w:val="26"/>
        </w:rPr>
      </w:pPr>
      <w:r>
        <w:rPr>
          <w:rFonts w:ascii="Script MT Bold" w:hAnsi="Script MT Bold"/>
          <w:b/>
          <w:sz w:val="26"/>
          <w:szCs w:val="26"/>
        </w:rPr>
        <w:lastRenderedPageBreak/>
        <w:t xml:space="preserve">      </w:t>
      </w:r>
      <w:r w:rsidR="00A20C91" w:rsidRPr="0022055D">
        <w:rPr>
          <w:rFonts w:ascii="Script MT Bold" w:hAnsi="Script MT Bold"/>
          <w:b/>
          <w:sz w:val="26"/>
          <w:szCs w:val="26"/>
        </w:rPr>
        <w:t>Sc</w:t>
      </w:r>
      <w:r w:rsidR="00A20C91" w:rsidRPr="0022055D">
        <w:rPr>
          <w:rFonts w:ascii="Script MT Bold" w:hAnsi="Script MT Bold"/>
          <w:b/>
          <w:spacing w:val="-1"/>
          <w:sz w:val="26"/>
          <w:szCs w:val="26"/>
        </w:rPr>
        <w:t>h</w:t>
      </w:r>
      <w:r w:rsidR="00A20C91" w:rsidRPr="0022055D">
        <w:rPr>
          <w:rFonts w:ascii="Script MT Bold" w:hAnsi="Script MT Bold"/>
          <w:b/>
          <w:spacing w:val="1"/>
          <w:sz w:val="26"/>
          <w:szCs w:val="26"/>
        </w:rPr>
        <w:t>o</w:t>
      </w:r>
      <w:r w:rsidR="00A20C91" w:rsidRPr="0022055D">
        <w:rPr>
          <w:rFonts w:ascii="Script MT Bold" w:hAnsi="Script MT Bold"/>
          <w:b/>
          <w:sz w:val="26"/>
          <w:szCs w:val="26"/>
        </w:rPr>
        <w:t>las</w:t>
      </w:r>
      <w:r w:rsidR="00A20C91" w:rsidRPr="0022055D">
        <w:rPr>
          <w:rFonts w:ascii="Script MT Bold" w:hAnsi="Script MT Bold"/>
          <w:b/>
          <w:spacing w:val="2"/>
          <w:sz w:val="26"/>
          <w:szCs w:val="26"/>
        </w:rPr>
        <w:t>t</w:t>
      </w:r>
      <w:r w:rsidR="00A20C91" w:rsidRPr="0022055D">
        <w:rPr>
          <w:rFonts w:ascii="Script MT Bold" w:hAnsi="Script MT Bold"/>
          <w:b/>
          <w:sz w:val="26"/>
          <w:szCs w:val="26"/>
        </w:rPr>
        <w:t>ic</w:t>
      </w:r>
      <w:r>
        <w:rPr>
          <w:rFonts w:ascii="Script MT Bold" w:hAnsi="Script MT Bold"/>
          <w:b/>
          <w:sz w:val="26"/>
          <w:szCs w:val="26"/>
        </w:rPr>
        <w:t xml:space="preserve"> </w:t>
      </w:r>
      <w:r w:rsidR="00A20C91" w:rsidRPr="0022055D">
        <w:rPr>
          <w:rFonts w:ascii="Script MT Bold" w:hAnsi="Script MT Bold"/>
          <w:b/>
          <w:sz w:val="26"/>
          <w:szCs w:val="26"/>
        </w:rPr>
        <w:t>Sta</w:t>
      </w:r>
      <w:r w:rsidR="00A20C91" w:rsidRPr="0022055D">
        <w:rPr>
          <w:rFonts w:ascii="Script MT Bold" w:hAnsi="Script MT Bold"/>
          <w:b/>
          <w:spacing w:val="2"/>
          <w:sz w:val="26"/>
          <w:szCs w:val="26"/>
        </w:rPr>
        <w:t>t</w:t>
      </w:r>
      <w:r w:rsidR="00A20C91" w:rsidRPr="0022055D">
        <w:rPr>
          <w:rFonts w:ascii="Script MT Bold" w:hAnsi="Script MT Bold"/>
          <w:b/>
          <w:spacing w:val="-1"/>
          <w:sz w:val="26"/>
          <w:szCs w:val="26"/>
        </w:rPr>
        <w:t>u</w:t>
      </w:r>
      <w:r w:rsidR="00A20C91" w:rsidRPr="0022055D">
        <w:rPr>
          <w:rFonts w:ascii="Script MT Bold" w:hAnsi="Script MT Bold"/>
          <w:b/>
          <w:sz w:val="26"/>
          <w:szCs w:val="26"/>
        </w:rPr>
        <w:t>s</w:t>
      </w:r>
    </w:p>
    <w:p w:rsidR="000231CE" w:rsidRDefault="000231CE">
      <w:pPr>
        <w:spacing w:before="13" w:line="240" w:lineRule="exact"/>
        <w:rPr>
          <w:sz w:val="24"/>
          <w:szCs w:val="24"/>
        </w:rPr>
      </w:pPr>
    </w:p>
    <w:p w:rsidR="000231CE" w:rsidRPr="00B15F10" w:rsidRDefault="00B9383A">
      <w:pPr>
        <w:ind w:left="100"/>
        <w:rPr>
          <w:sz w:val="24"/>
          <w:szCs w:val="24"/>
        </w:rPr>
      </w:pPr>
      <w:r>
        <w:rPr>
          <w:sz w:val="24"/>
          <w:szCs w:val="24"/>
        </w:rPr>
        <w:pict>
          <v:group id="_x0000_s1049" style="position:absolute;left:0;text-align:left;margin-left:1in;margin-top:14.4pt;width:478.8pt;height:.75pt;z-index:-251659264;mso-position-horizontal-relative:page" coordorigin="1440,288" coordsize="9576,15">
            <v:shape id="_x0000_s1050" style="position:absolute;left:1440;top:288;width:9576;height:15" coordorigin="1440,288" coordsize="9576,15" path="m1440,303r9576,-15e" filled="f" strokeweight="1pt">
              <v:path arrowok="t"/>
            </v:shape>
            <w10:wrap anchorx="page"/>
          </v:group>
        </w:pict>
      </w:r>
      <w:r w:rsidR="00A20C91" w:rsidRPr="00B15F10">
        <w:rPr>
          <w:sz w:val="24"/>
          <w:szCs w:val="24"/>
        </w:rPr>
        <w:t>M</w:t>
      </w:r>
      <w:r w:rsidR="00A20C91" w:rsidRPr="00B15F10">
        <w:rPr>
          <w:spacing w:val="1"/>
          <w:sz w:val="24"/>
          <w:szCs w:val="24"/>
        </w:rPr>
        <w:t>a</w:t>
      </w:r>
      <w:r w:rsidR="00A20C91" w:rsidRPr="00B15F10">
        <w:rPr>
          <w:spacing w:val="-2"/>
          <w:sz w:val="24"/>
          <w:szCs w:val="24"/>
        </w:rPr>
        <w:t>s</w:t>
      </w:r>
      <w:r w:rsidR="00A20C91" w:rsidRPr="00B15F10">
        <w:rPr>
          <w:spacing w:val="1"/>
          <w:sz w:val="24"/>
          <w:szCs w:val="24"/>
        </w:rPr>
        <w:t>t</w:t>
      </w:r>
      <w:r w:rsidR="00A20C91" w:rsidRPr="00B15F10">
        <w:rPr>
          <w:sz w:val="24"/>
          <w:szCs w:val="24"/>
        </w:rPr>
        <w:t>e</w:t>
      </w:r>
      <w:r w:rsidR="00A20C91" w:rsidRPr="00B15F10">
        <w:rPr>
          <w:spacing w:val="-1"/>
          <w:sz w:val="24"/>
          <w:szCs w:val="24"/>
        </w:rPr>
        <w:t>r</w:t>
      </w:r>
      <w:r w:rsidR="00A20C91" w:rsidRPr="00B15F10">
        <w:rPr>
          <w:spacing w:val="1"/>
          <w:sz w:val="24"/>
          <w:szCs w:val="24"/>
        </w:rPr>
        <w:t xml:space="preserve"> o</w:t>
      </w:r>
      <w:r w:rsidR="00A20C91" w:rsidRPr="00B15F10">
        <w:rPr>
          <w:sz w:val="24"/>
          <w:szCs w:val="24"/>
        </w:rPr>
        <w:t>f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1"/>
          <w:sz w:val="24"/>
          <w:szCs w:val="24"/>
        </w:rPr>
        <w:t>B</w:t>
      </w:r>
      <w:r w:rsidR="00A20C91" w:rsidRPr="00B15F10">
        <w:rPr>
          <w:spacing w:val="-1"/>
          <w:sz w:val="24"/>
          <w:szCs w:val="24"/>
        </w:rPr>
        <w:t>us</w:t>
      </w:r>
      <w:r w:rsidR="00A20C91" w:rsidRPr="00B15F10">
        <w:rPr>
          <w:sz w:val="24"/>
          <w:szCs w:val="24"/>
        </w:rPr>
        <w:t>i</w:t>
      </w:r>
      <w:r w:rsidR="00A20C91" w:rsidRPr="00B15F10">
        <w:rPr>
          <w:spacing w:val="-1"/>
          <w:sz w:val="24"/>
          <w:szCs w:val="24"/>
        </w:rPr>
        <w:t>n</w:t>
      </w:r>
      <w:r w:rsidR="00A20C91" w:rsidRPr="00B15F10">
        <w:rPr>
          <w:sz w:val="24"/>
          <w:szCs w:val="24"/>
        </w:rPr>
        <w:t>e</w:t>
      </w:r>
      <w:r w:rsidR="00A20C91" w:rsidRPr="00B15F10">
        <w:rPr>
          <w:spacing w:val="2"/>
          <w:sz w:val="24"/>
          <w:szCs w:val="24"/>
        </w:rPr>
        <w:t>s</w:t>
      </w:r>
      <w:r w:rsidR="00A20C91" w:rsidRPr="00B15F10">
        <w:rPr>
          <w:sz w:val="24"/>
          <w:szCs w:val="24"/>
        </w:rPr>
        <w:t>s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-2"/>
          <w:sz w:val="24"/>
          <w:szCs w:val="24"/>
        </w:rPr>
        <w:t>A</w:t>
      </w:r>
      <w:r w:rsidR="00A20C91" w:rsidRPr="00B15F10">
        <w:rPr>
          <w:spacing w:val="3"/>
          <w:sz w:val="24"/>
          <w:szCs w:val="24"/>
        </w:rPr>
        <w:t>d</w:t>
      </w:r>
      <w:r w:rsidR="00A20C91" w:rsidRPr="00B15F10">
        <w:rPr>
          <w:spacing w:val="-4"/>
          <w:sz w:val="24"/>
          <w:szCs w:val="24"/>
        </w:rPr>
        <w:t>m</w:t>
      </w:r>
      <w:r w:rsidR="00A20C91" w:rsidRPr="00B15F10">
        <w:rPr>
          <w:spacing w:val="3"/>
          <w:sz w:val="24"/>
          <w:szCs w:val="24"/>
        </w:rPr>
        <w:t>i</w:t>
      </w:r>
      <w:r w:rsidR="00A20C91" w:rsidRPr="00B15F10">
        <w:rPr>
          <w:spacing w:val="-1"/>
          <w:sz w:val="24"/>
          <w:szCs w:val="24"/>
        </w:rPr>
        <w:t>n</w:t>
      </w:r>
      <w:r w:rsidR="00A20C91" w:rsidRPr="00B15F10">
        <w:rPr>
          <w:spacing w:val="2"/>
          <w:sz w:val="24"/>
          <w:szCs w:val="24"/>
        </w:rPr>
        <w:t>is</w:t>
      </w:r>
      <w:r w:rsidR="00A20C91" w:rsidRPr="00B15F10">
        <w:rPr>
          <w:sz w:val="24"/>
          <w:szCs w:val="24"/>
        </w:rPr>
        <w:t>trati</w:t>
      </w:r>
      <w:r w:rsidR="00A20C91" w:rsidRPr="00B15F10">
        <w:rPr>
          <w:spacing w:val="1"/>
          <w:sz w:val="24"/>
          <w:szCs w:val="24"/>
        </w:rPr>
        <w:t>o</w:t>
      </w:r>
      <w:r w:rsidR="00A20C91" w:rsidRPr="00B15F10">
        <w:rPr>
          <w:sz w:val="24"/>
          <w:szCs w:val="24"/>
        </w:rPr>
        <w:t>n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1"/>
          <w:sz w:val="24"/>
          <w:szCs w:val="24"/>
        </w:rPr>
        <w:t>(</w:t>
      </w:r>
      <w:r w:rsidR="00A20C91" w:rsidRPr="00B15F10">
        <w:rPr>
          <w:sz w:val="24"/>
          <w:szCs w:val="24"/>
        </w:rPr>
        <w:t>M</w:t>
      </w:r>
      <w:r w:rsidR="00A20C91" w:rsidRPr="00B15F10">
        <w:rPr>
          <w:spacing w:val="2"/>
          <w:sz w:val="24"/>
          <w:szCs w:val="24"/>
        </w:rPr>
        <w:t>B</w:t>
      </w:r>
      <w:r w:rsidR="00A20C91" w:rsidRPr="00B15F10">
        <w:rPr>
          <w:spacing w:val="-2"/>
          <w:sz w:val="24"/>
          <w:szCs w:val="24"/>
        </w:rPr>
        <w:t>A</w:t>
      </w:r>
      <w:r w:rsidR="00A20C91" w:rsidRPr="00B15F10">
        <w:rPr>
          <w:sz w:val="24"/>
          <w:szCs w:val="24"/>
        </w:rPr>
        <w:t>)</w:t>
      </w:r>
    </w:p>
    <w:p w:rsidR="000231CE" w:rsidRPr="00B15F10" w:rsidRDefault="000231CE">
      <w:pPr>
        <w:spacing w:before="13" w:line="240" w:lineRule="exact"/>
        <w:rPr>
          <w:sz w:val="24"/>
          <w:szCs w:val="24"/>
        </w:rPr>
      </w:pPr>
    </w:p>
    <w:p w:rsidR="000231CE" w:rsidRPr="00B15F10" w:rsidRDefault="00A20C91">
      <w:pPr>
        <w:ind w:left="2981"/>
        <w:rPr>
          <w:sz w:val="24"/>
          <w:szCs w:val="24"/>
        </w:rPr>
      </w:pPr>
      <w:r w:rsidRPr="00B15F10">
        <w:rPr>
          <w:spacing w:val="-4"/>
          <w:sz w:val="24"/>
          <w:szCs w:val="24"/>
        </w:rPr>
        <w:t>I</w:t>
      </w:r>
      <w:r w:rsidRPr="00B15F10">
        <w:rPr>
          <w:sz w:val="24"/>
          <w:szCs w:val="24"/>
        </w:rPr>
        <w:t>ns</w:t>
      </w:r>
      <w:r w:rsidRPr="00B15F10">
        <w:rPr>
          <w:spacing w:val="1"/>
          <w:sz w:val="24"/>
          <w:szCs w:val="24"/>
        </w:rPr>
        <w:t>tit</w:t>
      </w:r>
      <w:r w:rsidRPr="00B15F10">
        <w:rPr>
          <w:sz w:val="24"/>
          <w:szCs w:val="24"/>
        </w:rPr>
        <w:t>u</w:t>
      </w:r>
      <w:r w:rsidRPr="00B15F10">
        <w:rPr>
          <w:spacing w:val="-1"/>
          <w:sz w:val="24"/>
          <w:szCs w:val="24"/>
        </w:rPr>
        <w:t>t</w:t>
      </w:r>
      <w:r w:rsidRPr="00B15F10">
        <w:rPr>
          <w:sz w:val="24"/>
          <w:szCs w:val="24"/>
        </w:rPr>
        <w:t>e          :</w:t>
      </w:r>
      <w:r w:rsidR="00F52FC6" w:rsidRPr="00B15F10">
        <w:rPr>
          <w:sz w:val="24"/>
          <w:szCs w:val="24"/>
        </w:rPr>
        <w:t xml:space="preserve">        </w:t>
      </w:r>
      <w:r w:rsidR="00FD2701" w:rsidRPr="00B15F10">
        <w:rPr>
          <w:sz w:val="24"/>
          <w:szCs w:val="24"/>
        </w:rPr>
        <w:t xml:space="preserve"> </w:t>
      </w:r>
      <w:r w:rsidR="00F52FC6" w:rsidRPr="00B15F10">
        <w:rPr>
          <w:sz w:val="24"/>
          <w:szCs w:val="24"/>
        </w:rPr>
        <w:t xml:space="preserve"> </w:t>
      </w:r>
      <w:r w:rsidRPr="00B15F10">
        <w:rPr>
          <w:b/>
          <w:spacing w:val="-1"/>
          <w:sz w:val="24"/>
          <w:szCs w:val="24"/>
        </w:rPr>
        <w:t>U</w:t>
      </w:r>
      <w:r w:rsidRPr="00B15F10">
        <w:rPr>
          <w:b/>
          <w:spacing w:val="-3"/>
          <w:sz w:val="24"/>
          <w:szCs w:val="24"/>
        </w:rPr>
        <w:t>n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ve</w:t>
      </w:r>
      <w:r w:rsidRPr="00B15F10">
        <w:rPr>
          <w:b/>
          <w:spacing w:val="-2"/>
          <w:sz w:val="24"/>
          <w:szCs w:val="24"/>
        </w:rPr>
        <w:t>r</w:t>
      </w:r>
      <w:r w:rsidRPr="00B15F10">
        <w:rPr>
          <w:b/>
          <w:sz w:val="24"/>
          <w:szCs w:val="24"/>
        </w:rPr>
        <w:t>s</w:t>
      </w:r>
      <w:r w:rsidRPr="00B15F10">
        <w:rPr>
          <w:b/>
          <w:spacing w:val="-1"/>
          <w:sz w:val="24"/>
          <w:szCs w:val="24"/>
        </w:rPr>
        <w:t>i</w:t>
      </w:r>
      <w:r w:rsidRPr="00B15F10">
        <w:rPr>
          <w:b/>
          <w:spacing w:val="1"/>
          <w:sz w:val="24"/>
          <w:szCs w:val="24"/>
        </w:rPr>
        <w:t>t</w:t>
      </w:r>
      <w:r w:rsidRPr="00B15F10">
        <w:rPr>
          <w:b/>
          <w:sz w:val="24"/>
          <w:szCs w:val="24"/>
        </w:rPr>
        <w:t xml:space="preserve">y </w:t>
      </w:r>
      <w:r w:rsidRPr="00B15F10">
        <w:rPr>
          <w:b/>
          <w:spacing w:val="-2"/>
          <w:sz w:val="24"/>
          <w:szCs w:val="24"/>
        </w:rPr>
        <w:t>o</w:t>
      </w:r>
      <w:r w:rsidRPr="00B15F10">
        <w:rPr>
          <w:b/>
          <w:sz w:val="24"/>
          <w:szCs w:val="24"/>
        </w:rPr>
        <w:t>f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pacing w:val="-1"/>
          <w:sz w:val="24"/>
          <w:szCs w:val="24"/>
        </w:rPr>
        <w:t>D</w:t>
      </w:r>
      <w:r w:rsidRPr="00B15F10">
        <w:rPr>
          <w:b/>
          <w:sz w:val="24"/>
          <w:szCs w:val="24"/>
        </w:rPr>
        <w:t>h</w:t>
      </w:r>
      <w:r w:rsidRPr="00B15F10">
        <w:rPr>
          <w:b/>
          <w:spacing w:val="-3"/>
          <w:sz w:val="24"/>
          <w:szCs w:val="24"/>
        </w:rPr>
        <w:t>a</w:t>
      </w:r>
      <w:r w:rsidRPr="00B15F10">
        <w:rPr>
          <w:b/>
          <w:sz w:val="24"/>
          <w:szCs w:val="24"/>
        </w:rPr>
        <w:t>ka</w:t>
      </w:r>
    </w:p>
    <w:p w:rsidR="000231CE" w:rsidRPr="00B15F10" w:rsidRDefault="00A20C91">
      <w:pPr>
        <w:spacing w:before="1"/>
        <w:ind w:left="2981"/>
        <w:rPr>
          <w:sz w:val="24"/>
          <w:szCs w:val="24"/>
        </w:rPr>
      </w:pPr>
      <w:r w:rsidRPr="00B15F10">
        <w:rPr>
          <w:sz w:val="24"/>
          <w:szCs w:val="24"/>
        </w:rPr>
        <w:t>M</w:t>
      </w:r>
      <w:r w:rsidRPr="00B15F10">
        <w:rPr>
          <w:spacing w:val="-2"/>
          <w:sz w:val="24"/>
          <w:szCs w:val="24"/>
        </w:rPr>
        <w:t>a</w:t>
      </w:r>
      <w:r w:rsidRPr="00B15F10">
        <w:rPr>
          <w:spacing w:val="3"/>
          <w:sz w:val="24"/>
          <w:szCs w:val="24"/>
        </w:rPr>
        <w:t>j</w:t>
      </w:r>
      <w:r w:rsidRPr="00B15F10">
        <w:rPr>
          <w:spacing w:val="-2"/>
          <w:sz w:val="24"/>
          <w:szCs w:val="24"/>
        </w:rPr>
        <w:t>o</w:t>
      </w:r>
      <w:r w:rsidR="00F52FC6" w:rsidRPr="00B15F10">
        <w:rPr>
          <w:sz w:val="24"/>
          <w:szCs w:val="24"/>
        </w:rPr>
        <w:t xml:space="preserve">r              :         </w:t>
      </w:r>
      <w:r w:rsidRPr="00B15F10">
        <w:rPr>
          <w:b/>
          <w:spacing w:val="1"/>
          <w:sz w:val="24"/>
          <w:szCs w:val="24"/>
        </w:rPr>
        <w:t>H</w:t>
      </w:r>
      <w:r w:rsidRPr="00B15F10">
        <w:rPr>
          <w:b/>
          <w:sz w:val="24"/>
          <w:szCs w:val="24"/>
        </w:rPr>
        <w:t>u</w:t>
      </w:r>
      <w:r w:rsidRPr="00B15F10">
        <w:rPr>
          <w:b/>
          <w:spacing w:val="-2"/>
          <w:sz w:val="24"/>
          <w:szCs w:val="24"/>
        </w:rPr>
        <w:t>m</w:t>
      </w:r>
      <w:r w:rsidRPr="00B15F10">
        <w:rPr>
          <w:b/>
          <w:sz w:val="24"/>
          <w:szCs w:val="24"/>
        </w:rPr>
        <w:t xml:space="preserve">an </w:t>
      </w:r>
      <w:r w:rsidRPr="00B15F10">
        <w:rPr>
          <w:b/>
          <w:spacing w:val="-1"/>
          <w:sz w:val="24"/>
          <w:szCs w:val="24"/>
        </w:rPr>
        <w:t>R</w:t>
      </w:r>
      <w:r w:rsidRPr="00B15F10">
        <w:rPr>
          <w:b/>
          <w:sz w:val="24"/>
          <w:szCs w:val="24"/>
        </w:rPr>
        <w:t>e</w:t>
      </w:r>
      <w:r w:rsidRPr="00B15F10">
        <w:rPr>
          <w:b/>
          <w:spacing w:val="1"/>
          <w:sz w:val="24"/>
          <w:szCs w:val="24"/>
        </w:rPr>
        <w:t>s</w:t>
      </w:r>
      <w:r w:rsidRPr="00B15F10">
        <w:rPr>
          <w:b/>
          <w:sz w:val="24"/>
          <w:szCs w:val="24"/>
        </w:rPr>
        <w:t>o</w:t>
      </w:r>
      <w:r w:rsidRPr="00B15F10">
        <w:rPr>
          <w:b/>
          <w:spacing w:val="-3"/>
          <w:sz w:val="24"/>
          <w:szCs w:val="24"/>
        </w:rPr>
        <w:t>u</w:t>
      </w:r>
      <w:r w:rsidRPr="00B15F10">
        <w:rPr>
          <w:b/>
          <w:sz w:val="24"/>
          <w:szCs w:val="24"/>
        </w:rPr>
        <w:t>rce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z w:val="24"/>
          <w:szCs w:val="24"/>
        </w:rPr>
        <w:t>Mana</w:t>
      </w:r>
      <w:r w:rsidRPr="00B15F10">
        <w:rPr>
          <w:b/>
          <w:spacing w:val="-2"/>
          <w:sz w:val="24"/>
          <w:szCs w:val="24"/>
        </w:rPr>
        <w:t>ge</w:t>
      </w:r>
      <w:r w:rsidRPr="00B15F10">
        <w:rPr>
          <w:b/>
          <w:spacing w:val="1"/>
          <w:sz w:val="24"/>
          <w:szCs w:val="24"/>
        </w:rPr>
        <w:t>m</w:t>
      </w:r>
      <w:r w:rsidRPr="00B15F10">
        <w:rPr>
          <w:b/>
          <w:sz w:val="24"/>
          <w:szCs w:val="24"/>
        </w:rPr>
        <w:t>ent</w:t>
      </w:r>
    </w:p>
    <w:p w:rsidR="000231CE" w:rsidRPr="00B15F10" w:rsidRDefault="00A20C91">
      <w:pPr>
        <w:spacing w:line="240" w:lineRule="exact"/>
        <w:ind w:left="2981"/>
        <w:rPr>
          <w:sz w:val="24"/>
          <w:szCs w:val="24"/>
        </w:rPr>
      </w:pPr>
      <w:r w:rsidRPr="00B15F10">
        <w:rPr>
          <w:sz w:val="24"/>
          <w:szCs w:val="24"/>
        </w:rPr>
        <w:t>Pas</w:t>
      </w:r>
      <w:r w:rsidRPr="00B15F10">
        <w:rPr>
          <w:spacing w:val="-1"/>
          <w:sz w:val="24"/>
          <w:szCs w:val="24"/>
        </w:rPr>
        <w:t>s</w:t>
      </w:r>
      <w:r w:rsidRPr="00B15F10">
        <w:rPr>
          <w:spacing w:val="1"/>
          <w:sz w:val="24"/>
          <w:szCs w:val="24"/>
        </w:rPr>
        <w:t>i</w:t>
      </w:r>
      <w:r w:rsidRPr="00B15F10">
        <w:rPr>
          <w:sz w:val="24"/>
          <w:szCs w:val="24"/>
        </w:rPr>
        <w:t>ng</w:t>
      </w:r>
      <w:r w:rsidR="00FD2701" w:rsidRPr="00B15F10">
        <w:rPr>
          <w:sz w:val="24"/>
          <w:szCs w:val="24"/>
        </w:rPr>
        <w:t xml:space="preserve"> </w:t>
      </w:r>
      <w:r w:rsidR="00FD2701" w:rsidRPr="00B15F10">
        <w:rPr>
          <w:spacing w:val="-1"/>
          <w:sz w:val="24"/>
          <w:szCs w:val="24"/>
        </w:rPr>
        <w:t>Y</w:t>
      </w:r>
      <w:r w:rsidR="00FD2701" w:rsidRPr="00B15F10">
        <w:rPr>
          <w:sz w:val="24"/>
          <w:szCs w:val="24"/>
        </w:rPr>
        <w:t>ear:</w:t>
      </w:r>
      <w:r w:rsidRPr="00B15F10">
        <w:rPr>
          <w:sz w:val="24"/>
          <w:szCs w:val="24"/>
        </w:rPr>
        <w:t xml:space="preserve">          </w:t>
      </w:r>
      <w:r w:rsidR="00FD2701" w:rsidRPr="00B15F10">
        <w:rPr>
          <w:sz w:val="24"/>
          <w:szCs w:val="24"/>
        </w:rPr>
        <w:t xml:space="preserve">  </w:t>
      </w:r>
      <w:r w:rsidR="00A973F5" w:rsidRPr="00B15F10">
        <w:rPr>
          <w:b/>
          <w:sz w:val="24"/>
          <w:szCs w:val="24"/>
        </w:rPr>
        <w:t>2014</w:t>
      </w:r>
    </w:p>
    <w:p w:rsidR="000231CE" w:rsidRPr="00B15F10" w:rsidRDefault="00A20C91">
      <w:pPr>
        <w:spacing w:before="2"/>
        <w:ind w:left="3459"/>
        <w:rPr>
          <w:sz w:val="24"/>
          <w:szCs w:val="24"/>
        </w:rPr>
      </w:pPr>
      <w:r w:rsidRPr="00B15F10">
        <w:rPr>
          <w:spacing w:val="-1"/>
          <w:sz w:val="24"/>
          <w:szCs w:val="24"/>
        </w:rPr>
        <w:t>CG</w:t>
      </w:r>
      <w:r w:rsidR="00F52FC6" w:rsidRPr="00B15F10">
        <w:rPr>
          <w:sz w:val="24"/>
          <w:szCs w:val="24"/>
        </w:rPr>
        <w:t xml:space="preserve">PA     :        </w:t>
      </w:r>
      <w:r w:rsidR="00B15F10">
        <w:rPr>
          <w:sz w:val="24"/>
          <w:szCs w:val="24"/>
        </w:rPr>
        <w:t xml:space="preserve"> </w:t>
      </w:r>
      <w:r w:rsidRPr="00B15F10">
        <w:rPr>
          <w:b/>
          <w:sz w:val="24"/>
          <w:szCs w:val="24"/>
        </w:rPr>
        <w:t xml:space="preserve">3.73 </w:t>
      </w:r>
      <w:r w:rsidRPr="00B15F10">
        <w:rPr>
          <w:b/>
          <w:spacing w:val="-2"/>
          <w:sz w:val="24"/>
          <w:szCs w:val="24"/>
        </w:rPr>
        <w:t>(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 xml:space="preserve">n a </w:t>
      </w:r>
      <w:r w:rsidRPr="00B15F10">
        <w:rPr>
          <w:b/>
          <w:spacing w:val="-3"/>
          <w:sz w:val="24"/>
          <w:szCs w:val="24"/>
        </w:rPr>
        <w:t>4</w:t>
      </w:r>
      <w:r w:rsidRPr="00B15F10">
        <w:rPr>
          <w:b/>
          <w:spacing w:val="1"/>
          <w:sz w:val="24"/>
          <w:szCs w:val="24"/>
        </w:rPr>
        <w:t>-</w:t>
      </w:r>
      <w:r w:rsidRPr="00B15F10">
        <w:rPr>
          <w:b/>
          <w:sz w:val="24"/>
          <w:szCs w:val="24"/>
        </w:rPr>
        <w:t>poi</w:t>
      </w:r>
      <w:r w:rsidRPr="00B15F10">
        <w:rPr>
          <w:b/>
          <w:spacing w:val="-2"/>
          <w:sz w:val="24"/>
          <w:szCs w:val="24"/>
        </w:rPr>
        <w:t>n</w:t>
      </w:r>
      <w:r w:rsidRPr="00B15F10">
        <w:rPr>
          <w:b/>
          <w:sz w:val="24"/>
          <w:szCs w:val="24"/>
        </w:rPr>
        <w:t>t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pacing w:val="-2"/>
          <w:sz w:val="24"/>
          <w:szCs w:val="24"/>
        </w:rPr>
        <w:t>s</w:t>
      </w:r>
      <w:r w:rsidRPr="00B15F10">
        <w:rPr>
          <w:b/>
          <w:sz w:val="24"/>
          <w:szCs w:val="24"/>
        </w:rPr>
        <w:t>ca</w:t>
      </w:r>
      <w:r w:rsidRPr="00B15F10">
        <w:rPr>
          <w:b/>
          <w:spacing w:val="-1"/>
          <w:sz w:val="24"/>
          <w:szCs w:val="24"/>
        </w:rPr>
        <w:t>l</w:t>
      </w:r>
      <w:r w:rsidRPr="00B15F10">
        <w:rPr>
          <w:b/>
          <w:sz w:val="24"/>
          <w:szCs w:val="24"/>
        </w:rPr>
        <w:t>e)</w:t>
      </w:r>
    </w:p>
    <w:p w:rsidR="000231CE" w:rsidRPr="00B15F10" w:rsidRDefault="000231CE">
      <w:pPr>
        <w:spacing w:before="5" w:line="100" w:lineRule="exact"/>
        <w:rPr>
          <w:sz w:val="24"/>
          <w:szCs w:val="24"/>
        </w:rPr>
      </w:pPr>
    </w:p>
    <w:p w:rsidR="000231CE" w:rsidRPr="00B15F10" w:rsidRDefault="000231CE">
      <w:pPr>
        <w:spacing w:line="200" w:lineRule="exact"/>
        <w:rPr>
          <w:sz w:val="24"/>
          <w:szCs w:val="24"/>
        </w:rPr>
      </w:pPr>
    </w:p>
    <w:p w:rsidR="000231CE" w:rsidRPr="00B15F10" w:rsidRDefault="000231CE">
      <w:pPr>
        <w:spacing w:line="200" w:lineRule="exact"/>
        <w:rPr>
          <w:sz w:val="24"/>
          <w:szCs w:val="24"/>
        </w:rPr>
      </w:pPr>
    </w:p>
    <w:p w:rsidR="000231CE" w:rsidRPr="00B15F10" w:rsidRDefault="00B9383A">
      <w:pPr>
        <w:ind w:left="100"/>
        <w:rPr>
          <w:sz w:val="24"/>
          <w:szCs w:val="24"/>
        </w:rPr>
      </w:pPr>
      <w:r>
        <w:rPr>
          <w:sz w:val="24"/>
          <w:szCs w:val="24"/>
        </w:rPr>
        <w:pict>
          <v:group id="_x0000_s1047" style="position:absolute;left:0;text-align:left;margin-left:1in;margin-top:13.1pt;width:478.8pt;height:.75pt;z-index:-251660288;mso-position-horizontal-relative:page" coordorigin="1440,262" coordsize="9576,15">
            <v:shape id="_x0000_s1048" style="position:absolute;left:1440;top:262;width:9576;height:15" coordorigin="1440,262" coordsize="9576,15" path="m1440,277r9576,-15e" filled="f" strokeweight="1pt">
              <v:path arrowok="t"/>
            </v:shape>
            <w10:wrap anchorx="page"/>
          </v:group>
        </w:pict>
      </w:r>
      <w:r w:rsidR="00A20C91" w:rsidRPr="00B15F10">
        <w:rPr>
          <w:spacing w:val="1"/>
          <w:sz w:val="24"/>
          <w:szCs w:val="24"/>
        </w:rPr>
        <w:t>B</w:t>
      </w:r>
      <w:r w:rsidR="00A20C91" w:rsidRPr="00B15F10">
        <w:rPr>
          <w:sz w:val="24"/>
          <w:szCs w:val="24"/>
        </w:rPr>
        <w:t>a</w:t>
      </w:r>
      <w:r w:rsidR="00A20C91" w:rsidRPr="00B15F10">
        <w:rPr>
          <w:spacing w:val="1"/>
          <w:sz w:val="24"/>
          <w:szCs w:val="24"/>
        </w:rPr>
        <w:t>c</w:t>
      </w:r>
      <w:r w:rsidR="00A20C91" w:rsidRPr="00B15F10">
        <w:rPr>
          <w:spacing w:val="-1"/>
          <w:sz w:val="24"/>
          <w:szCs w:val="24"/>
        </w:rPr>
        <w:t>h</w:t>
      </w:r>
      <w:r w:rsidR="00A20C91" w:rsidRPr="00B15F10">
        <w:rPr>
          <w:sz w:val="24"/>
          <w:szCs w:val="24"/>
        </w:rPr>
        <w:t>el</w:t>
      </w:r>
      <w:r w:rsidR="00A20C91" w:rsidRPr="00B15F10">
        <w:rPr>
          <w:spacing w:val="1"/>
          <w:sz w:val="24"/>
          <w:szCs w:val="24"/>
        </w:rPr>
        <w:t>o</w:t>
      </w:r>
      <w:r w:rsidR="00A20C91" w:rsidRPr="00B15F10">
        <w:rPr>
          <w:sz w:val="24"/>
          <w:szCs w:val="24"/>
        </w:rPr>
        <w:t>r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1"/>
          <w:sz w:val="24"/>
          <w:szCs w:val="24"/>
        </w:rPr>
        <w:t>o</w:t>
      </w:r>
      <w:r w:rsidR="00A20C91" w:rsidRPr="00B15F10">
        <w:rPr>
          <w:sz w:val="24"/>
          <w:szCs w:val="24"/>
        </w:rPr>
        <w:t>f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1"/>
          <w:sz w:val="24"/>
          <w:szCs w:val="24"/>
        </w:rPr>
        <w:t>B</w:t>
      </w:r>
      <w:r w:rsidR="00A20C91" w:rsidRPr="00B15F10">
        <w:rPr>
          <w:spacing w:val="-1"/>
          <w:sz w:val="24"/>
          <w:szCs w:val="24"/>
        </w:rPr>
        <w:t>us</w:t>
      </w:r>
      <w:r w:rsidR="00A20C91" w:rsidRPr="00B15F10">
        <w:rPr>
          <w:sz w:val="24"/>
          <w:szCs w:val="24"/>
        </w:rPr>
        <w:t>i</w:t>
      </w:r>
      <w:r w:rsidR="00A20C91" w:rsidRPr="00B15F10">
        <w:rPr>
          <w:spacing w:val="-1"/>
          <w:sz w:val="24"/>
          <w:szCs w:val="24"/>
        </w:rPr>
        <w:t>n</w:t>
      </w:r>
      <w:r w:rsidR="00A20C91" w:rsidRPr="00B15F10">
        <w:rPr>
          <w:spacing w:val="3"/>
          <w:sz w:val="24"/>
          <w:szCs w:val="24"/>
        </w:rPr>
        <w:t>e</w:t>
      </w:r>
      <w:r w:rsidR="00A20C91" w:rsidRPr="00B15F10">
        <w:rPr>
          <w:spacing w:val="-1"/>
          <w:sz w:val="24"/>
          <w:szCs w:val="24"/>
        </w:rPr>
        <w:t>s</w:t>
      </w:r>
      <w:r w:rsidR="00A20C91" w:rsidRPr="00B15F10">
        <w:rPr>
          <w:sz w:val="24"/>
          <w:szCs w:val="24"/>
        </w:rPr>
        <w:t>s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-2"/>
          <w:sz w:val="24"/>
          <w:szCs w:val="24"/>
        </w:rPr>
        <w:t>A</w:t>
      </w:r>
      <w:r w:rsidR="00A20C91" w:rsidRPr="00B15F10">
        <w:rPr>
          <w:spacing w:val="3"/>
          <w:sz w:val="24"/>
          <w:szCs w:val="24"/>
        </w:rPr>
        <w:t>d</w:t>
      </w:r>
      <w:r w:rsidR="00A20C91" w:rsidRPr="00B15F10">
        <w:rPr>
          <w:spacing w:val="-1"/>
          <w:sz w:val="24"/>
          <w:szCs w:val="24"/>
        </w:rPr>
        <w:t>m</w:t>
      </w:r>
      <w:r w:rsidR="00A20C91" w:rsidRPr="00B15F10">
        <w:rPr>
          <w:spacing w:val="2"/>
          <w:sz w:val="24"/>
          <w:szCs w:val="24"/>
        </w:rPr>
        <w:t>i</w:t>
      </w:r>
      <w:r w:rsidR="00A20C91" w:rsidRPr="00B15F10">
        <w:rPr>
          <w:spacing w:val="-1"/>
          <w:sz w:val="24"/>
          <w:szCs w:val="24"/>
        </w:rPr>
        <w:t>n</w:t>
      </w:r>
      <w:r w:rsidR="00A20C91" w:rsidRPr="00B15F10">
        <w:rPr>
          <w:sz w:val="24"/>
          <w:szCs w:val="24"/>
        </w:rPr>
        <w:t>i</w:t>
      </w:r>
      <w:r w:rsidR="00A20C91" w:rsidRPr="00B15F10">
        <w:rPr>
          <w:spacing w:val="1"/>
          <w:sz w:val="24"/>
          <w:szCs w:val="24"/>
        </w:rPr>
        <w:t>s</w:t>
      </w:r>
      <w:r w:rsidR="00A20C91" w:rsidRPr="00B15F10">
        <w:rPr>
          <w:sz w:val="24"/>
          <w:szCs w:val="24"/>
        </w:rPr>
        <w:t>trati</w:t>
      </w:r>
      <w:r w:rsidR="00A20C91" w:rsidRPr="00B15F10">
        <w:rPr>
          <w:spacing w:val="1"/>
          <w:sz w:val="24"/>
          <w:szCs w:val="24"/>
        </w:rPr>
        <w:t>o</w:t>
      </w:r>
      <w:r w:rsidR="00A20C91" w:rsidRPr="00B15F10">
        <w:rPr>
          <w:sz w:val="24"/>
          <w:szCs w:val="24"/>
        </w:rPr>
        <w:t>n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1"/>
          <w:sz w:val="24"/>
          <w:szCs w:val="24"/>
        </w:rPr>
        <w:t>(BB</w:t>
      </w:r>
      <w:r w:rsidR="00A20C91" w:rsidRPr="00B15F10">
        <w:rPr>
          <w:spacing w:val="-2"/>
          <w:sz w:val="24"/>
          <w:szCs w:val="24"/>
        </w:rPr>
        <w:t>A</w:t>
      </w:r>
      <w:r w:rsidR="00A20C91" w:rsidRPr="00B15F10">
        <w:rPr>
          <w:sz w:val="24"/>
          <w:szCs w:val="24"/>
        </w:rPr>
        <w:t>)</w:t>
      </w:r>
    </w:p>
    <w:p w:rsidR="000231CE" w:rsidRPr="00B15F10" w:rsidRDefault="000231CE">
      <w:pPr>
        <w:spacing w:before="13" w:line="240" w:lineRule="exact"/>
        <w:rPr>
          <w:sz w:val="24"/>
          <w:szCs w:val="24"/>
        </w:rPr>
      </w:pPr>
    </w:p>
    <w:p w:rsidR="00743F10" w:rsidRPr="00B15F10" w:rsidRDefault="00A20C91">
      <w:pPr>
        <w:ind w:left="2981" w:right="3009"/>
        <w:rPr>
          <w:b/>
          <w:sz w:val="24"/>
          <w:szCs w:val="24"/>
        </w:rPr>
      </w:pPr>
      <w:r w:rsidRPr="00B15F10">
        <w:rPr>
          <w:spacing w:val="-4"/>
          <w:sz w:val="24"/>
          <w:szCs w:val="24"/>
        </w:rPr>
        <w:t>I</w:t>
      </w:r>
      <w:r w:rsidRPr="00B15F10">
        <w:rPr>
          <w:sz w:val="24"/>
          <w:szCs w:val="24"/>
        </w:rPr>
        <w:t>ns</w:t>
      </w:r>
      <w:r w:rsidRPr="00B15F10">
        <w:rPr>
          <w:spacing w:val="1"/>
          <w:sz w:val="24"/>
          <w:szCs w:val="24"/>
        </w:rPr>
        <w:t>tit</w:t>
      </w:r>
      <w:r w:rsidRPr="00B15F10">
        <w:rPr>
          <w:sz w:val="24"/>
          <w:szCs w:val="24"/>
        </w:rPr>
        <w:t>u</w:t>
      </w:r>
      <w:r w:rsidRPr="00B15F10">
        <w:rPr>
          <w:spacing w:val="-1"/>
          <w:sz w:val="24"/>
          <w:szCs w:val="24"/>
        </w:rPr>
        <w:t>t</w:t>
      </w:r>
      <w:r w:rsidRPr="00B15F10">
        <w:rPr>
          <w:sz w:val="24"/>
          <w:szCs w:val="24"/>
        </w:rPr>
        <w:t xml:space="preserve">e         </w:t>
      </w:r>
      <w:r w:rsidR="00FD2701" w:rsidRPr="00B15F10">
        <w:rPr>
          <w:sz w:val="24"/>
          <w:szCs w:val="24"/>
        </w:rPr>
        <w:t xml:space="preserve"> </w:t>
      </w:r>
      <w:r w:rsidRPr="00B15F10">
        <w:rPr>
          <w:sz w:val="24"/>
          <w:szCs w:val="24"/>
        </w:rPr>
        <w:t xml:space="preserve"> : </w:t>
      </w:r>
      <w:r w:rsidR="00F52FC6" w:rsidRPr="00B15F10">
        <w:rPr>
          <w:sz w:val="24"/>
          <w:szCs w:val="24"/>
        </w:rPr>
        <w:t xml:space="preserve">      </w:t>
      </w:r>
      <w:r w:rsidRPr="00B15F10">
        <w:rPr>
          <w:b/>
          <w:spacing w:val="-1"/>
          <w:sz w:val="24"/>
          <w:szCs w:val="24"/>
        </w:rPr>
        <w:t>U</w:t>
      </w:r>
      <w:r w:rsidRPr="00B15F10">
        <w:rPr>
          <w:b/>
          <w:spacing w:val="-3"/>
          <w:sz w:val="24"/>
          <w:szCs w:val="24"/>
        </w:rPr>
        <w:t>n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ve</w:t>
      </w:r>
      <w:r w:rsidRPr="00B15F10">
        <w:rPr>
          <w:b/>
          <w:spacing w:val="-2"/>
          <w:sz w:val="24"/>
          <w:szCs w:val="24"/>
        </w:rPr>
        <w:t>r</w:t>
      </w:r>
      <w:r w:rsidRPr="00B15F10">
        <w:rPr>
          <w:b/>
          <w:sz w:val="24"/>
          <w:szCs w:val="24"/>
        </w:rPr>
        <w:t>s</w:t>
      </w:r>
      <w:r w:rsidRPr="00B15F10">
        <w:rPr>
          <w:b/>
          <w:spacing w:val="-1"/>
          <w:sz w:val="24"/>
          <w:szCs w:val="24"/>
        </w:rPr>
        <w:t>i</w:t>
      </w:r>
      <w:r w:rsidRPr="00B15F10">
        <w:rPr>
          <w:b/>
          <w:spacing w:val="1"/>
          <w:sz w:val="24"/>
          <w:szCs w:val="24"/>
        </w:rPr>
        <w:t>t</w:t>
      </w:r>
      <w:r w:rsidRPr="00B15F10">
        <w:rPr>
          <w:b/>
          <w:sz w:val="24"/>
          <w:szCs w:val="24"/>
        </w:rPr>
        <w:t xml:space="preserve">y </w:t>
      </w:r>
      <w:r w:rsidR="00B15F10">
        <w:rPr>
          <w:b/>
          <w:spacing w:val="-2"/>
          <w:sz w:val="24"/>
          <w:szCs w:val="24"/>
        </w:rPr>
        <w:t xml:space="preserve">of </w:t>
      </w:r>
      <w:r w:rsidRPr="00B15F10">
        <w:rPr>
          <w:b/>
          <w:spacing w:val="-1"/>
          <w:sz w:val="24"/>
          <w:szCs w:val="24"/>
        </w:rPr>
        <w:t>D</w:t>
      </w:r>
      <w:r w:rsidRPr="00B15F10">
        <w:rPr>
          <w:b/>
          <w:sz w:val="24"/>
          <w:szCs w:val="24"/>
        </w:rPr>
        <w:t>h</w:t>
      </w:r>
      <w:r w:rsidRPr="00B15F10">
        <w:rPr>
          <w:b/>
          <w:spacing w:val="-3"/>
          <w:sz w:val="24"/>
          <w:szCs w:val="24"/>
        </w:rPr>
        <w:t>a</w:t>
      </w:r>
      <w:r w:rsidRPr="00B15F10">
        <w:rPr>
          <w:b/>
          <w:sz w:val="24"/>
          <w:szCs w:val="24"/>
        </w:rPr>
        <w:t xml:space="preserve">ka </w:t>
      </w:r>
    </w:p>
    <w:p w:rsidR="00FD2701" w:rsidRPr="00B15F10" w:rsidRDefault="00A20C91">
      <w:pPr>
        <w:ind w:left="2981" w:right="3009"/>
        <w:rPr>
          <w:b/>
          <w:sz w:val="24"/>
          <w:szCs w:val="24"/>
        </w:rPr>
      </w:pPr>
      <w:r w:rsidRPr="00B15F10">
        <w:rPr>
          <w:sz w:val="24"/>
          <w:szCs w:val="24"/>
        </w:rPr>
        <w:t>M</w:t>
      </w:r>
      <w:r w:rsidRPr="00B15F10">
        <w:rPr>
          <w:spacing w:val="-2"/>
          <w:sz w:val="24"/>
          <w:szCs w:val="24"/>
        </w:rPr>
        <w:t>a</w:t>
      </w:r>
      <w:r w:rsidRPr="00B15F10">
        <w:rPr>
          <w:spacing w:val="3"/>
          <w:sz w:val="24"/>
          <w:szCs w:val="24"/>
        </w:rPr>
        <w:t>j</w:t>
      </w:r>
      <w:r w:rsidRPr="00B15F10">
        <w:rPr>
          <w:spacing w:val="-2"/>
          <w:sz w:val="24"/>
          <w:szCs w:val="24"/>
        </w:rPr>
        <w:t>o</w:t>
      </w:r>
      <w:r w:rsidR="00F52FC6" w:rsidRPr="00B15F10">
        <w:rPr>
          <w:sz w:val="24"/>
          <w:szCs w:val="24"/>
        </w:rPr>
        <w:t xml:space="preserve">r              :         </w:t>
      </w:r>
      <w:r w:rsidR="00FD2701" w:rsidRPr="00B15F10">
        <w:rPr>
          <w:sz w:val="24"/>
          <w:szCs w:val="24"/>
        </w:rPr>
        <w:t xml:space="preserve"> </w:t>
      </w:r>
      <w:r w:rsidRPr="00B15F10">
        <w:rPr>
          <w:b/>
          <w:sz w:val="24"/>
          <w:szCs w:val="24"/>
        </w:rPr>
        <w:t>Manag</w:t>
      </w:r>
      <w:r w:rsidRPr="00B15F10">
        <w:rPr>
          <w:b/>
          <w:spacing w:val="-2"/>
          <w:sz w:val="24"/>
          <w:szCs w:val="24"/>
        </w:rPr>
        <w:t>e</w:t>
      </w:r>
      <w:r w:rsidRPr="00B15F10">
        <w:rPr>
          <w:b/>
          <w:spacing w:val="1"/>
          <w:sz w:val="24"/>
          <w:szCs w:val="24"/>
        </w:rPr>
        <w:t>m</w:t>
      </w:r>
      <w:r w:rsidRPr="00B15F10">
        <w:rPr>
          <w:b/>
          <w:sz w:val="24"/>
          <w:szCs w:val="24"/>
        </w:rPr>
        <w:t>e</w:t>
      </w:r>
      <w:r w:rsidRPr="00B15F10">
        <w:rPr>
          <w:b/>
          <w:spacing w:val="-2"/>
          <w:sz w:val="24"/>
          <w:szCs w:val="24"/>
        </w:rPr>
        <w:t>n</w:t>
      </w:r>
      <w:r w:rsidRPr="00B15F10">
        <w:rPr>
          <w:b/>
          <w:sz w:val="24"/>
          <w:szCs w:val="24"/>
        </w:rPr>
        <w:t xml:space="preserve">t </w:t>
      </w:r>
    </w:p>
    <w:p w:rsidR="000231CE" w:rsidRPr="00B15F10" w:rsidRDefault="00A20C91">
      <w:pPr>
        <w:ind w:left="2981" w:right="3009"/>
        <w:rPr>
          <w:sz w:val="24"/>
          <w:szCs w:val="24"/>
        </w:rPr>
      </w:pPr>
      <w:r w:rsidRPr="00B15F10">
        <w:rPr>
          <w:sz w:val="24"/>
          <w:szCs w:val="24"/>
        </w:rPr>
        <w:t>Pas</w:t>
      </w:r>
      <w:r w:rsidRPr="00B15F10">
        <w:rPr>
          <w:spacing w:val="-1"/>
          <w:sz w:val="24"/>
          <w:szCs w:val="24"/>
        </w:rPr>
        <w:t>s</w:t>
      </w:r>
      <w:r w:rsidRPr="00B15F10">
        <w:rPr>
          <w:spacing w:val="1"/>
          <w:sz w:val="24"/>
          <w:szCs w:val="24"/>
        </w:rPr>
        <w:t>i</w:t>
      </w:r>
      <w:r w:rsidRPr="00B15F10">
        <w:rPr>
          <w:sz w:val="24"/>
          <w:szCs w:val="24"/>
        </w:rPr>
        <w:t>ng</w:t>
      </w:r>
      <w:r w:rsidR="00FD2701" w:rsidRPr="00B15F10">
        <w:rPr>
          <w:sz w:val="24"/>
          <w:szCs w:val="24"/>
        </w:rPr>
        <w:t xml:space="preserve"> </w:t>
      </w:r>
      <w:r w:rsidRPr="00B15F10">
        <w:rPr>
          <w:spacing w:val="-1"/>
          <w:sz w:val="24"/>
          <w:szCs w:val="24"/>
        </w:rPr>
        <w:t>Y</w:t>
      </w:r>
      <w:r w:rsidRPr="00B15F10">
        <w:rPr>
          <w:sz w:val="24"/>
          <w:szCs w:val="24"/>
        </w:rPr>
        <w:t xml:space="preserve">ear  </w:t>
      </w:r>
      <w:r w:rsidR="00FD2701" w:rsidRPr="00B15F10">
        <w:rPr>
          <w:sz w:val="24"/>
          <w:szCs w:val="24"/>
        </w:rPr>
        <w:t xml:space="preserve">  :         </w:t>
      </w:r>
      <w:r w:rsidRPr="00B15F10">
        <w:rPr>
          <w:sz w:val="24"/>
          <w:szCs w:val="24"/>
        </w:rPr>
        <w:t xml:space="preserve"> </w:t>
      </w:r>
      <w:r w:rsidRPr="00B15F10">
        <w:rPr>
          <w:b/>
          <w:sz w:val="24"/>
          <w:szCs w:val="24"/>
        </w:rPr>
        <w:t>2013</w:t>
      </w:r>
    </w:p>
    <w:p w:rsidR="000231CE" w:rsidRPr="00B15F10" w:rsidRDefault="00A20C91" w:rsidP="00B15F10">
      <w:pPr>
        <w:spacing w:line="240" w:lineRule="exact"/>
        <w:ind w:left="3751" w:right="2705"/>
        <w:rPr>
          <w:sz w:val="24"/>
          <w:szCs w:val="24"/>
        </w:rPr>
      </w:pPr>
      <w:r w:rsidRPr="00B15F10">
        <w:rPr>
          <w:spacing w:val="-1"/>
          <w:sz w:val="24"/>
          <w:szCs w:val="24"/>
        </w:rPr>
        <w:t>CG</w:t>
      </w:r>
      <w:r w:rsidRPr="00B15F10">
        <w:rPr>
          <w:sz w:val="24"/>
          <w:szCs w:val="24"/>
        </w:rPr>
        <w:t>P</w:t>
      </w:r>
      <w:r w:rsidRPr="00B15F10">
        <w:rPr>
          <w:spacing w:val="-1"/>
          <w:sz w:val="24"/>
          <w:szCs w:val="24"/>
        </w:rPr>
        <w:t>A</w:t>
      </w:r>
      <w:r w:rsidR="00F52FC6" w:rsidRPr="00B15F10">
        <w:rPr>
          <w:sz w:val="24"/>
          <w:szCs w:val="24"/>
        </w:rPr>
        <w:t xml:space="preserve">:     </w:t>
      </w:r>
      <w:r w:rsidR="00FD2701" w:rsidRPr="00B15F10">
        <w:rPr>
          <w:sz w:val="24"/>
          <w:szCs w:val="24"/>
        </w:rPr>
        <w:t xml:space="preserve">  </w:t>
      </w:r>
      <w:r w:rsidRPr="00B15F10">
        <w:rPr>
          <w:b/>
          <w:sz w:val="24"/>
          <w:szCs w:val="24"/>
        </w:rPr>
        <w:t xml:space="preserve">3.26 </w:t>
      </w:r>
      <w:r w:rsidRPr="00B15F10">
        <w:rPr>
          <w:b/>
          <w:spacing w:val="-2"/>
          <w:sz w:val="24"/>
          <w:szCs w:val="24"/>
        </w:rPr>
        <w:t>(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 xml:space="preserve">n a </w:t>
      </w:r>
      <w:r w:rsidRPr="00B15F10">
        <w:rPr>
          <w:b/>
          <w:spacing w:val="-3"/>
          <w:sz w:val="24"/>
          <w:szCs w:val="24"/>
        </w:rPr>
        <w:t>4</w:t>
      </w:r>
      <w:r w:rsidRPr="00B15F10">
        <w:rPr>
          <w:b/>
          <w:spacing w:val="1"/>
          <w:sz w:val="24"/>
          <w:szCs w:val="24"/>
        </w:rPr>
        <w:t>-</w:t>
      </w:r>
      <w:r w:rsidRPr="00B15F10">
        <w:rPr>
          <w:b/>
          <w:sz w:val="24"/>
          <w:szCs w:val="24"/>
        </w:rPr>
        <w:t>poi</w:t>
      </w:r>
      <w:r w:rsidRPr="00B15F10">
        <w:rPr>
          <w:b/>
          <w:spacing w:val="-2"/>
          <w:sz w:val="24"/>
          <w:szCs w:val="24"/>
        </w:rPr>
        <w:t>n</w:t>
      </w:r>
      <w:r w:rsidRPr="00B15F10">
        <w:rPr>
          <w:b/>
          <w:sz w:val="24"/>
          <w:szCs w:val="24"/>
        </w:rPr>
        <w:t>t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pacing w:val="-2"/>
          <w:sz w:val="24"/>
          <w:szCs w:val="24"/>
        </w:rPr>
        <w:t>s</w:t>
      </w:r>
      <w:r w:rsidRPr="00B15F10">
        <w:rPr>
          <w:b/>
          <w:sz w:val="24"/>
          <w:szCs w:val="24"/>
        </w:rPr>
        <w:t>ca</w:t>
      </w:r>
      <w:r w:rsidRPr="00B15F10">
        <w:rPr>
          <w:b/>
          <w:spacing w:val="-1"/>
          <w:sz w:val="24"/>
          <w:szCs w:val="24"/>
        </w:rPr>
        <w:t>l</w:t>
      </w:r>
      <w:r w:rsidRPr="00B15F10">
        <w:rPr>
          <w:b/>
          <w:sz w:val="24"/>
          <w:szCs w:val="24"/>
        </w:rPr>
        <w:t>e)</w:t>
      </w:r>
    </w:p>
    <w:p w:rsidR="000231CE" w:rsidRPr="00B15F10" w:rsidRDefault="000231CE">
      <w:pPr>
        <w:spacing w:before="13" w:line="240" w:lineRule="exact"/>
        <w:rPr>
          <w:sz w:val="24"/>
          <w:szCs w:val="24"/>
        </w:rPr>
      </w:pPr>
    </w:p>
    <w:p w:rsidR="000231CE" w:rsidRPr="00B15F10" w:rsidRDefault="00B9383A">
      <w:pPr>
        <w:ind w:left="100"/>
        <w:rPr>
          <w:sz w:val="24"/>
          <w:szCs w:val="24"/>
        </w:rPr>
      </w:pPr>
      <w:r>
        <w:rPr>
          <w:sz w:val="24"/>
          <w:szCs w:val="24"/>
        </w:rPr>
        <w:pict>
          <v:group id="_x0000_s1045" style="position:absolute;left:0;text-align:left;margin-left:72.45pt;margin-top:14.2pt;width:478.8pt;height:.75pt;z-index:-251662336;mso-position-horizontal-relative:page" coordorigin="1449,284" coordsize="9576,15">
            <v:shape id="_x0000_s1046" style="position:absolute;left:1449;top:284;width:9576;height:15" coordorigin="1449,284" coordsize="9576,15" path="m1449,299r9576,-15e" filled="f" strokeweight="1pt">
              <v:path arrowok="t"/>
            </v:shape>
            <w10:wrap anchorx="page"/>
          </v:group>
        </w:pict>
      </w:r>
      <w:r w:rsidR="00A20C91" w:rsidRPr="00B15F10">
        <w:rPr>
          <w:spacing w:val="-1"/>
          <w:sz w:val="24"/>
          <w:szCs w:val="24"/>
        </w:rPr>
        <w:t>H</w:t>
      </w:r>
      <w:r w:rsidR="00A20C91" w:rsidRPr="00B15F10">
        <w:rPr>
          <w:spacing w:val="1"/>
          <w:sz w:val="24"/>
          <w:szCs w:val="24"/>
        </w:rPr>
        <w:t>i</w:t>
      </w:r>
      <w:r w:rsidR="00A20C91" w:rsidRPr="00B15F10">
        <w:rPr>
          <w:spacing w:val="-2"/>
          <w:sz w:val="24"/>
          <w:szCs w:val="24"/>
        </w:rPr>
        <w:t>g</w:t>
      </w:r>
      <w:r w:rsidR="00A20C91" w:rsidRPr="00B15F10">
        <w:rPr>
          <w:sz w:val="24"/>
          <w:szCs w:val="24"/>
        </w:rPr>
        <w:t>her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z w:val="24"/>
          <w:szCs w:val="24"/>
        </w:rPr>
        <w:t>Seco</w:t>
      </w:r>
      <w:r w:rsidR="00A20C91" w:rsidRPr="00B15F10">
        <w:rPr>
          <w:spacing w:val="-2"/>
          <w:sz w:val="24"/>
          <w:szCs w:val="24"/>
        </w:rPr>
        <w:t>n</w:t>
      </w:r>
      <w:r w:rsidR="00A20C91" w:rsidRPr="00B15F10">
        <w:rPr>
          <w:sz w:val="24"/>
          <w:szCs w:val="24"/>
        </w:rPr>
        <w:t>da</w:t>
      </w:r>
      <w:r w:rsidR="00A20C91" w:rsidRPr="00B15F10">
        <w:rPr>
          <w:spacing w:val="1"/>
          <w:sz w:val="24"/>
          <w:szCs w:val="24"/>
        </w:rPr>
        <w:t>r</w:t>
      </w:r>
      <w:r w:rsidR="00A20C91" w:rsidRPr="00B15F10">
        <w:rPr>
          <w:sz w:val="24"/>
          <w:szCs w:val="24"/>
        </w:rPr>
        <w:t>y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-1"/>
          <w:sz w:val="24"/>
          <w:szCs w:val="24"/>
        </w:rPr>
        <w:t>C</w:t>
      </w:r>
      <w:r w:rsidR="00A20C91" w:rsidRPr="00B15F10">
        <w:rPr>
          <w:sz w:val="24"/>
          <w:szCs w:val="24"/>
        </w:rPr>
        <w:t>e</w:t>
      </w:r>
      <w:r w:rsidR="00A20C91" w:rsidRPr="00B15F10">
        <w:rPr>
          <w:spacing w:val="-1"/>
          <w:sz w:val="24"/>
          <w:szCs w:val="24"/>
        </w:rPr>
        <w:t>r</w:t>
      </w:r>
      <w:r w:rsidR="00A20C91" w:rsidRPr="00B15F10">
        <w:rPr>
          <w:spacing w:val="1"/>
          <w:sz w:val="24"/>
          <w:szCs w:val="24"/>
        </w:rPr>
        <w:t>t</w:t>
      </w:r>
      <w:r w:rsidR="00A20C91" w:rsidRPr="00B15F10">
        <w:rPr>
          <w:spacing w:val="-1"/>
          <w:sz w:val="24"/>
          <w:szCs w:val="24"/>
        </w:rPr>
        <w:t>i</w:t>
      </w:r>
      <w:r w:rsidR="00A20C91" w:rsidRPr="00B15F10">
        <w:rPr>
          <w:spacing w:val="1"/>
          <w:sz w:val="24"/>
          <w:szCs w:val="24"/>
        </w:rPr>
        <w:t>f</w:t>
      </w:r>
      <w:r w:rsidR="00A20C91" w:rsidRPr="00B15F10">
        <w:rPr>
          <w:spacing w:val="-1"/>
          <w:sz w:val="24"/>
          <w:szCs w:val="24"/>
        </w:rPr>
        <w:t>i</w:t>
      </w:r>
      <w:r w:rsidR="00A20C91" w:rsidRPr="00B15F10">
        <w:rPr>
          <w:sz w:val="24"/>
          <w:szCs w:val="24"/>
        </w:rPr>
        <w:t>c</w:t>
      </w:r>
      <w:r w:rsidR="00A20C91" w:rsidRPr="00B15F10">
        <w:rPr>
          <w:spacing w:val="-2"/>
          <w:sz w:val="24"/>
          <w:szCs w:val="24"/>
        </w:rPr>
        <w:t>a</w:t>
      </w:r>
      <w:r w:rsidR="00A20C91" w:rsidRPr="00B15F10">
        <w:rPr>
          <w:spacing w:val="1"/>
          <w:sz w:val="24"/>
          <w:szCs w:val="24"/>
        </w:rPr>
        <w:t>t</w:t>
      </w:r>
      <w:r w:rsidR="00A20C91" w:rsidRPr="00B15F10">
        <w:rPr>
          <w:sz w:val="24"/>
          <w:szCs w:val="24"/>
        </w:rPr>
        <w:t xml:space="preserve">e </w:t>
      </w:r>
      <w:r w:rsidR="00A20C91" w:rsidRPr="00B15F10">
        <w:rPr>
          <w:spacing w:val="1"/>
          <w:sz w:val="24"/>
          <w:szCs w:val="24"/>
        </w:rPr>
        <w:t>(</w:t>
      </w:r>
      <w:r w:rsidR="00A20C91" w:rsidRPr="00B15F10">
        <w:rPr>
          <w:spacing w:val="-1"/>
          <w:sz w:val="24"/>
          <w:szCs w:val="24"/>
        </w:rPr>
        <w:t>H</w:t>
      </w:r>
      <w:r w:rsidR="00A20C91" w:rsidRPr="00B15F10">
        <w:rPr>
          <w:sz w:val="24"/>
          <w:szCs w:val="24"/>
        </w:rPr>
        <w:t>.S.</w:t>
      </w:r>
      <w:r w:rsidR="00A20C91" w:rsidRPr="00B15F10">
        <w:rPr>
          <w:spacing w:val="-2"/>
          <w:sz w:val="24"/>
          <w:szCs w:val="24"/>
        </w:rPr>
        <w:t>C</w:t>
      </w:r>
      <w:r w:rsidR="00A20C91" w:rsidRPr="00B15F10">
        <w:rPr>
          <w:b/>
          <w:sz w:val="24"/>
          <w:szCs w:val="24"/>
        </w:rPr>
        <w:t>)</w:t>
      </w:r>
    </w:p>
    <w:p w:rsidR="000231CE" w:rsidRPr="00B15F10" w:rsidRDefault="000231CE">
      <w:pPr>
        <w:spacing w:before="13" w:line="240" w:lineRule="exact"/>
        <w:rPr>
          <w:sz w:val="24"/>
          <w:szCs w:val="24"/>
        </w:rPr>
      </w:pPr>
    </w:p>
    <w:p w:rsidR="000231CE" w:rsidRPr="00B15F10" w:rsidRDefault="00A20C91">
      <w:pPr>
        <w:ind w:left="2981"/>
        <w:rPr>
          <w:sz w:val="24"/>
          <w:szCs w:val="24"/>
        </w:rPr>
      </w:pPr>
      <w:r w:rsidRPr="00B15F10">
        <w:rPr>
          <w:spacing w:val="-4"/>
          <w:sz w:val="24"/>
          <w:szCs w:val="24"/>
        </w:rPr>
        <w:t>I</w:t>
      </w:r>
      <w:r w:rsidRPr="00B15F10">
        <w:rPr>
          <w:sz w:val="24"/>
          <w:szCs w:val="24"/>
        </w:rPr>
        <w:t>ns</w:t>
      </w:r>
      <w:r w:rsidRPr="00B15F10">
        <w:rPr>
          <w:spacing w:val="1"/>
          <w:sz w:val="24"/>
          <w:szCs w:val="24"/>
        </w:rPr>
        <w:t>tit</w:t>
      </w:r>
      <w:r w:rsidRPr="00B15F10">
        <w:rPr>
          <w:sz w:val="24"/>
          <w:szCs w:val="24"/>
        </w:rPr>
        <w:t>u</w:t>
      </w:r>
      <w:r w:rsidRPr="00B15F10">
        <w:rPr>
          <w:spacing w:val="-1"/>
          <w:sz w:val="24"/>
          <w:szCs w:val="24"/>
        </w:rPr>
        <w:t>t</w:t>
      </w:r>
      <w:r w:rsidRPr="00B15F10">
        <w:rPr>
          <w:sz w:val="24"/>
          <w:szCs w:val="24"/>
        </w:rPr>
        <w:t xml:space="preserve">e          </w:t>
      </w:r>
      <w:r w:rsidRPr="00B15F10">
        <w:rPr>
          <w:b/>
          <w:sz w:val="24"/>
          <w:szCs w:val="24"/>
        </w:rPr>
        <w:t xml:space="preserve">:          </w:t>
      </w:r>
      <w:r w:rsidR="00C17756" w:rsidRPr="00B15F10">
        <w:rPr>
          <w:b/>
          <w:sz w:val="24"/>
          <w:szCs w:val="24"/>
        </w:rPr>
        <w:t>S</w:t>
      </w:r>
      <w:r w:rsidR="00C17756" w:rsidRPr="00B15F10">
        <w:rPr>
          <w:b/>
          <w:spacing w:val="-3"/>
          <w:sz w:val="24"/>
          <w:szCs w:val="24"/>
        </w:rPr>
        <w:t>h</w:t>
      </w:r>
      <w:r w:rsidR="00C17756" w:rsidRPr="00B15F10">
        <w:rPr>
          <w:b/>
          <w:spacing w:val="-2"/>
          <w:sz w:val="24"/>
          <w:szCs w:val="24"/>
        </w:rPr>
        <w:t>a</w:t>
      </w:r>
      <w:r w:rsidR="00C17756" w:rsidRPr="00B15F10">
        <w:rPr>
          <w:b/>
          <w:spacing w:val="1"/>
          <w:sz w:val="24"/>
          <w:szCs w:val="24"/>
        </w:rPr>
        <w:t>fi</w:t>
      </w:r>
      <w:r w:rsidR="00C17756" w:rsidRPr="00B15F10">
        <w:rPr>
          <w:b/>
          <w:sz w:val="24"/>
          <w:szCs w:val="24"/>
        </w:rPr>
        <w:t>u</w:t>
      </w:r>
      <w:r w:rsidR="00C17756" w:rsidRPr="00B15F10">
        <w:rPr>
          <w:b/>
          <w:spacing w:val="-1"/>
          <w:sz w:val="24"/>
          <w:szCs w:val="24"/>
        </w:rPr>
        <w:t>d</w:t>
      </w:r>
      <w:r w:rsidR="00C17756" w:rsidRPr="00B15F10">
        <w:rPr>
          <w:b/>
          <w:sz w:val="24"/>
          <w:szCs w:val="24"/>
        </w:rPr>
        <w:t>din Sarker</w:t>
      </w:r>
      <w:r w:rsidRPr="00B15F10">
        <w:rPr>
          <w:b/>
          <w:sz w:val="24"/>
          <w:szCs w:val="24"/>
        </w:rPr>
        <w:t xml:space="preserve"> Acad</w:t>
      </w:r>
      <w:r w:rsidRPr="00B15F10">
        <w:rPr>
          <w:b/>
          <w:spacing w:val="-3"/>
          <w:sz w:val="24"/>
          <w:szCs w:val="24"/>
        </w:rPr>
        <w:t>e</w:t>
      </w:r>
      <w:r w:rsidRPr="00B15F10">
        <w:rPr>
          <w:b/>
          <w:spacing w:val="1"/>
          <w:sz w:val="24"/>
          <w:szCs w:val="24"/>
        </w:rPr>
        <w:t>m</w:t>
      </w:r>
      <w:r w:rsidRPr="00B15F10">
        <w:rPr>
          <w:b/>
          <w:sz w:val="24"/>
          <w:szCs w:val="24"/>
        </w:rPr>
        <w:t xml:space="preserve">y and </w:t>
      </w:r>
      <w:r w:rsidRPr="00B15F10">
        <w:rPr>
          <w:b/>
          <w:spacing w:val="-1"/>
          <w:sz w:val="24"/>
          <w:szCs w:val="24"/>
        </w:rPr>
        <w:t>C</w:t>
      </w:r>
      <w:r w:rsidRPr="00B15F10">
        <w:rPr>
          <w:b/>
          <w:spacing w:val="-2"/>
          <w:sz w:val="24"/>
          <w:szCs w:val="24"/>
        </w:rPr>
        <w:t>o</w:t>
      </w:r>
      <w:r w:rsidRPr="00B15F10">
        <w:rPr>
          <w:b/>
          <w:spacing w:val="1"/>
          <w:sz w:val="24"/>
          <w:szCs w:val="24"/>
        </w:rPr>
        <w:t>ll</w:t>
      </w:r>
      <w:r w:rsidRPr="00B15F10">
        <w:rPr>
          <w:b/>
          <w:spacing w:val="-2"/>
          <w:sz w:val="24"/>
          <w:szCs w:val="24"/>
        </w:rPr>
        <w:t>e</w:t>
      </w:r>
      <w:r w:rsidRPr="00B15F10">
        <w:rPr>
          <w:b/>
          <w:sz w:val="24"/>
          <w:szCs w:val="24"/>
        </w:rPr>
        <w:t>ge</w:t>
      </w:r>
    </w:p>
    <w:p w:rsidR="000231CE" w:rsidRPr="00B15F10" w:rsidRDefault="00A20C91" w:rsidP="007D5BEE">
      <w:pPr>
        <w:tabs>
          <w:tab w:val="left" w:pos="7005"/>
        </w:tabs>
        <w:spacing w:line="240" w:lineRule="exact"/>
        <w:ind w:left="2981"/>
        <w:rPr>
          <w:sz w:val="24"/>
          <w:szCs w:val="24"/>
        </w:rPr>
      </w:pPr>
      <w:r w:rsidRPr="00B15F10">
        <w:rPr>
          <w:spacing w:val="-1"/>
          <w:sz w:val="24"/>
          <w:szCs w:val="24"/>
        </w:rPr>
        <w:t>G</w:t>
      </w:r>
      <w:r w:rsidRPr="00B15F10">
        <w:rPr>
          <w:spacing w:val="1"/>
          <w:sz w:val="24"/>
          <w:szCs w:val="24"/>
        </w:rPr>
        <w:t>r</w:t>
      </w:r>
      <w:r w:rsidRPr="00B15F10">
        <w:rPr>
          <w:sz w:val="24"/>
          <w:szCs w:val="24"/>
        </w:rPr>
        <w:t xml:space="preserve">oup             :          </w:t>
      </w:r>
      <w:r w:rsidRPr="00B15F10">
        <w:rPr>
          <w:b/>
          <w:spacing w:val="1"/>
          <w:sz w:val="24"/>
          <w:szCs w:val="24"/>
        </w:rPr>
        <w:t>B</w:t>
      </w:r>
      <w:r w:rsidRPr="00B15F10">
        <w:rPr>
          <w:b/>
          <w:sz w:val="24"/>
          <w:szCs w:val="24"/>
        </w:rPr>
        <w:t>u</w:t>
      </w:r>
      <w:r w:rsidRPr="00B15F10">
        <w:rPr>
          <w:b/>
          <w:spacing w:val="-2"/>
          <w:sz w:val="24"/>
          <w:szCs w:val="24"/>
        </w:rPr>
        <w:t>s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ne</w:t>
      </w:r>
      <w:r w:rsidRPr="00B15F10">
        <w:rPr>
          <w:b/>
          <w:spacing w:val="-2"/>
          <w:sz w:val="24"/>
          <w:szCs w:val="24"/>
        </w:rPr>
        <w:t>s</w:t>
      </w:r>
      <w:r w:rsidRPr="00B15F10">
        <w:rPr>
          <w:b/>
          <w:sz w:val="24"/>
          <w:szCs w:val="24"/>
        </w:rPr>
        <w:t>s S</w:t>
      </w:r>
      <w:r w:rsidRPr="00B15F10">
        <w:rPr>
          <w:b/>
          <w:spacing w:val="1"/>
          <w:sz w:val="24"/>
          <w:szCs w:val="24"/>
        </w:rPr>
        <w:t>t</w:t>
      </w:r>
      <w:r w:rsidRPr="00B15F10">
        <w:rPr>
          <w:b/>
          <w:sz w:val="24"/>
          <w:szCs w:val="24"/>
        </w:rPr>
        <w:t>u</w:t>
      </w:r>
      <w:r w:rsidRPr="00B15F10">
        <w:rPr>
          <w:b/>
          <w:spacing w:val="-3"/>
          <w:sz w:val="24"/>
          <w:szCs w:val="24"/>
        </w:rPr>
        <w:t>d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es</w:t>
      </w:r>
      <w:r w:rsidR="007D5BEE" w:rsidRPr="00B15F10">
        <w:rPr>
          <w:b/>
          <w:sz w:val="24"/>
          <w:szCs w:val="24"/>
        </w:rPr>
        <w:tab/>
      </w:r>
    </w:p>
    <w:p w:rsidR="000231CE" w:rsidRPr="00B15F10" w:rsidRDefault="00FD2701">
      <w:pPr>
        <w:spacing w:before="1"/>
        <w:ind w:left="2981"/>
        <w:rPr>
          <w:sz w:val="24"/>
          <w:szCs w:val="24"/>
        </w:rPr>
      </w:pPr>
      <w:r w:rsidRPr="00B15F10">
        <w:rPr>
          <w:sz w:val="24"/>
          <w:szCs w:val="24"/>
        </w:rPr>
        <w:t>Pas</w:t>
      </w:r>
      <w:r w:rsidRPr="00B15F10">
        <w:rPr>
          <w:spacing w:val="-1"/>
          <w:sz w:val="24"/>
          <w:szCs w:val="24"/>
        </w:rPr>
        <w:t>s</w:t>
      </w:r>
      <w:r w:rsidRPr="00B15F10">
        <w:rPr>
          <w:spacing w:val="1"/>
          <w:sz w:val="24"/>
          <w:szCs w:val="24"/>
        </w:rPr>
        <w:t>i</w:t>
      </w:r>
      <w:r w:rsidRPr="00B15F10">
        <w:rPr>
          <w:sz w:val="24"/>
          <w:szCs w:val="24"/>
        </w:rPr>
        <w:t>ng</w:t>
      </w:r>
      <w:r w:rsidRPr="00B15F10">
        <w:rPr>
          <w:spacing w:val="-1"/>
          <w:sz w:val="24"/>
          <w:szCs w:val="24"/>
        </w:rPr>
        <w:t xml:space="preserve"> </w:t>
      </w:r>
      <w:r w:rsidRPr="00B15F10">
        <w:rPr>
          <w:sz w:val="24"/>
          <w:szCs w:val="24"/>
        </w:rPr>
        <w:t>Year   :</w:t>
      </w:r>
      <w:r w:rsidR="00A20C91" w:rsidRPr="00B15F10">
        <w:rPr>
          <w:sz w:val="24"/>
          <w:szCs w:val="24"/>
        </w:rPr>
        <w:t xml:space="preserve">          </w:t>
      </w:r>
      <w:r w:rsidR="00F52FC6" w:rsidRPr="00B15F10">
        <w:rPr>
          <w:sz w:val="24"/>
          <w:szCs w:val="24"/>
        </w:rPr>
        <w:t xml:space="preserve"> </w:t>
      </w:r>
      <w:r w:rsidR="00A20C91" w:rsidRPr="00B15F10">
        <w:rPr>
          <w:b/>
          <w:sz w:val="24"/>
          <w:szCs w:val="24"/>
        </w:rPr>
        <w:t>2009</w:t>
      </w:r>
    </w:p>
    <w:p w:rsidR="000231CE" w:rsidRPr="00B15F10" w:rsidRDefault="00A20C91">
      <w:pPr>
        <w:spacing w:line="240" w:lineRule="exact"/>
        <w:ind w:left="2981"/>
        <w:rPr>
          <w:sz w:val="24"/>
          <w:szCs w:val="24"/>
        </w:rPr>
      </w:pPr>
      <w:r w:rsidRPr="00B15F10">
        <w:rPr>
          <w:spacing w:val="-1"/>
          <w:sz w:val="24"/>
          <w:szCs w:val="24"/>
        </w:rPr>
        <w:t>CG</w:t>
      </w:r>
      <w:r w:rsidRPr="00B15F10">
        <w:rPr>
          <w:sz w:val="24"/>
          <w:szCs w:val="24"/>
        </w:rPr>
        <w:t xml:space="preserve">PA             :          </w:t>
      </w:r>
      <w:r w:rsidRPr="00B15F10">
        <w:rPr>
          <w:b/>
          <w:sz w:val="24"/>
          <w:szCs w:val="24"/>
        </w:rPr>
        <w:t xml:space="preserve">5.00 </w:t>
      </w:r>
      <w:r w:rsidRPr="00B15F10">
        <w:rPr>
          <w:b/>
          <w:spacing w:val="1"/>
          <w:sz w:val="24"/>
          <w:szCs w:val="24"/>
        </w:rPr>
        <w:t>(</w:t>
      </w:r>
      <w:r w:rsidRPr="00B15F10">
        <w:rPr>
          <w:b/>
          <w:sz w:val="24"/>
          <w:szCs w:val="24"/>
        </w:rPr>
        <w:t>o</w:t>
      </w:r>
      <w:r w:rsidRPr="00B15F10">
        <w:rPr>
          <w:b/>
          <w:spacing w:val="-3"/>
          <w:sz w:val="24"/>
          <w:szCs w:val="24"/>
        </w:rPr>
        <w:t>u</w:t>
      </w:r>
      <w:r w:rsidRPr="00B15F10">
        <w:rPr>
          <w:b/>
          <w:sz w:val="24"/>
          <w:szCs w:val="24"/>
        </w:rPr>
        <w:t>t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pacing w:val="-2"/>
          <w:sz w:val="24"/>
          <w:szCs w:val="24"/>
        </w:rPr>
        <w:t>o</w:t>
      </w:r>
      <w:r w:rsidRPr="00B15F10">
        <w:rPr>
          <w:b/>
          <w:sz w:val="24"/>
          <w:szCs w:val="24"/>
        </w:rPr>
        <w:t>f</w:t>
      </w:r>
      <w:r w:rsidRPr="00B15F10">
        <w:rPr>
          <w:b/>
          <w:spacing w:val="1"/>
          <w:sz w:val="24"/>
          <w:szCs w:val="24"/>
        </w:rPr>
        <w:t xml:space="preserve"> 5-</w:t>
      </w:r>
      <w:r w:rsidRPr="00B15F10">
        <w:rPr>
          <w:b/>
          <w:sz w:val="24"/>
          <w:szCs w:val="24"/>
        </w:rPr>
        <w:t>p</w:t>
      </w:r>
      <w:r w:rsidRPr="00B15F10">
        <w:rPr>
          <w:b/>
          <w:spacing w:val="-3"/>
          <w:sz w:val="24"/>
          <w:szCs w:val="24"/>
        </w:rPr>
        <w:t>o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nt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z w:val="24"/>
          <w:szCs w:val="24"/>
        </w:rPr>
        <w:t>s</w:t>
      </w:r>
      <w:r w:rsidRPr="00B15F10">
        <w:rPr>
          <w:b/>
          <w:spacing w:val="1"/>
          <w:sz w:val="24"/>
          <w:szCs w:val="24"/>
        </w:rPr>
        <w:t>c</w:t>
      </w:r>
      <w:r w:rsidRPr="00B15F10">
        <w:rPr>
          <w:b/>
          <w:spacing w:val="-2"/>
          <w:sz w:val="24"/>
          <w:szCs w:val="24"/>
        </w:rPr>
        <w:t>a</w:t>
      </w:r>
      <w:r w:rsidRPr="00B15F10">
        <w:rPr>
          <w:b/>
          <w:spacing w:val="1"/>
          <w:sz w:val="24"/>
          <w:szCs w:val="24"/>
        </w:rPr>
        <w:t>l</w:t>
      </w:r>
      <w:r w:rsidRPr="00B15F10">
        <w:rPr>
          <w:b/>
          <w:spacing w:val="-2"/>
          <w:sz w:val="24"/>
          <w:szCs w:val="24"/>
        </w:rPr>
        <w:t>e</w:t>
      </w:r>
      <w:r w:rsidRPr="00B15F10">
        <w:rPr>
          <w:b/>
          <w:sz w:val="24"/>
          <w:szCs w:val="24"/>
        </w:rPr>
        <w:t>)</w:t>
      </w:r>
    </w:p>
    <w:p w:rsidR="000231CE" w:rsidRPr="00B15F10" w:rsidRDefault="00A20C91">
      <w:pPr>
        <w:spacing w:line="240" w:lineRule="exact"/>
        <w:ind w:left="2981"/>
        <w:rPr>
          <w:sz w:val="24"/>
          <w:szCs w:val="24"/>
        </w:rPr>
      </w:pPr>
      <w:r w:rsidRPr="00B15F10">
        <w:rPr>
          <w:spacing w:val="-1"/>
          <w:sz w:val="24"/>
          <w:szCs w:val="24"/>
        </w:rPr>
        <w:t>B</w:t>
      </w:r>
      <w:r w:rsidRPr="00B15F10">
        <w:rPr>
          <w:sz w:val="24"/>
          <w:szCs w:val="24"/>
        </w:rPr>
        <w:t>oa</w:t>
      </w:r>
      <w:r w:rsidRPr="00B15F10">
        <w:rPr>
          <w:spacing w:val="1"/>
          <w:sz w:val="24"/>
          <w:szCs w:val="24"/>
        </w:rPr>
        <w:t>r</w:t>
      </w:r>
      <w:r w:rsidR="00F52FC6" w:rsidRPr="00B15F10">
        <w:rPr>
          <w:sz w:val="24"/>
          <w:szCs w:val="24"/>
        </w:rPr>
        <w:t xml:space="preserve">d              :          </w:t>
      </w:r>
      <w:r w:rsidRPr="00B15F10">
        <w:rPr>
          <w:b/>
          <w:spacing w:val="-1"/>
          <w:sz w:val="24"/>
          <w:szCs w:val="24"/>
        </w:rPr>
        <w:t>D</w:t>
      </w:r>
      <w:r w:rsidRPr="00B15F10">
        <w:rPr>
          <w:b/>
          <w:sz w:val="24"/>
          <w:szCs w:val="24"/>
        </w:rPr>
        <w:t>ha</w:t>
      </w:r>
      <w:r w:rsidRPr="00B15F10">
        <w:rPr>
          <w:b/>
          <w:spacing w:val="-1"/>
          <w:sz w:val="24"/>
          <w:szCs w:val="24"/>
        </w:rPr>
        <w:t>k</w:t>
      </w:r>
      <w:r w:rsidRPr="00B15F10">
        <w:rPr>
          <w:b/>
          <w:sz w:val="24"/>
          <w:szCs w:val="24"/>
        </w:rPr>
        <w:t>a</w:t>
      </w:r>
    </w:p>
    <w:p w:rsidR="000231CE" w:rsidRPr="00B15F10" w:rsidRDefault="000231CE">
      <w:pPr>
        <w:spacing w:before="13" w:line="240" w:lineRule="exact"/>
        <w:rPr>
          <w:sz w:val="24"/>
          <w:szCs w:val="24"/>
        </w:rPr>
      </w:pPr>
    </w:p>
    <w:p w:rsidR="000231CE" w:rsidRPr="00B15F10" w:rsidRDefault="00B9383A">
      <w:pPr>
        <w:ind w:left="100"/>
        <w:rPr>
          <w:sz w:val="24"/>
          <w:szCs w:val="24"/>
        </w:rPr>
      </w:pPr>
      <w:r>
        <w:rPr>
          <w:sz w:val="24"/>
          <w:szCs w:val="24"/>
        </w:rPr>
        <w:pict>
          <v:group id="_x0000_s1043" style="position:absolute;left:0;text-align:left;margin-left:72.45pt;margin-top:16.2pt;width:478.8pt;height:.75pt;z-index:-251661312;mso-position-horizontal-relative:page" coordorigin="1449,324" coordsize="9576,15">
            <v:shape id="_x0000_s1044" style="position:absolute;left:1449;top:324;width:9576;height:15" coordorigin="1449,324" coordsize="9576,15" path="m1449,339r9576,-15e" filled="f" strokeweight="1pt">
              <v:path arrowok="t"/>
            </v:shape>
            <w10:wrap anchorx="page"/>
          </v:group>
        </w:pict>
      </w:r>
      <w:r w:rsidR="00A20C91" w:rsidRPr="00B15F10">
        <w:rPr>
          <w:sz w:val="24"/>
          <w:szCs w:val="24"/>
        </w:rPr>
        <w:t>Sec</w:t>
      </w:r>
      <w:r w:rsidR="00A20C91" w:rsidRPr="00B15F10">
        <w:rPr>
          <w:spacing w:val="1"/>
          <w:sz w:val="24"/>
          <w:szCs w:val="24"/>
        </w:rPr>
        <w:t>o</w:t>
      </w:r>
      <w:r w:rsidR="00A20C91" w:rsidRPr="00B15F10">
        <w:rPr>
          <w:spacing w:val="-1"/>
          <w:sz w:val="24"/>
          <w:szCs w:val="24"/>
        </w:rPr>
        <w:t>n</w:t>
      </w:r>
      <w:r w:rsidR="00A20C91" w:rsidRPr="00B15F10">
        <w:rPr>
          <w:spacing w:val="1"/>
          <w:sz w:val="24"/>
          <w:szCs w:val="24"/>
        </w:rPr>
        <w:t>d</w:t>
      </w:r>
      <w:r w:rsidR="00A20C91" w:rsidRPr="00B15F10">
        <w:rPr>
          <w:sz w:val="24"/>
          <w:szCs w:val="24"/>
        </w:rPr>
        <w:t>a</w:t>
      </w:r>
      <w:r w:rsidR="00A20C91" w:rsidRPr="00B15F10">
        <w:rPr>
          <w:spacing w:val="3"/>
          <w:sz w:val="24"/>
          <w:szCs w:val="24"/>
        </w:rPr>
        <w:t>r</w:t>
      </w:r>
      <w:r w:rsidR="00A20C91" w:rsidRPr="00B15F10">
        <w:rPr>
          <w:sz w:val="24"/>
          <w:szCs w:val="24"/>
        </w:rPr>
        <w:t>y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z w:val="24"/>
          <w:szCs w:val="24"/>
        </w:rPr>
        <w:t>S</w:t>
      </w:r>
      <w:r w:rsidR="00A20C91" w:rsidRPr="00B15F10">
        <w:rPr>
          <w:spacing w:val="2"/>
          <w:sz w:val="24"/>
          <w:szCs w:val="24"/>
        </w:rPr>
        <w:t>c</w:t>
      </w:r>
      <w:r w:rsidR="00A20C91" w:rsidRPr="00B15F10">
        <w:rPr>
          <w:spacing w:val="-1"/>
          <w:sz w:val="24"/>
          <w:szCs w:val="24"/>
        </w:rPr>
        <w:t>h</w:t>
      </w:r>
      <w:r w:rsidR="00A20C91" w:rsidRPr="00B15F10">
        <w:rPr>
          <w:spacing w:val="1"/>
          <w:sz w:val="24"/>
          <w:szCs w:val="24"/>
        </w:rPr>
        <w:t>oo</w:t>
      </w:r>
      <w:r w:rsidR="00A20C91" w:rsidRPr="00B15F10">
        <w:rPr>
          <w:sz w:val="24"/>
          <w:szCs w:val="24"/>
        </w:rPr>
        <w:t>l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z w:val="24"/>
          <w:szCs w:val="24"/>
        </w:rPr>
        <w:t>Ce</w:t>
      </w:r>
      <w:r w:rsidR="00A20C91" w:rsidRPr="00B15F10">
        <w:rPr>
          <w:spacing w:val="1"/>
          <w:sz w:val="24"/>
          <w:szCs w:val="24"/>
        </w:rPr>
        <w:t>r</w:t>
      </w:r>
      <w:r w:rsidR="00A20C91" w:rsidRPr="00B15F10">
        <w:rPr>
          <w:sz w:val="24"/>
          <w:szCs w:val="24"/>
        </w:rPr>
        <w:t>ti</w:t>
      </w:r>
      <w:r w:rsidR="00A20C91" w:rsidRPr="00B15F10">
        <w:rPr>
          <w:spacing w:val="-2"/>
          <w:sz w:val="24"/>
          <w:szCs w:val="24"/>
        </w:rPr>
        <w:t>f</w:t>
      </w:r>
      <w:r w:rsidR="00A20C91" w:rsidRPr="00B15F10">
        <w:rPr>
          <w:sz w:val="24"/>
          <w:szCs w:val="24"/>
        </w:rPr>
        <w:t>ic</w:t>
      </w:r>
      <w:r w:rsidR="00A20C91" w:rsidRPr="00B15F10">
        <w:rPr>
          <w:spacing w:val="3"/>
          <w:sz w:val="24"/>
          <w:szCs w:val="24"/>
        </w:rPr>
        <w:t>a</w:t>
      </w:r>
      <w:r w:rsidR="00A20C91" w:rsidRPr="00B15F10">
        <w:rPr>
          <w:sz w:val="24"/>
          <w:szCs w:val="24"/>
        </w:rPr>
        <w:t>te</w:t>
      </w:r>
      <w:r w:rsidR="00743F10" w:rsidRPr="00B15F10">
        <w:rPr>
          <w:sz w:val="24"/>
          <w:szCs w:val="24"/>
        </w:rPr>
        <w:t xml:space="preserve"> </w:t>
      </w:r>
      <w:r w:rsidR="00A20C91" w:rsidRPr="00B15F10">
        <w:rPr>
          <w:spacing w:val="1"/>
          <w:sz w:val="24"/>
          <w:szCs w:val="24"/>
        </w:rPr>
        <w:t>(</w:t>
      </w:r>
      <w:r w:rsidR="00A20C91" w:rsidRPr="00B15F10">
        <w:rPr>
          <w:sz w:val="24"/>
          <w:szCs w:val="24"/>
        </w:rPr>
        <w:t>S.S.C)</w:t>
      </w:r>
    </w:p>
    <w:p w:rsidR="000231CE" w:rsidRPr="00B15F10" w:rsidRDefault="000231CE">
      <w:pPr>
        <w:spacing w:before="13" w:line="240" w:lineRule="exact"/>
        <w:rPr>
          <w:sz w:val="24"/>
          <w:szCs w:val="24"/>
        </w:rPr>
      </w:pPr>
    </w:p>
    <w:p w:rsidR="000231CE" w:rsidRPr="00B15F10" w:rsidRDefault="00A20C91">
      <w:pPr>
        <w:ind w:left="2981"/>
        <w:rPr>
          <w:sz w:val="24"/>
          <w:szCs w:val="24"/>
        </w:rPr>
      </w:pPr>
      <w:r w:rsidRPr="00B15F10">
        <w:rPr>
          <w:spacing w:val="-4"/>
          <w:sz w:val="24"/>
          <w:szCs w:val="24"/>
        </w:rPr>
        <w:t>I</w:t>
      </w:r>
      <w:r w:rsidRPr="00B15F10">
        <w:rPr>
          <w:sz w:val="24"/>
          <w:szCs w:val="24"/>
        </w:rPr>
        <w:t>ns</w:t>
      </w:r>
      <w:r w:rsidRPr="00B15F10">
        <w:rPr>
          <w:spacing w:val="1"/>
          <w:sz w:val="24"/>
          <w:szCs w:val="24"/>
        </w:rPr>
        <w:t>tit</w:t>
      </w:r>
      <w:r w:rsidRPr="00B15F10">
        <w:rPr>
          <w:sz w:val="24"/>
          <w:szCs w:val="24"/>
        </w:rPr>
        <w:t>u</w:t>
      </w:r>
      <w:r w:rsidRPr="00B15F10">
        <w:rPr>
          <w:spacing w:val="-1"/>
          <w:sz w:val="24"/>
          <w:szCs w:val="24"/>
        </w:rPr>
        <w:t>t</w:t>
      </w:r>
      <w:r w:rsidRPr="00B15F10">
        <w:rPr>
          <w:sz w:val="24"/>
          <w:szCs w:val="24"/>
        </w:rPr>
        <w:t xml:space="preserve">e          :          </w:t>
      </w:r>
      <w:r w:rsidRPr="00B15F10">
        <w:rPr>
          <w:b/>
          <w:spacing w:val="1"/>
          <w:sz w:val="24"/>
          <w:szCs w:val="24"/>
        </w:rPr>
        <w:t>K</w:t>
      </w:r>
      <w:r w:rsidRPr="00B15F10">
        <w:rPr>
          <w:b/>
          <w:sz w:val="24"/>
          <w:szCs w:val="24"/>
        </w:rPr>
        <w:t>ade</w:t>
      </w:r>
      <w:r w:rsidRPr="00B15F10">
        <w:rPr>
          <w:b/>
          <w:spacing w:val="-2"/>
          <w:sz w:val="24"/>
          <w:szCs w:val="24"/>
        </w:rPr>
        <w:t>r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a</w:t>
      </w:r>
      <w:r w:rsidR="00B15F10" w:rsidRPr="00B15F10">
        <w:rPr>
          <w:b/>
          <w:sz w:val="24"/>
          <w:szCs w:val="24"/>
        </w:rPr>
        <w:t xml:space="preserve"> </w:t>
      </w:r>
      <w:r w:rsidRPr="00B15F10">
        <w:rPr>
          <w:b/>
          <w:spacing w:val="-1"/>
          <w:sz w:val="24"/>
          <w:szCs w:val="24"/>
        </w:rPr>
        <w:t>T</w:t>
      </w:r>
      <w:r w:rsidRPr="00B15F10">
        <w:rPr>
          <w:b/>
          <w:sz w:val="24"/>
          <w:szCs w:val="24"/>
        </w:rPr>
        <w:t>e</w:t>
      </w:r>
      <w:r w:rsidRPr="00B15F10">
        <w:rPr>
          <w:b/>
          <w:spacing w:val="-2"/>
          <w:sz w:val="24"/>
          <w:szCs w:val="24"/>
        </w:rPr>
        <w:t>xt</w:t>
      </w:r>
      <w:r w:rsidRPr="00B15F10">
        <w:rPr>
          <w:b/>
          <w:spacing w:val="1"/>
          <w:sz w:val="24"/>
          <w:szCs w:val="24"/>
        </w:rPr>
        <w:t>il</w:t>
      </w:r>
      <w:r w:rsidRPr="00B15F10">
        <w:rPr>
          <w:b/>
          <w:sz w:val="24"/>
          <w:szCs w:val="24"/>
        </w:rPr>
        <w:t>e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pacing w:val="-2"/>
          <w:sz w:val="24"/>
          <w:szCs w:val="24"/>
        </w:rPr>
        <w:t>M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pacing w:val="-1"/>
          <w:sz w:val="24"/>
          <w:szCs w:val="24"/>
        </w:rPr>
        <w:t>l</w:t>
      </w:r>
      <w:r w:rsidRPr="00B15F10">
        <w:rPr>
          <w:b/>
          <w:spacing w:val="1"/>
          <w:sz w:val="24"/>
          <w:szCs w:val="24"/>
        </w:rPr>
        <w:t>l</w:t>
      </w:r>
      <w:r w:rsidRPr="00B15F10">
        <w:rPr>
          <w:b/>
          <w:sz w:val="24"/>
          <w:szCs w:val="24"/>
        </w:rPr>
        <w:t>s</w:t>
      </w:r>
      <w:r w:rsidRPr="00B15F10">
        <w:rPr>
          <w:b/>
          <w:spacing w:val="-1"/>
          <w:sz w:val="24"/>
          <w:szCs w:val="24"/>
        </w:rPr>
        <w:t>’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pacing w:val="-3"/>
          <w:sz w:val="24"/>
          <w:szCs w:val="24"/>
        </w:rPr>
        <w:t>d</w:t>
      </w:r>
      <w:r w:rsidRPr="00B15F10">
        <w:rPr>
          <w:b/>
          <w:sz w:val="24"/>
          <w:szCs w:val="24"/>
        </w:rPr>
        <w:t>eal</w:t>
      </w:r>
      <w:r w:rsidR="00743F10" w:rsidRPr="00B15F10">
        <w:rPr>
          <w:b/>
          <w:sz w:val="24"/>
          <w:szCs w:val="24"/>
        </w:rPr>
        <w:t xml:space="preserve"> </w:t>
      </w:r>
      <w:r w:rsidR="00743F10" w:rsidRPr="00B15F10">
        <w:rPr>
          <w:b/>
          <w:spacing w:val="-3"/>
          <w:sz w:val="24"/>
          <w:szCs w:val="24"/>
        </w:rPr>
        <w:t>H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 xml:space="preserve">gh </w:t>
      </w:r>
      <w:r w:rsidRPr="00B15F10">
        <w:rPr>
          <w:b/>
          <w:spacing w:val="-1"/>
          <w:sz w:val="24"/>
          <w:szCs w:val="24"/>
        </w:rPr>
        <w:t>S</w:t>
      </w:r>
      <w:r w:rsidRPr="00B15F10">
        <w:rPr>
          <w:b/>
          <w:sz w:val="24"/>
          <w:szCs w:val="24"/>
        </w:rPr>
        <w:t>ch</w:t>
      </w:r>
      <w:r w:rsidRPr="00B15F10">
        <w:rPr>
          <w:b/>
          <w:spacing w:val="-2"/>
          <w:sz w:val="24"/>
          <w:szCs w:val="24"/>
        </w:rPr>
        <w:t>o</w:t>
      </w:r>
      <w:r w:rsidRPr="00B15F10">
        <w:rPr>
          <w:b/>
          <w:sz w:val="24"/>
          <w:szCs w:val="24"/>
        </w:rPr>
        <w:t>ol</w:t>
      </w:r>
    </w:p>
    <w:p w:rsidR="000231CE" w:rsidRPr="00B15F10" w:rsidRDefault="00A20C91">
      <w:pPr>
        <w:spacing w:before="1"/>
        <w:ind w:left="2981"/>
        <w:rPr>
          <w:sz w:val="24"/>
          <w:szCs w:val="24"/>
        </w:rPr>
      </w:pPr>
      <w:r w:rsidRPr="00B15F10">
        <w:rPr>
          <w:spacing w:val="-1"/>
          <w:sz w:val="24"/>
          <w:szCs w:val="24"/>
        </w:rPr>
        <w:t>G</w:t>
      </w:r>
      <w:r w:rsidRPr="00B15F10">
        <w:rPr>
          <w:spacing w:val="1"/>
          <w:sz w:val="24"/>
          <w:szCs w:val="24"/>
        </w:rPr>
        <w:t>r</w:t>
      </w:r>
      <w:r w:rsidRPr="00B15F10">
        <w:rPr>
          <w:sz w:val="24"/>
          <w:szCs w:val="24"/>
        </w:rPr>
        <w:t xml:space="preserve">oup            </w:t>
      </w:r>
      <w:r w:rsidR="00FD2701" w:rsidRPr="00B15F10">
        <w:rPr>
          <w:sz w:val="24"/>
          <w:szCs w:val="24"/>
        </w:rPr>
        <w:t xml:space="preserve"> </w:t>
      </w:r>
      <w:r w:rsidRPr="00B15F10">
        <w:rPr>
          <w:sz w:val="24"/>
          <w:szCs w:val="24"/>
        </w:rPr>
        <w:t xml:space="preserve"> :          </w:t>
      </w:r>
      <w:r w:rsidRPr="00B15F10">
        <w:rPr>
          <w:b/>
          <w:spacing w:val="1"/>
          <w:sz w:val="24"/>
          <w:szCs w:val="24"/>
        </w:rPr>
        <w:t>B</w:t>
      </w:r>
      <w:r w:rsidRPr="00B15F10">
        <w:rPr>
          <w:b/>
          <w:sz w:val="24"/>
          <w:szCs w:val="24"/>
        </w:rPr>
        <w:t>u</w:t>
      </w:r>
      <w:r w:rsidRPr="00B15F10">
        <w:rPr>
          <w:b/>
          <w:spacing w:val="-2"/>
          <w:sz w:val="24"/>
          <w:szCs w:val="24"/>
        </w:rPr>
        <w:t>s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ne</w:t>
      </w:r>
      <w:r w:rsidRPr="00B15F10">
        <w:rPr>
          <w:b/>
          <w:spacing w:val="-2"/>
          <w:sz w:val="24"/>
          <w:szCs w:val="24"/>
        </w:rPr>
        <w:t>s</w:t>
      </w:r>
      <w:r w:rsidRPr="00B15F10">
        <w:rPr>
          <w:b/>
          <w:sz w:val="24"/>
          <w:szCs w:val="24"/>
        </w:rPr>
        <w:t>s S</w:t>
      </w:r>
      <w:r w:rsidRPr="00B15F10">
        <w:rPr>
          <w:b/>
          <w:spacing w:val="1"/>
          <w:sz w:val="24"/>
          <w:szCs w:val="24"/>
        </w:rPr>
        <w:t>t</w:t>
      </w:r>
      <w:r w:rsidRPr="00B15F10">
        <w:rPr>
          <w:b/>
          <w:sz w:val="24"/>
          <w:szCs w:val="24"/>
        </w:rPr>
        <w:t>u</w:t>
      </w:r>
      <w:r w:rsidRPr="00B15F10">
        <w:rPr>
          <w:b/>
          <w:spacing w:val="-3"/>
          <w:sz w:val="24"/>
          <w:szCs w:val="24"/>
        </w:rPr>
        <w:t>d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es</w:t>
      </w:r>
    </w:p>
    <w:p w:rsidR="000231CE" w:rsidRPr="00B15F10" w:rsidRDefault="00FD2701">
      <w:pPr>
        <w:spacing w:line="240" w:lineRule="exact"/>
        <w:ind w:left="2981"/>
        <w:rPr>
          <w:sz w:val="24"/>
          <w:szCs w:val="24"/>
        </w:rPr>
      </w:pPr>
      <w:r w:rsidRPr="00B15F10">
        <w:rPr>
          <w:sz w:val="24"/>
          <w:szCs w:val="24"/>
        </w:rPr>
        <w:t>Pas</w:t>
      </w:r>
      <w:r w:rsidRPr="00B15F10">
        <w:rPr>
          <w:spacing w:val="-1"/>
          <w:sz w:val="24"/>
          <w:szCs w:val="24"/>
        </w:rPr>
        <w:t>s</w:t>
      </w:r>
      <w:r w:rsidRPr="00B15F10">
        <w:rPr>
          <w:spacing w:val="1"/>
          <w:sz w:val="24"/>
          <w:szCs w:val="24"/>
        </w:rPr>
        <w:t>i</w:t>
      </w:r>
      <w:r w:rsidRPr="00B15F10">
        <w:rPr>
          <w:sz w:val="24"/>
          <w:szCs w:val="24"/>
        </w:rPr>
        <w:t>ng</w:t>
      </w:r>
      <w:r w:rsidRPr="00B15F10">
        <w:rPr>
          <w:spacing w:val="-1"/>
          <w:sz w:val="24"/>
          <w:szCs w:val="24"/>
        </w:rPr>
        <w:t xml:space="preserve"> Year</w:t>
      </w:r>
      <w:r w:rsidRPr="00B15F10">
        <w:rPr>
          <w:sz w:val="24"/>
          <w:szCs w:val="24"/>
        </w:rPr>
        <w:t xml:space="preserve">   :</w:t>
      </w:r>
      <w:r w:rsidR="00A20C91" w:rsidRPr="00B15F10">
        <w:rPr>
          <w:sz w:val="24"/>
          <w:szCs w:val="24"/>
        </w:rPr>
        <w:t xml:space="preserve">          </w:t>
      </w:r>
      <w:r w:rsidR="00F52FC6" w:rsidRPr="00B15F10">
        <w:rPr>
          <w:sz w:val="24"/>
          <w:szCs w:val="24"/>
        </w:rPr>
        <w:t xml:space="preserve"> </w:t>
      </w:r>
      <w:r w:rsidR="00A20C91" w:rsidRPr="00B15F10">
        <w:rPr>
          <w:b/>
          <w:sz w:val="24"/>
          <w:szCs w:val="24"/>
        </w:rPr>
        <w:t>2007</w:t>
      </w:r>
    </w:p>
    <w:p w:rsidR="000231CE" w:rsidRPr="00B15F10" w:rsidRDefault="00A20C91">
      <w:pPr>
        <w:spacing w:before="1"/>
        <w:ind w:left="2981"/>
        <w:rPr>
          <w:sz w:val="24"/>
          <w:szCs w:val="24"/>
        </w:rPr>
      </w:pPr>
      <w:r w:rsidRPr="00B15F10">
        <w:rPr>
          <w:spacing w:val="-1"/>
          <w:sz w:val="24"/>
          <w:szCs w:val="24"/>
        </w:rPr>
        <w:t>CG</w:t>
      </w:r>
      <w:r w:rsidRPr="00B15F10">
        <w:rPr>
          <w:sz w:val="24"/>
          <w:szCs w:val="24"/>
        </w:rPr>
        <w:t xml:space="preserve">PA             :          </w:t>
      </w:r>
      <w:r w:rsidRPr="00B15F10">
        <w:rPr>
          <w:b/>
          <w:sz w:val="24"/>
          <w:szCs w:val="24"/>
        </w:rPr>
        <w:t xml:space="preserve">4.94 </w:t>
      </w:r>
      <w:r w:rsidRPr="00B15F10">
        <w:rPr>
          <w:b/>
          <w:spacing w:val="1"/>
          <w:sz w:val="24"/>
          <w:szCs w:val="24"/>
        </w:rPr>
        <w:t>(</w:t>
      </w:r>
      <w:r w:rsidR="00743F10" w:rsidRPr="00B15F10">
        <w:rPr>
          <w:b/>
          <w:sz w:val="24"/>
          <w:szCs w:val="24"/>
        </w:rPr>
        <w:t xml:space="preserve">out of </w:t>
      </w:r>
      <w:r w:rsidRPr="00B15F10">
        <w:rPr>
          <w:b/>
          <w:sz w:val="24"/>
          <w:szCs w:val="24"/>
        </w:rPr>
        <w:t>5</w:t>
      </w:r>
      <w:r w:rsidRPr="00B15F10">
        <w:rPr>
          <w:b/>
          <w:spacing w:val="1"/>
          <w:sz w:val="24"/>
          <w:szCs w:val="24"/>
        </w:rPr>
        <w:t>-</w:t>
      </w:r>
      <w:r w:rsidRPr="00B15F10">
        <w:rPr>
          <w:b/>
          <w:sz w:val="24"/>
          <w:szCs w:val="24"/>
        </w:rPr>
        <w:t>p</w:t>
      </w:r>
      <w:r w:rsidRPr="00B15F10">
        <w:rPr>
          <w:b/>
          <w:spacing w:val="-3"/>
          <w:sz w:val="24"/>
          <w:szCs w:val="24"/>
        </w:rPr>
        <w:t>o</w:t>
      </w:r>
      <w:r w:rsidRPr="00B15F10">
        <w:rPr>
          <w:b/>
          <w:spacing w:val="1"/>
          <w:sz w:val="24"/>
          <w:szCs w:val="24"/>
        </w:rPr>
        <w:t>i</w:t>
      </w:r>
      <w:r w:rsidRPr="00B15F10">
        <w:rPr>
          <w:b/>
          <w:sz w:val="24"/>
          <w:szCs w:val="24"/>
        </w:rPr>
        <w:t>nt</w:t>
      </w:r>
      <w:r w:rsidR="00743F10" w:rsidRPr="00B15F10">
        <w:rPr>
          <w:b/>
          <w:sz w:val="24"/>
          <w:szCs w:val="24"/>
        </w:rPr>
        <w:t xml:space="preserve"> </w:t>
      </w:r>
      <w:r w:rsidRPr="00B15F10">
        <w:rPr>
          <w:b/>
          <w:sz w:val="24"/>
          <w:szCs w:val="24"/>
        </w:rPr>
        <w:t>s</w:t>
      </w:r>
      <w:r w:rsidRPr="00B15F10">
        <w:rPr>
          <w:b/>
          <w:spacing w:val="1"/>
          <w:sz w:val="24"/>
          <w:szCs w:val="24"/>
        </w:rPr>
        <w:t>c</w:t>
      </w:r>
      <w:r w:rsidRPr="00B15F10">
        <w:rPr>
          <w:b/>
          <w:spacing w:val="-2"/>
          <w:sz w:val="24"/>
          <w:szCs w:val="24"/>
        </w:rPr>
        <w:t>a</w:t>
      </w:r>
      <w:r w:rsidRPr="00B15F10">
        <w:rPr>
          <w:b/>
          <w:spacing w:val="1"/>
          <w:sz w:val="24"/>
          <w:szCs w:val="24"/>
        </w:rPr>
        <w:t>l</w:t>
      </w:r>
      <w:r w:rsidRPr="00B15F10">
        <w:rPr>
          <w:b/>
          <w:spacing w:val="-2"/>
          <w:sz w:val="24"/>
          <w:szCs w:val="24"/>
        </w:rPr>
        <w:t>e</w:t>
      </w:r>
      <w:r w:rsidRPr="00B15F10">
        <w:rPr>
          <w:b/>
          <w:sz w:val="24"/>
          <w:szCs w:val="24"/>
        </w:rPr>
        <w:t>)</w:t>
      </w:r>
    </w:p>
    <w:p w:rsidR="000231CE" w:rsidRPr="00B15F10" w:rsidRDefault="00A20C91">
      <w:pPr>
        <w:spacing w:line="240" w:lineRule="exact"/>
        <w:ind w:left="2981"/>
        <w:rPr>
          <w:b/>
          <w:sz w:val="24"/>
          <w:szCs w:val="24"/>
        </w:rPr>
      </w:pPr>
      <w:r w:rsidRPr="00B15F10">
        <w:rPr>
          <w:spacing w:val="-1"/>
          <w:sz w:val="24"/>
          <w:szCs w:val="24"/>
        </w:rPr>
        <w:t>B</w:t>
      </w:r>
      <w:r w:rsidRPr="00B15F10">
        <w:rPr>
          <w:sz w:val="24"/>
          <w:szCs w:val="24"/>
        </w:rPr>
        <w:t>oa</w:t>
      </w:r>
      <w:r w:rsidRPr="00B15F10">
        <w:rPr>
          <w:spacing w:val="1"/>
          <w:sz w:val="24"/>
          <w:szCs w:val="24"/>
        </w:rPr>
        <w:t>r</w:t>
      </w:r>
      <w:r w:rsidRPr="00B15F10">
        <w:rPr>
          <w:sz w:val="24"/>
          <w:szCs w:val="24"/>
        </w:rPr>
        <w:t xml:space="preserve">d              </w:t>
      </w:r>
      <w:r w:rsidR="00F52FC6" w:rsidRPr="00B15F10">
        <w:rPr>
          <w:b/>
          <w:sz w:val="24"/>
          <w:szCs w:val="24"/>
        </w:rPr>
        <w:t xml:space="preserve">:         </w:t>
      </w:r>
      <w:r w:rsidR="00FD2701" w:rsidRPr="00B15F10">
        <w:rPr>
          <w:b/>
          <w:sz w:val="24"/>
          <w:szCs w:val="24"/>
        </w:rPr>
        <w:t>Dhaka</w:t>
      </w:r>
    </w:p>
    <w:p w:rsidR="00FD2701" w:rsidRDefault="00FD2701">
      <w:pPr>
        <w:spacing w:line="240" w:lineRule="exact"/>
        <w:ind w:left="2981"/>
        <w:rPr>
          <w:b/>
          <w:sz w:val="22"/>
          <w:szCs w:val="22"/>
        </w:rPr>
      </w:pPr>
    </w:p>
    <w:p w:rsidR="00FD2701" w:rsidRDefault="00FD2701" w:rsidP="00FD2701">
      <w:pPr>
        <w:ind w:right="7502"/>
        <w:rPr>
          <w:rFonts w:ascii="Script MT Bold" w:hAnsi="Script MT Bold"/>
          <w:b/>
          <w:spacing w:val="-1"/>
          <w:sz w:val="26"/>
          <w:szCs w:val="26"/>
        </w:rPr>
      </w:pPr>
    </w:p>
    <w:p w:rsidR="00FD2701" w:rsidRDefault="00FD2701" w:rsidP="00FD2701">
      <w:pPr>
        <w:spacing w:before="5" w:line="220" w:lineRule="exact"/>
        <w:rPr>
          <w:sz w:val="22"/>
          <w:szCs w:val="22"/>
        </w:rPr>
      </w:pPr>
    </w:p>
    <w:p w:rsidR="00B15F10" w:rsidRDefault="00B15F10" w:rsidP="00FD2701">
      <w:pPr>
        <w:ind w:right="6697"/>
        <w:jc w:val="both"/>
        <w:rPr>
          <w:sz w:val="22"/>
          <w:szCs w:val="22"/>
        </w:rPr>
      </w:pPr>
    </w:p>
    <w:p w:rsidR="00FD2701" w:rsidRDefault="00B15F10" w:rsidP="00FD2701">
      <w:pPr>
        <w:spacing w:before="12" w:line="240" w:lineRule="exact"/>
        <w:rPr>
          <w:rFonts w:ascii="Script MT Bold" w:hAnsi="Script MT Bold"/>
          <w:b/>
          <w:sz w:val="26"/>
          <w:szCs w:val="26"/>
        </w:rPr>
      </w:pPr>
      <w:r>
        <w:rPr>
          <w:rFonts w:ascii="Script MT Bold" w:hAnsi="Script MT Bold"/>
          <w:b/>
          <w:sz w:val="26"/>
          <w:szCs w:val="26"/>
        </w:rPr>
        <w:t>Interests and Hobbies</w:t>
      </w:r>
    </w:p>
    <w:p w:rsidR="00B15F10" w:rsidRDefault="00B15F10" w:rsidP="00FD2701">
      <w:pPr>
        <w:spacing w:before="12" w:line="240" w:lineRule="exact"/>
        <w:rPr>
          <w:sz w:val="24"/>
          <w:szCs w:val="24"/>
        </w:rPr>
      </w:pPr>
    </w:p>
    <w:p w:rsidR="004F22D5" w:rsidRPr="00B15F10" w:rsidRDefault="00FD2701" w:rsidP="00B15F10">
      <w:pPr>
        <w:ind w:right="86"/>
        <w:rPr>
          <w:sz w:val="24"/>
          <w:szCs w:val="24"/>
        </w:rPr>
        <w:sectPr w:rsidR="004F22D5" w:rsidRPr="00B15F10" w:rsidSect="001A787B">
          <w:type w:val="continuous"/>
          <w:pgSz w:w="11920" w:h="16840"/>
          <w:pgMar w:top="600" w:right="600" w:bottom="280" w:left="13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 w:rsidRPr="00B15F10">
        <w:rPr>
          <w:sz w:val="24"/>
          <w:szCs w:val="24"/>
        </w:rPr>
        <w:t xml:space="preserve">I </w:t>
      </w:r>
      <w:r w:rsidRPr="00B15F10">
        <w:rPr>
          <w:spacing w:val="3"/>
          <w:sz w:val="24"/>
          <w:szCs w:val="24"/>
        </w:rPr>
        <w:t>a</w:t>
      </w:r>
      <w:r w:rsidRPr="00B15F10">
        <w:rPr>
          <w:sz w:val="24"/>
          <w:szCs w:val="24"/>
        </w:rPr>
        <w:t xml:space="preserve">m </w:t>
      </w:r>
      <w:r w:rsidRPr="00B15F10">
        <w:rPr>
          <w:spacing w:val="1"/>
          <w:sz w:val="24"/>
          <w:szCs w:val="24"/>
        </w:rPr>
        <w:t>i</w:t>
      </w:r>
      <w:r w:rsidRPr="00B15F10">
        <w:rPr>
          <w:sz w:val="24"/>
          <w:szCs w:val="24"/>
        </w:rPr>
        <w:t>n</w:t>
      </w:r>
      <w:r w:rsidRPr="00B15F10">
        <w:rPr>
          <w:spacing w:val="1"/>
          <w:sz w:val="24"/>
          <w:szCs w:val="24"/>
        </w:rPr>
        <w:t>t</w:t>
      </w:r>
      <w:r w:rsidRPr="00B15F10">
        <w:rPr>
          <w:sz w:val="24"/>
          <w:szCs w:val="24"/>
        </w:rPr>
        <w:t>e</w:t>
      </w:r>
      <w:r w:rsidRPr="00B15F10">
        <w:rPr>
          <w:spacing w:val="1"/>
          <w:sz w:val="24"/>
          <w:szCs w:val="24"/>
        </w:rPr>
        <w:t>r</w:t>
      </w:r>
      <w:r w:rsidRPr="00B15F10">
        <w:rPr>
          <w:spacing w:val="-2"/>
          <w:sz w:val="24"/>
          <w:szCs w:val="24"/>
        </w:rPr>
        <w:t>e</w:t>
      </w:r>
      <w:r w:rsidRPr="00B15F10">
        <w:rPr>
          <w:sz w:val="24"/>
          <w:szCs w:val="24"/>
        </w:rPr>
        <w:t>s</w:t>
      </w:r>
      <w:r w:rsidRPr="00B15F10">
        <w:rPr>
          <w:spacing w:val="1"/>
          <w:sz w:val="24"/>
          <w:szCs w:val="24"/>
        </w:rPr>
        <w:t>t</w:t>
      </w:r>
      <w:r w:rsidRPr="00B15F10">
        <w:rPr>
          <w:spacing w:val="-2"/>
          <w:sz w:val="24"/>
          <w:szCs w:val="24"/>
        </w:rPr>
        <w:t>e</w:t>
      </w:r>
      <w:r w:rsidRPr="00B15F10">
        <w:rPr>
          <w:sz w:val="24"/>
          <w:szCs w:val="24"/>
        </w:rPr>
        <w:t xml:space="preserve">d </w:t>
      </w:r>
      <w:r w:rsidRPr="00B15F10">
        <w:rPr>
          <w:spacing w:val="1"/>
          <w:sz w:val="24"/>
          <w:szCs w:val="24"/>
        </w:rPr>
        <w:t>i</w:t>
      </w:r>
      <w:r w:rsidRPr="00B15F10">
        <w:rPr>
          <w:sz w:val="24"/>
          <w:szCs w:val="24"/>
        </w:rPr>
        <w:t xml:space="preserve">n </w:t>
      </w:r>
      <w:r w:rsidRPr="00B15F10">
        <w:rPr>
          <w:spacing w:val="1"/>
          <w:sz w:val="24"/>
          <w:szCs w:val="24"/>
        </w:rPr>
        <w:t>r</w:t>
      </w:r>
      <w:r w:rsidRPr="00B15F10">
        <w:rPr>
          <w:spacing w:val="-2"/>
          <w:sz w:val="24"/>
          <w:szCs w:val="24"/>
        </w:rPr>
        <w:t>e</w:t>
      </w:r>
      <w:r w:rsidRPr="00B15F10">
        <w:rPr>
          <w:sz w:val="24"/>
          <w:szCs w:val="24"/>
        </w:rPr>
        <w:t>ad</w:t>
      </w:r>
      <w:r w:rsidRPr="00B15F10">
        <w:rPr>
          <w:spacing w:val="-1"/>
          <w:sz w:val="24"/>
          <w:szCs w:val="24"/>
        </w:rPr>
        <w:t>i</w:t>
      </w:r>
      <w:r w:rsidRPr="00B15F10">
        <w:rPr>
          <w:sz w:val="24"/>
          <w:szCs w:val="24"/>
        </w:rPr>
        <w:t>ng s</w:t>
      </w:r>
      <w:r w:rsidRPr="00B15F10">
        <w:rPr>
          <w:spacing w:val="1"/>
          <w:sz w:val="24"/>
          <w:szCs w:val="24"/>
        </w:rPr>
        <w:t>t</w:t>
      </w:r>
      <w:r w:rsidRPr="00B15F10">
        <w:rPr>
          <w:sz w:val="24"/>
          <w:szCs w:val="24"/>
        </w:rPr>
        <w:t>o</w:t>
      </w:r>
      <w:r w:rsidRPr="00B15F10">
        <w:rPr>
          <w:spacing w:val="1"/>
          <w:sz w:val="24"/>
          <w:szCs w:val="24"/>
        </w:rPr>
        <w:t>r</w:t>
      </w:r>
      <w:r w:rsidRPr="00B15F10">
        <w:rPr>
          <w:spacing w:val="-2"/>
          <w:sz w:val="24"/>
          <w:szCs w:val="24"/>
        </w:rPr>
        <w:t xml:space="preserve">y </w:t>
      </w:r>
      <w:r w:rsidRPr="00B15F10">
        <w:rPr>
          <w:sz w:val="24"/>
          <w:szCs w:val="24"/>
        </w:rPr>
        <w:t>boo</w:t>
      </w:r>
      <w:r w:rsidRPr="00B15F10">
        <w:rPr>
          <w:spacing w:val="-2"/>
          <w:sz w:val="24"/>
          <w:szCs w:val="24"/>
        </w:rPr>
        <w:t>k</w:t>
      </w:r>
      <w:r w:rsidRPr="00B15F10">
        <w:rPr>
          <w:sz w:val="24"/>
          <w:szCs w:val="24"/>
        </w:rPr>
        <w:t xml:space="preserve">s, </w:t>
      </w:r>
      <w:r w:rsidRPr="00B15F10">
        <w:rPr>
          <w:spacing w:val="1"/>
          <w:sz w:val="24"/>
          <w:szCs w:val="24"/>
        </w:rPr>
        <w:t>t</w:t>
      </w:r>
      <w:r w:rsidRPr="00B15F10">
        <w:rPr>
          <w:spacing w:val="-2"/>
          <w:sz w:val="24"/>
          <w:szCs w:val="24"/>
        </w:rPr>
        <w:t>r</w:t>
      </w:r>
      <w:r w:rsidRPr="00B15F10">
        <w:rPr>
          <w:sz w:val="24"/>
          <w:szCs w:val="24"/>
        </w:rPr>
        <w:t>a</w:t>
      </w:r>
      <w:r w:rsidRPr="00B15F10">
        <w:rPr>
          <w:spacing w:val="-2"/>
          <w:sz w:val="24"/>
          <w:szCs w:val="24"/>
        </w:rPr>
        <w:t>v</w:t>
      </w:r>
      <w:r w:rsidRPr="00B15F10">
        <w:rPr>
          <w:sz w:val="24"/>
          <w:szCs w:val="24"/>
        </w:rPr>
        <w:t>e</w:t>
      </w:r>
      <w:r w:rsidRPr="00B15F10">
        <w:rPr>
          <w:spacing w:val="1"/>
          <w:sz w:val="24"/>
          <w:szCs w:val="24"/>
        </w:rPr>
        <w:t>li</w:t>
      </w:r>
      <w:r w:rsidRPr="00B15F10">
        <w:rPr>
          <w:sz w:val="24"/>
          <w:szCs w:val="24"/>
        </w:rPr>
        <w:t>n</w:t>
      </w:r>
      <w:r w:rsidRPr="00B15F10">
        <w:rPr>
          <w:spacing w:val="-2"/>
          <w:sz w:val="24"/>
          <w:szCs w:val="24"/>
        </w:rPr>
        <w:t>g</w:t>
      </w:r>
      <w:r w:rsidRPr="00B15F10">
        <w:rPr>
          <w:sz w:val="24"/>
          <w:szCs w:val="24"/>
        </w:rPr>
        <w:t>, co</w:t>
      </w:r>
      <w:r w:rsidRPr="00B15F10">
        <w:rPr>
          <w:spacing w:val="-1"/>
          <w:sz w:val="24"/>
          <w:szCs w:val="24"/>
        </w:rPr>
        <w:t>m</w:t>
      </w:r>
      <w:r w:rsidRPr="00B15F10">
        <w:rPr>
          <w:sz w:val="24"/>
          <w:szCs w:val="24"/>
        </w:rPr>
        <w:t>pu</w:t>
      </w:r>
      <w:r w:rsidRPr="00B15F10">
        <w:rPr>
          <w:spacing w:val="1"/>
          <w:sz w:val="24"/>
          <w:szCs w:val="24"/>
        </w:rPr>
        <w:t>t</w:t>
      </w:r>
      <w:r w:rsidRPr="00B15F10">
        <w:rPr>
          <w:spacing w:val="-2"/>
          <w:sz w:val="24"/>
          <w:szCs w:val="24"/>
        </w:rPr>
        <w:t>e</w:t>
      </w:r>
      <w:r w:rsidRPr="00B15F10">
        <w:rPr>
          <w:sz w:val="24"/>
          <w:szCs w:val="24"/>
        </w:rPr>
        <w:t xml:space="preserve">r &amp; </w:t>
      </w:r>
      <w:r w:rsidR="00B15F10" w:rsidRPr="00B15F10">
        <w:rPr>
          <w:spacing w:val="1"/>
          <w:sz w:val="24"/>
          <w:szCs w:val="24"/>
        </w:rPr>
        <w:t>t</w:t>
      </w:r>
      <w:r w:rsidR="00B15F10" w:rsidRPr="00B15F10">
        <w:rPr>
          <w:sz w:val="24"/>
          <w:szCs w:val="24"/>
        </w:rPr>
        <w:t>echn</w:t>
      </w:r>
      <w:r w:rsidR="00B15F10" w:rsidRPr="00B15F10">
        <w:rPr>
          <w:spacing w:val="-2"/>
          <w:sz w:val="24"/>
          <w:szCs w:val="24"/>
        </w:rPr>
        <w:t>o</w:t>
      </w:r>
      <w:r w:rsidR="00B15F10" w:rsidRPr="00B15F10">
        <w:rPr>
          <w:spacing w:val="1"/>
          <w:sz w:val="24"/>
          <w:szCs w:val="24"/>
        </w:rPr>
        <w:t>l</w:t>
      </w:r>
      <w:r w:rsidR="00B15F10" w:rsidRPr="00B15F10">
        <w:rPr>
          <w:sz w:val="24"/>
          <w:szCs w:val="24"/>
        </w:rPr>
        <w:t>o</w:t>
      </w:r>
      <w:r w:rsidR="00B15F10" w:rsidRPr="00B15F10">
        <w:rPr>
          <w:spacing w:val="-2"/>
          <w:sz w:val="24"/>
          <w:szCs w:val="24"/>
        </w:rPr>
        <w:t>gy, browsing</w:t>
      </w:r>
      <w:r w:rsidRPr="00B15F10">
        <w:rPr>
          <w:sz w:val="24"/>
          <w:szCs w:val="24"/>
        </w:rPr>
        <w:t xml:space="preserve">, </w:t>
      </w:r>
      <w:r w:rsidRPr="00B15F10">
        <w:rPr>
          <w:spacing w:val="-2"/>
          <w:sz w:val="24"/>
          <w:szCs w:val="24"/>
        </w:rPr>
        <w:t>g</w:t>
      </w:r>
      <w:r w:rsidRPr="00B15F10">
        <w:rPr>
          <w:spacing w:val="1"/>
          <w:sz w:val="24"/>
          <w:szCs w:val="24"/>
        </w:rPr>
        <w:t>r</w:t>
      </w:r>
      <w:r w:rsidRPr="00B15F10">
        <w:rPr>
          <w:sz w:val="24"/>
          <w:szCs w:val="24"/>
        </w:rPr>
        <w:t>oup pr</w:t>
      </w:r>
      <w:r w:rsidRPr="00B15F10">
        <w:rPr>
          <w:spacing w:val="-2"/>
          <w:sz w:val="24"/>
          <w:szCs w:val="24"/>
        </w:rPr>
        <w:t>o</w:t>
      </w:r>
      <w:r w:rsidRPr="00B15F10">
        <w:rPr>
          <w:spacing w:val="3"/>
          <w:sz w:val="24"/>
          <w:szCs w:val="24"/>
        </w:rPr>
        <w:t>j</w:t>
      </w:r>
      <w:r w:rsidRPr="00B15F10">
        <w:rPr>
          <w:sz w:val="24"/>
          <w:szCs w:val="24"/>
        </w:rPr>
        <w:t>e</w:t>
      </w:r>
      <w:r w:rsidRPr="00B15F10">
        <w:rPr>
          <w:spacing w:val="-2"/>
          <w:sz w:val="24"/>
          <w:szCs w:val="24"/>
        </w:rPr>
        <w:t>c</w:t>
      </w:r>
      <w:r w:rsidRPr="00B15F10">
        <w:rPr>
          <w:spacing w:val="1"/>
          <w:sz w:val="24"/>
          <w:szCs w:val="24"/>
        </w:rPr>
        <w:t>t</w:t>
      </w:r>
      <w:r w:rsidRPr="00B15F10">
        <w:rPr>
          <w:sz w:val="24"/>
          <w:szCs w:val="24"/>
        </w:rPr>
        <w:t>, a</w:t>
      </w:r>
      <w:r w:rsidRPr="00B15F10">
        <w:rPr>
          <w:spacing w:val="1"/>
          <w:sz w:val="24"/>
          <w:szCs w:val="24"/>
        </w:rPr>
        <w:t>s</w:t>
      </w:r>
      <w:r w:rsidRPr="00B15F10">
        <w:rPr>
          <w:spacing w:val="-2"/>
          <w:sz w:val="24"/>
          <w:szCs w:val="24"/>
        </w:rPr>
        <w:t>s</w:t>
      </w:r>
      <w:r w:rsidRPr="00B15F10">
        <w:rPr>
          <w:sz w:val="24"/>
          <w:szCs w:val="24"/>
        </w:rPr>
        <w:t>oc</w:t>
      </w:r>
      <w:r w:rsidRPr="00B15F10">
        <w:rPr>
          <w:spacing w:val="-1"/>
          <w:sz w:val="24"/>
          <w:szCs w:val="24"/>
        </w:rPr>
        <w:t>i</w:t>
      </w:r>
      <w:r w:rsidRPr="00B15F10">
        <w:rPr>
          <w:sz w:val="24"/>
          <w:szCs w:val="24"/>
        </w:rPr>
        <w:t>a</w:t>
      </w:r>
      <w:r w:rsidRPr="00B15F10">
        <w:rPr>
          <w:spacing w:val="-3"/>
          <w:sz w:val="24"/>
          <w:szCs w:val="24"/>
        </w:rPr>
        <w:t>t</w:t>
      </w:r>
      <w:r w:rsidRPr="00B15F10">
        <w:rPr>
          <w:sz w:val="24"/>
          <w:szCs w:val="24"/>
        </w:rPr>
        <w:t xml:space="preserve">e </w:t>
      </w:r>
      <w:r w:rsidRPr="00B15F10">
        <w:rPr>
          <w:spacing w:val="-1"/>
          <w:sz w:val="24"/>
          <w:szCs w:val="24"/>
        </w:rPr>
        <w:t>w</w:t>
      </w:r>
      <w:r w:rsidRPr="00B15F10">
        <w:rPr>
          <w:spacing w:val="1"/>
          <w:sz w:val="24"/>
          <w:szCs w:val="24"/>
        </w:rPr>
        <w:t>it</w:t>
      </w:r>
      <w:r w:rsidRPr="00B15F10">
        <w:rPr>
          <w:sz w:val="24"/>
          <w:szCs w:val="24"/>
        </w:rPr>
        <w:t xml:space="preserve">h </w:t>
      </w:r>
      <w:r w:rsidRPr="00B15F10">
        <w:rPr>
          <w:spacing w:val="-2"/>
          <w:sz w:val="24"/>
          <w:szCs w:val="24"/>
        </w:rPr>
        <w:t>p</w:t>
      </w:r>
      <w:r w:rsidRPr="00B15F10">
        <w:rPr>
          <w:sz w:val="24"/>
          <w:szCs w:val="24"/>
        </w:rPr>
        <w:t>eop</w:t>
      </w:r>
      <w:r w:rsidRPr="00B15F10">
        <w:rPr>
          <w:spacing w:val="-1"/>
          <w:sz w:val="24"/>
          <w:szCs w:val="24"/>
        </w:rPr>
        <w:t>l</w:t>
      </w:r>
      <w:r w:rsidR="00B15F10">
        <w:rPr>
          <w:sz w:val="24"/>
          <w:szCs w:val="24"/>
        </w:rPr>
        <w:t>e and p</w:t>
      </w:r>
      <w:r w:rsidR="004F22D5">
        <w:rPr>
          <w:sz w:val="24"/>
          <w:szCs w:val="24"/>
        </w:rPr>
        <w:t>laying indoor and outdoor games.</w:t>
      </w:r>
    </w:p>
    <w:p w:rsidR="000231CE" w:rsidRDefault="000459A2">
      <w:pPr>
        <w:spacing w:before="1" w:line="200" w:lineRule="exact"/>
        <w:rPr>
          <w:rFonts w:ascii="Script MT Bold" w:hAnsi="Script MT Bold"/>
          <w:b/>
          <w:spacing w:val="2"/>
          <w:position w:val="-1"/>
          <w:sz w:val="26"/>
          <w:szCs w:val="26"/>
        </w:rPr>
      </w:pPr>
      <w:r>
        <w:rPr>
          <w:rFonts w:ascii="Script MT Bold" w:hAnsi="Script MT Bold"/>
          <w:b/>
          <w:spacing w:val="2"/>
          <w:position w:val="-1"/>
          <w:sz w:val="26"/>
          <w:szCs w:val="26"/>
        </w:rPr>
        <w:lastRenderedPageBreak/>
        <w:t>Personal I</w:t>
      </w:r>
      <w:r w:rsidR="0022055D">
        <w:rPr>
          <w:rFonts w:ascii="Script MT Bold" w:hAnsi="Script MT Bold"/>
          <w:b/>
          <w:spacing w:val="2"/>
          <w:position w:val="-1"/>
          <w:sz w:val="26"/>
          <w:szCs w:val="26"/>
        </w:rPr>
        <w:t>nformation</w:t>
      </w:r>
    </w:p>
    <w:p w:rsidR="007970D8" w:rsidRDefault="007970D8">
      <w:pPr>
        <w:spacing w:before="1" w:line="200" w:lineRule="exact"/>
        <w:rPr>
          <w:rFonts w:ascii="Script MT Bold" w:hAnsi="Script MT Bold"/>
          <w:b/>
          <w:spacing w:val="2"/>
          <w:position w:val="-1"/>
          <w:sz w:val="26"/>
          <w:szCs w:val="26"/>
        </w:rPr>
      </w:pPr>
    </w:p>
    <w:p w:rsidR="0022055D" w:rsidRDefault="0022055D">
      <w:pPr>
        <w:spacing w:before="1" w:line="200" w:lineRule="exact"/>
        <w:rPr>
          <w:rFonts w:ascii="Script MT Bold" w:hAnsi="Script MT Bold"/>
          <w:b/>
          <w:spacing w:val="2"/>
          <w:position w:val="-1"/>
          <w:sz w:val="26"/>
          <w:szCs w:val="26"/>
        </w:rPr>
      </w:pPr>
    </w:p>
    <w:p w:rsidR="0022055D" w:rsidRPr="008851EF" w:rsidRDefault="0022055D" w:rsidP="0022055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 xml:space="preserve">Father’s Name:                </w:t>
      </w:r>
      <w:r w:rsidRPr="008851EF">
        <w:rPr>
          <w:rFonts w:ascii="Times New Roman" w:hAnsi="Times New Roman"/>
          <w:sz w:val="24"/>
          <w:szCs w:val="24"/>
        </w:rPr>
        <w:t>Md. Bulbul Islam</w:t>
      </w:r>
    </w:p>
    <w:p w:rsidR="0022055D" w:rsidRPr="008851EF" w:rsidRDefault="0022055D" w:rsidP="0022055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 xml:space="preserve">Mother’s Name:               </w:t>
      </w:r>
      <w:r w:rsidRPr="008851EF">
        <w:rPr>
          <w:rFonts w:ascii="Times New Roman" w:hAnsi="Times New Roman"/>
          <w:sz w:val="24"/>
          <w:szCs w:val="24"/>
        </w:rPr>
        <w:t>Hasna Begum</w:t>
      </w:r>
    </w:p>
    <w:p w:rsidR="0022055D" w:rsidRPr="008851EF" w:rsidRDefault="0022055D" w:rsidP="0022055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 xml:space="preserve">Date of Birth:                   </w:t>
      </w:r>
      <w:r w:rsidRPr="008851EF">
        <w:rPr>
          <w:rFonts w:ascii="Times New Roman" w:hAnsi="Times New Roman"/>
          <w:sz w:val="24"/>
          <w:szCs w:val="24"/>
        </w:rPr>
        <w:t>14/11/1992</w:t>
      </w:r>
    </w:p>
    <w:p w:rsidR="0022055D" w:rsidRPr="008851EF" w:rsidRDefault="0022055D" w:rsidP="0022055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 xml:space="preserve">Blood Group:                  </w:t>
      </w:r>
      <w:r w:rsidR="00AD5CBD">
        <w:rPr>
          <w:rFonts w:ascii="Times New Roman" w:hAnsi="Times New Roman"/>
          <w:b/>
          <w:sz w:val="24"/>
          <w:szCs w:val="24"/>
        </w:rPr>
        <w:t xml:space="preserve"> </w:t>
      </w:r>
      <w:r w:rsidRPr="008851EF">
        <w:rPr>
          <w:rFonts w:ascii="Times New Roman" w:hAnsi="Times New Roman"/>
          <w:sz w:val="24"/>
          <w:szCs w:val="24"/>
        </w:rPr>
        <w:t>O+</w:t>
      </w:r>
    </w:p>
    <w:p w:rsidR="0022055D" w:rsidRPr="008851EF" w:rsidRDefault="0022055D" w:rsidP="0022055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 xml:space="preserve">Permanent Address:      </w:t>
      </w:r>
      <w:r w:rsidR="009D757D" w:rsidRPr="008851EF">
        <w:rPr>
          <w:rFonts w:ascii="Times New Roman" w:hAnsi="Times New Roman"/>
          <w:b/>
          <w:sz w:val="24"/>
          <w:szCs w:val="24"/>
        </w:rPr>
        <w:t xml:space="preserve">  </w:t>
      </w:r>
      <w:r w:rsidRPr="008851EF">
        <w:rPr>
          <w:rFonts w:ascii="Times New Roman" w:hAnsi="Times New Roman"/>
          <w:sz w:val="24"/>
          <w:szCs w:val="24"/>
        </w:rPr>
        <w:t>Vill- Auchpara, P.O- Nishat Nagar, P.S- Tongi, Dist- Gazipur, P.C-1711</w:t>
      </w:r>
    </w:p>
    <w:p w:rsidR="0022055D" w:rsidRPr="008851EF" w:rsidRDefault="00CE11A2" w:rsidP="0022055D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>Nationality:</w:t>
      </w:r>
      <w:r w:rsidR="00F52FC6" w:rsidRPr="008851EF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22055D" w:rsidRPr="008851EF">
        <w:rPr>
          <w:rFonts w:ascii="Times New Roman" w:hAnsi="Times New Roman"/>
          <w:sz w:val="24"/>
          <w:szCs w:val="24"/>
        </w:rPr>
        <w:t>Bangladeshi</w:t>
      </w:r>
    </w:p>
    <w:p w:rsidR="008851EF" w:rsidRPr="008851EF" w:rsidRDefault="008851EF" w:rsidP="0022055D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 xml:space="preserve">Marital Status:                </w:t>
      </w:r>
      <w:r w:rsidRPr="008851EF">
        <w:rPr>
          <w:rFonts w:ascii="Times New Roman" w:hAnsi="Times New Roman"/>
          <w:sz w:val="24"/>
          <w:szCs w:val="24"/>
        </w:rPr>
        <w:t>Single</w:t>
      </w:r>
    </w:p>
    <w:p w:rsidR="0022055D" w:rsidRDefault="0022055D" w:rsidP="0022055D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51EF">
        <w:rPr>
          <w:rFonts w:ascii="Times New Roman" w:hAnsi="Times New Roman"/>
          <w:b/>
          <w:sz w:val="24"/>
          <w:szCs w:val="24"/>
        </w:rPr>
        <w:t>NID:</w:t>
      </w:r>
      <w:r w:rsidRPr="008851EF">
        <w:rPr>
          <w:rFonts w:ascii="Times New Roman" w:hAnsi="Times New Roman"/>
          <w:sz w:val="24"/>
          <w:szCs w:val="24"/>
        </w:rPr>
        <w:t xml:space="preserve">  </w:t>
      </w:r>
      <w:r w:rsidR="00F52FC6" w:rsidRPr="008851EF">
        <w:rPr>
          <w:rFonts w:ascii="Times New Roman" w:hAnsi="Times New Roman"/>
          <w:sz w:val="24"/>
          <w:szCs w:val="24"/>
        </w:rPr>
        <w:t xml:space="preserve">                              </w:t>
      </w:r>
      <w:r w:rsidR="00CE11A2" w:rsidRPr="008851EF">
        <w:rPr>
          <w:rFonts w:ascii="Times New Roman" w:hAnsi="Times New Roman"/>
          <w:sz w:val="24"/>
          <w:szCs w:val="24"/>
        </w:rPr>
        <w:t>9122875116</w:t>
      </w:r>
    </w:p>
    <w:p w:rsidR="008851EF" w:rsidRPr="008851EF" w:rsidRDefault="008851EF" w:rsidP="0022055D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851EF" w:rsidRPr="0022055D" w:rsidRDefault="008851EF" w:rsidP="008851EF">
      <w:pPr>
        <w:spacing w:before="76"/>
        <w:rPr>
          <w:rFonts w:ascii="Script MT Bold" w:hAnsi="Script MT Bold"/>
          <w:sz w:val="26"/>
          <w:szCs w:val="26"/>
        </w:rPr>
      </w:pPr>
      <w:r w:rsidRPr="0022055D">
        <w:rPr>
          <w:rFonts w:ascii="Script MT Bold" w:hAnsi="Script MT Bold"/>
          <w:b/>
          <w:sz w:val="26"/>
          <w:szCs w:val="26"/>
        </w:rPr>
        <w:t>Re</w:t>
      </w:r>
      <w:r w:rsidRPr="0022055D">
        <w:rPr>
          <w:rFonts w:ascii="Script MT Bold" w:hAnsi="Script MT Bold"/>
          <w:b/>
          <w:spacing w:val="1"/>
          <w:sz w:val="26"/>
          <w:szCs w:val="26"/>
        </w:rPr>
        <w:t>f</w:t>
      </w:r>
      <w:r w:rsidRPr="0022055D">
        <w:rPr>
          <w:rFonts w:ascii="Script MT Bold" w:hAnsi="Script MT Bold"/>
          <w:b/>
          <w:sz w:val="26"/>
          <w:szCs w:val="26"/>
        </w:rPr>
        <w:t>e</w:t>
      </w:r>
      <w:r w:rsidRPr="0022055D">
        <w:rPr>
          <w:rFonts w:ascii="Script MT Bold" w:hAnsi="Script MT Bold"/>
          <w:b/>
          <w:spacing w:val="1"/>
          <w:sz w:val="26"/>
          <w:szCs w:val="26"/>
        </w:rPr>
        <w:t>r</w:t>
      </w:r>
      <w:r w:rsidRPr="0022055D">
        <w:rPr>
          <w:rFonts w:ascii="Script MT Bold" w:hAnsi="Script MT Bold"/>
          <w:b/>
          <w:sz w:val="26"/>
          <w:szCs w:val="26"/>
        </w:rPr>
        <w:t>enc</w:t>
      </w:r>
      <w:r w:rsidRPr="0022055D">
        <w:rPr>
          <w:rFonts w:ascii="Script MT Bold" w:hAnsi="Script MT Bold"/>
          <w:b/>
          <w:spacing w:val="1"/>
          <w:sz w:val="26"/>
          <w:szCs w:val="26"/>
        </w:rPr>
        <w:t>e</w:t>
      </w:r>
      <w:r w:rsidRPr="0022055D">
        <w:rPr>
          <w:rFonts w:ascii="Script MT Bold" w:hAnsi="Script MT Bold"/>
          <w:b/>
          <w:spacing w:val="-1"/>
          <w:sz w:val="26"/>
          <w:szCs w:val="26"/>
        </w:rPr>
        <w:t>s</w:t>
      </w:r>
    </w:p>
    <w:p w:rsidR="008851EF" w:rsidRDefault="008851EF" w:rsidP="008851EF">
      <w:pPr>
        <w:spacing w:before="7" w:line="220" w:lineRule="exact"/>
        <w:rPr>
          <w:sz w:val="22"/>
          <w:szCs w:val="22"/>
        </w:rPr>
      </w:pPr>
    </w:p>
    <w:p w:rsidR="008851EF" w:rsidRPr="004F22D5" w:rsidRDefault="008851EF" w:rsidP="004F22D5">
      <w:pPr>
        <w:rPr>
          <w:sz w:val="24"/>
          <w:szCs w:val="24"/>
        </w:rPr>
      </w:pPr>
      <w:r w:rsidRPr="004F22D5">
        <w:rPr>
          <w:spacing w:val="1"/>
          <w:sz w:val="24"/>
          <w:szCs w:val="24"/>
        </w:rPr>
        <w:t>i</w:t>
      </w:r>
      <w:r w:rsidRPr="004F22D5">
        <w:rPr>
          <w:sz w:val="24"/>
          <w:szCs w:val="24"/>
        </w:rPr>
        <w:t xml:space="preserve">.   </w:t>
      </w:r>
      <w:r w:rsidR="004F22D5">
        <w:rPr>
          <w:sz w:val="24"/>
          <w:szCs w:val="24"/>
        </w:rPr>
        <w:t xml:space="preserve">  </w:t>
      </w:r>
      <w:r w:rsidRPr="004F22D5">
        <w:rPr>
          <w:sz w:val="24"/>
          <w:szCs w:val="24"/>
        </w:rPr>
        <w:t>M</w:t>
      </w:r>
      <w:r w:rsidRPr="004F22D5">
        <w:rPr>
          <w:spacing w:val="1"/>
          <w:sz w:val="24"/>
          <w:szCs w:val="24"/>
        </w:rPr>
        <w:t>s</w:t>
      </w:r>
      <w:r w:rsidRPr="004F22D5">
        <w:rPr>
          <w:sz w:val="24"/>
          <w:szCs w:val="24"/>
        </w:rPr>
        <w:t xml:space="preserve">. </w:t>
      </w:r>
      <w:r w:rsidRPr="004F22D5">
        <w:rPr>
          <w:spacing w:val="-1"/>
          <w:sz w:val="24"/>
          <w:szCs w:val="24"/>
        </w:rPr>
        <w:t>N</w:t>
      </w:r>
      <w:r w:rsidRPr="004F22D5">
        <w:rPr>
          <w:sz w:val="24"/>
          <w:szCs w:val="24"/>
        </w:rPr>
        <w:t>a</w:t>
      </w:r>
      <w:r w:rsidRPr="004F22D5">
        <w:rPr>
          <w:spacing w:val="-2"/>
          <w:sz w:val="24"/>
          <w:szCs w:val="24"/>
        </w:rPr>
        <w:t>d</w:t>
      </w:r>
      <w:r w:rsidRPr="004F22D5">
        <w:rPr>
          <w:spacing w:val="1"/>
          <w:sz w:val="24"/>
          <w:szCs w:val="24"/>
        </w:rPr>
        <w:t>i</w:t>
      </w:r>
      <w:r w:rsidRPr="004F22D5">
        <w:rPr>
          <w:sz w:val="24"/>
          <w:szCs w:val="24"/>
        </w:rPr>
        <w:t>a Ah</w:t>
      </w:r>
      <w:r w:rsidRPr="004F22D5">
        <w:rPr>
          <w:spacing w:val="-4"/>
          <w:sz w:val="24"/>
          <w:szCs w:val="24"/>
        </w:rPr>
        <w:t>m</w:t>
      </w:r>
      <w:r w:rsidRPr="004F22D5">
        <w:rPr>
          <w:sz w:val="24"/>
          <w:szCs w:val="24"/>
        </w:rPr>
        <w:t xml:space="preserve">ed           </w:t>
      </w:r>
      <w:r w:rsidRPr="004F22D5">
        <w:rPr>
          <w:spacing w:val="-1"/>
          <w:sz w:val="24"/>
          <w:szCs w:val="24"/>
        </w:rPr>
        <w:t>i</w:t>
      </w:r>
      <w:r w:rsidRPr="004F22D5">
        <w:rPr>
          <w:spacing w:val="1"/>
          <w:sz w:val="24"/>
          <w:szCs w:val="24"/>
        </w:rPr>
        <w:t>i</w:t>
      </w:r>
      <w:r w:rsidR="004F22D5" w:rsidRPr="004F22D5">
        <w:rPr>
          <w:spacing w:val="1"/>
          <w:sz w:val="24"/>
          <w:szCs w:val="24"/>
        </w:rPr>
        <w:t xml:space="preserve"> </w:t>
      </w:r>
      <w:r w:rsidRPr="004F22D5">
        <w:rPr>
          <w:sz w:val="24"/>
          <w:szCs w:val="24"/>
        </w:rPr>
        <w:t>.</w:t>
      </w:r>
      <w:r w:rsidR="004F22D5">
        <w:rPr>
          <w:sz w:val="24"/>
          <w:szCs w:val="24"/>
        </w:rPr>
        <w:t xml:space="preserve"> </w:t>
      </w:r>
      <w:r w:rsidRPr="004F22D5">
        <w:rPr>
          <w:spacing w:val="-1"/>
          <w:sz w:val="24"/>
          <w:szCs w:val="24"/>
        </w:rPr>
        <w:t>D</w:t>
      </w:r>
      <w:r w:rsidRPr="004F22D5">
        <w:rPr>
          <w:spacing w:val="1"/>
          <w:sz w:val="24"/>
          <w:szCs w:val="24"/>
        </w:rPr>
        <w:t>r</w:t>
      </w:r>
      <w:r w:rsidRPr="004F22D5">
        <w:rPr>
          <w:sz w:val="24"/>
          <w:szCs w:val="24"/>
        </w:rPr>
        <w:t>. Md.</w:t>
      </w:r>
      <w:r w:rsidR="004F22D5" w:rsidRPr="004F22D5">
        <w:rPr>
          <w:sz w:val="24"/>
          <w:szCs w:val="24"/>
        </w:rPr>
        <w:t xml:space="preserve"> </w:t>
      </w:r>
      <w:r w:rsidR="009309E1" w:rsidRPr="004F22D5">
        <w:rPr>
          <w:sz w:val="24"/>
          <w:szCs w:val="24"/>
        </w:rPr>
        <w:t>Mo</w:t>
      </w:r>
      <w:r w:rsidR="009309E1" w:rsidRPr="004F22D5">
        <w:rPr>
          <w:spacing w:val="1"/>
          <w:sz w:val="24"/>
          <w:szCs w:val="24"/>
        </w:rPr>
        <w:t>s</w:t>
      </w:r>
      <w:r w:rsidR="009309E1" w:rsidRPr="004F22D5">
        <w:rPr>
          <w:spacing w:val="-2"/>
          <w:sz w:val="24"/>
          <w:szCs w:val="24"/>
        </w:rPr>
        <w:t>h</w:t>
      </w:r>
      <w:r w:rsidR="009309E1" w:rsidRPr="004F22D5">
        <w:rPr>
          <w:sz w:val="24"/>
          <w:szCs w:val="24"/>
        </w:rPr>
        <w:t>a</w:t>
      </w:r>
      <w:r w:rsidR="009309E1" w:rsidRPr="004F22D5">
        <w:rPr>
          <w:spacing w:val="-1"/>
          <w:sz w:val="24"/>
          <w:szCs w:val="24"/>
        </w:rPr>
        <w:t>r</w:t>
      </w:r>
      <w:r w:rsidR="009309E1" w:rsidRPr="004F22D5">
        <w:rPr>
          <w:spacing w:val="1"/>
          <w:sz w:val="24"/>
          <w:szCs w:val="24"/>
        </w:rPr>
        <w:t>r</w:t>
      </w:r>
      <w:r w:rsidR="009309E1" w:rsidRPr="004F22D5">
        <w:rPr>
          <w:sz w:val="24"/>
          <w:szCs w:val="24"/>
        </w:rPr>
        <w:t>af Hossain</w:t>
      </w:r>
      <w:r w:rsidRPr="004F22D5">
        <w:rPr>
          <w:sz w:val="24"/>
          <w:szCs w:val="24"/>
        </w:rPr>
        <w:t xml:space="preserve">          </w:t>
      </w:r>
      <w:r w:rsidRPr="004F22D5">
        <w:rPr>
          <w:spacing w:val="-1"/>
          <w:sz w:val="24"/>
          <w:szCs w:val="24"/>
        </w:rPr>
        <w:t>i</w:t>
      </w:r>
      <w:r w:rsidRPr="004F22D5">
        <w:rPr>
          <w:spacing w:val="1"/>
          <w:sz w:val="24"/>
          <w:szCs w:val="24"/>
        </w:rPr>
        <w:t>ii</w:t>
      </w:r>
      <w:r w:rsidRPr="004F22D5">
        <w:rPr>
          <w:sz w:val="24"/>
          <w:szCs w:val="24"/>
        </w:rPr>
        <w:t>.</w:t>
      </w:r>
      <w:r w:rsidR="00406BE1">
        <w:rPr>
          <w:sz w:val="24"/>
          <w:szCs w:val="24"/>
        </w:rPr>
        <w:t xml:space="preserve"> </w:t>
      </w:r>
      <w:r w:rsidRPr="004F22D5">
        <w:rPr>
          <w:spacing w:val="-3"/>
          <w:sz w:val="24"/>
          <w:szCs w:val="24"/>
        </w:rPr>
        <w:t>D</w:t>
      </w:r>
      <w:r w:rsidRPr="004F22D5">
        <w:rPr>
          <w:spacing w:val="1"/>
          <w:sz w:val="24"/>
          <w:szCs w:val="24"/>
        </w:rPr>
        <w:t>r</w:t>
      </w:r>
      <w:r w:rsidRPr="004F22D5">
        <w:rPr>
          <w:sz w:val="24"/>
          <w:szCs w:val="24"/>
        </w:rPr>
        <w:t>. M</w:t>
      </w:r>
      <w:r w:rsidRPr="004F22D5">
        <w:rPr>
          <w:spacing w:val="-2"/>
          <w:sz w:val="24"/>
          <w:szCs w:val="24"/>
        </w:rPr>
        <w:t>o</w:t>
      </w:r>
      <w:r w:rsidRPr="004F22D5">
        <w:rPr>
          <w:sz w:val="24"/>
          <w:szCs w:val="24"/>
        </w:rPr>
        <w:t>ha</w:t>
      </w:r>
      <w:r w:rsidRPr="004F22D5">
        <w:rPr>
          <w:spacing w:val="-1"/>
          <w:sz w:val="24"/>
          <w:szCs w:val="24"/>
        </w:rPr>
        <w:t>m</w:t>
      </w:r>
      <w:r w:rsidRPr="004F22D5">
        <w:rPr>
          <w:spacing w:val="-4"/>
          <w:sz w:val="24"/>
          <w:szCs w:val="24"/>
        </w:rPr>
        <w:t>m</w:t>
      </w:r>
      <w:r w:rsidRPr="004F22D5">
        <w:rPr>
          <w:sz w:val="24"/>
          <w:szCs w:val="24"/>
        </w:rPr>
        <w:t xml:space="preserve">ad </w:t>
      </w:r>
      <w:r w:rsidRPr="004F22D5">
        <w:rPr>
          <w:spacing w:val="2"/>
          <w:sz w:val="24"/>
          <w:szCs w:val="24"/>
        </w:rPr>
        <w:t>T</w:t>
      </w:r>
      <w:r w:rsidRPr="004F22D5">
        <w:rPr>
          <w:spacing w:val="-2"/>
          <w:sz w:val="24"/>
          <w:szCs w:val="24"/>
        </w:rPr>
        <w:t>h</w:t>
      </w:r>
      <w:r w:rsidRPr="004F22D5">
        <w:rPr>
          <w:sz w:val="24"/>
          <w:szCs w:val="24"/>
        </w:rPr>
        <w:t>ou</w:t>
      </w:r>
      <w:r w:rsidRPr="004F22D5">
        <w:rPr>
          <w:spacing w:val="1"/>
          <w:sz w:val="24"/>
          <w:szCs w:val="24"/>
        </w:rPr>
        <w:t>fi</w:t>
      </w:r>
      <w:r w:rsidRPr="004F22D5">
        <w:rPr>
          <w:spacing w:val="-2"/>
          <w:sz w:val="24"/>
          <w:szCs w:val="24"/>
        </w:rPr>
        <w:t>q</w:t>
      </w:r>
      <w:r w:rsidRPr="004F22D5">
        <w:rPr>
          <w:sz w:val="24"/>
          <w:szCs w:val="24"/>
        </w:rPr>
        <w:t xml:space="preserve">ul </w:t>
      </w:r>
      <w:r w:rsidRPr="004F22D5">
        <w:rPr>
          <w:spacing w:val="-4"/>
          <w:sz w:val="24"/>
          <w:szCs w:val="24"/>
        </w:rPr>
        <w:t>I</w:t>
      </w:r>
      <w:r w:rsidRPr="004F22D5">
        <w:rPr>
          <w:sz w:val="24"/>
          <w:szCs w:val="24"/>
        </w:rPr>
        <w:t>s</w:t>
      </w:r>
      <w:r w:rsidRPr="004F22D5">
        <w:rPr>
          <w:spacing w:val="1"/>
          <w:sz w:val="24"/>
          <w:szCs w:val="24"/>
        </w:rPr>
        <w:t>l</w:t>
      </w:r>
      <w:r w:rsidRPr="004F22D5">
        <w:rPr>
          <w:sz w:val="24"/>
          <w:szCs w:val="24"/>
        </w:rPr>
        <w:t>am</w:t>
      </w:r>
    </w:p>
    <w:p w:rsidR="008851EF" w:rsidRPr="004F22D5" w:rsidRDefault="008851EF" w:rsidP="008851EF">
      <w:pPr>
        <w:spacing w:line="240" w:lineRule="exact"/>
        <w:ind w:left="834" w:right="1947"/>
        <w:jc w:val="center"/>
        <w:rPr>
          <w:sz w:val="24"/>
          <w:szCs w:val="24"/>
        </w:rPr>
      </w:pPr>
      <w:r w:rsidRPr="004F22D5">
        <w:rPr>
          <w:sz w:val="24"/>
          <w:szCs w:val="24"/>
        </w:rPr>
        <w:t>L</w:t>
      </w:r>
      <w:r w:rsidRPr="004F22D5">
        <w:rPr>
          <w:spacing w:val="-3"/>
          <w:sz w:val="24"/>
          <w:szCs w:val="24"/>
        </w:rPr>
        <w:t>e</w:t>
      </w:r>
      <w:r w:rsidRPr="004F22D5">
        <w:rPr>
          <w:sz w:val="24"/>
          <w:szCs w:val="24"/>
        </w:rPr>
        <w:t>c</w:t>
      </w:r>
      <w:r w:rsidRPr="004F22D5">
        <w:rPr>
          <w:spacing w:val="1"/>
          <w:sz w:val="24"/>
          <w:szCs w:val="24"/>
        </w:rPr>
        <w:t>t</w:t>
      </w:r>
      <w:r w:rsidRPr="004F22D5">
        <w:rPr>
          <w:spacing w:val="-2"/>
          <w:sz w:val="24"/>
          <w:szCs w:val="24"/>
        </w:rPr>
        <w:t>u</w:t>
      </w:r>
      <w:r w:rsidRPr="004F22D5">
        <w:rPr>
          <w:spacing w:val="1"/>
          <w:sz w:val="24"/>
          <w:szCs w:val="24"/>
        </w:rPr>
        <w:t>r</w:t>
      </w:r>
      <w:r w:rsidRPr="004F22D5">
        <w:rPr>
          <w:spacing w:val="-2"/>
          <w:sz w:val="24"/>
          <w:szCs w:val="24"/>
        </w:rPr>
        <w:t>e</w:t>
      </w:r>
      <w:r w:rsidRPr="004F22D5">
        <w:rPr>
          <w:sz w:val="24"/>
          <w:szCs w:val="24"/>
        </w:rPr>
        <w:t>r                            Pr</w:t>
      </w:r>
      <w:r w:rsidRPr="004F22D5">
        <w:rPr>
          <w:spacing w:val="-2"/>
          <w:sz w:val="24"/>
          <w:szCs w:val="24"/>
        </w:rPr>
        <w:t>o</w:t>
      </w:r>
      <w:r w:rsidRPr="004F22D5">
        <w:rPr>
          <w:spacing w:val="1"/>
          <w:sz w:val="24"/>
          <w:szCs w:val="24"/>
        </w:rPr>
        <w:t>f</w:t>
      </w:r>
      <w:r w:rsidRPr="004F22D5">
        <w:rPr>
          <w:spacing w:val="-2"/>
          <w:sz w:val="24"/>
          <w:szCs w:val="24"/>
        </w:rPr>
        <w:t>e</w:t>
      </w:r>
      <w:r w:rsidRPr="004F22D5">
        <w:rPr>
          <w:sz w:val="24"/>
          <w:szCs w:val="24"/>
        </w:rPr>
        <w:t>s</w:t>
      </w:r>
      <w:r w:rsidRPr="004F22D5">
        <w:rPr>
          <w:spacing w:val="1"/>
          <w:sz w:val="24"/>
          <w:szCs w:val="24"/>
        </w:rPr>
        <w:t>s</w:t>
      </w:r>
      <w:r w:rsidRPr="004F22D5">
        <w:rPr>
          <w:spacing w:val="-2"/>
          <w:sz w:val="24"/>
          <w:szCs w:val="24"/>
        </w:rPr>
        <w:t>o</w:t>
      </w:r>
      <w:r w:rsidRPr="004F22D5">
        <w:rPr>
          <w:sz w:val="24"/>
          <w:szCs w:val="24"/>
        </w:rPr>
        <w:t xml:space="preserve">r                                         </w:t>
      </w:r>
      <w:r w:rsidR="005B461A">
        <w:rPr>
          <w:sz w:val="24"/>
          <w:szCs w:val="24"/>
        </w:rPr>
        <w:t xml:space="preserve">      </w:t>
      </w:r>
      <w:r w:rsidR="004F22D5" w:rsidRPr="004F22D5">
        <w:rPr>
          <w:sz w:val="24"/>
          <w:szCs w:val="24"/>
        </w:rPr>
        <w:t>P</w:t>
      </w:r>
      <w:r w:rsidR="004F22D5" w:rsidRPr="004F22D5">
        <w:rPr>
          <w:spacing w:val="-2"/>
          <w:sz w:val="24"/>
          <w:szCs w:val="24"/>
        </w:rPr>
        <w:t>r</w:t>
      </w:r>
      <w:r w:rsidR="004F22D5" w:rsidRPr="004F22D5">
        <w:rPr>
          <w:sz w:val="24"/>
          <w:szCs w:val="24"/>
        </w:rPr>
        <w:t>o</w:t>
      </w:r>
      <w:r w:rsidR="004F22D5" w:rsidRPr="004F22D5">
        <w:rPr>
          <w:spacing w:val="1"/>
          <w:sz w:val="24"/>
          <w:szCs w:val="24"/>
        </w:rPr>
        <w:t>f</w:t>
      </w:r>
      <w:r w:rsidR="004F22D5" w:rsidRPr="004F22D5">
        <w:rPr>
          <w:sz w:val="24"/>
          <w:szCs w:val="24"/>
        </w:rPr>
        <w:t>e</w:t>
      </w:r>
      <w:r w:rsidR="004F22D5" w:rsidRPr="004F22D5">
        <w:rPr>
          <w:spacing w:val="-2"/>
          <w:sz w:val="24"/>
          <w:szCs w:val="24"/>
        </w:rPr>
        <w:t>s</w:t>
      </w:r>
      <w:r w:rsidR="004F22D5" w:rsidRPr="004F22D5">
        <w:rPr>
          <w:sz w:val="24"/>
          <w:szCs w:val="24"/>
        </w:rPr>
        <w:t>sor</w:t>
      </w:r>
      <w:r w:rsidR="004F22D5">
        <w:rPr>
          <w:sz w:val="24"/>
          <w:szCs w:val="24"/>
        </w:rPr>
        <w:t xml:space="preserve">                                  </w:t>
      </w:r>
    </w:p>
    <w:p w:rsidR="008851EF" w:rsidRPr="004F22D5" w:rsidRDefault="004F22D5" w:rsidP="004F22D5">
      <w:pPr>
        <w:spacing w:line="240" w:lineRule="exact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       </w:t>
      </w:r>
      <w:r w:rsidR="008851EF" w:rsidRPr="004F22D5">
        <w:rPr>
          <w:spacing w:val="-1"/>
          <w:sz w:val="24"/>
          <w:szCs w:val="24"/>
        </w:rPr>
        <w:t>D</w:t>
      </w:r>
      <w:r w:rsidR="008851EF" w:rsidRPr="004F22D5">
        <w:rPr>
          <w:sz w:val="24"/>
          <w:szCs w:val="24"/>
        </w:rPr>
        <w:t>e</w:t>
      </w:r>
      <w:r w:rsidR="008851EF" w:rsidRPr="004F22D5">
        <w:rPr>
          <w:spacing w:val="-2"/>
          <w:sz w:val="24"/>
          <w:szCs w:val="24"/>
        </w:rPr>
        <w:t>p</w:t>
      </w:r>
      <w:r w:rsidR="008851EF" w:rsidRPr="004F22D5">
        <w:rPr>
          <w:spacing w:val="1"/>
          <w:sz w:val="24"/>
          <w:szCs w:val="24"/>
        </w:rPr>
        <w:t>t</w:t>
      </w:r>
      <w:r w:rsidR="008851EF" w:rsidRPr="004F22D5">
        <w:rPr>
          <w:sz w:val="24"/>
          <w:szCs w:val="24"/>
        </w:rPr>
        <w:t xml:space="preserve">. </w:t>
      </w:r>
      <w:r w:rsidR="008851EF" w:rsidRPr="004F22D5">
        <w:rPr>
          <w:spacing w:val="-2"/>
          <w:sz w:val="24"/>
          <w:szCs w:val="24"/>
        </w:rPr>
        <w:t>o</w:t>
      </w:r>
      <w:r w:rsidR="008851EF" w:rsidRPr="004F22D5">
        <w:rPr>
          <w:sz w:val="24"/>
          <w:szCs w:val="24"/>
        </w:rPr>
        <w:t xml:space="preserve">f </w:t>
      </w:r>
      <w:r w:rsidRPr="004F22D5">
        <w:rPr>
          <w:sz w:val="24"/>
          <w:szCs w:val="24"/>
        </w:rPr>
        <w:t xml:space="preserve">  </w:t>
      </w:r>
      <w:r w:rsidR="008851EF" w:rsidRPr="004F22D5">
        <w:rPr>
          <w:spacing w:val="-2"/>
          <w:sz w:val="24"/>
          <w:szCs w:val="24"/>
        </w:rPr>
        <w:t>M</w:t>
      </w:r>
      <w:r w:rsidR="008851EF" w:rsidRPr="004F22D5">
        <w:rPr>
          <w:sz w:val="24"/>
          <w:szCs w:val="24"/>
        </w:rPr>
        <w:t>ana</w:t>
      </w:r>
      <w:r w:rsidR="008851EF" w:rsidRPr="004F22D5">
        <w:rPr>
          <w:spacing w:val="-2"/>
          <w:sz w:val="24"/>
          <w:szCs w:val="24"/>
        </w:rPr>
        <w:t>g</w:t>
      </w:r>
      <w:r w:rsidR="008851EF" w:rsidRPr="004F22D5">
        <w:rPr>
          <w:sz w:val="24"/>
          <w:szCs w:val="24"/>
        </w:rPr>
        <w:t>e</w:t>
      </w:r>
      <w:r w:rsidR="008851EF" w:rsidRPr="004F22D5">
        <w:rPr>
          <w:spacing w:val="-1"/>
          <w:sz w:val="24"/>
          <w:szCs w:val="24"/>
        </w:rPr>
        <w:t>m</w:t>
      </w:r>
      <w:r w:rsidR="008851EF" w:rsidRPr="004F22D5">
        <w:rPr>
          <w:sz w:val="24"/>
          <w:szCs w:val="24"/>
        </w:rPr>
        <w:t xml:space="preserve">ent      </w:t>
      </w:r>
      <w:r>
        <w:rPr>
          <w:sz w:val="24"/>
          <w:szCs w:val="24"/>
        </w:rPr>
        <w:t xml:space="preserve">    </w:t>
      </w:r>
      <w:r w:rsidR="008851EF" w:rsidRPr="004F22D5">
        <w:rPr>
          <w:spacing w:val="-3"/>
          <w:sz w:val="24"/>
          <w:szCs w:val="24"/>
        </w:rPr>
        <w:t>D</w:t>
      </w:r>
      <w:r w:rsidR="008851EF" w:rsidRPr="004F22D5">
        <w:rPr>
          <w:sz w:val="24"/>
          <w:szCs w:val="24"/>
        </w:rPr>
        <w:t>ep</w:t>
      </w:r>
      <w:r w:rsidR="008851EF" w:rsidRPr="004F22D5">
        <w:rPr>
          <w:spacing w:val="1"/>
          <w:sz w:val="24"/>
          <w:szCs w:val="24"/>
        </w:rPr>
        <w:t>t</w:t>
      </w:r>
      <w:r w:rsidR="008851EF" w:rsidRPr="004F22D5">
        <w:rPr>
          <w:sz w:val="24"/>
          <w:szCs w:val="24"/>
        </w:rPr>
        <w:t>.</w:t>
      </w:r>
      <w:r w:rsidRPr="004F22D5">
        <w:rPr>
          <w:sz w:val="24"/>
          <w:szCs w:val="24"/>
        </w:rPr>
        <w:t xml:space="preserve"> </w:t>
      </w:r>
      <w:r w:rsidR="008851EF" w:rsidRPr="004F22D5">
        <w:rPr>
          <w:spacing w:val="-3"/>
          <w:sz w:val="24"/>
          <w:szCs w:val="24"/>
        </w:rPr>
        <w:t>O</w:t>
      </w:r>
      <w:r w:rsidR="008851EF" w:rsidRPr="004F22D5">
        <w:rPr>
          <w:sz w:val="24"/>
          <w:szCs w:val="24"/>
        </w:rPr>
        <w:t xml:space="preserve">f </w:t>
      </w:r>
      <w:r w:rsidR="008851EF" w:rsidRPr="004F22D5">
        <w:rPr>
          <w:spacing w:val="-2"/>
          <w:sz w:val="24"/>
          <w:szCs w:val="24"/>
        </w:rPr>
        <w:t>M</w:t>
      </w:r>
      <w:r w:rsidR="008851EF" w:rsidRPr="004F22D5">
        <w:rPr>
          <w:sz w:val="24"/>
          <w:szCs w:val="24"/>
        </w:rPr>
        <w:t>a</w:t>
      </w:r>
      <w:r w:rsidR="008851EF" w:rsidRPr="004F22D5">
        <w:rPr>
          <w:spacing w:val="3"/>
          <w:sz w:val="24"/>
          <w:szCs w:val="24"/>
        </w:rPr>
        <w:t>n</w:t>
      </w:r>
      <w:r w:rsidR="008851EF" w:rsidRPr="004F22D5">
        <w:rPr>
          <w:sz w:val="24"/>
          <w:szCs w:val="24"/>
        </w:rPr>
        <w:t>a</w:t>
      </w:r>
      <w:r w:rsidR="008851EF" w:rsidRPr="004F22D5">
        <w:rPr>
          <w:spacing w:val="-2"/>
          <w:sz w:val="24"/>
          <w:szCs w:val="24"/>
        </w:rPr>
        <w:t>g</w:t>
      </w:r>
      <w:r w:rsidR="008851EF" w:rsidRPr="004F22D5">
        <w:rPr>
          <w:sz w:val="24"/>
          <w:szCs w:val="24"/>
        </w:rPr>
        <w:t>e</w:t>
      </w:r>
      <w:r w:rsidR="008851EF" w:rsidRPr="004F22D5">
        <w:rPr>
          <w:spacing w:val="-3"/>
          <w:sz w:val="24"/>
          <w:szCs w:val="24"/>
        </w:rPr>
        <w:t>m</w:t>
      </w:r>
      <w:r w:rsidR="008851EF" w:rsidRPr="004F22D5">
        <w:rPr>
          <w:sz w:val="24"/>
          <w:szCs w:val="24"/>
        </w:rPr>
        <w:t xml:space="preserve">ent                       </w:t>
      </w:r>
      <w:r w:rsidR="008851EF" w:rsidRPr="004F22D5">
        <w:rPr>
          <w:spacing w:val="-3"/>
          <w:sz w:val="24"/>
          <w:szCs w:val="24"/>
        </w:rPr>
        <w:t>D</w:t>
      </w:r>
      <w:r w:rsidR="008851EF" w:rsidRPr="004F22D5">
        <w:rPr>
          <w:sz w:val="24"/>
          <w:szCs w:val="24"/>
        </w:rPr>
        <w:t>ep</w:t>
      </w:r>
      <w:r w:rsidR="008851EF" w:rsidRPr="004F22D5">
        <w:rPr>
          <w:spacing w:val="1"/>
          <w:sz w:val="24"/>
          <w:szCs w:val="24"/>
        </w:rPr>
        <w:t>t</w:t>
      </w:r>
      <w:r w:rsidR="008851EF" w:rsidRPr="004F22D5">
        <w:rPr>
          <w:sz w:val="24"/>
          <w:szCs w:val="24"/>
        </w:rPr>
        <w:t>. of M</w:t>
      </w:r>
      <w:r w:rsidR="008851EF" w:rsidRPr="004F22D5">
        <w:rPr>
          <w:spacing w:val="-2"/>
          <w:sz w:val="24"/>
          <w:szCs w:val="24"/>
        </w:rPr>
        <w:t>a</w:t>
      </w:r>
      <w:r w:rsidR="008851EF" w:rsidRPr="004F22D5">
        <w:rPr>
          <w:sz w:val="24"/>
          <w:szCs w:val="24"/>
        </w:rPr>
        <w:t>na</w:t>
      </w:r>
      <w:r w:rsidR="008851EF" w:rsidRPr="004F22D5">
        <w:rPr>
          <w:spacing w:val="-2"/>
          <w:sz w:val="24"/>
          <w:szCs w:val="24"/>
        </w:rPr>
        <w:t>g</w:t>
      </w:r>
      <w:r w:rsidR="008851EF" w:rsidRPr="004F22D5">
        <w:rPr>
          <w:sz w:val="24"/>
          <w:szCs w:val="24"/>
        </w:rPr>
        <w:t>e</w:t>
      </w:r>
      <w:r w:rsidR="008851EF" w:rsidRPr="004F22D5">
        <w:rPr>
          <w:spacing w:val="-3"/>
          <w:sz w:val="24"/>
          <w:szCs w:val="24"/>
        </w:rPr>
        <w:t>m</w:t>
      </w:r>
      <w:r w:rsidR="008851EF" w:rsidRPr="004F22D5">
        <w:rPr>
          <w:sz w:val="24"/>
          <w:szCs w:val="24"/>
        </w:rPr>
        <w:t>ent</w:t>
      </w:r>
    </w:p>
    <w:p w:rsidR="008851EF" w:rsidRPr="004F22D5" w:rsidRDefault="004F22D5" w:rsidP="004F22D5">
      <w:pPr>
        <w:spacing w:before="1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        </w:t>
      </w:r>
      <w:r w:rsidR="008851EF" w:rsidRPr="004F22D5">
        <w:rPr>
          <w:spacing w:val="-1"/>
          <w:sz w:val="24"/>
          <w:szCs w:val="24"/>
        </w:rPr>
        <w:t xml:space="preserve"> U</w:t>
      </w:r>
      <w:r w:rsidR="008851EF" w:rsidRPr="004F22D5">
        <w:rPr>
          <w:sz w:val="24"/>
          <w:szCs w:val="24"/>
        </w:rPr>
        <w:t>n</w:t>
      </w:r>
      <w:r w:rsidR="008851EF" w:rsidRPr="004F22D5">
        <w:rPr>
          <w:spacing w:val="1"/>
          <w:sz w:val="24"/>
          <w:szCs w:val="24"/>
        </w:rPr>
        <w:t>i</w:t>
      </w:r>
      <w:r w:rsidR="008851EF" w:rsidRPr="004F22D5">
        <w:rPr>
          <w:spacing w:val="-2"/>
          <w:sz w:val="24"/>
          <w:szCs w:val="24"/>
        </w:rPr>
        <w:t>v</w:t>
      </w:r>
      <w:r w:rsidR="008851EF" w:rsidRPr="004F22D5">
        <w:rPr>
          <w:sz w:val="24"/>
          <w:szCs w:val="24"/>
        </w:rPr>
        <w:t>e</w:t>
      </w:r>
      <w:r w:rsidR="008851EF" w:rsidRPr="004F22D5">
        <w:rPr>
          <w:spacing w:val="-1"/>
          <w:sz w:val="24"/>
          <w:szCs w:val="24"/>
        </w:rPr>
        <w:t>r</w:t>
      </w:r>
      <w:r w:rsidR="008851EF" w:rsidRPr="004F22D5">
        <w:rPr>
          <w:sz w:val="24"/>
          <w:szCs w:val="24"/>
        </w:rPr>
        <w:t>s</w:t>
      </w:r>
      <w:r w:rsidR="008851EF" w:rsidRPr="004F22D5">
        <w:rPr>
          <w:spacing w:val="-1"/>
          <w:sz w:val="24"/>
          <w:szCs w:val="24"/>
        </w:rPr>
        <w:t>i</w:t>
      </w:r>
      <w:r w:rsidR="008851EF" w:rsidRPr="004F22D5">
        <w:rPr>
          <w:spacing w:val="1"/>
          <w:sz w:val="24"/>
          <w:szCs w:val="24"/>
        </w:rPr>
        <w:t>t</w:t>
      </w:r>
      <w:r w:rsidR="008851EF" w:rsidRPr="004F22D5">
        <w:rPr>
          <w:sz w:val="24"/>
          <w:szCs w:val="24"/>
        </w:rPr>
        <w:t xml:space="preserve">y of </w:t>
      </w:r>
      <w:r w:rsidR="008851EF" w:rsidRPr="004F22D5">
        <w:rPr>
          <w:spacing w:val="-1"/>
          <w:sz w:val="24"/>
          <w:szCs w:val="24"/>
        </w:rPr>
        <w:t>D</w:t>
      </w:r>
      <w:r w:rsidR="008851EF" w:rsidRPr="004F22D5">
        <w:rPr>
          <w:sz w:val="24"/>
          <w:szCs w:val="24"/>
        </w:rPr>
        <w:t>ha</w:t>
      </w:r>
      <w:r w:rsidR="008851EF" w:rsidRPr="004F22D5">
        <w:rPr>
          <w:spacing w:val="-2"/>
          <w:sz w:val="24"/>
          <w:szCs w:val="24"/>
        </w:rPr>
        <w:t>k</w:t>
      </w:r>
      <w:r w:rsidR="008851EF" w:rsidRPr="004F22D5">
        <w:rPr>
          <w:sz w:val="24"/>
          <w:szCs w:val="24"/>
        </w:rPr>
        <w:t xml:space="preserve">a        </w:t>
      </w:r>
      <w:r>
        <w:rPr>
          <w:sz w:val="24"/>
          <w:szCs w:val="24"/>
        </w:rPr>
        <w:t xml:space="preserve">  </w:t>
      </w:r>
      <w:r w:rsidR="008851EF" w:rsidRPr="004F22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8851EF" w:rsidRPr="004F22D5">
        <w:rPr>
          <w:spacing w:val="-1"/>
          <w:sz w:val="24"/>
          <w:szCs w:val="24"/>
        </w:rPr>
        <w:t>U</w:t>
      </w:r>
      <w:r w:rsidR="008851EF" w:rsidRPr="004F22D5">
        <w:rPr>
          <w:sz w:val="24"/>
          <w:szCs w:val="24"/>
        </w:rPr>
        <w:t>n</w:t>
      </w:r>
      <w:r w:rsidR="008851EF" w:rsidRPr="004F22D5">
        <w:rPr>
          <w:spacing w:val="1"/>
          <w:sz w:val="24"/>
          <w:szCs w:val="24"/>
        </w:rPr>
        <w:t>i</w:t>
      </w:r>
      <w:r w:rsidR="008851EF" w:rsidRPr="004F22D5">
        <w:rPr>
          <w:spacing w:val="-2"/>
          <w:sz w:val="24"/>
          <w:szCs w:val="24"/>
        </w:rPr>
        <w:t>v</w:t>
      </w:r>
      <w:r w:rsidR="008851EF" w:rsidRPr="004F22D5">
        <w:rPr>
          <w:sz w:val="24"/>
          <w:szCs w:val="24"/>
        </w:rPr>
        <w:t>e</w:t>
      </w:r>
      <w:r w:rsidR="008851EF" w:rsidRPr="004F22D5">
        <w:rPr>
          <w:spacing w:val="1"/>
          <w:sz w:val="24"/>
          <w:szCs w:val="24"/>
        </w:rPr>
        <w:t>r</w:t>
      </w:r>
      <w:r w:rsidR="008851EF" w:rsidRPr="004F22D5">
        <w:rPr>
          <w:spacing w:val="-2"/>
          <w:sz w:val="24"/>
          <w:szCs w:val="24"/>
        </w:rPr>
        <w:t>s</w:t>
      </w:r>
      <w:r w:rsidR="008851EF" w:rsidRPr="004F22D5">
        <w:rPr>
          <w:spacing w:val="1"/>
          <w:sz w:val="24"/>
          <w:szCs w:val="24"/>
        </w:rPr>
        <w:t>it</w:t>
      </w:r>
      <w:r w:rsidR="008851EF" w:rsidRPr="004F22D5">
        <w:rPr>
          <w:sz w:val="24"/>
          <w:szCs w:val="24"/>
        </w:rPr>
        <w:t xml:space="preserve">y of </w:t>
      </w:r>
      <w:r w:rsidR="008851EF" w:rsidRPr="004F22D5">
        <w:rPr>
          <w:spacing w:val="-1"/>
          <w:sz w:val="24"/>
          <w:szCs w:val="24"/>
        </w:rPr>
        <w:t>D</w:t>
      </w:r>
      <w:r w:rsidR="008851EF" w:rsidRPr="004F22D5">
        <w:rPr>
          <w:spacing w:val="-2"/>
          <w:sz w:val="24"/>
          <w:szCs w:val="24"/>
        </w:rPr>
        <w:t>h</w:t>
      </w:r>
      <w:r w:rsidR="008851EF" w:rsidRPr="004F22D5">
        <w:rPr>
          <w:sz w:val="24"/>
          <w:szCs w:val="24"/>
        </w:rPr>
        <w:t>a</w:t>
      </w:r>
      <w:r w:rsidR="008851EF" w:rsidRPr="004F22D5">
        <w:rPr>
          <w:spacing w:val="-2"/>
          <w:sz w:val="24"/>
          <w:szCs w:val="24"/>
        </w:rPr>
        <w:t>k</w:t>
      </w:r>
      <w:r w:rsidR="008851EF" w:rsidRPr="004F22D5">
        <w:rPr>
          <w:sz w:val="24"/>
          <w:szCs w:val="24"/>
        </w:rPr>
        <w:t xml:space="preserve">a                          </w:t>
      </w:r>
      <w:r w:rsidR="008851EF" w:rsidRPr="004F22D5">
        <w:rPr>
          <w:spacing w:val="-1"/>
          <w:sz w:val="24"/>
          <w:szCs w:val="24"/>
        </w:rPr>
        <w:t>U</w:t>
      </w:r>
      <w:r w:rsidR="008851EF" w:rsidRPr="004F22D5">
        <w:rPr>
          <w:sz w:val="24"/>
          <w:szCs w:val="24"/>
        </w:rPr>
        <w:t>n</w:t>
      </w:r>
      <w:r w:rsidR="008851EF" w:rsidRPr="004F22D5">
        <w:rPr>
          <w:spacing w:val="1"/>
          <w:sz w:val="24"/>
          <w:szCs w:val="24"/>
        </w:rPr>
        <w:t>i</w:t>
      </w:r>
      <w:r w:rsidR="008851EF" w:rsidRPr="004F22D5">
        <w:rPr>
          <w:spacing w:val="-2"/>
          <w:sz w:val="24"/>
          <w:szCs w:val="24"/>
        </w:rPr>
        <w:t>v</w:t>
      </w:r>
      <w:r w:rsidR="008851EF" w:rsidRPr="004F22D5">
        <w:rPr>
          <w:sz w:val="24"/>
          <w:szCs w:val="24"/>
        </w:rPr>
        <w:t>e</w:t>
      </w:r>
      <w:r w:rsidR="008851EF" w:rsidRPr="004F22D5">
        <w:rPr>
          <w:spacing w:val="1"/>
          <w:sz w:val="24"/>
          <w:szCs w:val="24"/>
        </w:rPr>
        <w:t>r</w:t>
      </w:r>
      <w:r w:rsidR="008851EF" w:rsidRPr="004F22D5">
        <w:rPr>
          <w:spacing w:val="-2"/>
          <w:sz w:val="24"/>
          <w:szCs w:val="24"/>
        </w:rPr>
        <w:t>s</w:t>
      </w:r>
      <w:r w:rsidR="008851EF" w:rsidRPr="004F22D5">
        <w:rPr>
          <w:spacing w:val="-1"/>
          <w:sz w:val="24"/>
          <w:szCs w:val="24"/>
        </w:rPr>
        <w:t>i</w:t>
      </w:r>
      <w:r w:rsidR="008851EF" w:rsidRPr="004F22D5">
        <w:rPr>
          <w:spacing w:val="1"/>
          <w:sz w:val="24"/>
          <w:szCs w:val="24"/>
        </w:rPr>
        <w:t>t</w:t>
      </w:r>
      <w:r w:rsidR="008851EF" w:rsidRPr="004F22D5">
        <w:rPr>
          <w:sz w:val="24"/>
          <w:szCs w:val="24"/>
        </w:rPr>
        <w:t xml:space="preserve">y of </w:t>
      </w:r>
      <w:r w:rsidR="008851EF" w:rsidRPr="004F22D5">
        <w:rPr>
          <w:spacing w:val="-1"/>
          <w:sz w:val="24"/>
          <w:szCs w:val="24"/>
        </w:rPr>
        <w:t>D</w:t>
      </w:r>
      <w:r w:rsidR="008851EF" w:rsidRPr="004F22D5">
        <w:rPr>
          <w:sz w:val="24"/>
          <w:szCs w:val="24"/>
        </w:rPr>
        <w:t>ha</w:t>
      </w:r>
      <w:r w:rsidR="008851EF" w:rsidRPr="004F22D5">
        <w:rPr>
          <w:spacing w:val="-2"/>
          <w:sz w:val="24"/>
          <w:szCs w:val="24"/>
        </w:rPr>
        <w:t>k</w:t>
      </w:r>
      <w:r w:rsidR="008851EF" w:rsidRPr="004F22D5">
        <w:rPr>
          <w:sz w:val="24"/>
          <w:szCs w:val="24"/>
        </w:rPr>
        <w:t>a</w:t>
      </w:r>
    </w:p>
    <w:p w:rsidR="008851EF" w:rsidRPr="004F22D5" w:rsidRDefault="008851EF" w:rsidP="008851EF">
      <w:pPr>
        <w:spacing w:line="240" w:lineRule="exact"/>
        <w:ind w:left="818"/>
        <w:rPr>
          <w:sz w:val="24"/>
          <w:szCs w:val="24"/>
        </w:rPr>
      </w:pPr>
      <w:r w:rsidRPr="004F22D5">
        <w:rPr>
          <w:spacing w:val="-1"/>
          <w:sz w:val="24"/>
          <w:szCs w:val="24"/>
        </w:rPr>
        <w:t>C</w:t>
      </w:r>
      <w:r w:rsidRPr="004F22D5">
        <w:rPr>
          <w:sz w:val="24"/>
          <w:szCs w:val="24"/>
        </w:rPr>
        <w:t>o</w:t>
      </w:r>
      <w:r w:rsidRPr="004F22D5">
        <w:rPr>
          <w:spacing w:val="-2"/>
          <w:sz w:val="24"/>
          <w:szCs w:val="24"/>
        </w:rPr>
        <w:t>n</w:t>
      </w:r>
      <w:r w:rsidRPr="004F22D5">
        <w:rPr>
          <w:spacing w:val="1"/>
          <w:sz w:val="24"/>
          <w:szCs w:val="24"/>
        </w:rPr>
        <w:t>t</w:t>
      </w:r>
      <w:r w:rsidRPr="004F22D5">
        <w:rPr>
          <w:sz w:val="24"/>
          <w:szCs w:val="24"/>
        </w:rPr>
        <w:t>.</w:t>
      </w:r>
      <w:r w:rsidRPr="004F22D5">
        <w:rPr>
          <w:spacing w:val="-1"/>
          <w:sz w:val="24"/>
          <w:szCs w:val="24"/>
        </w:rPr>
        <w:t>:</w:t>
      </w:r>
      <w:r w:rsidRPr="004F22D5">
        <w:rPr>
          <w:sz w:val="24"/>
          <w:szCs w:val="24"/>
        </w:rPr>
        <w:t>01911</w:t>
      </w:r>
      <w:r w:rsidRPr="004F22D5">
        <w:rPr>
          <w:spacing w:val="-2"/>
          <w:sz w:val="24"/>
          <w:szCs w:val="24"/>
        </w:rPr>
        <w:t>5</w:t>
      </w:r>
      <w:r w:rsidRPr="004F22D5">
        <w:rPr>
          <w:sz w:val="24"/>
          <w:szCs w:val="24"/>
        </w:rPr>
        <w:t>963</w:t>
      </w:r>
      <w:r w:rsidRPr="004F22D5">
        <w:rPr>
          <w:spacing w:val="-2"/>
          <w:sz w:val="24"/>
          <w:szCs w:val="24"/>
        </w:rPr>
        <w:t>1</w:t>
      </w:r>
      <w:r w:rsidRPr="004F22D5">
        <w:rPr>
          <w:sz w:val="24"/>
          <w:szCs w:val="24"/>
        </w:rPr>
        <w:t xml:space="preserve">8         </w:t>
      </w:r>
      <w:r w:rsidR="004F22D5">
        <w:rPr>
          <w:sz w:val="24"/>
          <w:szCs w:val="24"/>
        </w:rPr>
        <w:t xml:space="preserve">   </w:t>
      </w:r>
      <w:r w:rsidRPr="004F22D5">
        <w:rPr>
          <w:spacing w:val="-1"/>
          <w:sz w:val="24"/>
          <w:szCs w:val="24"/>
        </w:rPr>
        <w:t>C</w:t>
      </w:r>
      <w:r w:rsidRPr="004F22D5">
        <w:rPr>
          <w:sz w:val="24"/>
          <w:szCs w:val="24"/>
        </w:rPr>
        <w:t>o</w:t>
      </w:r>
      <w:r w:rsidRPr="004F22D5">
        <w:rPr>
          <w:spacing w:val="-2"/>
          <w:sz w:val="24"/>
          <w:szCs w:val="24"/>
        </w:rPr>
        <w:t>n</w:t>
      </w:r>
      <w:r w:rsidRPr="004F22D5">
        <w:rPr>
          <w:spacing w:val="1"/>
          <w:sz w:val="24"/>
          <w:szCs w:val="24"/>
        </w:rPr>
        <w:t>t</w:t>
      </w:r>
      <w:r w:rsidRPr="004F22D5">
        <w:rPr>
          <w:sz w:val="24"/>
          <w:szCs w:val="24"/>
        </w:rPr>
        <w:t>.</w:t>
      </w:r>
      <w:r w:rsidRPr="004F22D5">
        <w:rPr>
          <w:spacing w:val="1"/>
          <w:sz w:val="24"/>
          <w:szCs w:val="24"/>
        </w:rPr>
        <w:t>:</w:t>
      </w:r>
      <w:r w:rsidRPr="004F22D5">
        <w:rPr>
          <w:spacing w:val="-2"/>
          <w:sz w:val="24"/>
          <w:szCs w:val="24"/>
        </w:rPr>
        <w:t>0</w:t>
      </w:r>
      <w:r w:rsidRPr="004F22D5">
        <w:rPr>
          <w:sz w:val="24"/>
          <w:szCs w:val="24"/>
        </w:rPr>
        <w:t>17168</w:t>
      </w:r>
      <w:r w:rsidRPr="004F22D5">
        <w:rPr>
          <w:spacing w:val="-2"/>
          <w:sz w:val="24"/>
          <w:szCs w:val="24"/>
        </w:rPr>
        <w:t>4</w:t>
      </w:r>
      <w:r w:rsidRPr="004F22D5">
        <w:rPr>
          <w:sz w:val="24"/>
          <w:szCs w:val="24"/>
        </w:rPr>
        <w:t xml:space="preserve">9509                         </w:t>
      </w:r>
      <w:r w:rsidRPr="004F22D5">
        <w:rPr>
          <w:spacing w:val="-1"/>
          <w:sz w:val="24"/>
          <w:szCs w:val="24"/>
        </w:rPr>
        <w:t>C</w:t>
      </w:r>
      <w:r w:rsidRPr="004F22D5">
        <w:rPr>
          <w:sz w:val="24"/>
          <w:szCs w:val="24"/>
        </w:rPr>
        <w:t>o</w:t>
      </w:r>
      <w:r w:rsidRPr="004F22D5">
        <w:rPr>
          <w:spacing w:val="-2"/>
          <w:sz w:val="24"/>
          <w:szCs w:val="24"/>
        </w:rPr>
        <w:t>n</w:t>
      </w:r>
      <w:r w:rsidRPr="004F22D5">
        <w:rPr>
          <w:spacing w:val="1"/>
          <w:sz w:val="24"/>
          <w:szCs w:val="24"/>
        </w:rPr>
        <w:t>t</w:t>
      </w:r>
      <w:r w:rsidRPr="004F22D5">
        <w:rPr>
          <w:sz w:val="24"/>
          <w:szCs w:val="24"/>
        </w:rPr>
        <w:t>: 017</w:t>
      </w:r>
      <w:r w:rsidRPr="004F22D5">
        <w:rPr>
          <w:spacing w:val="-2"/>
          <w:sz w:val="24"/>
          <w:szCs w:val="24"/>
        </w:rPr>
        <w:t>1</w:t>
      </w:r>
      <w:r w:rsidRPr="004F22D5">
        <w:rPr>
          <w:sz w:val="24"/>
          <w:szCs w:val="24"/>
        </w:rPr>
        <w:t>3130808</w:t>
      </w:r>
    </w:p>
    <w:p w:rsidR="008851EF" w:rsidRPr="004F22D5" w:rsidRDefault="008851EF" w:rsidP="008851EF">
      <w:pPr>
        <w:spacing w:line="200" w:lineRule="exact"/>
        <w:rPr>
          <w:sz w:val="24"/>
          <w:szCs w:val="24"/>
        </w:rPr>
      </w:pPr>
    </w:p>
    <w:p w:rsidR="008851EF" w:rsidRPr="004F22D5" w:rsidRDefault="008851EF" w:rsidP="008851EF">
      <w:pPr>
        <w:spacing w:line="200" w:lineRule="exact"/>
        <w:rPr>
          <w:sz w:val="24"/>
          <w:szCs w:val="24"/>
        </w:rPr>
      </w:pPr>
    </w:p>
    <w:p w:rsidR="008851EF" w:rsidRPr="004F22D5" w:rsidRDefault="008851EF" w:rsidP="008851EF">
      <w:pPr>
        <w:spacing w:line="200" w:lineRule="exact"/>
        <w:rPr>
          <w:sz w:val="24"/>
          <w:szCs w:val="24"/>
        </w:rPr>
      </w:pPr>
    </w:p>
    <w:p w:rsidR="008851EF" w:rsidRPr="004F22D5" w:rsidRDefault="008851EF" w:rsidP="008851EF">
      <w:pPr>
        <w:spacing w:before="8" w:line="220" w:lineRule="exact"/>
        <w:rPr>
          <w:sz w:val="24"/>
          <w:szCs w:val="24"/>
        </w:rPr>
      </w:pPr>
    </w:p>
    <w:p w:rsidR="008851EF" w:rsidRPr="004F22D5" w:rsidRDefault="00AD5CBD" w:rsidP="008851EF">
      <w:pPr>
        <w:ind w:left="100"/>
        <w:rPr>
          <w:sz w:val="24"/>
          <w:szCs w:val="24"/>
        </w:rPr>
      </w:pPr>
      <w:r w:rsidRPr="004F22D5">
        <w:rPr>
          <w:sz w:val="24"/>
          <w:szCs w:val="24"/>
        </w:rPr>
        <w:t>Vi</w:t>
      </w:r>
      <w:r w:rsidR="008851EF" w:rsidRPr="004F22D5">
        <w:rPr>
          <w:sz w:val="24"/>
          <w:szCs w:val="24"/>
        </w:rPr>
        <w:t>.</w:t>
      </w:r>
      <w:r w:rsidR="004F22D5" w:rsidRPr="004F22D5">
        <w:rPr>
          <w:sz w:val="24"/>
          <w:szCs w:val="24"/>
        </w:rPr>
        <w:t xml:space="preserve"> </w:t>
      </w:r>
      <w:r w:rsidR="008851EF" w:rsidRPr="004F22D5">
        <w:rPr>
          <w:sz w:val="24"/>
          <w:szCs w:val="24"/>
        </w:rPr>
        <w:t>Md. M</w:t>
      </w:r>
      <w:r w:rsidR="008851EF" w:rsidRPr="004F22D5">
        <w:rPr>
          <w:spacing w:val="1"/>
          <w:sz w:val="24"/>
          <w:szCs w:val="24"/>
        </w:rPr>
        <w:t>iz</w:t>
      </w:r>
      <w:r w:rsidR="008851EF" w:rsidRPr="004F22D5">
        <w:rPr>
          <w:spacing w:val="-1"/>
          <w:sz w:val="24"/>
          <w:szCs w:val="24"/>
        </w:rPr>
        <w:t>a</w:t>
      </w:r>
      <w:r w:rsidR="008851EF" w:rsidRPr="004F22D5">
        <w:rPr>
          <w:sz w:val="24"/>
          <w:szCs w:val="24"/>
        </w:rPr>
        <w:t>nur</w:t>
      </w:r>
      <w:r w:rsidR="004F22D5" w:rsidRPr="004F22D5">
        <w:rPr>
          <w:sz w:val="24"/>
          <w:szCs w:val="24"/>
        </w:rPr>
        <w:t xml:space="preserve"> </w:t>
      </w:r>
      <w:r w:rsidR="008851EF" w:rsidRPr="004F22D5">
        <w:rPr>
          <w:sz w:val="24"/>
          <w:szCs w:val="24"/>
        </w:rPr>
        <w:t>R</w:t>
      </w:r>
      <w:r w:rsidR="008851EF" w:rsidRPr="004F22D5">
        <w:rPr>
          <w:spacing w:val="-1"/>
          <w:sz w:val="24"/>
          <w:szCs w:val="24"/>
        </w:rPr>
        <w:t>a</w:t>
      </w:r>
      <w:r w:rsidR="008851EF" w:rsidRPr="004F22D5">
        <w:rPr>
          <w:sz w:val="24"/>
          <w:szCs w:val="24"/>
        </w:rPr>
        <w:t>hman</w:t>
      </w:r>
    </w:p>
    <w:p w:rsidR="00406BE1" w:rsidRDefault="008851EF" w:rsidP="008851EF">
      <w:pPr>
        <w:ind w:left="100" w:right="4635"/>
        <w:rPr>
          <w:sz w:val="24"/>
          <w:szCs w:val="24"/>
        </w:rPr>
      </w:pPr>
      <w:r w:rsidRPr="004F22D5">
        <w:rPr>
          <w:sz w:val="24"/>
          <w:szCs w:val="24"/>
        </w:rPr>
        <w:t>E</w:t>
      </w:r>
      <w:r w:rsidRPr="004F22D5">
        <w:rPr>
          <w:spacing w:val="2"/>
          <w:sz w:val="24"/>
          <w:szCs w:val="24"/>
        </w:rPr>
        <w:t>x</w:t>
      </w:r>
      <w:r w:rsidRPr="004F22D5">
        <w:rPr>
          <w:spacing w:val="-1"/>
          <w:sz w:val="24"/>
          <w:szCs w:val="24"/>
        </w:rPr>
        <w:t>ec</w:t>
      </w:r>
      <w:r w:rsidRPr="004F22D5">
        <w:rPr>
          <w:sz w:val="24"/>
          <w:szCs w:val="24"/>
        </w:rPr>
        <w:t>ut</w:t>
      </w:r>
      <w:r w:rsidRPr="004F22D5">
        <w:rPr>
          <w:spacing w:val="1"/>
          <w:sz w:val="24"/>
          <w:szCs w:val="24"/>
        </w:rPr>
        <w:t>i</w:t>
      </w:r>
      <w:r w:rsidRPr="004F22D5">
        <w:rPr>
          <w:sz w:val="24"/>
          <w:szCs w:val="24"/>
        </w:rPr>
        <w:t>ve Dir</w:t>
      </w:r>
      <w:r w:rsidRPr="004F22D5">
        <w:rPr>
          <w:spacing w:val="-2"/>
          <w:sz w:val="24"/>
          <w:szCs w:val="24"/>
        </w:rPr>
        <w:t>e</w:t>
      </w:r>
      <w:r w:rsidRPr="004F22D5">
        <w:rPr>
          <w:spacing w:val="-1"/>
          <w:sz w:val="24"/>
          <w:szCs w:val="24"/>
        </w:rPr>
        <w:t>c</w:t>
      </w:r>
      <w:r w:rsidRPr="004F22D5">
        <w:rPr>
          <w:sz w:val="24"/>
          <w:szCs w:val="24"/>
        </w:rPr>
        <w:t xml:space="preserve">tor,  </w:t>
      </w:r>
      <w:r w:rsidR="004F22D5" w:rsidRPr="004F22D5">
        <w:rPr>
          <w:sz w:val="24"/>
          <w:szCs w:val="24"/>
        </w:rPr>
        <w:t xml:space="preserve"> </w:t>
      </w:r>
      <w:r w:rsidRPr="004F22D5">
        <w:rPr>
          <w:b/>
          <w:spacing w:val="2"/>
          <w:sz w:val="24"/>
          <w:szCs w:val="24"/>
        </w:rPr>
        <w:t>N</w:t>
      </w:r>
      <w:r w:rsidRPr="004F22D5">
        <w:rPr>
          <w:b/>
          <w:spacing w:val="-1"/>
          <w:sz w:val="24"/>
          <w:szCs w:val="24"/>
        </w:rPr>
        <w:t>e</w:t>
      </w:r>
      <w:r w:rsidRPr="004F22D5">
        <w:rPr>
          <w:b/>
          <w:sz w:val="24"/>
          <w:szCs w:val="24"/>
        </w:rPr>
        <w:t>w</w:t>
      </w:r>
      <w:r w:rsidR="004F22D5" w:rsidRPr="004F22D5">
        <w:rPr>
          <w:b/>
          <w:sz w:val="24"/>
          <w:szCs w:val="24"/>
        </w:rPr>
        <w:t xml:space="preserve"> </w:t>
      </w:r>
      <w:r w:rsidRPr="004F22D5">
        <w:rPr>
          <w:b/>
          <w:spacing w:val="-1"/>
          <w:sz w:val="24"/>
          <w:szCs w:val="24"/>
        </w:rPr>
        <w:t>Me</w:t>
      </w:r>
      <w:r w:rsidRPr="004F22D5">
        <w:rPr>
          <w:b/>
          <w:sz w:val="24"/>
          <w:szCs w:val="24"/>
        </w:rPr>
        <w:t>g</w:t>
      </w:r>
      <w:r w:rsidRPr="004F22D5">
        <w:rPr>
          <w:b/>
          <w:spacing w:val="1"/>
          <w:sz w:val="24"/>
          <w:szCs w:val="24"/>
        </w:rPr>
        <w:t>hn</w:t>
      </w:r>
      <w:r w:rsidRPr="004F22D5">
        <w:rPr>
          <w:b/>
          <w:sz w:val="24"/>
          <w:szCs w:val="24"/>
        </w:rPr>
        <w:t>a T</w:t>
      </w:r>
      <w:r w:rsidRPr="004F22D5">
        <w:rPr>
          <w:b/>
          <w:spacing w:val="-1"/>
          <w:sz w:val="24"/>
          <w:szCs w:val="24"/>
        </w:rPr>
        <w:t>e</w:t>
      </w:r>
      <w:r w:rsidRPr="004F22D5">
        <w:rPr>
          <w:b/>
          <w:sz w:val="24"/>
          <w:szCs w:val="24"/>
        </w:rPr>
        <w:t>xtile</w:t>
      </w:r>
      <w:r w:rsidRPr="004F22D5">
        <w:rPr>
          <w:b/>
          <w:spacing w:val="-1"/>
          <w:sz w:val="24"/>
          <w:szCs w:val="24"/>
        </w:rPr>
        <w:t xml:space="preserve"> M</w:t>
      </w:r>
      <w:r w:rsidRPr="004F22D5">
        <w:rPr>
          <w:b/>
          <w:sz w:val="24"/>
          <w:szCs w:val="24"/>
        </w:rPr>
        <w:t>i</w:t>
      </w:r>
      <w:r w:rsidRPr="004F22D5">
        <w:rPr>
          <w:b/>
          <w:spacing w:val="1"/>
          <w:sz w:val="24"/>
          <w:szCs w:val="24"/>
        </w:rPr>
        <w:t>l</w:t>
      </w:r>
      <w:r w:rsidRPr="004F22D5">
        <w:rPr>
          <w:b/>
          <w:sz w:val="24"/>
          <w:szCs w:val="24"/>
        </w:rPr>
        <w:t xml:space="preserve">ls </w:t>
      </w:r>
      <w:r w:rsidRPr="004F22D5">
        <w:rPr>
          <w:b/>
          <w:spacing w:val="1"/>
          <w:sz w:val="24"/>
          <w:szCs w:val="24"/>
        </w:rPr>
        <w:t>L</w:t>
      </w:r>
      <w:r w:rsidRPr="004F22D5">
        <w:rPr>
          <w:b/>
          <w:sz w:val="24"/>
          <w:szCs w:val="24"/>
        </w:rPr>
        <w:t xml:space="preserve">td. </w:t>
      </w:r>
      <w:r w:rsidRPr="004F22D5">
        <w:rPr>
          <w:sz w:val="24"/>
          <w:szCs w:val="24"/>
        </w:rPr>
        <w:t xml:space="preserve">Mob: 01819868982;  </w:t>
      </w:r>
      <w:r w:rsidR="004F22D5" w:rsidRPr="004F22D5">
        <w:rPr>
          <w:sz w:val="24"/>
          <w:szCs w:val="24"/>
        </w:rPr>
        <w:t xml:space="preserve"> </w:t>
      </w:r>
    </w:p>
    <w:p w:rsidR="008851EF" w:rsidRPr="004F22D5" w:rsidRDefault="008851EF" w:rsidP="008851EF">
      <w:pPr>
        <w:ind w:left="100" w:right="4635"/>
        <w:rPr>
          <w:sz w:val="24"/>
          <w:szCs w:val="24"/>
        </w:rPr>
      </w:pPr>
      <w:r w:rsidRPr="004F22D5">
        <w:rPr>
          <w:sz w:val="24"/>
          <w:szCs w:val="24"/>
        </w:rPr>
        <w:t>E</w:t>
      </w:r>
      <w:r w:rsidRPr="004F22D5">
        <w:rPr>
          <w:spacing w:val="-2"/>
          <w:sz w:val="24"/>
          <w:szCs w:val="24"/>
        </w:rPr>
        <w:t>m</w:t>
      </w:r>
      <w:r w:rsidRPr="004F22D5">
        <w:rPr>
          <w:spacing w:val="-1"/>
          <w:sz w:val="24"/>
          <w:szCs w:val="24"/>
        </w:rPr>
        <w:t>a</w:t>
      </w:r>
      <w:r w:rsidRPr="004F22D5">
        <w:rPr>
          <w:sz w:val="24"/>
          <w:szCs w:val="24"/>
        </w:rPr>
        <w:t>i</w:t>
      </w:r>
      <w:r w:rsidRPr="004F22D5">
        <w:rPr>
          <w:spacing w:val="1"/>
          <w:sz w:val="24"/>
          <w:szCs w:val="24"/>
        </w:rPr>
        <w:t>l</w:t>
      </w:r>
      <w:r w:rsidRPr="004F22D5">
        <w:rPr>
          <w:sz w:val="24"/>
          <w:szCs w:val="24"/>
        </w:rPr>
        <w:t xml:space="preserve">: </w:t>
      </w:r>
      <w:hyperlink r:id="rId10">
        <w:r w:rsidRPr="004F22D5">
          <w:rPr>
            <w:color w:val="0000FF"/>
            <w:sz w:val="24"/>
            <w:szCs w:val="24"/>
            <w:u w:val="single" w:color="0000FF"/>
          </w:rPr>
          <w:t>w</w:t>
        </w:r>
        <w:r w:rsidRPr="004F22D5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Pr="004F22D5">
          <w:rPr>
            <w:color w:val="0000FF"/>
            <w:sz w:val="24"/>
            <w:szCs w:val="24"/>
            <w:u w:val="single" w:color="0000FF"/>
          </w:rPr>
          <w:t>bm</w:t>
        </w:r>
        <w:r w:rsidRPr="004F22D5">
          <w:rPr>
            <w:color w:val="0000FF"/>
            <w:spacing w:val="1"/>
            <w:sz w:val="24"/>
            <w:szCs w:val="24"/>
            <w:u w:val="single" w:color="0000FF"/>
          </w:rPr>
          <w:t>iz</w:t>
        </w:r>
        <w:r w:rsidRPr="004F22D5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Pr="004F22D5">
          <w:rPr>
            <w:color w:val="0000FF"/>
            <w:sz w:val="24"/>
            <w:szCs w:val="24"/>
            <w:u w:val="single" w:color="0000FF"/>
          </w:rPr>
          <w:t>n</w:t>
        </w:r>
        <w:r w:rsidRPr="004F22D5">
          <w:rPr>
            <w:color w:val="0000FF"/>
            <w:spacing w:val="2"/>
            <w:sz w:val="24"/>
            <w:szCs w:val="24"/>
            <w:u w:val="single" w:color="0000FF"/>
          </w:rPr>
          <w:t>@</w:t>
        </w:r>
        <w:r w:rsidRPr="004F22D5">
          <w:rPr>
            <w:color w:val="0000FF"/>
            <w:spacing w:val="-5"/>
            <w:sz w:val="24"/>
            <w:szCs w:val="24"/>
            <w:u w:val="single" w:color="0000FF"/>
          </w:rPr>
          <w:t>y</w:t>
        </w:r>
        <w:r w:rsidRPr="004F22D5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Pr="004F22D5">
          <w:rPr>
            <w:color w:val="0000FF"/>
            <w:sz w:val="24"/>
            <w:szCs w:val="24"/>
            <w:u w:val="single" w:color="0000FF"/>
          </w:rPr>
          <w:t>hoo</w:t>
        </w:r>
        <w:r w:rsidRPr="004F22D5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Pr="004F22D5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Pr="004F22D5">
          <w:rPr>
            <w:color w:val="0000FF"/>
            <w:spacing w:val="2"/>
            <w:sz w:val="24"/>
            <w:szCs w:val="24"/>
            <w:u w:val="single" w:color="0000FF"/>
          </w:rPr>
          <w:t>o</w:t>
        </w:r>
        <w:r w:rsidRPr="004F22D5">
          <w:rPr>
            <w:color w:val="0000FF"/>
            <w:sz w:val="24"/>
            <w:szCs w:val="24"/>
            <w:u w:val="single" w:color="0000FF"/>
          </w:rPr>
          <w:t>m</w:t>
        </w:r>
      </w:hyperlink>
      <w:r w:rsidR="00406BE1">
        <w:t xml:space="preserve">, </w:t>
      </w:r>
      <w:r w:rsidRPr="004F22D5">
        <w:rPr>
          <w:sz w:val="24"/>
          <w:szCs w:val="24"/>
        </w:rPr>
        <w:t>Ton</w:t>
      </w:r>
      <w:r w:rsidRPr="004F22D5">
        <w:rPr>
          <w:spacing w:val="-3"/>
          <w:sz w:val="24"/>
          <w:szCs w:val="24"/>
        </w:rPr>
        <w:t>g</w:t>
      </w:r>
      <w:r w:rsidRPr="004F22D5">
        <w:rPr>
          <w:sz w:val="24"/>
          <w:szCs w:val="24"/>
        </w:rPr>
        <w:t>i-</w:t>
      </w:r>
      <w:r w:rsidRPr="004F22D5">
        <w:rPr>
          <w:spacing w:val="2"/>
          <w:sz w:val="24"/>
          <w:szCs w:val="24"/>
        </w:rPr>
        <w:t>G</w:t>
      </w:r>
      <w:r w:rsidRPr="004F22D5">
        <w:rPr>
          <w:spacing w:val="-1"/>
          <w:sz w:val="24"/>
          <w:szCs w:val="24"/>
        </w:rPr>
        <w:t>a</w:t>
      </w:r>
      <w:r w:rsidRPr="004F22D5">
        <w:rPr>
          <w:spacing w:val="1"/>
          <w:sz w:val="24"/>
          <w:szCs w:val="24"/>
        </w:rPr>
        <w:t>z</w:t>
      </w:r>
      <w:r w:rsidRPr="004F22D5">
        <w:rPr>
          <w:sz w:val="24"/>
          <w:szCs w:val="24"/>
        </w:rPr>
        <w:t>ipur</w:t>
      </w:r>
    </w:p>
    <w:p w:rsidR="008851EF" w:rsidRDefault="008851EF" w:rsidP="008851EF">
      <w:pPr>
        <w:spacing w:before="3" w:line="140" w:lineRule="exact"/>
        <w:rPr>
          <w:sz w:val="15"/>
          <w:szCs w:val="15"/>
        </w:rPr>
      </w:pPr>
    </w:p>
    <w:p w:rsidR="008851EF" w:rsidRDefault="008851EF" w:rsidP="008851EF">
      <w:pPr>
        <w:spacing w:line="200" w:lineRule="exact"/>
      </w:pPr>
    </w:p>
    <w:p w:rsidR="008851EF" w:rsidRDefault="008851EF" w:rsidP="008851EF">
      <w:pPr>
        <w:spacing w:line="200" w:lineRule="exact"/>
      </w:pPr>
    </w:p>
    <w:p w:rsidR="008851EF" w:rsidRDefault="008851EF" w:rsidP="008851EF">
      <w:pPr>
        <w:spacing w:before="2" w:line="180" w:lineRule="exact"/>
        <w:rPr>
          <w:sz w:val="18"/>
          <w:szCs w:val="18"/>
        </w:rPr>
      </w:pPr>
    </w:p>
    <w:p w:rsidR="008851EF" w:rsidRPr="0022055D" w:rsidRDefault="008851EF" w:rsidP="008851EF">
      <w:pPr>
        <w:spacing w:line="260" w:lineRule="exact"/>
        <w:rPr>
          <w:rFonts w:ascii="Script MT Bold" w:hAnsi="Script MT Bold"/>
          <w:sz w:val="26"/>
          <w:szCs w:val="26"/>
        </w:rPr>
      </w:pPr>
      <w:r>
        <w:t xml:space="preserve">   </w:t>
      </w:r>
      <w:r w:rsidRPr="0022055D">
        <w:rPr>
          <w:rFonts w:ascii="Script MT Bold" w:hAnsi="Script MT Bold"/>
          <w:b/>
          <w:position w:val="-1"/>
          <w:sz w:val="26"/>
          <w:szCs w:val="26"/>
        </w:rPr>
        <w:t>D</w:t>
      </w:r>
      <w:r w:rsidRPr="0022055D">
        <w:rPr>
          <w:rFonts w:ascii="Script MT Bold" w:hAnsi="Script MT Bold"/>
          <w:b/>
          <w:spacing w:val="-1"/>
          <w:position w:val="-1"/>
          <w:sz w:val="26"/>
          <w:szCs w:val="26"/>
        </w:rPr>
        <w:t>ec</w:t>
      </w:r>
      <w:r w:rsidRPr="0022055D">
        <w:rPr>
          <w:rFonts w:ascii="Script MT Bold" w:hAnsi="Script MT Bold"/>
          <w:b/>
          <w:position w:val="-1"/>
          <w:sz w:val="26"/>
          <w:szCs w:val="26"/>
        </w:rPr>
        <w:t>lara</w:t>
      </w:r>
      <w:r w:rsidRPr="0022055D">
        <w:rPr>
          <w:rFonts w:ascii="Script MT Bold" w:hAnsi="Script MT Bold"/>
          <w:b/>
          <w:spacing w:val="-1"/>
          <w:position w:val="-1"/>
          <w:sz w:val="26"/>
          <w:szCs w:val="26"/>
        </w:rPr>
        <w:t>t</w:t>
      </w:r>
      <w:r w:rsidRPr="0022055D">
        <w:rPr>
          <w:rFonts w:ascii="Script MT Bold" w:hAnsi="Script MT Bold"/>
          <w:b/>
          <w:position w:val="-1"/>
          <w:sz w:val="26"/>
          <w:szCs w:val="26"/>
        </w:rPr>
        <w:t>ion</w:t>
      </w:r>
    </w:p>
    <w:p w:rsidR="008851EF" w:rsidRDefault="008851EF" w:rsidP="008851EF">
      <w:pPr>
        <w:spacing w:before="16" w:line="260" w:lineRule="exact"/>
        <w:rPr>
          <w:sz w:val="24"/>
          <w:szCs w:val="24"/>
        </w:rPr>
      </w:pPr>
    </w:p>
    <w:p w:rsidR="008851EF" w:rsidRDefault="008851EF" w:rsidP="008851EF">
      <w:pPr>
        <w:spacing w:before="29"/>
        <w:ind w:left="100" w:right="75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 kn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ie</w:t>
      </w:r>
      <w:r>
        <w:rPr>
          <w:sz w:val="24"/>
          <w:szCs w:val="24"/>
        </w:rPr>
        <w:t>f,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Cur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iculum</w:t>
      </w:r>
      <w:r w:rsidR="00AD5CBD"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Vitae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rib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me.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 wil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ful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 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ds to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if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</w:p>
    <w:p w:rsidR="008851EF" w:rsidRDefault="008851EF" w:rsidP="008851EF">
      <w:pPr>
        <w:spacing w:before="16" w:line="260" w:lineRule="exact"/>
        <w:rPr>
          <w:sz w:val="26"/>
          <w:szCs w:val="26"/>
        </w:rPr>
      </w:pPr>
    </w:p>
    <w:p w:rsidR="00A325D2" w:rsidRDefault="00A325D2" w:rsidP="00A325D2">
      <w:pPr>
        <w:ind w:right="86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F1615" w:rsidRDefault="000F1615" w:rsidP="000F1615">
      <w:pPr>
        <w:ind w:right="86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851EF">
        <w:rPr>
          <w:sz w:val="24"/>
          <w:szCs w:val="24"/>
        </w:rPr>
        <w:t>T</w:t>
      </w:r>
      <w:r w:rsidR="008851EF">
        <w:rPr>
          <w:spacing w:val="-1"/>
          <w:sz w:val="24"/>
          <w:szCs w:val="24"/>
        </w:rPr>
        <w:t>r</w:t>
      </w:r>
      <w:r w:rsidR="008851EF">
        <w:rPr>
          <w:sz w:val="24"/>
          <w:szCs w:val="24"/>
        </w:rPr>
        <w:t>u</w:t>
      </w:r>
      <w:r w:rsidR="008851EF"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 w:rsidR="008851EF">
        <w:rPr>
          <w:sz w:val="24"/>
          <w:szCs w:val="24"/>
        </w:rPr>
        <w:t>Y</w:t>
      </w:r>
      <w:r w:rsidR="008851EF">
        <w:rPr>
          <w:spacing w:val="2"/>
          <w:sz w:val="24"/>
          <w:szCs w:val="24"/>
        </w:rPr>
        <w:t>o</w:t>
      </w:r>
      <w:r w:rsidR="008851EF">
        <w:rPr>
          <w:sz w:val="24"/>
          <w:szCs w:val="24"/>
        </w:rPr>
        <w:t>urs</w:t>
      </w:r>
    </w:p>
    <w:p w:rsidR="000F1615" w:rsidRDefault="000F1615" w:rsidP="000F1615">
      <w:pPr>
        <w:ind w:right="8654"/>
        <w:jc w:val="both"/>
        <w:rPr>
          <w:sz w:val="24"/>
          <w:szCs w:val="24"/>
        </w:rPr>
      </w:pPr>
    </w:p>
    <w:p w:rsidR="000F1615" w:rsidRDefault="000F1615" w:rsidP="000F1615">
      <w:pPr>
        <w:ind w:right="8654"/>
        <w:jc w:val="both"/>
        <w:rPr>
          <w:rFonts w:ascii="Mistral" w:hAnsi="Mistral"/>
          <w:b/>
          <w:sz w:val="24"/>
          <w:szCs w:val="24"/>
        </w:rPr>
      </w:pPr>
    </w:p>
    <w:p w:rsidR="000F1615" w:rsidRDefault="000F1615" w:rsidP="000F1615">
      <w:pPr>
        <w:ind w:right="8654"/>
        <w:jc w:val="both"/>
        <w:rPr>
          <w:rFonts w:ascii="Mistral" w:hAnsi="Mistral"/>
          <w:b/>
          <w:sz w:val="24"/>
          <w:szCs w:val="24"/>
        </w:rPr>
      </w:pPr>
      <w:r w:rsidRPr="000F1615">
        <w:rPr>
          <w:rFonts w:ascii="Mistral" w:hAnsi="Mistral"/>
          <w:b/>
          <w:noProof/>
          <w:sz w:val="24"/>
          <w:szCs w:val="24"/>
          <w:u w:val="single"/>
        </w:rPr>
        <w:drawing>
          <wp:inline distT="0" distB="0" distL="0" distR="0">
            <wp:extent cx="2019234" cy="669851"/>
            <wp:effectExtent l="19050" t="0" r="66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7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15" w:rsidRPr="007970D8" w:rsidRDefault="007970D8" w:rsidP="000F1615">
      <w:pPr>
        <w:pStyle w:val="Heading2"/>
        <w:ind w:left="0" w:firstLine="0"/>
        <w:rPr>
          <w:rFonts w:ascii="Brush Script MT" w:hAnsi="Brush Script MT"/>
          <w:sz w:val="26"/>
          <w:szCs w:val="26"/>
        </w:rPr>
      </w:pPr>
      <w:r w:rsidRPr="007970D8">
        <w:rPr>
          <w:rFonts w:ascii="Brush Script MT" w:hAnsi="Brush Script MT"/>
          <w:sz w:val="26"/>
          <w:szCs w:val="26"/>
        </w:rPr>
        <w:t>Md. Hasan Ahmed</w:t>
      </w:r>
    </w:p>
    <w:p w:rsidR="000F1615" w:rsidRDefault="000F1615" w:rsidP="000F1615">
      <w:pPr>
        <w:spacing w:line="720" w:lineRule="auto"/>
        <w:ind w:right="8654"/>
        <w:jc w:val="both"/>
        <w:rPr>
          <w:rFonts w:ascii="Mistral" w:hAnsi="Mistral"/>
          <w:b/>
          <w:sz w:val="24"/>
          <w:szCs w:val="24"/>
        </w:rPr>
      </w:pPr>
    </w:p>
    <w:sectPr w:rsidR="000F1615" w:rsidSect="001A787B">
      <w:pgSz w:w="11920" w:h="16840"/>
      <w:pgMar w:top="1180" w:right="600" w:bottom="280" w:left="13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83A" w:rsidRDefault="00B9383A" w:rsidP="000F1615">
      <w:r>
        <w:separator/>
      </w:r>
    </w:p>
  </w:endnote>
  <w:endnote w:type="continuationSeparator" w:id="0">
    <w:p w:rsidR="00B9383A" w:rsidRDefault="00B9383A" w:rsidP="000F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83A" w:rsidRDefault="00B9383A" w:rsidP="000F1615">
      <w:r>
        <w:separator/>
      </w:r>
    </w:p>
  </w:footnote>
  <w:footnote w:type="continuationSeparator" w:id="0">
    <w:p w:rsidR="00B9383A" w:rsidRDefault="00B9383A" w:rsidP="000F1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53254"/>
    <w:multiLevelType w:val="hybridMultilevel"/>
    <w:tmpl w:val="910C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17134"/>
    <w:multiLevelType w:val="hybridMultilevel"/>
    <w:tmpl w:val="DA26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40494"/>
    <w:multiLevelType w:val="multilevel"/>
    <w:tmpl w:val="550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1CE"/>
    <w:rsid w:val="00020593"/>
    <w:rsid w:val="000231CE"/>
    <w:rsid w:val="000459A2"/>
    <w:rsid w:val="00061893"/>
    <w:rsid w:val="00096078"/>
    <w:rsid w:val="000B72A2"/>
    <w:rsid w:val="000F1615"/>
    <w:rsid w:val="0019422A"/>
    <w:rsid w:val="001A787B"/>
    <w:rsid w:val="001B1FA1"/>
    <w:rsid w:val="0022055D"/>
    <w:rsid w:val="002551A5"/>
    <w:rsid w:val="002C6D07"/>
    <w:rsid w:val="00357014"/>
    <w:rsid w:val="00383BAB"/>
    <w:rsid w:val="003F05B9"/>
    <w:rsid w:val="00406BE1"/>
    <w:rsid w:val="004D45D6"/>
    <w:rsid w:val="004D508A"/>
    <w:rsid w:val="004D7F97"/>
    <w:rsid w:val="004F22D5"/>
    <w:rsid w:val="005710FE"/>
    <w:rsid w:val="00597CD7"/>
    <w:rsid w:val="005A446A"/>
    <w:rsid w:val="005B461A"/>
    <w:rsid w:val="005B760F"/>
    <w:rsid w:val="005C0D16"/>
    <w:rsid w:val="005F7025"/>
    <w:rsid w:val="006869E0"/>
    <w:rsid w:val="006B6B4D"/>
    <w:rsid w:val="006C3FF2"/>
    <w:rsid w:val="006F0586"/>
    <w:rsid w:val="007135CC"/>
    <w:rsid w:val="0073409F"/>
    <w:rsid w:val="00743F10"/>
    <w:rsid w:val="007970D8"/>
    <w:rsid w:val="007A5328"/>
    <w:rsid w:val="007B0AF6"/>
    <w:rsid w:val="007C178D"/>
    <w:rsid w:val="007D5BEE"/>
    <w:rsid w:val="00806BDF"/>
    <w:rsid w:val="00844510"/>
    <w:rsid w:val="00860A5D"/>
    <w:rsid w:val="00867A16"/>
    <w:rsid w:val="008851EF"/>
    <w:rsid w:val="009309E1"/>
    <w:rsid w:val="00964FF6"/>
    <w:rsid w:val="00973BB5"/>
    <w:rsid w:val="0097750B"/>
    <w:rsid w:val="009B368F"/>
    <w:rsid w:val="009D757D"/>
    <w:rsid w:val="00A02A6C"/>
    <w:rsid w:val="00A20C24"/>
    <w:rsid w:val="00A20C91"/>
    <w:rsid w:val="00A238D3"/>
    <w:rsid w:val="00A325D2"/>
    <w:rsid w:val="00A973F5"/>
    <w:rsid w:val="00AD397A"/>
    <w:rsid w:val="00AD5CBD"/>
    <w:rsid w:val="00AE56DF"/>
    <w:rsid w:val="00B15F10"/>
    <w:rsid w:val="00B81034"/>
    <w:rsid w:val="00B856FD"/>
    <w:rsid w:val="00B9383A"/>
    <w:rsid w:val="00BA420D"/>
    <w:rsid w:val="00BD7155"/>
    <w:rsid w:val="00C03800"/>
    <w:rsid w:val="00C17756"/>
    <w:rsid w:val="00C218DA"/>
    <w:rsid w:val="00C46B23"/>
    <w:rsid w:val="00C929F7"/>
    <w:rsid w:val="00C96E20"/>
    <w:rsid w:val="00CD2661"/>
    <w:rsid w:val="00CE11A2"/>
    <w:rsid w:val="00D556DF"/>
    <w:rsid w:val="00D627E7"/>
    <w:rsid w:val="00E12BE0"/>
    <w:rsid w:val="00E2043E"/>
    <w:rsid w:val="00E4576F"/>
    <w:rsid w:val="00E846F3"/>
    <w:rsid w:val="00ED53EE"/>
    <w:rsid w:val="00EE6729"/>
    <w:rsid w:val="00F077F3"/>
    <w:rsid w:val="00F52FC6"/>
    <w:rsid w:val="00F87078"/>
    <w:rsid w:val="00FD2701"/>
    <w:rsid w:val="00FD2BEB"/>
    <w:rsid w:val="00FF1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1C856EC8-520F-4D59-BC93-19407029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22055D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D71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35CC"/>
    <w:rPr>
      <w:color w:val="E2D7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1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615"/>
  </w:style>
  <w:style w:type="paragraph" w:styleId="Footer">
    <w:name w:val="footer"/>
    <w:basedOn w:val="Normal"/>
    <w:link w:val="FooterChar"/>
    <w:uiPriority w:val="99"/>
    <w:semiHidden/>
    <w:unhideWhenUsed/>
    <w:rsid w:val="000F1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mmedhasu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mailto:webmizan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ammed01534741780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4294617772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Alamin</dc:creator>
  <cp:lastModifiedBy>HASAN</cp:lastModifiedBy>
  <cp:revision>72</cp:revision>
  <cp:lastPrinted>2020-06-29T04:10:00Z</cp:lastPrinted>
  <dcterms:created xsi:type="dcterms:W3CDTF">2016-02-20T03:45:00Z</dcterms:created>
  <dcterms:modified xsi:type="dcterms:W3CDTF">2020-09-23T04:03:00Z</dcterms:modified>
</cp:coreProperties>
</file>