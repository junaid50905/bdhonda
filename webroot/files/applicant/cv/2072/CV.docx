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75" w:rsidRDefault="00704752">
      <w:pPr>
        <w:spacing w:before="52"/>
        <w:ind w:left="3007"/>
        <w:rPr>
          <w:sz w:val="40"/>
          <w:szCs w:val="40"/>
        </w:rPr>
      </w:pPr>
      <w:r>
        <w:rPr>
          <w:b/>
          <w:noProof/>
          <w:spacing w:val="1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-386715</wp:posOffset>
            </wp:positionV>
            <wp:extent cx="1263650" cy="1580954"/>
            <wp:effectExtent l="0" t="0" r="0" b="635"/>
            <wp:wrapNone/>
            <wp:docPr id="1" name="Picture 1" descr="C:\Users\Onlinecomputer02\Desktop\raju pc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inecomputer02\Desktop\raju pci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5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ABF">
        <w:rPr>
          <w:b/>
          <w:spacing w:val="1"/>
          <w:sz w:val="40"/>
          <w:szCs w:val="40"/>
        </w:rPr>
        <w:t>CURR</w:t>
      </w:r>
      <w:r w:rsidR="00EA1ABF">
        <w:rPr>
          <w:b/>
          <w:sz w:val="40"/>
          <w:szCs w:val="40"/>
        </w:rPr>
        <w:t>IC</w:t>
      </w:r>
      <w:r w:rsidR="00EA1ABF">
        <w:rPr>
          <w:b/>
          <w:spacing w:val="1"/>
          <w:sz w:val="40"/>
          <w:szCs w:val="40"/>
        </w:rPr>
        <w:t>U</w:t>
      </w:r>
      <w:r w:rsidR="00EA1ABF">
        <w:rPr>
          <w:b/>
          <w:spacing w:val="-7"/>
          <w:sz w:val="40"/>
          <w:szCs w:val="40"/>
        </w:rPr>
        <w:t>L</w:t>
      </w:r>
      <w:r w:rsidR="00EA1ABF">
        <w:rPr>
          <w:b/>
          <w:spacing w:val="1"/>
          <w:sz w:val="40"/>
          <w:szCs w:val="40"/>
        </w:rPr>
        <w:t>U</w:t>
      </w:r>
      <w:r w:rsidR="00EA1ABF">
        <w:rPr>
          <w:b/>
          <w:sz w:val="40"/>
          <w:szCs w:val="40"/>
        </w:rPr>
        <w:t>M</w:t>
      </w:r>
      <w:r w:rsidR="00EA1ABF">
        <w:rPr>
          <w:b/>
          <w:spacing w:val="6"/>
          <w:sz w:val="40"/>
          <w:szCs w:val="40"/>
        </w:rPr>
        <w:t xml:space="preserve"> </w:t>
      </w:r>
      <w:r w:rsidR="00EA1ABF">
        <w:rPr>
          <w:b/>
          <w:spacing w:val="1"/>
          <w:sz w:val="40"/>
          <w:szCs w:val="40"/>
        </w:rPr>
        <w:t>V</w:t>
      </w:r>
      <w:r w:rsidR="00EA1ABF">
        <w:rPr>
          <w:b/>
          <w:sz w:val="40"/>
          <w:szCs w:val="40"/>
        </w:rPr>
        <w:t>I</w:t>
      </w:r>
      <w:r w:rsidR="00EA1ABF">
        <w:rPr>
          <w:b/>
          <w:spacing w:val="-2"/>
          <w:sz w:val="40"/>
          <w:szCs w:val="40"/>
        </w:rPr>
        <w:t>T</w:t>
      </w:r>
      <w:r w:rsidR="00EA1ABF">
        <w:rPr>
          <w:b/>
          <w:spacing w:val="1"/>
          <w:sz w:val="40"/>
          <w:szCs w:val="40"/>
        </w:rPr>
        <w:t>A</w:t>
      </w:r>
      <w:r w:rsidR="00EA1ABF">
        <w:rPr>
          <w:b/>
          <w:sz w:val="40"/>
          <w:szCs w:val="40"/>
        </w:rPr>
        <w:t>E</w:t>
      </w:r>
    </w:p>
    <w:p w:rsidR="00156E75" w:rsidRDefault="00156E75">
      <w:pPr>
        <w:spacing w:before="6" w:line="140" w:lineRule="exact"/>
        <w:rPr>
          <w:sz w:val="15"/>
          <w:szCs w:val="15"/>
        </w:rPr>
      </w:pPr>
    </w:p>
    <w:p w:rsidR="00156E75" w:rsidRDefault="00156E75">
      <w:pPr>
        <w:spacing w:line="200" w:lineRule="exact"/>
      </w:pPr>
    </w:p>
    <w:p w:rsidR="00156E75" w:rsidRDefault="00EA1ABF">
      <w:pPr>
        <w:ind w:left="105"/>
        <w:rPr>
          <w:sz w:val="26"/>
          <w:szCs w:val="26"/>
        </w:rPr>
      </w:pPr>
      <w:r>
        <w:rPr>
          <w:b/>
          <w:sz w:val="26"/>
          <w:szCs w:val="26"/>
        </w:rPr>
        <w:t xml:space="preserve">Md. </w:t>
      </w:r>
      <w:proofErr w:type="spellStart"/>
      <w:r>
        <w:rPr>
          <w:b/>
          <w:spacing w:val="2"/>
          <w:sz w:val="26"/>
          <w:szCs w:val="26"/>
        </w:rPr>
        <w:t>R</w:t>
      </w:r>
      <w:r>
        <w:rPr>
          <w:b/>
          <w:sz w:val="26"/>
          <w:szCs w:val="26"/>
        </w:rPr>
        <w:t>a</w:t>
      </w:r>
      <w:r>
        <w:rPr>
          <w:b/>
          <w:spacing w:val="-2"/>
          <w:sz w:val="26"/>
          <w:szCs w:val="26"/>
        </w:rPr>
        <w:t>j</w:t>
      </w:r>
      <w:r>
        <w:rPr>
          <w:b/>
          <w:sz w:val="26"/>
          <w:szCs w:val="26"/>
        </w:rPr>
        <w:t>aul</w:t>
      </w:r>
      <w:proofErr w:type="spellEnd"/>
      <w:r>
        <w:rPr>
          <w:b/>
          <w:spacing w:val="-2"/>
          <w:sz w:val="26"/>
          <w:szCs w:val="26"/>
        </w:rPr>
        <w:t xml:space="preserve"> </w:t>
      </w:r>
      <w:proofErr w:type="spellStart"/>
      <w:r>
        <w:rPr>
          <w:b/>
          <w:spacing w:val="2"/>
          <w:sz w:val="26"/>
          <w:szCs w:val="26"/>
        </w:rPr>
        <w:t>K</w:t>
      </w:r>
      <w:r>
        <w:rPr>
          <w:b/>
          <w:sz w:val="26"/>
          <w:szCs w:val="26"/>
        </w:rPr>
        <w:t>ar</w:t>
      </w:r>
      <w:r>
        <w:rPr>
          <w:b/>
          <w:spacing w:val="-3"/>
          <w:sz w:val="26"/>
          <w:szCs w:val="26"/>
        </w:rPr>
        <w:t>i</w:t>
      </w:r>
      <w:r>
        <w:rPr>
          <w:b/>
          <w:sz w:val="26"/>
          <w:szCs w:val="26"/>
        </w:rPr>
        <w:t>m</w:t>
      </w:r>
      <w:proofErr w:type="spellEnd"/>
      <w:r>
        <w:rPr>
          <w:b/>
          <w:spacing w:val="3"/>
          <w:sz w:val="26"/>
          <w:szCs w:val="26"/>
        </w:rPr>
        <w:t xml:space="preserve"> </w:t>
      </w:r>
      <w:proofErr w:type="spellStart"/>
      <w:r>
        <w:rPr>
          <w:b/>
          <w:spacing w:val="2"/>
          <w:sz w:val="26"/>
          <w:szCs w:val="26"/>
        </w:rPr>
        <w:t>R</w:t>
      </w:r>
      <w:r>
        <w:rPr>
          <w:b/>
          <w:sz w:val="26"/>
          <w:szCs w:val="26"/>
        </w:rPr>
        <w:t>a</w:t>
      </w:r>
      <w:r>
        <w:rPr>
          <w:b/>
          <w:spacing w:val="-2"/>
          <w:sz w:val="26"/>
          <w:szCs w:val="26"/>
        </w:rPr>
        <w:t>j</w:t>
      </w:r>
      <w:r>
        <w:rPr>
          <w:b/>
          <w:sz w:val="26"/>
          <w:szCs w:val="26"/>
        </w:rPr>
        <w:t>u</w:t>
      </w:r>
      <w:proofErr w:type="spellEnd"/>
    </w:p>
    <w:p w:rsidR="00156E75" w:rsidRDefault="00EA1ABF">
      <w:pPr>
        <w:spacing w:line="260" w:lineRule="exact"/>
        <w:ind w:left="105"/>
        <w:rPr>
          <w:sz w:val="23"/>
          <w:szCs w:val="23"/>
        </w:rPr>
      </w:pPr>
      <w:r>
        <w:rPr>
          <w:sz w:val="23"/>
          <w:szCs w:val="23"/>
        </w:rPr>
        <w:t>Mo</w:t>
      </w:r>
      <w:r>
        <w:rPr>
          <w:spacing w:val="1"/>
          <w:sz w:val="23"/>
          <w:szCs w:val="23"/>
        </w:rPr>
        <w:t>bil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: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01774636313</w:t>
      </w:r>
    </w:p>
    <w:p w:rsidR="00156E75" w:rsidRDefault="00EA1ABF">
      <w:pPr>
        <w:ind w:left="105"/>
        <w:rPr>
          <w:sz w:val="23"/>
          <w:szCs w:val="23"/>
        </w:rPr>
      </w:pP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-</w:t>
      </w:r>
      <w:r>
        <w:rPr>
          <w:spacing w:val="1"/>
          <w:sz w:val="23"/>
          <w:szCs w:val="23"/>
        </w:rPr>
        <w:t>m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il</w:t>
      </w:r>
      <w:r>
        <w:rPr>
          <w:sz w:val="23"/>
          <w:szCs w:val="23"/>
        </w:rPr>
        <w:t>:</w:t>
      </w:r>
      <w:r>
        <w:rPr>
          <w:spacing w:val="4"/>
          <w:sz w:val="23"/>
          <w:szCs w:val="23"/>
        </w:rPr>
        <w:t xml:space="preserve"> </w:t>
      </w:r>
      <w:hyperlink r:id="rId7">
        <w:r>
          <w:rPr>
            <w:spacing w:val="-2"/>
            <w:sz w:val="23"/>
            <w:szCs w:val="23"/>
          </w:rPr>
          <w:t>ra</w:t>
        </w:r>
        <w:r>
          <w:rPr>
            <w:spacing w:val="1"/>
            <w:sz w:val="23"/>
            <w:szCs w:val="23"/>
          </w:rPr>
          <w:t>j</w:t>
        </w:r>
        <w:r>
          <w:rPr>
            <w:spacing w:val="-2"/>
            <w:sz w:val="23"/>
            <w:szCs w:val="23"/>
          </w:rPr>
          <w:t>a</w:t>
        </w:r>
        <w:r>
          <w:rPr>
            <w:sz w:val="23"/>
            <w:szCs w:val="23"/>
          </w:rPr>
          <w:t>u</w:t>
        </w:r>
        <w:r>
          <w:rPr>
            <w:spacing w:val="1"/>
            <w:sz w:val="23"/>
            <w:szCs w:val="23"/>
          </w:rPr>
          <w:t>l</w:t>
        </w:r>
        <w:r>
          <w:rPr>
            <w:sz w:val="23"/>
            <w:szCs w:val="23"/>
          </w:rPr>
          <w:t>k</w:t>
        </w:r>
        <w:r>
          <w:rPr>
            <w:spacing w:val="-2"/>
            <w:sz w:val="23"/>
            <w:szCs w:val="23"/>
          </w:rPr>
          <w:t>ar</w:t>
        </w:r>
        <w:r>
          <w:rPr>
            <w:spacing w:val="1"/>
            <w:sz w:val="23"/>
            <w:szCs w:val="23"/>
          </w:rPr>
          <w:t>im</w:t>
        </w:r>
        <w:r>
          <w:rPr>
            <w:spacing w:val="-2"/>
            <w:sz w:val="23"/>
            <w:szCs w:val="23"/>
          </w:rPr>
          <w:t>ra</w:t>
        </w:r>
        <w:r>
          <w:rPr>
            <w:spacing w:val="1"/>
            <w:sz w:val="23"/>
            <w:szCs w:val="23"/>
          </w:rPr>
          <w:t>j</w:t>
        </w:r>
        <w:r>
          <w:rPr>
            <w:sz w:val="23"/>
            <w:szCs w:val="23"/>
          </w:rPr>
          <w:t>u221</w:t>
        </w:r>
        <w:r>
          <w:rPr>
            <w:spacing w:val="-2"/>
            <w:sz w:val="23"/>
            <w:szCs w:val="23"/>
          </w:rPr>
          <w:t>@</w:t>
        </w:r>
        <w:r>
          <w:rPr>
            <w:sz w:val="23"/>
            <w:szCs w:val="23"/>
          </w:rPr>
          <w:t>g</w:t>
        </w:r>
        <w:r>
          <w:rPr>
            <w:spacing w:val="6"/>
            <w:sz w:val="23"/>
            <w:szCs w:val="23"/>
          </w:rPr>
          <w:t>m</w:t>
        </w:r>
        <w:r>
          <w:rPr>
            <w:spacing w:val="-2"/>
            <w:sz w:val="23"/>
            <w:szCs w:val="23"/>
          </w:rPr>
          <w:t>a</w:t>
        </w:r>
        <w:r>
          <w:rPr>
            <w:spacing w:val="1"/>
            <w:sz w:val="23"/>
            <w:szCs w:val="23"/>
          </w:rPr>
          <w:t>i</w:t>
        </w:r>
        <w:r>
          <w:rPr>
            <w:spacing w:val="3"/>
            <w:sz w:val="23"/>
            <w:szCs w:val="23"/>
          </w:rPr>
          <w:t>l</w:t>
        </w:r>
        <w:r>
          <w:rPr>
            <w:spacing w:val="2"/>
            <w:sz w:val="23"/>
            <w:szCs w:val="23"/>
          </w:rPr>
          <w:t>.</w:t>
        </w:r>
        <w:r>
          <w:rPr>
            <w:spacing w:val="-2"/>
            <w:sz w:val="23"/>
            <w:szCs w:val="23"/>
          </w:rPr>
          <w:t>c</w:t>
        </w:r>
        <w:r>
          <w:rPr>
            <w:sz w:val="23"/>
            <w:szCs w:val="23"/>
          </w:rPr>
          <w:t>om</w:t>
        </w:r>
      </w:hyperlink>
    </w:p>
    <w:p w:rsidR="00156E75" w:rsidRDefault="00156E75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8947"/>
      </w:tblGrid>
      <w:tr w:rsidR="00156E75">
        <w:trPr>
          <w:trHeight w:hRule="exact" w:val="340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300" w:lineRule="exact"/>
              <w:ind w:left="105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ar</w:t>
            </w:r>
            <w:r>
              <w:rPr>
                <w:b/>
                <w:spacing w:val="1"/>
                <w:sz w:val="28"/>
                <w:szCs w:val="28"/>
              </w:rPr>
              <w:t>e</w:t>
            </w:r>
            <w:r>
              <w:rPr>
                <w:b/>
                <w:sz w:val="28"/>
                <w:szCs w:val="28"/>
              </w:rPr>
              <w:t>er</w:t>
            </w:r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spacing w:val="2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1"/>
                <w:sz w:val="28"/>
                <w:szCs w:val="28"/>
              </w:rPr>
              <w:t>j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c</w:t>
            </w:r>
            <w:r>
              <w:rPr>
                <w:b/>
                <w:spacing w:val="-3"/>
                <w:sz w:val="28"/>
                <w:szCs w:val="28"/>
              </w:rPr>
              <w:t>t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ve</w:t>
            </w:r>
          </w:p>
        </w:tc>
      </w:tr>
      <w:tr w:rsidR="00156E75">
        <w:trPr>
          <w:trHeight w:hRule="exact" w:val="462"/>
        </w:trPr>
        <w:tc>
          <w:tcPr>
            <w:tcW w:w="9464" w:type="dxa"/>
            <w:gridSpan w:val="2"/>
            <w:vMerge w:val="restart"/>
            <w:tcBorders>
              <w:top w:val="single" w:sz="9" w:space="0" w:color="000000"/>
              <w:left w:val="nil"/>
              <w:right w:val="nil"/>
            </w:tcBorders>
          </w:tcPr>
          <w:p w:rsidR="00156E75" w:rsidRDefault="00156E75">
            <w:pPr>
              <w:spacing w:before="4" w:line="180" w:lineRule="exact"/>
              <w:rPr>
                <w:sz w:val="18"/>
                <w:szCs w:val="18"/>
              </w:rPr>
            </w:pPr>
          </w:p>
          <w:p w:rsidR="00156E75" w:rsidRDefault="00EA1ABF">
            <w:pPr>
              <w:ind w:right="-32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dyn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mi</w:t>
            </w:r>
            <w:r>
              <w:rPr>
                <w:sz w:val="23"/>
                <w:szCs w:val="23"/>
              </w:rPr>
              <w:t>c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ll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j</w:t>
            </w:r>
            <w:r>
              <w:rPr>
                <w:sz w:val="23"/>
                <w:szCs w:val="23"/>
              </w:rPr>
              <w:t>ob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w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5"/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use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du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son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sk</w:t>
            </w:r>
            <w:r>
              <w:rPr>
                <w:spacing w:val="1"/>
                <w:sz w:val="23"/>
                <w:szCs w:val="23"/>
              </w:rPr>
              <w:t>ill</w:t>
            </w:r>
            <w:r>
              <w:rPr>
                <w:sz w:val="23"/>
                <w:szCs w:val="23"/>
              </w:rPr>
              <w:t xml:space="preserve">s, </w:t>
            </w:r>
            <w:r>
              <w:rPr>
                <w:spacing w:val="-2"/>
                <w:sz w:val="23"/>
                <w:szCs w:val="23"/>
              </w:rPr>
              <w:t>cr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it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-2"/>
                <w:sz w:val="23"/>
                <w:szCs w:val="23"/>
              </w:rPr>
              <w:t>ear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xp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pacing w:val="5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ce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 v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w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tili</w:t>
            </w:r>
            <w:r>
              <w:rPr>
                <w:spacing w:val="-2"/>
                <w:sz w:val="23"/>
                <w:szCs w:val="23"/>
              </w:rPr>
              <w:t>z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ac</w:t>
            </w:r>
            <w:r>
              <w:rPr>
                <w:sz w:val="23"/>
                <w:szCs w:val="23"/>
              </w:rPr>
              <w:t>qu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4"/>
                <w:sz w:val="23"/>
                <w:szCs w:val="23"/>
              </w:rPr>
              <w:t>k</w:t>
            </w:r>
            <w:r>
              <w:rPr>
                <w:spacing w:val="1"/>
                <w:sz w:val="23"/>
                <w:szCs w:val="23"/>
              </w:rPr>
              <w:t>ill</w:t>
            </w:r>
            <w:r>
              <w:rPr>
                <w:spacing w:val="-4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.</w:t>
            </w:r>
          </w:p>
        </w:tc>
      </w:tr>
      <w:tr w:rsidR="00156E75">
        <w:trPr>
          <w:trHeight w:hRule="exact" w:val="454"/>
        </w:trPr>
        <w:tc>
          <w:tcPr>
            <w:tcW w:w="9464" w:type="dxa"/>
            <w:gridSpan w:val="2"/>
            <w:vMerge/>
            <w:tcBorders>
              <w:left w:val="nil"/>
              <w:bottom w:val="single" w:sz="9" w:space="0" w:color="000000"/>
              <w:right w:val="nil"/>
            </w:tcBorders>
          </w:tcPr>
          <w:p w:rsidR="00156E75" w:rsidRDefault="00156E75"/>
        </w:tc>
      </w:tr>
      <w:tr w:rsidR="00156E75">
        <w:trPr>
          <w:trHeight w:hRule="exact" w:val="345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320" w:lineRule="exact"/>
              <w:ind w:left="105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a</w:t>
            </w:r>
            <w:r>
              <w:rPr>
                <w:b/>
                <w:spacing w:val="1"/>
                <w:sz w:val="28"/>
                <w:szCs w:val="28"/>
              </w:rPr>
              <w:t>st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 xml:space="preserve">c </w:t>
            </w: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ords</w:t>
            </w:r>
          </w:p>
        </w:tc>
      </w:tr>
      <w:tr w:rsidR="00156E75">
        <w:trPr>
          <w:trHeight w:hRule="exact" w:val="1729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3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 w:rsidR="00704752">
              <w:rPr>
                <w:sz w:val="23"/>
                <w:szCs w:val="23"/>
              </w:rPr>
              <w:t xml:space="preserve">e          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b/>
                <w:spacing w:val="1"/>
                <w:sz w:val="23"/>
                <w:szCs w:val="23"/>
              </w:rPr>
              <w:t>B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pacing w:val="2"/>
                <w:sz w:val="23"/>
                <w:szCs w:val="23"/>
              </w:rPr>
              <w:t>h</w:t>
            </w:r>
            <w:r>
              <w:rPr>
                <w:b/>
                <w:spacing w:val="-2"/>
                <w:sz w:val="23"/>
                <w:szCs w:val="23"/>
              </w:rPr>
              <w:t>e</w:t>
            </w:r>
            <w:r>
              <w:rPr>
                <w:b/>
                <w:spacing w:val="1"/>
                <w:sz w:val="23"/>
                <w:szCs w:val="23"/>
              </w:rPr>
              <w:t>l</w:t>
            </w:r>
            <w:r>
              <w:rPr>
                <w:b/>
                <w:sz w:val="23"/>
                <w:szCs w:val="23"/>
              </w:rPr>
              <w:t>or of</w:t>
            </w:r>
            <w:r>
              <w:rPr>
                <w:b/>
                <w:spacing w:val="-4"/>
                <w:sz w:val="23"/>
                <w:szCs w:val="23"/>
              </w:rPr>
              <w:t xml:space="preserve"> </w:t>
            </w:r>
            <w:r>
              <w:rPr>
                <w:b/>
                <w:spacing w:val="2"/>
                <w:sz w:val="23"/>
                <w:szCs w:val="23"/>
              </w:rPr>
              <w:t>S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e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 xml:space="preserve">e 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n</w:t>
            </w:r>
            <w:r>
              <w:rPr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b/>
                <w:spacing w:val="-3"/>
                <w:sz w:val="23"/>
                <w:szCs w:val="23"/>
              </w:rPr>
              <w:t>E</w:t>
            </w:r>
            <w:r>
              <w:rPr>
                <w:b/>
                <w:spacing w:val="1"/>
                <w:sz w:val="23"/>
                <w:szCs w:val="23"/>
              </w:rPr>
              <w:t>l</w:t>
            </w:r>
            <w:r>
              <w:rPr>
                <w:b/>
                <w:spacing w:val="-2"/>
                <w:sz w:val="23"/>
                <w:szCs w:val="23"/>
              </w:rPr>
              <w:t>ectr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al</w:t>
            </w:r>
            <w:r>
              <w:rPr>
                <w:b/>
                <w:spacing w:val="3"/>
                <w:sz w:val="23"/>
                <w:szCs w:val="23"/>
              </w:rPr>
              <w:t xml:space="preserve"> </w:t>
            </w:r>
            <w:r>
              <w:rPr>
                <w:b/>
                <w:spacing w:val="1"/>
                <w:sz w:val="23"/>
                <w:szCs w:val="23"/>
              </w:rPr>
              <w:t>E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g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-2"/>
                <w:sz w:val="23"/>
                <w:szCs w:val="23"/>
              </w:rPr>
              <w:t>eer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g</w:t>
            </w: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pacing w:val="1"/>
                <w:sz w:val="23"/>
                <w:szCs w:val="23"/>
              </w:rPr>
              <w:t>tm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nt                 </w:t>
            </w:r>
            <w:r>
              <w:rPr>
                <w:spacing w:val="4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c Engin</w:t>
            </w:r>
            <w:r>
              <w:rPr>
                <w:spacing w:val="-2"/>
                <w:sz w:val="23"/>
                <w:szCs w:val="23"/>
              </w:rPr>
              <w:t>eer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3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U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it</w:t>
            </w:r>
            <w:r>
              <w:rPr>
                <w:sz w:val="23"/>
                <w:szCs w:val="23"/>
              </w:rPr>
              <w:t>y                     :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U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it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2"/>
                <w:sz w:val="23"/>
                <w:szCs w:val="23"/>
              </w:rPr>
              <w:t xml:space="preserve"> o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1"/>
                <w:sz w:val="23"/>
                <w:szCs w:val="23"/>
              </w:rPr>
              <w:t xml:space="preserve"> B</w:t>
            </w:r>
            <w:r>
              <w:rPr>
                <w:sz w:val="23"/>
                <w:szCs w:val="23"/>
              </w:rPr>
              <w:t>us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ss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lt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 &amp;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8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hno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og</w:t>
            </w:r>
            <w:r>
              <w:rPr>
                <w:spacing w:val="4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spacing w:before="1"/>
              <w:ind w:right="5735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C</w:t>
            </w:r>
            <w:r>
              <w:rPr>
                <w:sz w:val="23"/>
                <w:szCs w:val="23"/>
              </w:rPr>
              <w:t>ou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se     </w:t>
            </w:r>
            <w:r>
              <w:rPr>
                <w:spacing w:val="4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our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4)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ear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si</w:t>
            </w:r>
            <w:r w:rsidR="00704752">
              <w:rPr>
                <w:sz w:val="23"/>
                <w:szCs w:val="23"/>
              </w:rPr>
              <w:t xml:space="preserve">ng           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5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 w:rsidP="00704752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su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t                          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3</w:t>
            </w:r>
            <w:r>
              <w:rPr>
                <w:spacing w:val="2"/>
                <w:sz w:val="23"/>
                <w:szCs w:val="23"/>
              </w:rPr>
              <w:t>.</w:t>
            </w:r>
            <w:r w:rsidR="00704752">
              <w:rPr>
                <w:sz w:val="23"/>
                <w:szCs w:val="23"/>
              </w:rPr>
              <w:t>56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 w:rsidR="00704752">
              <w:rPr>
                <w:spacing w:val="2"/>
                <w:sz w:val="23"/>
                <w:szCs w:val="23"/>
              </w:rPr>
              <w:t>11</w:t>
            </w:r>
            <w:proofErr w:type="spellStart"/>
            <w:r>
              <w:rPr>
                <w:spacing w:val="-2"/>
                <w:position w:val="8"/>
                <w:sz w:val="15"/>
                <w:szCs w:val="15"/>
              </w:rPr>
              <w:t>t</w:t>
            </w:r>
            <w:r>
              <w:rPr>
                <w:position w:val="8"/>
                <w:sz w:val="15"/>
                <w:szCs w:val="15"/>
              </w:rPr>
              <w:t>h</w:t>
            </w:r>
            <w:proofErr w:type="spellEnd"/>
            <w:r>
              <w:rPr>
                <w:spacing w:val="23"/>
                <w:position w:val="8"/>
                <w:sz w:val="15"/>
                <w:szCs w:val="15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).</w:t>
            </w:r>
          </w:p>
        </w:tc>
      </w:tr>
      <w:tr w:rsidR="00156E75">
        <w:trPr>
          <w:trHeight w:hRule="exact" w:val="1850"/>
        </w:trPr>
        <w:tc>
          <w:tcPr>
            <w:tcW w:w="9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E75" w:rsidRDefault="00156E75">
            <w:pPr>
              <w:spacing w:line="120" w:lineRule="exact"/>
              <w:rPr>
                <w:sz w:val="12"/>
                <w:szCs w:val="12"/>
              </w:rPr>
            </w:pPr>
          </w:p>
          <w:p w:rsidR="00156E75" w:rsidRDefault="00EA1ABF">
            <w:pPr>
              <w:ind w:right="4011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3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e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D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p</w:t>
            </w:r>
            <w:r>
              <w:rPr>
                <w:b/>
                <w:spacing w:val="1"/>
                <w:sz w:val="23"/>
                <w:szCs w:val="23"/>
              </w:rPr>
              <w:t>l</w:t>
            </w:r>
            <w:r>
              <w:rPr>
                <w:b/>
                <w:spacing w:val="-5"/>
                <w:sz w:val="23"/>
                <w:szCs w:val="23"/>
              </w:rPr>
              <w:t>o</w:t>
            </w:r>
            <w:r>
              <w:rPr>
                <w:b/>
                <w:spacing w:val="3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b/>
                <w:spacing w:val="2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 xml:space="preserve">n </w:t>
            </w:r>
            <w:r>
              <w:rPr>
                <w:b/>
                <w:spacing w:val="1"/>
                <w:sz w:val="23"/>
                <w:szCs w:val="23"/>
              </w:rPr>
              <w:t>E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-5"/>
                <w:sz w:val="23"/>
                <w:szCs w:val="23"/>
              </w:rPr>
              <w:t>g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-2"/>
                <w:sz w:val="23"/>
                <w:szCs w:val="23"/>
              </w:rPr>
              <w:t>eer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 xml:space="preserve">g.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pacing w:val="1"/>
                <w:sz w:val="23"/>
                <w:szCs w:val="23"/>
              </w:rPr>
              <w:t>tm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nt                 </w:t>
            </w:r>
            <w:r>
              <w:rPr>
                <w:spacing w:val="4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3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hno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og</w:t>
            </w:r>
            <w:r>
              <w:rPr>
                <w:spacing w:val="1"/>
                <w:sz w:val="23"/>
                <w:szCs w:val="23"/>
              </w:rPr>
              <w:t>y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hn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c                 </w:t>
            </w:r>
            <w:r>
              <w:rPr>
                <w:spacing w:val="4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ou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</w:t>
            </w:r>
            <w:proofErr w:type="spellEnd"/>
            <w:r>
              <w:rPr>
                <w:spacing w:val="2"/>
                <w:sz w:val="23"/>
                <w:szCs w:val="23"/>
              </w:rPr>
              <w:t xml:space="preserve"> P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y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hn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c 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ns</w:t>
            </w:r>
            <w:r>
              <w:rPr>
                <w:spacing w:val="1"/>
                <w:sz w:val="23"/>
                <w:szCs w:val="23"/>
              </w:rPr>
              <w:t>tit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te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C</w:t>
            </w:r>
            <w:r>
              <w:rPr>
                <w:sz w:val="23"/>
                <w:szCs w:val="23"/>
              </w:rPr>
              <w:t>ou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se     </w:t>
            </w:r>
            <w:r>
              <w:rPr>
                <w:spacing w:val="4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our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4)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ear</w:t>
            </w:r>
            <w:r>
              <w:rPr>
                <w:sz w:val="23"/>
                <w:szCs w:val="23"/>
              </w:rPr>
              <w:t>s.</w:t>
            </w:r>
          </w:p>
          <w:p w:rsidR="00156E75" w:rsidRDefault="00EA1ABF">
            <w:pPr>
              <w:spacing w:line="240" w:lineRule="exact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si</w:t>
            </w:r>
            <w:r>
              <w:rPr>
                <w:sz w:val="23"/>
                <w:szCs w:val="23"/>
              </w:rPr>
              <w:t>ng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2016.</w:t>
            </w: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su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t                          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3</w:t>
            </w:r>
            <w:r>
              <w:rPr>
                <w:spacing w:val="3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3</w:t>
            </w:r>
            <w:r>
              <w:rPr>
                <w:spacing w:val="-5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4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>.</w:t>
            </w:r>
          </w:p>
        </w:tc>
      </w:tr>
      <w:tr w:rsidR="00156E75">
        <w:trPr>
          <w:trHeight w:hRule="exact" w:val="225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156E75" w:rsidRDefault="00156E75">
            <w:pPr>
              <w:spacing w:line="120" w:lineRule="exact"/>
              <w:rPr>
                <w:sz w:val="12"/>
                <w:szCs w:val="12"/>
              </w:rPr>
            </w:pP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3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e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b/>
                <w:spacing w:val="2"/>
                <w:sz w:val="23"/>
                <w:szCs w:val="23"/>
              </w:rPr>
              <w:t>S</w:t>
            </w:r>
            <w:r>
              <w:rPr>
                <w:b/>
                <w:spacing w:val="-2"/>
                <w:sz w:val="23"/>
                <w:szCs w:val="23"/>
              </w:rPr>
              <w:t>ec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2"/>
                <w:sz w:val="23"/>
                <w:szCs w:val="23"/>
              </w:rPr>
              <w:t>nd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2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y</w:t>
            </w:r>
            <w:r>
              <w:rPr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b/>
                <w:spacing w:val="2"/>
                <w:sz w:val="23"/>
                <w:szCs w:val="23"/>
              </w:rPr>
              <w:t>S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pacing w:val="2"/>
                <w:sz w:val="23"/>
                <w:szCs w:val="23"/>
              </w:rPr>
              <w:t>h</w:t>
            </w:r>
            <w:r>
              <w:rPr>
                <w:b/>
                <w:sz w:val="23"/>
                <w:szCs w:val="23"/>
              </w:rPr>
              <w:t>ool</w:t>
            </w:r>
            <w:r>
              <w:rPr>
                <w:b/>
                <w:spacing w:val="3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C</w:t>
            </w:r>
            <w:r>
              <w:rPr>
                <w:b/>
                <w:spacing w:val="-2"/>
                <w:sz w:val="23"/>
                <w:szCs w:val="23"/>
              </w:rPr>
              <w:t>ert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f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2"/>
                <w:sz w:val="23"/>
                <w:szCs w:val="23"/>
              </w:rPr>
              <w:t>te</w:t>
            </w:r>
            <w:r>
              <w:rPr>
                <w:b/>
                <w:sz w:val="23"/>
                <w:szCs w:val="23"/>
              </w:rPr>
              <w:t>.</w:t>
            </w:r>
          </w:p>
          <w:p w:rsidR="00156E75" w:rsidRDefault="00EA1ABF">
            <w:pPr>
              <w:ind w:right="5430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oup                          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pu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ce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z w:val="23"/>
                <w:szCs w:val="23"/>
              </w:rPr>
              <w:t xml:space="preserve">d                          </w:t>
            </w:r>
            <w:r>
              <w:rPr>
                <w:spacing w:val="4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3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spacing w:before="1" w:line="260" w:lineRule="exact"/>
              <w:ind w:right="3664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hool                         </w:t>
            </w:r>
            <w:r>
              <w:rPr>
                <w:spacing w:val="2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Moh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bb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pur</w:t>
            </w:r>
            <w:proofErr w:type="spellEnd"/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hn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H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gh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hoo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C</w:t>
            </w:r>
            <w:r>
              <w:rPr>
                <w:sz w:val="23"/>
                <w:szCs w:val="23"/>
              </w:rPr>
              <w:t>ou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se     </w:t>
            </w:r>
            <w:r>
              <w:rPr>
                <w:spacing w:val="4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3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1</w:t>
            </w:r>
            <w:r>
              <w:rPr>
                <w:spacing w:val="1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ear</w:t>
            </w:r>
            <w:r>
              <w:rPr>
                <w:sz w:val="23"/>
                <w:szCs w:val="23"/>
              </w:rPr>
              <w:t>s.</w:t>
            </w:r>
          </w:p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Y</w:t>
            </w:r>
            <w:r>
              <w:rPr>
                <w:spacing w:val="-2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si</w:t>
            </w:r>
            <w:r>
              <w:rPr>
                <w:sz w:val="23"/>
                <w:szCs w:val="23"/>
              </w:rPr>
              <w:t>ng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2010.</w:t>
            </w: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su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t                          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4</w:t>
            </w:r>
            <w:r>
              <w:rPr>
                <w:spacing w:val="3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36. </w:t>
            </w:r>
            <w:r>
              <w:rPr>
                <w:spacing w:val="-2"/>
                <w:sz w:val="23"/>
                <w:szCs w:val="23"/>
              </w:rPr>
              <w:t>(I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ca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5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>.</w:t>
            </w:r>
          </w:p>
        </w:tc>
      </w:tr>
      <w:tr w:rsidR="00156E75">
        <w:trPr>
          <w:trHeight w:hRule="exact" w:val="320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before="1" w:line="280" w:lineRule="exact"/>
              <w:ind w:left="105"/>
              <w:rPr>
                <w:sz w:val="26"/>
                <w:szCs w:val="26"/>
              </w:rPr>
            </w:pPr>
            <w:r>
              <w:rPr>
                <w:b/>
                <w:spacing w:val="1"/>
                <w:position w:val="-1"/>
                <w:sz w:val="26"/>
                <w:szCs w:val="26"/>
              </w:rPr>
              <w:t>E</w:t>
            </w:r>
            <w:r>
              <w:rPr>
                <w:b/>
                <w:position w:val="-1"/>
                <w:sz w:val="26"/>
                <w:szCs w:val="26"/>
              </w:rPr>
              <w:t>xper</w:t>
            </w:r>
            <w:r>
              <w:rPr>
                <w:b/>
                <w:spacing w:val="-3"/>
                <w:position w:val="-1"/>
                <w:sz w:val="26"/>
                <w:szCs w:val="26"/>
              </w:rPr>
              <w:t>i</w:t>
            </w:r>
            <w:r>
              <w:rPr>
                <w:b/>
                <w:position w:val="-1"/>
                <w:sz w:val="26"/>
                <w:szCs w:val="26"/>
              </w:rPr>
              <w:t>enc</w:t>
            </w:r>
            <w:r>
              <w:rPr>
                <w:b/>
                <w:spacing w:val="-1"/>
                <w:position w:val="-1"/>
                <w:sz w:val="26"/>
                <w:szCs w:val="26"/>
              </w:rPr>
              <w:t>e</w:t>
            </w:r>
            <w:r>
              <w:rPr>
                <w:b/>
                <w:position w:val="-1"/>
                <w:sz w:val="26"/>
                <w:szCs w:val="26"/>
              </w:rPr>
              <w:t>s</w:t>
            </w:r>
          </w:p>
        </w:tc>
      </w:tr>
      <w:tr w:rsidR="00156E75">
        <w:trPr>
          <w:trHeight w:hRule="exact" w:val="1602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3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e of</w:t>
            </w:r>
            <w:r>
              <w:rPr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2"/>
                <w:sz w:val="23"/>
                <w:szCs w:val="23"/>
              </w:rPr>
              <w:t>m</w:t>
            </w:r>
            <w:r>
              <w:rPr>
                <w:b/>
                <w:spacing w:val="2"/>
                <w:sz w:val="23"/>
                <w:szCs w:val="23"/>
              </w:rPr>
              <w:t>p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 xml:space="preserve">y    </w:t>
            </w:r>
            <w:r>
              <w:rPr>
                <w:b/>
                <w:spacing w:val="30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:</w:t>
            </w:r>
            <w:r>
              <w:rPr>
                <w:b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pacing w:val="-1"/>
                <w:sz w:val="23"/>
                <w:szCs w:val="23"/>
              </w:rPr>
              <w:t>A</w:t>
            </w:r>
            <w:r>
              <w:rPr>
                <w:b/>
                <w:spacing w:val="-2"/>
                <w:sz w:val="23"/>
                <w:szCs w:val="23"/>
              </w:rPr>
              <w:t>tt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pacing w:val="2"/>
                <w:sz w:val="23"/>
                <w:szCs w:val="23"/>
              </w:rPr>
              <w:t>h</w:t>
            </w:r>
            <w:r>
              <w:rPr>
                <w:b/>
                <w:sz w:val="23"/>
                <w:szCs w:val="23"/>
              </w:rPr>
              <w:t>e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pacing w:val="1"/>
                <w:sz w:val="23"/>
                <w:szCs w:val="23"/>
              </w:rPr>
              <w:t>G</w:t>
            </w:r>
            <w:r>
              <w:rPr>
                <w:b/>
                <w:spacing w:val="-2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z w:val="23"/>
                <w:szCs w:val="23"/>
              </w:rPr>
              <w:t>p</w:t>
            </w:r>
            <w:r>
              <w:rPr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of</w:t>
            </w:r>
            <w:r>
              <w:rPr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-2"/>
                <w:sz w:val="23"/>
                <w:szCs w:val="23"/>
              </w:rPr>
              <w:t>m</w:t>
            </w:r>
            <w:r>
              <w:rPr>
                <w:b/>
                <w:spacing w:val="2"/>
                <w:sz w:val="23"/>
                <w:szCs w:val="23"/>
              </w:rPr>
              <w:t>p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y</w:t>
            </w:r>
          </w:p>
          <w:p w:rsidR="00156E75" w:rsidRDefault="00EA1ABF">
            <w:pPr>
              <w:ind w:right="140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</w:t>
            </w:r>
            <w:r>
              <w:rPr>
                <w:spacing w:val="-3"/>
                <w:sz w:val="23"/>
                <w:szCs w:val="23"/>
              </w:rPr>
              <w:t>c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                        :</w:t>
            </w:r>
            <w:r>
              <w:rPr>
                <w:spacing w:val="5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ouse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56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aree</w:t>
            </w:r>
            <w:r>
              <w:rPr>
                <w:spacing w:val="1"/>
                <w:sz w:val="23"/>
                <w:szCs w:val="23"/>
              </w:rPr>
              <w:t>b</w:t>
            </w:r>
            <w:proofErr w:type="spellEnd"/>
            <w:r>
              <w:rPr>
                <w:spacing w:val="-2"/>
                <w:sz w:val="23"/>
                <w:szCs w:val="23"/>
              </w:rPr>
              <w:t>-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-</w:t>
            </w: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4"/>
                <w:sz w:val="23"/>
                <w:szCs w:val="23"/>
              </w:rPr>
              <w:t>w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z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tt</w:t>
            </w:r>
            <w:r>
              <w:rPr>
                <w:spacing w:val="-2"/>
                <w:sz w:val="23"/>
                <w:szCs w:val="23"/>
              </w:rPr>
              <w:t>ara</w:t>
            </w:r>
            <w:proofErr w:type="spellEnd"/>
            <w:proofErr w:type="gramStart"/>
            <w:r>
              <w:rPr>
                <w:sz w:val="23"/>
                <w:szCs w:val="23"/>
              </w:rPr>
              <w:t xml:space="preserve">, 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ka</w:t>
            </w:r>
            <w:proofErr w:type="gramEnd"/>
            <w:r>
              <w:rPr>
                <w:sz w:val="23"/>
                <w:szCs w:val="23"/>
              </w:rPr>
              <w:t xml:space="preserve"> 123</w:t>
            </w:r>
            <w:r>
              <w:rPr>
                <w:spacing w:val="1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. Emp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oy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nt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 xml:space="preserve">s      </w:t>
            </w:r>
            <w:r>
              <w:rPr>
                <w:spacing w:val="4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: 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2016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p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b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1019.</w:t>
            </w:r>
          </w:p>
          <w:p w:rsidR="00156E75" w:rsidRDefault="00EA1ABF">
            <w:pPr>
              <w:spacing w:before="1" w:line="260" w:lineRule="exact"/>
              <w:ind w:right="426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Job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titl</w:t>
            </w:r>
            <w:r>
              <w:rPr>
                <w:sz w:val="23"/>
                <w:szCs w:val="23"/>
              </w:rPr>
              <w:t>e             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"/>
                <w:sz w:val="23"/>
                <w:szCs w:val="23"/>
              </w:rPr>
              <w:t>mi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ve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O</w:t>
            </w:r>
            <w:r>
              <w:rPr>
                <w:spacing w:val="-2"/>
                <w:sz w:val="23"/>
                <w:szCs w:val="23"/>
              </w:rPr>
              <w:t>ff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cer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spon</w:t>
            </w:r>
            <w:r>
              <w:rPr>
                <w:spacing w:val="1"/>
                <w:sz w:val="23"/>
                <w:szCs w:val="23"/>
              </w:rPr>
              <w:t>si</w:t>
            </w:r>
            <w:r>
              <w:rPr>
                <w:sz w:val="23"/>
                <w:szCs w:val="23"/>
              </w:rPr>
              <w:t>b</w:t>
            </w:r>
            <w:r>
              <w:rPr>
                <w:spacing w:val="1"/>
                <w:sz w:val="23"/>
                <w:szCs w:val="23"/>
              </w:rPr>
              <w:t>ilit</w:t>
            </w:r>
            <w:r>
              <w:rPr>
                <w:sz w:val="23"/>
                <w:szCs w:val="23"/>
              </w:rPr>
              <w:t xml:space="preserve">y             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</w:p>
          <w:p w:rsidR="00156E75" w:rsidRDefault="00EA1ABF">
            <w:pPr>
              <w:spacing w:line="260" w:lineRule="exact"/>
              <w:ind w:left="2306"/>
              <w:rPr>
                <w:sz w:val="23"/>
                <w:szCs w:val="23"/>
              </w:rPr>
            </w:pPr>
            <w:r>
              <w:rPr>
                <w:spacing w:val="-4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up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se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"/>
                <w:sz w:val="23"/>
                <w:szCs w:val="23"/>
              </w:rPr>
              <w:t>mi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 xml:space="preserve">ve </w:t>
            </w:r>
            <w:r>
              <w:rPr>
                <w:spacing w:val="-4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af</w:t>
            </w:r>
            <w:r>
              <w:rPr>
                <w:sz w:val="23"/>
                <w:szCs w:val="23"/>
              </w:rPr>
              <w:t>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de </w:t>
            </w:r>
            <w:r>
              <w:rPr>
                <w:spacing w:val="-2"/>
                <w:sz w:val="23"/>
                <w:szCs w:val="23"/>
              </w:rPr>
              <w:t>re</w:t>
            </w:r>
            <w:r>
              <w:rPr>
                <w:sz w:val="23"/>
                <w:szCs w:val="23"/>
              </w:rPr>
              <w:t>spon</w:t>
            </w:r>
            <w:r>
              <w:rPr>
                <w:spacing w:val="1"/>
                <w:sz w:val="23"/>
                <w:szCs w:val="23"/>
              </w:rPr>
              <w:t>si</w:t>
            </w:r>
            <w:r>
              <w:rPr>
                <w:sz w:val="23"/>
                <w:szCs w:val="23"/>
              </w:rPr>
              <w:t>b</w:t>
            </w:r>
            <w:r>
              <w:rPr>
                <w:spacing w:val="1"/>
                <w:sz w:val="23"/>
                <w:szCs w:val="23"/>
              </w:rPr>
              <w:t>iliti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nsu</w:t>
            </w:r>
            <w:r>
              <w:rPr>
                <w:spacing w:val="-1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</w:p>
          <w:p w:rsidR="00704752" w:rsidRDefault="00704752">
            <w:pPr>
              <w:spacing w:line="260" w:lineRule="exact"/>
              <w:ind w:left="2306"/>
              <w:rPr>
                <w:sz w:val="23"/>
                <w:szCs w:val="23"/>
              </w:rPr>
            </w:pPr>
          </w:p>
        </w:tc>
      </w:tr>
      <w:tr w:rsidR="00156E75">
        <w:trPr>
          <w:trHeight w:hRule="exact" w:val="263"/>
        </w:trPr>
        <w:tc>
          <w:tcPr>
            <w:tcW w:w="9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E75" w:rsidRDefault="00704752">
            <w:pPr>
              <w:spacing w:line="24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</w:t>
            </w:r>
            <w:r w:rsidR="00EA1ABF">
              <w:rPr>
                <w:sz w:val="23"/>
                <w:szCs w:val="23"/>
              </w:rPr>
              <w:t>p</w:t>
            </w:r>
            <w:r w:rsidR="00EA1ABF">
              <w:rPr>
                <w:spacing w:val="-2"/>
                <w:sz w:val="23"/>
                <w:szCs w:val="23"/>
              </w:rPr>
              <w:t>erf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pacing w:val="6"/>
                <w:sz w:val="23"/>
                <w:szCs w:val="23"/>
              </w:rPr>
              <w:t>m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-2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>e</w:t>
            </w:r>
          </w:p>
        </w:tc>
      </w:tr>
      <w:tr w:rsidR="00156E75">
        <w:trPr>
          <w:trHeight w:hRule="exact" w:val="263"/>
        </w:trPr>
        <w:tc>
          <w:tcPr>
            <w:tcW w:w="9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E75" w:rsidRDefault="00704752" w:rsidP="00704752">
            <w:pPr>
              <w:spacing w:line="240" w:lineRule="exact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 xml:space="preserve">                                       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pacing w:val="-4"/>
                <w:sz w:val="23"/>
                <w:szCs w:val="23"/>
              </w:rPr>
              <w:t>i</w:t>
            </w:r>
            <w:r w:rsidR="00EA1ABF">
              <w:rPr>
                <w:sz w:val="23"/>
                <w:szCs w:val="23"/>
              </w:rPr>
              <w:t>.</w:t>
            </w:r>
            <w:r w:rsidR="00EA1ABF">
              <w:rPr>
                <w:spacing w:val="-5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M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 xml:space="preserve">ge phone </w:t>
            </w:r>
            <w:r w:rsidR="00EA1ABF">
              <w:rPr>
                <w:spacing w:val="-2"/>
                <w:sz w:val="23"/>
                <w:szCs w:val="23"/>
              </w:rPr>
              <w:t>ca</w:t>
            </w:r>
            <w:r w:rsidR="00EA1ABF">
              <w:rPr>
                <w:spacing w:val="1"/>
                <w:sz w:val="23"/>
                <w:szCs w:val="23"/>
              </w:rPr>
              <w:t>ll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nd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pacing w:val="-2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-2"/>
                <w:sz w:val="23"/>
                <w:szCs w:val="23"/>
              </w:rPr>
              <w:t>rre</w:t>
            </w:r>
            <w:r w:rsidR="00EA1ABF">
              <w:rPr>
                <w:sz w:val="23"/>
                <w:szCs w:val="23"/>
              </w:rPr>
              <w:t>spond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3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 xml:space="preserve">e </w:t>
            </w:r>
            <w:r w:rsidR="00EA1ABF">
              <w:rPr>
                <w:spacing w:val="-2"/>
                <w:sz w:val="23"/>
                <w:szCs w:val="23"/>
              </w:rPr>
              <w:t>(</w:t>
            </w:r>
            <w:r w:rsidR="00EA1ABF">
              <w:rPr>
                <w:sz w:val="23"/>
                <w:szCs w:val="23"/>
              </w:rPr>
              <w:t>e</w:t>
            </w:r>
            <w:r w:rsidR="00EA1ABF">
              <w:rPr>
                <w:spacing w:val="-2"/>
                <w:sz w:val="23"/>
                <w:szCs w:val="23"/>
              </w:rPr>
              <w:t>-</w:t>
            </w:r>
            <w:r w:rsidR="00EA1ABF">
              <w:rPr>
                <w:spacing w:val="6"/>
                <w:sz w:val="23"/>
                <w:szCs w:val="23"/>
              </w:rPr>
              <w:t>m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pacing w:val="1"/>
                <w:sz w:val="23"/>
                <w:szCs w:val="23"/>
              </w:rPr>
              <w:t>il</w:t>
            </w:r>
            <w:r w:rsidR="00EA1ABF">
              <w:rPr>
                <w:sz w:val="23"/>
                <w:szCs w:val="23"/>
              </w:rPr>
              <w:t>,</w:t>
            </w:r>
            <w:r w:rsidR="00EA1ABF">
              <w:rPr>
                <w:spacing w:val="5"/>
                <w:sz w:val="23"/>
                <w:szCs w:val="23"/>
              </w:rPr>
              <w:t xml:space="preserve"> </w:t>
            </w:r>
            <w:r w:rsidR="00EA1ABF">
              <w:rPr>
                <w:spacing w:val="1"/>
                <w:sz w:val="23"/>
                <w:szCs w:val="23"/>
              </w:rPr>
              <w:t>l</w:t>
            </w:r>
            <w:r w:rsidR="00EA1ABF">
              <w:rPr>
                <w:spacing w:val="-7"/>
                <w:sz w:val="23"/>
                <w:szCs w:val="23"/>
              </w:rPr>
              <w:t>e</w:t>
            </w:r>
            <w:r w:rsidR="00EA1ABF">
              <w:rPr>
                <w:spacing w:val="1"/>
                <w:sz w:val="23"/>
                <w:szCs w:val="23"/>
              </w:rPr>
              <w:t>tt</w:t>
            </w:r>
            <w:r w:rsidR="00EA1ABF">
              <w:rPr>
                <w:spacing w:val="-2"/>
                <w:sz w:val="23"/>
                <w:szCs w:val="23"/>
              </w:rPr>
              <w:t>er</w:t>
            </w:r>
            <w:r w:rsidR="00EA1ABF">
              <w:rPr>
                <w:sz w:val="23"/>
                <w:szCs w:val="23"/>
              </w:rPr>
              <w:t>s,</w:t>
            </w:r>
            <w:r w:rsidR="00EA1ABF">
              <w:rPr>
                <w:spacing w:val="5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p</w:t>
            </w:r>
            <w:r w:rsidR="00EA1ABF">
              <w:rPr>
                <w:spacing w:val="-2"/>
                <w:sz w:val="23"/>
                <w:szCs w:val="23"/>
              </w:rPr>
              <w:t>ac</w:t>
            </w:r>
            <w:r w:rsidR="00EA1ABF">
              <w:rPr>
                <w:sz w:val="23"/>
                <w:szCs w:val="23"/>
              </w:rPr>
              <w:t>k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g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s</w:t>
            </w:r>
          </w:p>
          <w:p w:rsidR="00704752" w:rsidRDefault="00704752" w:rsidP="00704752">
            <w:pPr>
              <w:spacing w:line="240" w:lineRule="exact"/>
              <w:rPr>
                <w:sz w:val="23"/>
                <w:szCs w:val="23"/>
              </w:rPr>
            </w:pPr>
          </w:p>
        </w:tc>
      </w:tr>
      <w:tr w:rsidR="00156E75" w:rsidTr="00704752">
        <w:trPr>
          <w:gridAfter w:val="1"/>
          <w:wAfter w:w="8947" w:type="dxa"/>
          <w:trHeight w:hRule="exact" w:val="265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156E75" w:rsidRDefault="00156E75">
            <w:pPr>
              <w:spacing w:line="240" w:lineRule="exact"/>
              <w:rPr>
                <w:sz w:val="23"/>
                <w:szCs w:val="23"/>
              </w:rPr>
            </w:pPr>
          </w:p>
        </w:tc>
      </w:tr>
      <w:tr w:rsidR="00156E75">
        <w:trPr>
          <w:trHeight w:hRule="exact" w:val="117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156E75" w:rsidRDefault="00704752" w:rsidP="00704752">
            <w:pPr>
              <w:spacing w:line="240" w:lineRule="exact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 xml:space="preserve">                                       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pacing w:val="-4"/>
                <w:sz w:val="23"/>
                <w:szCs w:val="23"/>
              </w:rPr>
              <w:t>i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z w:val="23"/>
                <w:szCs w:val="23"/>
              </w:rPr>
              <w:t>.</w:t>
            </w:r>
            <w:r w:rsidR="00EA1ABF">
              <w:rPr>
                <w:spacing w:val="-10"/>
                <w:sz w:val="23"/>
                <w:szCs w:val="23"/>
              </w:rPr>
              <w:t xml:space="preserve"> </w:t>
            </w:r>
            <w:r w:rsidR="00EA1ABF">
              <w:rPr>
                <w:spacing w:val="2"/>
                <w:sz w:val="23"/>
                <w:szCs w:val="23"/>
              </w:rPr>
              <w:t>S</w:t>
            </w:r>
            <w:r w:rsidR="00EA1ABF">
              <w:rPr>
                <w:sz w:val="23"/>
                <w:szCs w:val="23"/>
              </w:rPr>
              <w:t>uppo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z w:val="23"/>
                <w:szCs w:val="23"/>
              </w:rPr>
              <w:t>t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budg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pacing w:val="1"/>
                <w:sz w:val="23"/>
                <w:szCs w:val="23"/>
              </w:rPr>
              <w:t>ti</w:t>
            </w:r>
            <w:r w:rsidR="00EA1ABF">
              <w:rPr>
                <w:sz w:val="23"/>
                <w:szCs w:val="23"/>
              </w:rPr>
              <w:t>ng</w:t>
            </w:r>
            <w:r w:rsidR="00EA1ABF">
              <w:rPr>
                <w:spacing w:val="-3"/>
                <w:sz w:val="23"/>
                <w:szCs w:val="23"/>
              </w:rPr>
              <w:t xml:space="preserve"> 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nd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bookk</w:t>
            </w:r>
            <w:r w:rsidR="00EA1ABF">
              <w:rPr>
                <w:spacing w:val="-2"/>
                <w:sz w:val="23"/>
                <w:szCs w:val="23"/>
              </w:rPr>
              <w:t>ee</w:t>
            </w:r>
            <w:r w:rsidR="00EA1ABF">
              <w:rPr>
                <w:sz w:val="23"/>
                <w:szCs w:val="23"/>
              </w:rPr>
              <w:t>p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z w:val="23"/>
                <w:szCs w:val="23"/>
              </w:rPr>
              <w:t>ng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p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-2"/>
                <w:sz w:val="23"/>
                <w:szCs w:val="23"/>
              </w:rPr>
              <w:t>ce</w:t>
            </w:r>
            <w:r w:rsidR="00EA1ABF">
              <w:rPr>
                <w:sz w:val="23"/>
                <w:szCs w:val="23"/>
              </w:rPr>
              <w:t>du</w:t>
            </w:r>
            <w:r w:rsidR="00EA1ABF">
              <w:rPr>
                <w:spacing w:val="-2"/>
                <w:sz w:val="23"/>
                <w:szCs w:val="23"/>
              </w:rPr>
              <w:t>re</w:t>
            </w:r>
            <w:r w:rsidR="00EA1ABF">
              <w:rPr>
                <w:sz w:val="23"/>
                <w:szCs w:val="23"/>
              </w:rPr>
              <w:t>s</w:t>
            </w:r>
          </w:p>
          <w:p w:rsidR="00704752" w:rsidRDefault="00704752" w:rsidP="00704752">
            <w:pPr>
              <w:ind w:right="254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 xml:space="preserve">                                       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pacing w:val="-5"/>
                <w:sz w:val="23"/>
                <w:szCs w:val="23"/>
              </w:rPr>
              <w:t>v</w:t>
            </w:r>
            <w:r w:rsidR="00EA1ABF">
              <w:rPr>
                <w:sz w:val="23"/>
                <w:szCs w:val="23"/>
              </w:rPr>
              <w:t>.</w:t>
            </w:r>
            <w:r w:rsidR="00EA1ABF">
              <w:rPr>
                <w:spacing w:val="-5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T</w:t>
            </w:r>
            <w:r w:rsidR="00EA1ABF">
              <w:rPr>
                <w:spacing w:val="-2"/>
                <w:sz w:val="23"/>
                <w:szCs w:val="23"/>
              </w:rPr>
              <w:t>rac</w:t>
            </w:r>
            <w:r w:rsidR="00EA1ABF">
              <w:rPr>
                <w:sz w:val="23"/>
                <w:szCs w:val="23"/>
              </w:rPr>
              <w:t>k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1"/>
                <w:sz w:val="23"/>
                <w:szCs w:val="23"/>
              </w:rPr>
              <w:t>t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-2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>ks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of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-2"/>
                <w:sz w:val="23"/>
                <w:szCs w:val="23"/>
              </w:rPr>
              <w:t>ff</w:t>
            </w:r>
            <w:r w:rsidR="00EA1ABF">
              <w:rPr>
                <w:spacing w:val="1"/>
                <w:sz w:val="23"/>
                <w:szCs w:val="23"/>
              </w:rPr>
              <w:t>i</w:t>
            </w:r>
            <w:r w:rsidR="00EA1ABF">
              <w:rPr>
                <w:spacing w:val="-2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>e supp</w:t>
            </w:r>
            <w:r w:rsidR="00EA1ABF">
              <w:rPr>
                <w:spacing w:val="1"/>
                <w:sz w:val="23"/>
                <w:szCs w:val="23"/>
              </w:rPr>
              <w:t>li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pacing w:val="-2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nd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p</w:t>
            </w:r>
            <w:r w:rsidR="00EA1ABF">
              <w:rPr>
                <w:spacing w:val="1"/>
                <w:sz w:val="23"/>
                <w:szCs w:val="23"/>
              </w:rPr>
              <w:t>l</w:t>
            </w:r>
            <w:r w:rsidR="00EA1ABF">
              <w:rPr>
                <w:spacing w:val="-2"/>
                <w:sz w:val="23"/>
                <w:szCs w:val="23"/>
              </w:rPr>
              <w:t>ac</w:t>
            </w:r>
            <w:r w:rsidR="00EA1ABF">
              <w:rPr>
                <w:sz w:val="23"/>
                <w:szCs w:val="23"/>
              </w:rPr>
              <w:t>e o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z w:val="23"/>
                <w:szCs w:val="23"/>
              </w:rPr>
              <w:t>d</w:t>
            </w:r>
            <w:r w:rsidR="00EA1ABF">
              <w:rPr>
                <w:spacing w:val="-2"/>
                <w:sz w:val="23"/>
                <w:szCs w:val="23"/>
              </w:rPr>
              <w:t>er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pacing w:val="-1"/>
                <w:sz w:val="23"/>
                <w:szCs w:val="23"/>
              </w:rPr>
              <w:t>w</w:t>
            </w:r>
            <w:r w:rsidR="00EA1ABF">
              <w:rPr>
                <w:sz w:val="23"/>
                <w:szCs w:val="23"/>
              </w:rPr>
              <w:t>h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2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-2"/>
                <w:sz w:val="23"/>
                <w:szCs w:val="23"/>
              </w:rPr>
              <w:t>ece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1"/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>a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z w:val="23"/>
                <w:szCs w:val="23"/>
              </w:rPr>
              <w:t xml:space="preserve">y </w:t>
            </w:r>
          </w:p>
          <w:p w:rsidR="00156E75" w:rsidRDefault="00704752" w:rsidP="00704752">
            <w:pPr>
              <w:ind w:right="25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</w:t>
            </w:r>
            <w:r w:rsidR="00EA1ABF">
              <w:rPr>
                <w:sz w:val="23"/>
                <w:szCs w:val="23"/>
              </w:rPr>
              <w:t>v.</w:t>
            </w:r>
            <w:r>
              <w:rPr>
                <w:sz w:val="23"/>
                <w:szCs w:val="23"/>
              </w:rPr>
              <w:t xml:space="preserve">  </w:t>
            </w:r>
            <w:r w:rsidR="00EA1ABF">
              <w:rPr>
                <w:spacing w:val="-1"/>
                <w:sz w:val="23"/>
                <w:szCs w:val="23"/>
              </w:rPr>
              <w:t>A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1"/>
                <w:sz w:val="23"/>
                <w:szCs w:val="23"/>
              </w:rPr>
              <w:t>si</w:t>
            </w:r>
            <w:r w:rsidR="00EA1ABF">
              <w:rPr>
                <w:spacing w:val="-4"/>
                <w:sz w:val="23"/>
                <w:szCs w:val="23"/>
              </w:rPr>
              <w:t>s</w:t>
            </w:r>
            <w:r w:rsidR="00EA1ABF">
              <w:rPr>
                <w:sz w:val="23"/>
                <w:szCs w:val="23"/>
              </w:rPr>
              <w:t>t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pacing w:val="-2"/>
                <w:sz w:val="23"/>
                <w:szCs w:val="23"/>
              </w:rPr>
              <w:t>c</w:t>
            </w:r>
            <w:r w:rsidR="00EA1ABF">
              <w:rPr>
                <w:sz w:val="23"/>
                <w:szCs w:val="23"/>
              </w:rPr>
              <w:t>o</w:t>
            </w:r>
            <w:r w:rsidR="00EA1ABF">
              <w:rPr>
                <w:spacing w:val="1"/>
                <w:sz w:val="23"/>
                <w:szCs w:val="23"/>
              </w:rPr>
              <w:t>ll</w:t>
            </w:r>
            <w:r w:rsidR="00EA1ABF">
              <w:rPr>
                <w:spacing w:val="-2"/>
                <w:sz w:val="23"/>
                <w:szCs w:val="23"/>
              </w:rPr>
              <w:t>ea</w:t>
            </w:r>
            <w:r w:rsidR="00EA1ABF">
              <w:rPr>
                <w:sz w:val="23"/>
                <w:szCs w:val="23"/>
              </w:rPr>
              <w:t>gu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 xml:space="preserve"> </w:t>
            </w:r>
            <w:r w:rsidR="00EA1ABF">
              <w:rPr>
                <w:spacing w:val="-1"/>
                <w:sz w:val="23"/>
                <w:szCs w:val="23"/>
              </w:rPr>
              <w:t>w</w:t>
            </w:r>
            <w:r w:rsidR="00EA1ABF">
              <w:rPr>
                <w:sz w:val="23"/>
                <w:szCs w:val="23"/>
              </w:rPr>
              <w:t>h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v</w:t>
            </w:r>
            <w:r w:rsidR="00EA1ABF">
              <w:rPr>
                <w:spacing w:val="-2"/>
                <w:sz w:val="23"/>
                <w:szCs w:val="23"/>
              </w:rPr>
              <w:t>e</w:t>
            </w:r>
            <w:r w:rsidR="00EA1ABF">
              <w:rPr>
                <w:sz w:val="23"/>
                <w:szCs w:val="23"/>
              </w:rPr>
              <w:t>r</w:t>
            </w:r>
            <w:r w:rsidR="00EA1ABF">
              <w:rPr>
                <w:spacing w:val="1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n</w:t>
            </w:r>
            <w:r w:rsidR="00EA1ABF">
              <w:rPr>
                <w:spacing w:val="3"/>
                <w:sz w:val="23"/>
                <w:szCs w:val="23"/>
              </w:rPr>
              <w:t>e</w:t>
            </w:r>
            <w:r w:rsidR="00EA1ABF">
              <w:rPr>
                <w:spacing w:val="-2"/>
                <w:sz w:val="23"/>
                <w:szCs w:val="23"/>
              </w:rPr>
              <w:t>ce</w:t>
            </w:r>
            <w:r w:rsidR="00EA1ABF">
              <w:rPr>
                <w:sz w:val="23"/>
                <w:szCs w:val="23"/>
              </w:rPr>
              <w:t>s</w:t>
            </w:r>
            <w:r w:rsidR="00EA1ABF">
              <w:rPr>
                <w:spacing w:val="1"/>
                <w:sz w:val="23"/>
                <w:szCs w:val="23"/>
              </w:rPr>
              <w:t>s</w:t>
            </w:r>
            <w:r w:rsidR="00EA1ABF">
              <w:rPr>
                <w:spacing w:val="3"/>
                <w:sz w:val="23"/>
                <w:szCs w:val="23"/>
              </w:rPr>
              <w:t>a</w:t>
            </w:r>
            <w:r w:rsidR="00EA1ABF">
              <w:rPr>
                <w:spacing w:val="-2"/>
                <w:sz w:val="23"/>
                <w:szCs w:val="23"/>
              </w:rPr>
              <w:t>r</w:t>
            </w:r>
            <w:r w:rsidR="00EA1ABF">
              <w:rPr>
                <w:sz w:val="23"/>
                <w:szCs w:val="23"/>
              </w:rPr>
              <w:t>y</w:t>
            </w:r>
          </w:p>
        </w:tc>
      </w:tr>
      <w:tr w:rsidR="00156E75">
        <w:trPr>
          <w:trHeight w:hRule="exact" w:val="315"/>
        </w:trPr>
        <w:tc>
          <w:tcPr>
            <w:tcW w:w="9464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280" w:lineRule="exact"/>
              <w:ind w:left="105"/>
              <w:rPr>
                <w:sz w:val="26"/>
                <w:szCs w:val="26"/>
              </w:rPr>
            </w:pPr>
            <w:r>
              <w:rPr>
                <w:b/>
                <w:spacing w:val="1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ra</w:t>
            </w:r>
            <w:r>
              <w:rPr>
                <w:b/>
                <w:spacing w:val="-3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n</w:t>
            </w:r>
            <w:r>
              <w:rPr>
                <w:b/>
                <w:spacing w:val="-2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ng</w:t>
            </w:r>
          </w:p>
        </w:tc>
      </w:tr>
      <w:tr w:rsidR="00156E75">
        <w:trPr>
          <w:trHeight w:hRule="exact" w:val="276"/>
        </w:trPr>
        <w:tc>
          <w:tcPr>
            <w:tcW w:w="9464" w:type="dxa"/>
            <w:gridSpan w:val="2"/>
            <w:vMerge w:val="restart"/>
            <w:tcBorders>
              <w:top w:val="single" w:sz="9" w:space="0" w:color="000000"/>
              <w:left w:val="nil"/>
              <w:right w:val="nil"/>
            </w:tcBorders>
          </w:tcPr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a</w:t>
            </w:r>
            <w:r>
              <w:rPr>
                <w:b/>
                <w:spacing w:val="3"/>
                <w:sz w:val="23"/>
                <w:szCs w:val="23"/>
              </w:rPr>
              <w:t>m</w:t>
            </w:r>
            <w:r>
              <w:rPr>
                <w:b/>
                <w:sz w:val="23"/>
                <w:szCs w:val="23"/>
              </w:rPr>
              <w:t>e of</w:t>
            </w:r>
            <w:r>
              <w:rPr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sz w:val="23"/>
                <w:szCs w:val="23"/>
              </w:rPr>
              <w:t>t</w:t>
            </w:r>
            <w:r>
              <w:rPr>
                <w:b/>
                <w:spacing w:val="2"/>
                <w:sz w:val="23"/>
                <w:szCs w:val="23"/>
              </w:rPr>
              <w:t>h</w:t>
            </w:r>
            <w:r>
              <w:rPr>
                <w:b/>
                <w:sz w:val="23"/>
                <w:szCs w:val="23"/>
              </w:rPr>
              <w:t>e</w:t>
            </w:r>
            <w:r>
              <w:rPr>
                <w:b/>
                <w:spacing w:val="1"/>
                <w:sz w:val="23"/>
                <w:szCs w:val="23"/>
              </w:rPr>
              <w:t xml:space="preserve"> </w:t>
            </w:r>
            <w:proofErr w:type="gramStart"/>
            <w:r>
              <w:rPr>
                <w:b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n</w:t>
            </w:r>
            <w:r>
              <w:rPr>
                <w:b/>
                <w:sz w:val="23"/>
                <w:szCs w:val="23"/>
              </w:rPr>
              <w:t>s</w:t>
            </w:r>
            <w:r>
              <w:rPr>
                <w:b/>
                <w:spacing w:val="-1"/>
                <w:sz w:val="23"/>
                <w:szCs w:val="23"/>
              </w:rPr>
              <w:t>t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t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pacing w:val="-2"/>
                <w:sz w:val="23"/>
                <w:szCs w:val="23"/>
              </w:rPr>
              <w:t>t</w:t>
            </w:r>
            <w:r>
              <w:rPr>
                <w:b/>
                <w:sz w:val="23"/>
                <w:szCs w:val="23"/>
              </w:rPr>
              <w:t>e</w:t>
            </w:r>
            <w:r>
              <w:rPr>
                <w:b/>
                <w:spacing w:val="26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:</w:t>
            </w:r>
            <w:proofErr w:type="gramEnd"/>
            <w:r>
              <w:rPr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U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v</w:t>
            </w:r>
            <w:r>
              <w:rPr>
                <w:b/>
                <w:spacing w:val="-2"/>
                <w:sz w:val="23"/>
                <w:szCs w:val="23"/>
              </w:rPr>
              <w:t>er</w:t>
            </w:r>
            <w:r>
              <w:rPr>
                <w:b/>
                <w:sz w:val="23"/>
                <w:szCs w:val="23"/>
              </w:rPr>
              <w:t>s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t</w:t>
            </w:r>
            <w:r>
              <w:rPr>
                <w:b/>
                <w:sz w:val="23"/>
                <w:szCs w:val="23"/>
              </w:rPr>
              <w:t>y</w:t>
            </w:r>
            <w:r>
              <w:rPr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of</w:t>
            </w:r>
            <w:r>
              <w:rPr>
                <w:b/>
                <w:spacing w:val="1"/>
                <w:sz w:val="23"/>
                <w:szCs w:val="23"/>
              </w:rPr>
              <w:t xml:space="preserve"> B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z w:val="23"/>
                <w:szCs w:val="23"/>
              </w:rPr>
              <w:t>s</w:t>
            </w:r>
            <w:r>
              <w:rPr>
                <w:b/>
                <w:spacing w:val="-3"/>
                <w:sz w:val="23"/>
                <w:szCs w:val="23"/>
              </w:rPr>
              <w:t>i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-2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ss</w:t>
            </w:r>
            <w:r>
              <w:rPr>
                <w:b/>
                <w:spacing w:val="3"/>
                <w:sz w:val="23"/>
                <w:szCs w:val="23"/>
              </w:rPr>
              <w:t xml:space="preserve"> </w:t>
            </w:r>
            <w:r>
              <w:rPr>
                <w:b/>
                <w:spacing w:val="-1"/>
                <w:sz w:val="23"/>
                <w:szCs w:val="23"/>
              </w:rPr>
              <w:t>A</w:t>
            </w:r>
            <w:r>
              <w:rPr>
                <w:b/>
                <w:sz w:val="23"/>
                <w:szCs w:val="23"/>
              </w:rPr>
              <w:t>g</w:t>
            </w:r>
            <w:r>
              <w:rPr>
                <w:b/>
                <w:spacing w:val="-2"/>
                <w:sz w:val="23"/>
                <w:szCs w:val="23"/>
              </w:rPr>
              <w:t>r</w:t>
            </w:r>
            <w:r>
              <w:rPr>
                <w:b/>
                <w:spacing w:val="1"/>
                <w:sz w:val="23"/>
                <w:szCs w:val="23"/>
              </w:rPr>
              <w:t>i</w:t>
            </w:r>
            <w:r>
              <w:rPr>
                <w:b/>
                <w:spacing w:val="-2"/>
                <w:sz w:val="23"/>
                <w:szCs w:val="23"/>
              </w:rPr>
              <w:t>c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pacing w:val="1"/>
                <w:sz w:val="23"/>
                <w:szCs w:val="23"/>
              </w:rPr>
              <w:t>l</w:t>
            </w:r>
            <w:r>
              <w:rPr>
                <w:b/>
                <w:spacing w:val="-2"/>
                <w:sz w:val="23"/>
                <w:szCs w:val="23"/>
              </w:rPr>
              <w:t>t</w:t>
            </w:r>
            <w:r>
              <w:rPr>
                <w:b/>
                <w:spacing w:val="2"/>
                <w:sz w:val="23"/>
                <w:szCs w:val="23"/>
              </w:rPr>
              <w:t>u</w:t>
            </w:r>
            <w:r>
              <w:rPr>
                <w:b/>
                <w:spacing w:val="-2"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e &amp;</w:t>
            </w:r>
            <w:r>
              <w:rPr>
                <w:b/>
                <w:spacing w:val="1"/>
                <w:sz w:val="23"/>
                <w:szCs w:val="23"/>
              </w:rPr>
              <w:t xml:space="preserve"> T</w:t>
            </w:r>
            <w:r>
              <w:rPr>
                <w:b/>
                <w:spacing w:val="-2"/>
                <w:sz w:val="23"/>
                <w:szCs w:val="23"/>
              </w:rPr>
              <w:t>ec</w:t>
            </w:r>
            <w:r>
              <w:rPr>
                <w:b/>
                <w:spacing w:val="2"/>
                <w:sz w:val="23"/>
                <w:szCs w:val="23"/>
              </w:rPr>
              <w:t>hn</w:t>
            </w:r>
            <w:r>
              <w:rPr>
                <w:b/>
                <w:sz w:val="23"/>
                <w:szCs w:val="23"/>
              </w:rPr>
              <w:t>o</w:t>
            </w:r>
            <w:r>
              <w:rPr>
                <w:b/>
                <w:spacing w:val="1"/>
                <w:sz w:val="23"/>
                <w:szCs w:val="23"/>
              </w:rPr>
              <w:t>l</w:t>
            </w:r>
            <w:r>
              <w:rPr>
                <w:b/>
                <w:sz w:val="23"/>
                <w:szCs w:val="23"/>
              </w:rPr>
              <w:t>og</w:t>
            </w:r>
            <w:r>
              <w:rPr>
                <w:b/>
                <w:spacing w:val="-5"/>
                <w:sz w:val="23"/>
                <w:szCs w:val="23"/>
              </w:rPr>
              <w:t>y</w:t>
            </w:r>
            <w:r>
              <w:rPr>
                <w:b/>
                <w:sz w:val="23"/>
                <w:szCs w:val="23"/>
              </w:rPr>
              <w:t>.</w:t>
            </w:r>
          </w:p>
          <w:p w:rsidR="00704752" w:rsidRDefault="00EA1ABF">
            <w:pPr>
              <w:ind w:right="4831"/>
              <w:rPr>
                <w:spacing w:val="55"/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ou</w:t>
            </w:r>
            <w:r>
              <w:rPr>
                <w:spacing w:val="-2"/>
                <w:sz w:val="23"/>
                <w:szCs w:val="23"/>
              </w:rPr>
              <w:t>r</w:t>
            </w:r>
            <w:r w:rsidR="00704752">
              <w:rPr>
                <w:sz w:val="23"/>
                <w:szCs w:val="23"/>
              </w:rPr>
              <w:t xml:space="preserve">se          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1"/>
                <w:sz w:val="23"/>
                <w:szCs w:val="23"/>
              </w:rPr>
              <w:t>AD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 xml:space="preserve">on                                  </w:t>
            </w:r>
            <w:r>
              <w:rPr>
                <w:spacing w:val="55"/>
                <w:sz w:val="23"/>
                <w:szCs w:val="23"/>
              </w:rPr>
              <w:t xml:space="preserve"> </w:t>
            </w:r>
            <w:r w:rsidR="00704752">
              <w:rPr>
                <w:spacing w:val="55"/>
                <w:sz w:val="23"/>
                <w:szCs w:val="23"/>
              </w:rPr>
              <w:t xml:space="preserve">             </w:t>
            </w:r>
          </w:p>
          <w:p w:rsidR="00156E75" w:rsidRDefault="00704752">
            <w:pPr>
              <w:ind w:right="4831"/>
              <w:rPr>
                <w:sz w:val="23"/>
                <w:szCs w:val="23"/>
              </w:rPr>
            </w:pPr>
            <w:r>
              <w:rPr>
                <w:spacing w:val="55"/>
                <w:sz w:val="23"/>
                <w:szCs w:val="23"/>
              </w:rPr>
              <w:t xml:space="preserve">                   </w:t>
            </w:r>
            <w:r w:rsidR="00EA1ABF">
              <w:rPr>
                <w:sz w:val="23"/>
                <w:szCs w:val="23"/>
              </w:rPr>
              <w:t>:</w:t>
            </w:r>
            <w:r w:rsidR="00EA1ABF">
              <w:rPr>
                <w:spacing w:val="4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Th</w:t>
            </w:r>
            <w:r w:rsidR="00EA1ABF">
              <w:rPr>
                <w:spacing w:val="-2"/>
                <w:sz w:val="23"/>
                <w:szCs w:val="23"/>
              </w:rPr>
              <w:t>re</w:t>
            </w:r>
            <w:r w:rsidR="00EA1ABF">
              <w:rPr>
                <w:sz w:val="23"/>
                <w:szCs w:val="23"/>
              </w:rPr>
              <w:t xml:space="preserve">e </w:t>
            </w:r>
            <w:r w:rsidR="00EA1ABF">
              <w:rPr>
                <w:spacing w:val="-2"/>
                <w:sz w:val="23"/>
                <w:szCs w:val="23"/>
              </w:rPr>
              <w:t>(</w:t>
            </w:r>
            <w:r w:rsidR="00EA1ABF">
              <w:rPr>
                <w:sz w:val="23"/>
                <w:szCs w:val="23"/>
              </w:rPr>
              <w:t>3)</w:t>
            </w:r>
            <w:r w:rsidR="00EA1ABF">
              <w:rPr>
                <w:spacing w:val="1"/>
                <w:sz w:val="23"/>
                <w:szCs w:val="23"/>
              </w:rPr>
              <w:t xml:space="preserve"> </w:t>
            </w:r>
            <w:r w:rsidR="00EA1ABF">
              <w:rPr>
                <w:sz w:val="23"/>
                <w:szCs w:val="23"/>
              </w:rPr>
              <w:t>Mon</w:t>
            </w:r>
            <w:r w:rsidR="00EA1ABF">
              <w:rPr>
                <w:spacing w:val="1"/>
                <w:sz w:val="23"/>
                <w:szCs w:val="23"/>
              </w:rPr>
              <w:t>t</w:t>
            </w:r>
            <w:r w:rsidR="00EA1ABF">
              <w:rPr>
                <w:sz w:val="23"/>
                <w:szCs w:val="23"/>
              </w:rPr>
              <w:t>h.</w:t>
            </w:r>
          </w:p>
        </w:tc>
      </w:tr>
      <w:tr w:rsidR="00156E75">
        <w:trPr>
          <w:trHeight w:hRule="exact" w:val="265"/>
        </w:trPr>
        <w:tc>
          <w:tcPr>
            <w:tcW w:w="9464" w:type="dxa"/>
            <w:gridSpan w:val="2"/>
            <w:vMerge/>
            <w:tcBorders>
              <w:left w:val="nil"/>
              <w:right w:val="nil"/>
            </w:tcBorders>
          </w:tcPr>
          <w:p w:rsidR="00156E75" w:rsidRDefault="00156E75"/>
        </w:tc>
      </w:tr>
      <w:tr w:rsidR="00156E75">
        <w:trPr>
          <w:trHeight w:hRule="exact" w:val="248"/>
        </w:trPr>
        <w:tc>
          <w:tcPr>
            <w:tcW w:w="9464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6E75" w:rsidRDefault="00156E75"/>
        </w:tc>
      </w:tr>
    </w:tbl>
    <w:p w:rsidR="00156E75" w:rsidRDefault="00156E75">
      <w:pPr>
        <w:sectPr w:rsidR="00156E75">
          <w:pgSz w:w="11920" w:h="16840"/>
          <w:pgMar w:top="1400" w:right="1120" w:bottom="280" w:left="1120" w:header="720" w:footer="720" w:gutter="0"/>
          <w:cols w:space="720"/>
        </w:sectPr>
      </w:pPr>
    </w:p>
    <w:p w:rsidR="00156E75" w:rsidRDefault="00EA1ABF">
      <w:pPr>
        <w:spacing w:before="71"/>
        <w:ind w:left="105"/>
        <w:rPr>
          <w:sz w:val="23"/>
          <w:szCs w:val="23"/>
        </w:rPr>
      </w:pPr>
      <w:r>
        <w:rPr>
          <w:b/>
          <w:spacing w:val="-1"/>
          <w:sz w:val="23"/>
          <w:szCs w:val="23"/>
        </w:rPr>
        <w:lastRenderedPageBreak/>
        <w:t>N</w:t>
      </w:r>
      <w:r>
        <w:rPr>
          <w:b/>
          <w:sz w:val="23"/>
          <w:szCs w:val="23"/>
        </w:rPr>
        <w:t>a</w:t>
      </w:r>
      <w:r>
        <w:rPr>
          <w:b/>
          <w:spacing w:val="3"/>
          <w:sz w:val="23"/>
          <w:szCs w:val="23"/>
        </w:rPr>
        <w:t>m</w:t>
      </w:r>
      <w:r>
        <w:rPr>
          <w:b/>
          <w:sz w:val="23"/>
          <w:szCs w:val="23"/>
        </w:rPr>
        <w:t>e of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h</w:t>
      </w:r>
      <w:r>
        <w:rPr>
          <w:b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 xml:space="preserve"> </w:t>
      </w:r>
      <w:proofErr w:type="gramStart"/>
      <w:r>
        <w:rPr>
          <w:b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n</w:t>
      </w:r>
      <w:r>
        <w:rPr>
          <w:b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t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2"/>
          <w:sz w:val="23"/>
          <w:szCs w:val="23"/>
        </w:rPr>
        <w:t>t</w:t>
      </w:r>
      <w:r>
        <w:rPr>
          <w:b/>
          <w:sz w:val="23"/>
          <w:szCs w:val="23"/>
        </w:rPr>
        <w:t>e</w:t>
      </w:r>
      <w:r>
        <w:rPr>
          <w:b/>
          <w:spacing w:val="26"/>
          <w:sz w:val="23"/>
          <w:szCs w:val="23"/>
        </w:rPr>
        <w:t xml:space="preserve"> </w:t>
      </w:r>
      <w:r>
        <w:rPr>
          <w:b/>
          <w:sz w:val="23"/>
          <w:szCs w:val="23"/>
        </w:rPr>
        <w:t>:</w:t>
      </w:r>
      <w:proofErr w:type="gramEnd"/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v</w:t>
      </w:r>
      <w:r>
        <w:rPr>
          <w:b/>
          <w:spacing w:val="-2"/>
          <w:sz w:val="23"/>
          <w:szCs w:val="23"/>
        </w:rPr>
        <w:t>er</w:t>
      </w:r>
      <w:r>
        <w:rPr>
          <w:b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t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z w:val="23"/>
          <w:szCs w:val="23"/>
        </w:rPr>
        <w:t>of</w:t>
      </w:r>
      <w:r>
        <w:rPr>
          <w:b/>
          <w:spacing w:val="1"/>
          <w:sz w:val="23"/>
          <w:szCs w:val="23"/>
        </w:rPr>
        <w:t xml:space="preserve"> B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e</w:t>
      </w:r>
      <w:r>
        <w:rPr>
          <w:b/>
          <w:sz w:val="23"/>
          <w:szCs w:val="23"/>
        </w:rPr>
        <w:t>ss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g</w:t>
      </w:r>
      <w:r>
        <w:rPr>
          <w:b/>
          <w:spacing w:val="-2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c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1"/>
          <w:sz w:val="23"/>
          <w:szCs w:val="23"/>
        </w:rPr>
        <w:t>l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2"/>
          <w:sz w:val="23"/>
          <w:szCs w:val="23"/>
        </w:rPr>
        <w:t>r</w:t>
      </w:r>
      <w:r>
        <w:rPr>
          <w:b/>
          <w:sz w:val="23"/>
          <w:szCs w:val="23"/>
        </w:rPr>
        <w:t>e &amp;</w:t>
      </w:r>
      <w:r>
        <w:rPr>
          <w:b/>
          <w:spacing w:val="1"/>
          <w:sz w:val="23"/>
          <w:szCs w:val="23"/>
        </w:rPr>
        <w:t xml:space="preserve"> T</w:t>
      </w:r>
      <w:r>
        <w:rPr>
          <w:b/>
          <w:spacing w:val="-2"/>
          <w:sz w:val="23"/>
          <w:szCs w:val="23"/>
        </w:rPr>
        <w:t>ec</w:t>
      </w:r>
      <w:r>
        <w:rPr>
          <w:b/>
          <w:spacing w:val="2"/>
          <w:sz w:val="23"/>
          <w:szCs w:val="23"/>
        </w:rPr>
        <w:t>hn</w:t>
      </w:r>
      <w:r>
        <w:rPr>
          <w:b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l</w:t>
      </w:r>
      <w:r>
        <w:rPr>
          <w:b/>
          <w:sz w:val="23"/>
          <w:szCs w:val="23"/>
        </w:rPr>
        <w:t>og</w:t>
      </w:r>
      <w:r>
        <w:rPr>
          <w:b/>
          <w:spacing w:val="-5"/>
          <w:sz w:val="23"/>
          <w:szCs w:val="23"/>
        </w:rPr>
        <w:t>y</w:t>
      </w:r>
      <w:r>
        <w:rPr>
          <w:b/>
          <w:sz w:val="23"/>
          <w:szCs w:val="23"/>
        </w:rPr>
        <w:t>.</w:t>
      </w:r>
    </w:p>
    <w:p w:rsidR="00156E75" w:rsidRDefault="00EA1ABF">
      <w:pPr>
        <w:spacing w:before="7" w:line="260" w:lineRule="exact"/>
        <w:ind w:left="105" w:right="3564"/>
        <w:rPr>
          <w:sz w:val="23"/>
          <w:szCs w:val="23"/>
        </w:rPr>
      </w:pPr>
      <w:proofErr w:type="gramStart"/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ra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ou</w:t>
      </w:r>
      <w:r>
        <w:rPr>
          <w:spacing w:val="-2"/>
          <w:sz w:val="23"/>
          <w:szCs w:val="23"/>
        </w:rPr>
        <w:t>r</w:t>
      </w:r>
      <w:r>
        <w:rPr>
          <w:sz w:val="23"/>
          <w:szCs w:val="23"/>
        </w:rPr>
        <w:t>se            :</w:t>
      </w:r>
      <w:r>
        <w:rPr>
          <w:spacing w:val="-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o</w:t>
      </w:r>
      <w:r>
        <w:rPr>
          <w:spacing w:val="-1"/>
          <w:sz w:val="23"/>
          <w:szCs w:val="23"/>
        </w:rPr>
        <w:t>w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ys</w:t>
      </w:r>
      <w:r>
        <w:rPr>
          <w:spacing w:val="1"/>
          <w:sz w:val="23"/>
          <w:szCs w:val="23"/>
        </w:rPr>
        <w:t>t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m</w:t>
      </w:r>
      <w:r>
        <w:rPr>
          <w:spacing w:val="-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N</w:t>
      </w:r>
      <w:r>
        <w:rPr>
          <w:spacing w:val="-2"/>
          <w:sz w:val="23"/>
          <w:szCs w:val="23"/>
        </w:rPr>
        <w:t>e</w:t>
      </w:r>
      <w:r>
        <w:rPr>
          <w:spacing w:val="1"/>
          <w:sz w:val="23"/>
          <w:szCs w:val="23"/>
        </w:rPr>
        <w:t>t</w:t>
      </w:r>
      <w:r>
        <w:rPr>
          <w:spacing w:val="-1"/>
          <w:sz w:val="23"/>
          <w:szCs w:val="23"/>
        </w:rPr>
        <w:t>w</w:t>
      </w:r>
      <w:r>
        <w:rPr>
          <w:sz w:val="23"/>
          <w:szCs w:val="23"/>
        </w:rPr>
        <w:t>o</w:t>
      </w:r>
      <w:r>
        <w:rPr>
          <w:spacing w:val="-2"/>
          <w:sz w:val="23"/>
          <w:szCs w:val="23"/>
        </w:rPr>
        <w:t>r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ys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s.</w:t>
      </w:r>
      <w:proofErr w:type="gramEnd"/>
      <w:r>
        <w:rPr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z w:val="23"/>
          <w:szCs w:val="23"/>
        </w:rPr>
        <w:t>u</w:t>
      </w:r>
      <w:r>
        <w:rPr>
          <w:spacing w:val="-2"/>
          <w:sz w:val="23"/>
          <w:szCs w:val="23"/>
        </w:rPr>
        <w:t>ra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on                        :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Th</w:t>
      </w:r>
      <w:r>
        <w:rPr>
          <w:spacing w:val="-2"/>
          <w:sz w:val="23"/>
          <w:szCs w:val="23"/>
        </w:rPr>
        <w:t>re</w:t>
      </w:r>
      <w:r>
        <w:rPr>
          <w:sz w:val="23"/>
          <w:szCs w:val="23"/>
        </w:rPr>
        <w:t xml:space="preserve">e </w:t>
      </w:r>
      <w:r>
        <w:rPr>
          <w:spacing w:val="-2"/>
          <w:sz w:val="23"/>
          <w:szCs w:val="23"/>
        </w:rPr>
        <w:t>(</w:t>
      </w:r>
      <w:r>
        <w:rPr>
          <w:sz w:val="23"/>
          <w:szCs w:val="23"/>
        </w:rPr>
        <w:t>3)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Mon</w:t>
      </w:r>
      <w:r>
        <w:rPr>
          <w:spacing w:val="1"/>
          <w:sz w:val="23"/>
          <w:szCs w:val="23"/>
        </w:rPr>
        <w:t>t</w:t>
      </w:r>
      <w:r>
        <w:rPr>
          <w:sz w:val="23"/>
          <w:szCs w:val="23"/>
        </w:rPr>
        <w:t>h.</w:t>
      </w:r>
    </w:p>
    <w:p w:rsidR="00156E75" w:rsidRDefault="00156E75">
      <w:pPr>
        <w:spacing w:before="3" w:line="260" w:lineRule="exact"/>
        <w:rPr>
          <w:sz w:val="26"/>
          <w:szCs w:val="26"/>
        </w:rPr>
      </w:pPr>
    </w:p>
    <w:p w:rsidR="00156E75" w:rsidRDefault="00EA1ABF">
      <w:pPr>
        <w:ind w:left="105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a</w:t>
      </w:r>
      <w:r>
        <w:rPr>
          <w:b/>
          <w:spacing w:val="3"/>
          <w:sz w:val="23"/>
          <w:szCs w:val="23"/>
        </w:rPr>
        <w:t>m</w:t>
      </w:r>
      <w:r>
        <w:rPr>
          <w:b/>
          <w:sz w:val="23"/>
          <w:szCs w:val="23"/>
        </w:rPr>
        <w:t>e of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h</w:t>
      </w:r>
      <w:r>
        <w:rPr>
          <w:b/>
          <w:sz w:val="23"/>
          <w:szCs w:val="23"/>
        </w:rPr>
        <w:t xml:space="preserve">e </w:t>
      </w:r>
      <w:proofErr w:type="gramStart"/>
      <w:r>
        <w:rPr>
          <w:b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n</w:t>
      </w:r>
      <w:r>
        <w:rPr>
          <w:b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>t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2"/>
          <w:sz w:val="23"/>
          <w:szCs w:val="23"/>
        </w:rPr>
        <w:t>t</w:t>
      </w:r>
      <w:r>
        <w:rPr>
          <w:b/>
          <w:sz w:val="23"/>
          <w:szCs w:val="23"/>
        </w:rPr>
        <w:t>e</w:t>
      </w:r>
      <w:r>
        <w:rPr>
          <w:b/>
          <w:spacing w:val="28"/>
          <w:sz w:val="23"/>
          <w:szCs w:val="23"/>
        </w:rPr>
        <w:t xml:space="preserve"> </w:t>
      </w:r>
      <w:r>
        <w:rPr>
          <w:b/>
          <w:sz w:val="23"/>
          <w:szCs w:val="23"/>
        </w:rPr>
        <w:t>:</w:t>
      </w:r>
      <w:proofErr w:type="gramEnd"/>
      <w:r>
        <w:rPr>
          <w:b/>
          <w:spacing w:val="1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U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v</w:t>
      </w:r>
      <w:r>
        <w:rPr>
          <w:b/>
          <w:spacing w:val="-2"/>
          <w:sz w:val="23"/>
          <w:szCs w:val="23"/>
        </w:rPr>
        <w:t>er</w:t>
      </w:r>
      <w:r>
        <w:rPr>
          <w:b/>
          <w:sz w:val="23"/>
          <w:szCs w:val="23"/>
        </w:rPr>
        <w:t>s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t</w:t>
      </w:r>
      <w:r>
        <w:rPr>
          <w:b/>
          <w:sz w:val="23"/>
          <w:szCs w:val="23"/>
        </w:rPr>
        <w:t>y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z w:val="23"/>
          <w:szCs w:val="23"/>
        </w:rPr>
        <w:t>of</w:t>
      </w:r>
      <w:r>
        <w:rPr>
          <w:b/>
          <w:spacing w:val="1"/>
          <w:sz w:val="23"/>
          <w:szCs w:val="23"/>
        </w:rPr>
        <w:t xml:space="preserve"> B</w:t>
      </w:r>
      <w:r>
        <w:rPr>
          <w:b/>
          <w:spacing w:val="2"/>
          <w:sz w:val="23"/>
          <w:szCs w:val="23"/>
        </w:rPr>
        <w:t>u</w:t>
      </w:r>
      <w:r>
        <w:rPr>
          <w:b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e</w:t>
      </w:r>
      <w:r>
        <w:rPr>
          <w:b/>
          <w:sz w:val="23"/>
          <w:szCs w:val="23"/>
        </w:rPr>
        <w:t>ss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g</w:t>
      </w:r>
      <w:r>
        <w:rPr>
          <w:b/>
          <w:spacing w:val="-2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i</w:t>
      </w:r>
      <w:r>
        <w:rPr>
          <w:b/>
          <w:spacing w:val="-2"/>
          <w:sz w:val="23"/>
          <w:szCs w:val="23"/>
        </w:rPr>
        <w:t>c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1"/>
          <w:sz w:val="23"/>
          <w:szCs w:val="23"/>
        </w:rPr>
        <w:t>l</w:t>
      </w:r>
      <w:r>
        <w:rPr>
          <w:b/>
          <w:spacing w:val="-2"/>
          <w:sz w:val="23"/>
          <w:szCs w:val="23"/>
        </w:rPr>
        <w:t>t</w:t>
      </w:r>
      <w:r>
        <w:rPr>
          <w:b/>
          <w:spacing w:val="2"/>
          <w:sz w:val="23"/>
          <w:szCs w:val="23"/>
        </w:rPr>
        <w:t>u</w:t>
      </w:r>
      <w:r>
        <w:rPr>
          <w:b/>
          <w:spacing w:val="-2"/>
          <w:sz w:val="23"/>
          <w:szCs w:val="23"/>
        </w:rPr>
        <w:t>r</w:t>
      </w:r>
      <w:r>
        <w:rPr>
          <w:b/>
          <w:sz w:val="23"/>
          <w:szCs w:val="23"/>
        </w:rPr>
        <w:t>e &amp;</w:t>
      </w:r>
      <w:r>
        <w:rPr>
          <w:b/>
          <w:spacing w:val="1"/>
          <w:sz w:val="23"/>
          <w:szCs w:val="23"/>
        </w:rPr>
        <w:t xml:space="preserve"> T</w:t>
      </w:r>
      <w:r>
        <w:rPr>
          <w:b/>
          <w:spacing w:val="-2"/>
          <w:sz w:val="23"/>
          <w:szCs w:val="23"/>
        </w:rPr>
        <w:t>ec</w:t>
      </w:r>
      <w:r>
        <w:rPr>
          <w:b/>
          <w:spacing w:val="2"/>
          <w:sz w:val="23"/>
          <w:szCs w:val="23"/>
        </w:rPr>
        <w:t>hn</w:t>
      </w:r>
      <w:r>
        <w:rPr>
          <w:b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l</w:t>
      </w:r>
      <w:r>
        <w:rPr>
          <w:b/>
          <w:sz w:val="23"/>
          <w:szCs w:val="23"/>
        </w:rPr>
        <w:t>ogy</w:t>
      </w:r>
    </w:p>
    <w:p w:rsidR="00156E75" w:rsidRDefault="00EA1ABF">
      <w:pPr>
        <w:spacing w:before="1"/>
        <w:ind w:left="105"/>
        <w:rPr>
          <w:sz w:val="23"/>
          <w:szCs w:val="23"/>
        </w:rPr>
      </w:pPr>
      <w:proofErr w:type="gramStart"/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ra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ou</w:t>
      </w:r>
      <w:r>
        <w:rPr>
          <w:spacing w:val="-2"/>
          <w:sz w:val="23"/>
          <w:szCs w:val="23"/>
        </w:rPr>
        <w:t>r</w:t>
      </w:r>
      <w:r>
        <w:rPr>
          <w:sz w:val="23"/>
          <w:szCs w:val="23"/>
        </w:rPr>
        <w:t>se            :</w:t>
      </w:r>
      <w:r>
        <w:rPr>
          <w:spacing w:val="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G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.</w:t>
      </w:r>
      <w:proofErr w:type="gramEnd"/>
    </w:p>
    <w:p w:rsidR="00156E75" w:rsidRDefault="00EA1ABF">
      <w:pPr>
        <w:spacing w:line="260" w:lineRule="exact"/>
        <w:ind w:left="105"/>
        <w:rPr>
          <w:sz w:val="23"/>
          <w:szCs w:val="23"/>
        </w:rPr>
      </w:pPr>
      <w:r>
        <w:rPr>
          <w:spacing w:val="-1"/>
          <w:position w:val="-1"/>
          <w:sz w:val="23"/>
          <w:szCs w:val="23"/>
        </w:rPr>
        <w:t>D</w:t>
      </w:r>
      <w:r>
        <w:rPr>
          <w:position w:val="-1"/>
          <w:sz w:val="23"/>
          <w:szCs w:val="23"/>
        </w:rPr>
        <w:t>u</w:t>
      </w:r>
      <w:r>
        <w:rPr>
          <w:spacing w:val="-2"/>
          <w:position w:val="-1"/>
          <w:sz w:val="23"/>
          <w:szCs w:val="23"/>
        </w:rPr>
        <w:t>ra</w:t>
      </w:r>
      <w:r>
        <w:rPr>
          <w:spacing w:val="1"/>
          <w:position w:val="-1"/>
          <w:sz w:val="23"/>
          <w:szCs w:val="23"/>
        </w:rPr>
        <w:t>ti</w:t>
      </w:r>
      <w:r>
        <w:rPr>
          <w:position w:val="-1"/>
          <w:sz w:val="23"/>
          <w:szCs w:val="23"/>
        </w:rPr>
        <w:t>on                        :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Th</w:t>
      </w:r>
      <w:r>
        <w:rPr>
          <w:spacing w:val="-2"/>
          <w:position w:val="-1"/>
          <w:sz w:val="23"/>
          <w:szCs w:val="23"/>
        </w:rPr>
        <w:t>re</w:t>
      </w:r>
      <w:r>
        <w:rPr>
          <w:position w:val="-1"/>
          <w:sz w:val="23"/>
          <w:szCs w:val="23"/>
        </w:rPr>
        <w:t xml:space="preserve">e </w:t>
      </w:r>
      <w:r>
        <w:rPr>
          <w:spacing w:val="-2"/>
          <w:position w:val="-1"/>
          <w:sz w:val="23"/>
          <w:szCs w:val="23"/>
        </w:rPr>
        <w:t>(</w:t>
      </w:r>
      <w:r>
        <w:rPr>
          <w:position w:val="-1"/>
          <w:sz w:val="23"/>
          <w:szCs w:val="23"/>
        </w:rPr>
        <w:t>3)</w:t>
      </w:r>
      <w:r>
        <w:rPr>
          <w:spacing w:val="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Mon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h.</w:t>
      </w:r>
    </w:p>
    <w:p w:rsidR="00156E75" w:rsidRDefault="00156E75">
      <w:pPr>
        <w:spacing w:before="1"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4"/>
      </w:tblGrid>
      <w:tr w:rsidR="00156E75">
        <w:trPr>
          <w:trHeight w:hRule="exact" w:val="315"/>
        </w:trPr>
        <w:tc>
          <w:tcPr>
            <w:tcW w:w="946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280" w:lineRule="exact"/>
              <w:ind w:left="105"/>
              <w:rPr>
                <w:sz w:val="26"/>
                <w:szCs w:val="26"/>
              </w:rPr>
            </w:pPr>
            <w:r>
              <w:rPr>
                <w:b/>
                <w:spacing w:val="2"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>d</w:t>
            </w:r>
            <w:r>
              <w:rPr>
                <w:b/>
                <w:spacing w:val="1"/>
                <w:sz w:val="26"/>
                <w:szCs w:val="26"/>
              </w:rPr>
              <w:t>d</w:t>
            </w:r>
            <w:r>
              <w:rPr>
                <w:b/>
                <w:spacing w:val="-2"/>
                <w:sz w:val="26"/>
                <w:szCs w:val="26"/>
              </w:rPr>
              <w:t>iti</w:t>
            </w:r>
            <w:r>
              <w:rPr>
                <w:b/>
                <w:sz w:val="26"/>
                <w:szCs w:val="26"/>
              </w:rPr>
              <w:t>onal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pacing w:val="-1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n</w:t>
            </w:r>
            <w:r>
              <w:rPr>
                <w:b/>
                <w:spacing w:val="-1"/>
                <w:sz w:val="26"/>
                <w:szCs w:val="26"/>
              </w:rPr>
              <w:t>f</w:t>
            </w:r>
            <w:r>
              <w:rPr>
                <w:b/>
                <w:spacing w:val="5"/>
                <w:sz w:val="26"/>
                <w:szCs w:val="26"/>
              </w:rPr>
              <w:t>o</w:t>
            </w:r>
            <w:r>
              <w:rPr>
                <w:b/>
                <w:sz w:val="26"/>
                <w:szCs w:val="26"/>
              </w:rPr>
              <w:t>r</w:t>
            </w:r>
            <w:r>
              <w:rPr>
                <w:b/>
                <w:spacing w:val="3"/>
                <w:sz w:val="26"/>
                <w:szCs w:val="26"/>
              </w:rPr>
              <w:t>m</w:t>
            </w:r>
            <w:r>
              <w:rPr>
                <w:b/>
                <w:sz w:val="26"/>
                <w:szCs w:val="26"/>
              </w:rPr>
              <w:t>a</w:t>
            </w:r>
            <w:r>
              <w:rPr>
                <w:b/>
                <w:spacing w:val="-2"/>
                <w:sz w:val="26"/>
                <w:szCs w:val="26"/>
              </w:rPr>
              <w:t>ti</w:t>
            </w:r>
            <w:r>
              <w:rPr>
                <w:b/>
                <w:sz w:val="26"/>
                <w:szCs w:val="26"/>
              </w:rPr>
              <w:t>on</w:t>
            </w:r>
          </w:p>
        </w:tc>
      </w:tr>
      <w:tr w:rsidR="00156E75">
        <w:trPr>
          <w:trHeight w:hRule="exact" w:val="841"/>
        </w:trPr>
        <w:tc>
          <w:tcPr>
            <w:tcW w:w="946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:rsidR="00156E75" w:rsidRDefault="00156E75">
            <w:pPr>
              <w:spacing w:before="9" w:line="120" w:lineRule="exact"/>
              <w:rPr>
                <w:sz w:val="12"/>
                <w:szCs w:val="12"/>
              </w:rPr>
            </w:pP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ngu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ge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k</w:t>
            </w:r>
            <w:r>
              <w:rPr>
                <w:spacing w:val="1"/>
                <w:sz w:val="23"/>
                <w:szCs w:val="23"/>
              </w:rPr>
              <w:t>il</w:t>
            </w:r>
            <w:r>
              <w:rPr>
                <w:sz w:val="23"/>
                <w:szCs w:val="23"/>
              </w:rPr>
              <w:t xml:space="preserve">l            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: 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ood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rea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w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iti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sk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4"/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bo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Engl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sh</w:t>
            </w:r>
            <w:r>
              <w:rPr>
                <w:spacing w:val="-2"/>
                <w:sz w:val="23"/>
                <w:szCs w:val="23"/>
              </w:rPr>
              <w:t xml:space="preserve"> a</w:t>
            </w:r>
            <w:r>
              <w:rPr>
                <w:sz w:val="23"/>
                <w:szCs w:val="23"/>
              </w:rPr>
              <w:t>nd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.</w:t>
            </w:r>
          </w:p>
        </w:tc>
      </w:tr>
      <w:tr w:rsidR="00156E75">
        <w:trPr>
          <w:trHeight w:hRule="exact" w:val="315"/>
        </w:trPr>
        <w:tc>
          <w:tcPr>
            <w:tcW w:w="946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280" w:lineRule="exact"/>
              <w:ind w:left="105"/>
              <w:rPr>
                <w:sz w:val="26"/>
                <w:szCs w:val="26"/>
              </w:rPr>
            </w:pPr>
            <w:r>
              <w:rPr>
                <w:b/>
                <w:spacing w:val="1"/>
                <w:sz w:val="26"/>
                <w:szCs w:val="26"/>
              </w:rPr>
              <w:t>P</w:t>
            </w:r>
            <w:r>
              <w:rPr>
                <w:b/>
                <w:sz w:val="26"/>
                <w:szCs w:val="26"/>
              </w:rPr>
              <w:t>e</w:t>
            </w:r>
            <w:r>
              <w:rPr>
                <w:b/>
                <w:spacing w:val="-1"/>
                <w:sz w:val="26"/>
                <w:szCs w:val="26"/>
              </w:rPr>
              <w:t>rs</w:t>
            </w:r>
            <w:r>
              <w:rPr>
                <w:b/>
                <w:sz w:val="26"/>
                <w:szCs w:val="26"/>
              </w:rPr>
              <w:t>onal</w:t>
            </w: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26"/>
                <w:szCs w:val="26"/>
              </w:rPr>
              <w:t>D</w:t>
            </w:r>
            <w:r>
              <w:rPr>
                <w:b/>
                <w:sz w:val="26"/>
                <w:szCs w:val="26"/>
              </w:rPr>
              <w:t>e</w:t>
            </w:r>
            <w:r>
              <w:rPr>
                <w:b/>
                <w:spacing w:val="-2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a</w:t>
            </w:r>
            <w:r>
              <w:rPr>
                <w:b/>
                <w:spacing w:val="-2"/>
                <w:sz w:val="26"/>
                <w:szCs w:val="26"/>
              </w:rPr>
              <w:t>i</w:t>
            </w:r>
            <w:r>
              <w:rPr>
                <w:b/>
                <w:spacing w:val="2"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s</w:t>
            </w:r>
          </w:p>
        </w:tc>
      </w:tr>
      <w:tr w:rsidR="00156E75">
        <w:trPr>
          <w:trHeight w:hRule="exact" w:val="4231"/>
        </w:trPr>
        <w:tc>
          <w:tcPr>
            <w:tcW w:w="946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:rsidR="00156E75" w:rsidRDefault="00156E75">
            <w:pPr>
              <w:spacing w:before="9" w:line="220" w:lineRule="exact"/>
              <w:rPr>
                <w:sz w:val="22"/>
                <w:szCs w:val="22"/>
              </w:rPr>
            </w:pP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3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r’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e 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Md.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bdur</w:t>
            </w:r>
            <w:proofErr w:type="spellEnd"/>
            <w:r>
              <w:rPr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azza</w:t>
            </w:r>
            <w:r>
              <w:rPr>
                <w:spacing w:val="1"/>
                <w:sz w:val="23"/>
                <w:szCs w:val="23"/>
              </w:rPr>
              <w:t>k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er’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z w:val="23"/>
                <w:szCs w:val="23"/>
              </w:rPr>
              <w:t>e 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1"/>
                <w:sz w:val="23"/>
                <w:szCs w:val="23"/>
              </w:rPr>
              <w:t>Ms</w:t>
            </w:r>
            <w:r>
              <w:rPr>
                <w:spacing w:val="-4"/>
                <w:sz w:val="23"/>
                <w:szCs w:val="23"/>
              </w:rPr>
              <w:t>t</w:t>
            </w:r>
            <w:proofErr w:type="spellEnd"/>
            <w:r>
              <w:rPr>
                <w:sz w:val="23"/>
                <w:szCs w:val="23"/>
              </w:rPr>
              <w:t>.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j</w:t>
            </w:r>
            <w:proofErr w:type="spellEnd"/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gum</w:t>
            </w:r>
          </w:p>
          <w:p w:rsidR="00156E75" w:rsidRDefault="00EA1ABF">
            <w:pPr>
              <w:ind w:right="413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er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nt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dd</w:t>
            </w:r>
            <w:r>
              <w:rPr>
                <w:spacing w:val="-2"/>
                <w:sz w:val="23"/>
                <w:szCs w:val="23"/>
              </w:rPr>
              <w:t>re</w:t>
            </w:r>
            <w:r>
              <w:rPr>
                <w:sz w:val="23"/>
                <w:szCs w:val="23"/>
              </w:rPr>
              <w:t xml:space="preserve">ss     </w:t>
            </w:r>
            <w:r>
              <w:rPr>
                <w:spacing w:val="2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ill</w:t>
            </w:r>
            <w:proofErr w:type="spellEnd"/>
            <w:r>
              <w:rPr>
                <w:sz w:val="23"/>
                <w:szCs w:val="23"/>
              </w:rPr>
              <w:t>: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bo_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z w:val="23"/>
                <w:szCs w:val="23"/>
              </w:rPr>
              <w:t>pug</w:t>
            </w:r>
            <w:r>
              <w:rPr>
                <w:spacing w:val="3"/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r>
              <w:rPr>
                <w:spacing w:val="-3"/>
                <w:sz w:val="23"/>
                <w:szCs w:val="23"/>
              </w:rPr>
              <w:t>P</w:t>
            </w:r>
            <w:r>
              <w:rPr>
                <w:spacing w:val="2"/>
                <w:sz w:val="23"/>
                <w:szCs w:val="23"/>
              </w:rPr>
              <w:t>.</w:t>
            </w:r>
            <w:r>
              <w:rPr>
                <w:spacing w:val="-1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bgon</w:t>
            </w:r>
            <w:r>
              <w:rPr>
                <w:spacing w:val="-3"/>
                <w:sz w:val="23"/>
                <w:szCs w:val="23"/>
              </w:rPr>
              <w:t>j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r>
              <w:rPr>
                <w:spacing w:val="2"/>
                <w:sz w:val="23"/>
                <w:szCs w:val="23"/>
              </w:rPr>
              <w:t>P.</w:t>
            </w:r>
            <w:r>
              <w:rPr>
                <w:spacing w:val="-3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ku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on</w:t>
            </w:r>
            <w:proofErr w:type="spellEnd"/>
            <w:r>
              <w:rPr>
                <w:sz w:val="23"/>
                <w:szCs w:val="23"/>
              </w:rPr>
              <w:t>,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3"/>
                <w:sz w:val="23"/>
                <w:szCs w:val="23"/>
              </w:rPr>
              <w:t>t</w:t>
            </w:r>
            <w:proofErr w:type="spellEnd"/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</w:t>
            </w:r>
            <w:r>
              <w:rPr>
                <w:spacing w:val="-3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ku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on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r>
              <w:rPr>
                <w:spacing w:val="2"/>
                <w:sz w:val="23"/>
                <w:szCs w:val="23"/>
              </w:rPr>
              <w:t>P</w:t>
            </w:r>
            <w:r>
              <w:rPr>
                <w:spacing w:val="-2"/>
                <w:sz w:val="23"/>
                <w:szCs w:val="23"/>
              </w:rPr>
              <w:t>re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nt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dd</w:t>
            </w:r>
            <w:r>
              <w:rPr>
                <w:spacing w:val="-2"/>
                <w:sz w:val="23"/>
                <w:szCs w:val="23"/>
              </w:rPr>
              <w:t>re</w:t>
            </w:r>
            <w:r>
              <w:rPr>
                <w:sz w:val="23"/>
                <w:szCs w:val="23"/>
              </w:rPr>
              <w:t>ss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ouse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73</w:t>
            </w:r>
            <w:r>
              <w:rPr>
                <w:spacing w:val="1"/>
                <w:sz w:val="23"/>
                <w:szCs w:val="23"/>
              </w:rPr>
              <w:t>/</w:t>
            </w:r>
            <w:r>
              <w:rPr>
                <w:spacing w:val="-3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12</w:t>
            </w:r>
            <w:r>
              <w:rPr>
                <w:spacing w:val="1"/>
                <w:sz w:val="23"/>
                <w:szCs w:val="23"/>
              </w:rPr>
              <w:t>/</w:t>
            </w:r>
            <w:r>
              <w:rPr>
                <w:spacing w:val="-3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ec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or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10,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1"/>
                <w:sz w:val="23"/>
                <w:szCs w:val="23"/>
              </w:rPr>
              <w:t>U</w:t>
            </w:r>
            <w:r>
              <w:rPr>
                <w:spacing w:val="1"/>
                <w:sz w:val="23"/>
                <w:szCs w:val="23"/>
              </w:rPr>
              <w:t>tt</w:t>
            </w:r>
            <w:r>
              <w:rPr>
                <w:spacing w:val="-2"/>
                <w:sz w:val="23"/>
                <w:szCs w:val="23"/>
              </w:rPr>
              <w:t>ara</w:t>
            </w:r>
            <w:proofErr w:type="spellEnd"/>
            <w:r>
              <w:rPr>
                <w:sz w:val="23"/>
                <w:szCs w:val="23"/>
              </w:rPr>
              <w:t>,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k</w:t>
            </w:r>
            <w:r>
              <w:rPr>
                <w:spacing w:val="2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1230</w:t>
            </w:r>
          </w:p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e of</w:t>
            </w:r>
            <w:r>
              <w:rPr>
                <w:spacing w:val="1"/>
                <w:sz w:val="23"/>
                <w:szCs w:val="23"/>
              </w:rPr>
              <w:t xml:space="preserve"> Bi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h               </w:t>
            </w:r>
            <w:r>
              <w:rPr>
                <w:spacing w:val="2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17</w:t>
            </w:r>
            <w:r>
              <w:rPr>
                <w:spacing w:val="-2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04</w:t>
            </w:r>
            <w:r>
              <w:rPr>
                <w:spacing w:val="-1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1994.</w:t>
            </w:r>
          </w:p>
          <w:p w:rsidR="00704752" w:rsidRDefault="00EA1ABF">
            <w:pPr>
              <w:ind w:right="4217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ti</w:t>
            </w:r>
            <w:r>
              <w:rPr>
                <w:sz w:val="23"/>
                <w:szCs w:val="23"/>
              </w:rPr>
              <w:t>on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lit</w:t>
            </w:r>
            <w:r>
              <w:rPr>
                <w:sz w:val="23"/>
                <w:szCs w:val="23"/>
              </w:rPr>
              <w:t>y       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ng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shi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by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B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ind w:right="4217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x                   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.</w:t>
            </w:r>
          </w:p>
          <w:p w:rsidR="00156E75" w:rsidRDefault="00EA1ABF">
            <w:pPr>
              <w:spacing w:before="6" w:line="260" w:lineRule="exact"/>
              <w:ind w:right="6140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H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ght                         </w:t>
            </w:r>
            <w:r>
              <w:rPr>
                <w:spacing w:val="4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5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2"/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6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h. </w:t>
            </w:r>
            <w:r>
              <w:rPr>
                <w:spacing w:val="-2"/>
                <w:sz w:val="23"/>
                <w:szCs w:val="23"/>
              </w:rPr>
              <w:t>We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 xml:space="preserve">ght                        </w:t>
            </w:r>
            <w:r>
              <w:rPr>
                <w:spacing w:val="5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59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K</w:t>
            </w:r>
            <w:r>
              <w:rPr>
                <w:sz w:val="23"/>
                <w:szCs w:val="23"/>
              </w:rPr>
              <w:t>g.</w:t>
            </w:r>
          </w:p>
          <w:p w:rsidR="00704752" w:rsidRDefault="00EA1ABF">
            <w:pPr>
              <w:spacing w:line="260" w:lineRule="exact"/>
              <w:ind w:right="5105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li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on                        :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l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unn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6"/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. </w:t>
            </w:r>
          </w:p>
          <w:p w:rsidR="00156E75" w:rsidRDefault="00EA1ABF">
            <w:pPr>
              <w:spacing w:line="260" w:lineRule="exact"/>
              <w:ind w:right="510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ar</w:t>
            </w:r>
            <w:r>
              <w:rPr>
                <w:spacing w:val="1"/>
                <w:sz w:val="23"/>
                <w:szCs w:val="23"/>
              </w:rPr>
              <w:t>it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a</w:t>
            </w:r>
            <w:r>
              <w:rPr>
                <w:spacing w:val="1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us               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U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arr</w:t>
            </w:r>
            <w:r>
              <w:rPr>
                <w:spacing w:val="1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d.</w:t>
            </w:r>
          </w:p>
          <w:p w:rsidR="00156E75" w:rsidRDefault="00EA1ABF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ati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            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464 950 7599</w:t>
            </w:r>
          </w:p>
          <w:p w:rsidR="00156E75" w:rsidRDefault="00EA1ABF">
            <w:pPr>
              <w:spacing w:line="260" w:lineRule="exact"/>
              <w:rPr>
                <w:sz w:val="23"/>
                <w:szCs w:val="23"/>
              </w:rPr>
            </w:pPr>
            <w:r>
              <w:rPr>
                <w:spacing w:val="1"/>
                <w:sz w:val="23"/>
                <w:szCs w:val="23"/>
              </w:rPr>
              <w:t>Bl</w:t>
            </w:r>
            <w:r>
              <w:rPr>
                <w:sz w:val="23"/>
                <w:szCs w:val="23"/>
              </w:rPr>
              <w:t>ood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G</w:t>
            </w:r>
            <w:r>
              <w:rPr>
                <w:spacing w:val="-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 xml:space="preserve">oup               </w:t>
            </w:r>
            <w:r>
              <w:rPr>
                <w:spacing w:val="3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: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+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 xml:space="preserve"> P</w:t>
            </w:r>
            <w:r>
              <w:rPr>
                <w:spacing w:val="-5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iti</w:t>
            </w:r>
            <w:r>
              <w:rPr>
                <w:sz w:val="23"/>
                <w:szCs w:val="23"/>
              </w:rPr>
              <w:t>v</w:t>
            </w:r>
            <w:r>
              <w:rPr>
                <w:spacing w:val="-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).</w:t>
            </w:r>
          </w:p>
        </w:tc>
      </w:tr>
      <w:tr w:rsidR="00156E75">
        <w:trPr>
          <w:trHeight w:hRule="exact" w:val="285"/>
        </w:trPr>
        <w:tc>
          <w:tcPr>
            <w:tcW w:w="9464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:rsidR="00156E75" w:rsidRDefault="00EA1ABF">
            <w:pPr>
              <w:spacing w:line="260" w:lineRule="exact"/>
              <w:ind w:left="105"/>
              <w:rPr>
                <w:sz w:val="23"/>
                <w:szCs w:val="23"/>
              </w:rPr>
            </w:pPr>
            <w:r>
              <w:rPr>
                <w:b/>
                <w:spacing w:val="-1"/>
                <w:sz w:val="23"/>
                <w:szCs w:val="23"/>
              </w:rPr>
              <w:t>R</w:t>
            </w:r>
            <w:r>
              <w:rPr>
                <w:b/>
                <w:spacing w:val="-2"/>
                <w:sz w:val="23"/>
                <w:szCs w:val="23"/>
              </w:rPr>
              <w:t>ef</w:t>
            </w:r>
            <w:r>
              <w:rPr>
                <w:b/>
                <w:spacing w:val="3"/>
                <w:sz w:val="23"/>
                <w:szCs w:val="23"/>
              </w:rPr>
              <w:t>e</w:t>
            </w:r>
            <w:r>
              <w:rPr>
                <w:b/>
                <w:spacing w:val="-2"/>
                <w:sz w:val="23"/>
                <w:szCs w:val="23"/>
              </w:rPr>
              <w:t>re</w:t>
            </w:r>
            <w:r>
              <w:rPr>
                <w:b/>
                <w:spacing w:val="2"/>
                <w:sz w:val="23"/>
                <w:szCs w:val="23"/>
              </w:rPr>
              <w:t>n</w:t>
            </w:r>
            <w:r>
              <w:rPr>
                <w:b/>
                <w:spacing w:val="3"/>
                <w:sz w:val="23"/>
                <w:szCs w:val="23"/>
              </w:rPr>
              <w:t>c</w:t>
            </w:r>
            <w:r>
              <w:rPr>
                <w:b/>
                <w:spacing w:val="-2"/>
                <w:sz w:val="23"/>
                <w:szCs w:val="23"/>
              </w:rPr>
              <w:t>e</w:t>
            </w:r>
            <w:r>
              <w:rPr>
                <w:b/>
                <w:sz w:val="23"/>
                <w:szCs w:val="23"/>
              </w:rPr>
              <w:t>s</w:t>
            </w:r>
          </w:p>
        </w:tc>
      </w:tr>
    </w:tbl>
    <w:p w:rsidR="00156E75" w:rsidRDefault="00156E75">
      <w:pPr>
        <w:spacing w:before="13" w:line="200" w:lineRule="exact"/>
      </w:pPr>
    </w:p>
    <w:p w:rsidR="00156E75" w:rsidRDefault="00EA1ABF">
      <w:pPr>
        <w:spacing w:before="30"/>
        <w:ind w:left="166"/>
        <w:rPr>
          <w:sz w:val="23"/>
          <w:szCs w:val="23"/>
        </w:rPr>
      </w:pPr>
      <w:proofErr w:type="spellStart"/>
      <w:r>
        <w:rPr>
          <w:b/>
          <w:spacing w:val="-1"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l</w:t>
      </w:r>
      <w:r>
        <w:rPr>
          <w:b/>
          <w:sz w:val="23"/>
          <w:szCs w:val="23"/>
        </w:rPr>
        <w:t>a</w:t>
      </w:r>
      <w:r>
        <w:rPr>
          <w:b/>
          <w:spacing w:val="3"/>
          <w:sz w:val="23"/>
          <w:szCs w:val="23"/>
        </w:rPr>
        <w:t>m</w:t>
      </w:r>
      <w:r>
        <w:rPr>
          <w:b/>
          <w:sz w:val="23"/>
          <w:szCs w:val="23"/>
        </w:rPr>
        <w:t>g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r</w:t>
      </w:r>
      <w:proofErr w:type="spellEnd"/>
      <w:r>
        <w:rPr>
          <w:b/>
          <w:spacing w:val="-5"/>
          <w:sz w:val="23"/>
          <w:szCs w:val="23"/>
        </w:rPr>
        <w:t xml:space="preserve"> </w:t>
      </w:r>
      <w:proofErr w:type="spellStart"/>
      <w:proofErr w:type="gramStart"/>
      <w:r>
        <w:rPr>
          <w:b/>
          <w:spacing w:val="1"/>
          <w:sz w:val="23"/>
          <w:szCs w:val="23"/>
        </w:rPr>
        <w:t>H</w:t>
      </w:r>
      <w:r>
        <w:rPr>
          <w:b/>
          <w:sz w:val="23"/>
          <w:szCs w:val="23"/>
        </w:rPr>
        <w:t>os</w:t>
      </w:r>
      <w:r>
        <w:rPr>
          <w:b/>
          <w:spacing w:val="1"/>
          <w:sz w:val="23"/>
          <w:szCs w:val="23"/>
        </w:rPr>
        <w:t>s</w:t>
      </w:r>
      <w:r>
        <w:rPr>
          <w:b/>
          <w:sz w:val="23"/>
          <w:szCs w:val="23"/>
        </w:rPr>
        <w:t>a</w:t>
      </w:r>
      <w:r>
        <w:rPr>
          <w:b/>
          <w:spacing w:val="-4"/>
          <w:sz w:val="23"/>
          <w:szCs w:val="23"/>
        </w:rPr>
        <w:t>i</w:t>
      </w:r>
      <w:r>
        <w:rPr>
          <w:b/>
          <w:sz w:val="23"/>
          <w:szCs w:val="23"/>
        </w:rPr>
        <w:t>n</w:t>
      </w:r>
      <w:proofErr w:type="spellEnd"/>
      <w:r>
        <w:rPr>
          <w:b/>
          <w:sz w:val="23"/>
          <w:szCs w:val="23"/>
        </w:rPr>
        <w:t xml:space="preserve"> </w:t>
      </w:r>
      <w:r>
        <w:rPr>
          <w:b/>
          <w:spacing w:val="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(</w:t>
      </w:r>
      <w:proofErr w:type="gramEnd"/>
      <w:r>
        <w:rPr>
          <w:sz w:val="23"/>
          <w:szCs w:val="23"/>
        </w:rPr>
        <w:t>L</w:t>
      </w:r>
      <w:r>
        <w:rPr>
          <w:spacing w:val="-3"/>
          <w:sz w:val="23"/>
          <w:szCs w:val="23"/>
        </w:rPr>
        <w:t>e</w:t>
      </w:r>
      <w:r>
        <w:rPr>
          <w:spacing w:val="-2"/>
          <w:sz w:val="23"/>
          <w:szCs w:val="23"/>
        </w:rPr>
        <w:t>c</w:t>
      </w:r>
      <w:r>
        <w:rPr>
          <w:spacing w:val="1"/>
          <w:sz w:val="23"/>
          <w:szCs w:val="23"/>
        </w:rPr>
        <w:t>t</w:t>
      </w:r>
      <w:r>
        <w:rPr>
          <w:sz w:val="23"/>
          <w:szCs w:val="23"/>
        </w:rPr>
        <w:t>u</w:t>
      </w:r>
      <w:r>
        <w:rPr>
          <w:spacing w:val="-2"/>
          <w:sz w:val="23"/>
          <w:szCs w:val="23"/>
        </w:rPr>
        <w:t>r</w:t>
      </w:r>
      <w:r>
        <w:rPr>
          <w:spacing w:val="3"/>
          <w:sz w:val="23"/>
          <w:szCs w:val="23"/>
        </w:rPr>
        <w:t>e</w:t>
      </w:r>
      <w:r>
        <w:rPr>
          <w:spacing w:val="-1"/>
          <w:sz w:val="23"/>
          <w:szCs w:val="23"/>
        </w:rPr>
        <w:t>r</w:t>
      </w:r>
      <w:r>
        <w:rPr>
          <w:sz w:val="23"/>
          <w:szCs w:val="23"/>
        </w:rPr>
        <w:t>)</w:t>
      </w:r>
    </w:p>
    <w:p w:rsidR="00156E75" w:rsidRDefault="00EA1ABF">
      <w:pPr>
        <w:ind w:left="105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p</w:t>
      </w:r>
      <w:r>
        <w:rPr>
          <w:spacing w:val="-2"/>
          <w:sz w:val="23"/>
          <w:szCs w:val="23"/>
        </w:rPr>
        <w:t>ar</w:t>
      </w:r>
      <w:r>
        <w:rPr>
          <w:spacing w:val="1"/>
          <w:sz w:val="23"/>
          <w:szCs w:val="23"/>
        </w:rPr>
        <w:t>tm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El</w:t>
      </w:r>
      <w:r>
        <w:rPr>
          <w:spacing w:val="-2"/>
          <w:sz w:val="23"/>
          <w:szCs w:val="23"/>
        </w:rPr>
        <w:t>ec</w:t>
      </w:r>
      <w:r>
        <w:rPr>
          <w:spacing w:val="1"/>
          <w:sz w:val="23"/>
          <w:szCs w:val="23"/>
        </w:rPr>
        <w:t>t</w:t>
      </w:r>
      <w:r>
        <w:rPr>
          <w:spacing w:val="-2"/>
          <w:sz w:val="23"/>
          <w:szCs w:val="23"/>
        </w:rPr>
        <w:t>r</w:t>
      </w:r>
      <w:r>
        <w:rPr>
          <w:spacing w:val="1"/>
          <w:sz w:val="23"/>
          <w:szCs w:val="23"/>
        </w:rPr>
        <w:t>i</w:t>
      </w:r>
      <w:r>
        <w:rPr>
          <w:spacing w:val="3"/>
          <w:sz w:val="23"/>
          <w:szCs w:val="23"/>
        </w:rPr>
        <w:t>c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El</w:t>
      </w:r>
      <w:r>
        <w:rPr>
          <w:spacing w:val="-2"/>
          <w:sz w:val="23"/>
          <w:szCs w:val="23"/>
        </w:rPr>
        <w:t>ec</w:t>
      </w:r>
      <w:r>
        <w:rPr>
          <w:spacing w:val="1"/>
          <w:sz w:val="23"/>
          <w:szCs w:val="23"/>
        </w:rPr>
        <w:t>t</w:t>
      </w:r>
      <w:r>
        <w:rPr>
          <w:spacing w:val="-2"/>
          <w:sz w:val="23"/>
          <w:szCs w:val="23"/>
        </w:rPr>
        <w:t>r</w:t>
      </w:r>
      <w:r>
        <w:rPr>
          <w:sz w:val="23"/>
          <w:szCs w:val="23"/>
        </w:rPr>
        <w:t>on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c Engin</w:t>
      </w:r>
      <w:r>
        <w:rPr>
          <w:spacing w:val="-2"/>
          <w:sz w:val="23"/>
          <w:szCs w:val="23"/>
        </w:rPr>
        <w:t>eer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ng,</w:t>
      </w:r>
    </w:p>
    <w:p w:rsidR="00156E75" w:rsidRDefault="00EA1ABF">
      <w:pPr>
        <w:ind w:left="105" w:right="3341"/>
        <w:rPr>
          <w:sz w:val="23"/>
          <w:szCs w:val="23"/>
        </w:rPr>
      </w:pPr>
      <w:proofErr w:type="gramStart"/>
      <w:r>
        <w:rPr>
          <w:spacing w:val="-1"/>
          <w:sz w:val="23"/>
          <w:szCs w:val="23"/>
        </w:rPr>
        <w:t>D</w:t>
      </w:r>
      <w:r>
        <w:rPr>
          <w:sz w:val="23"/>
          <w:szCs w:val="23"/>
        </w:rPr>
        <w:t>h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 xml:space="preserve">ka </w:t>
      </w:r>
      <w:r>
        <w:rPr>
          <w:spacing w:val="-1"/>
          <w:sz w:val="23"/>
          <w:szCs w:val="23"/>
        </w:rPr>
        <w:t>U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v</w:t>
      </w:r>
      <w:r>
        <w:rPr>
          <w:spacing w:val="-2"/>
          <w:sz w:val="23"/>
          <w:szCs w:val="23"/>
        </w:rPr>
        <w:t>er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>it</w:t>
      </w:r>
      <w:r>
        <w:rPr>
          <w:sz w:val="23"/>
          <w:szCs w:val="23"/>
        </w:rPr>
        <w:t>y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of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Engin</w:t>
      </w:r>
      <w:r>
        <w:rPr>
          <w:spacing w:val="-2"/>
          <w:sz w:val="23"/>
          <w:szCs w:val="23"/>
        </w:rPr>
        <w:t>eer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ng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3"/>
          <w:sz w:val="23"/>
          <w:szCs w:val="23"/>
        </w:rPr>
        <w:t>e</w:t>
      </w:r>
      <w:r>
        <w:rPr>
          <w:spacing w:val="-2"/>
          <w:sz w:val="23"/>
          <w:szCs w:val="23"/>
        </w:rPr>
        <w:t>c</w:t>
      </w:r>
      <w:r>
        <w:rPr>
          <w:sz w:val="23"/>
          <w:szCs w:val="23"/>
        </w:rPr>
        <w:t>hno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ogy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(</w:t>
      </w:r>
      <w:r>
        <w:rPr>
          <w:spacing w:val="-1"/>
          <w:sz w:val="23"/>
          <w:szCs w:val="23"/>
        </w:rPr>
        <w:t>DU</w:t>
      </w:r>
      <w:r>
        <w:rPr>
          <w:spacing w:val="4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)</w:t>
      </w:r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G</w:t>
      </w:r>
      <w:r>
        <w:rPr>
          <w:spacing w:val="-2"/>
          <w:sz w:val="23"/>
          <w:szCs w:val="23"/>
        </w:rPr>
        <w:t>az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pu</w:t>
      </w:r>
      <w:r>
        <w:rPr>
          <w:spacing w:val="-2"/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-</w:t>
      </w:r>
      <w:r>
        <w:rPr>
          <w:spacing w:val="1"/>
          <w:sz w:val="23"/>
          <w:szCs w:val="23"/>
        </w:rPr>
        <w:t>m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il</w:t>
      </w:r>
      <w:r>
        <w:rPr>
          <w:sz w:val="23"/>
          <w:szCs w:val="23"/>
        </w:rPr>
        <w:t xml:space="preserve">: </w:t>
      </w:r>
      <w:r>
        <w:rPr>
          <w:color w:val="0000FF"/>
          <w:spacing w:val="-54"/>
          <w:sz w:val="23"/>
          <w:szCs w:val="23"/>
        </w:rPr>
        <w:t xml:space="preserve"> </w:t>
      </w:r>
      <w:hyperlink r:id="rId8">
        <w:r>
          <w:rPr>
            <w:color w:val="0000FF"/>
            <w:spacing w:val="-2"/>
            <w:sz w:val="23"/>
            <w:szCs w:val="23"/>
            <w:u w:val="single" w:color="000000"/>
          </w:rPr>
          <w:t>eeea</w:t>
        </w:r>
        <w:r>
          <w:rPr>
            <w:color w:val="0000FF"/>
            <w:spacing w:val="1"/>
            <w:sz w:val="23"/>
            <w:szCs w:val="23"/>
            <w:u w:val="single" w:color="000000"/>
          </w:rPr>
          <w:t>l</w:t>
        </w:r>
        <w:r>
          <w:rPr>
            <w:color w:val="0000FF"/>
            <w:spacing w:val="-2"/>
            <w:sz w:val="23"/>
            <w:szCs w:val="23"/>
            <w:u w:val="single" w:color="000000"/>
          </w:rPr>
          <w:t>a</w:t>
        </w:r>
        <w:r>
          <w:rPr>
            <w:color w:val="0000FF"/>
            <w:spacing w:val="1"/>
            <w:sz w:val="23"/>
            <w:szCs w:val="23"/>
            <w:u w:val="single" w:color="000000"/>
          </w:rPr>
          <w:t>m</w:t>
        </w:r>
        <w:r>
          <w:rPr>
            <w:color w:val="0000FF"/>
            <w:sz w:val="23"/>
            <w:szCs w:val="23"/>
            <w:u w:val="single" w:color="000000"/>
          </w:rPr>
          <w:t>g</w:t>
        </w:r>
        <w:r>
          <w:rPr>
            <w:color w:val="0000FF"/>
            <w:spacing w:val="1"/>
            <w:sz w:val="23"/>
            <w:szCs w:val="23"/>
            <w:u w:val="single" w:color="000000"/>
          </w:rPr>
          <w:t>i</w:t>
        </w:r>
        <w:r>
          <w:rPr>
            <w:color w:val="0000FF"/>
            <w:spacing w:val="3"/>
            <w:sz w:val="23"/>
            <w:szCs w:val="23"/>
            <w:u w:val="single" w:color="000000"/>
          </w:rPr>
          <w:t>r</w:t>
        </w:r>
        <w:r>
          <w:rPr>
            <w:color w:val="0000FF"/>
            <w:spacing w:val="-2"/>
            <w:sz w:val="23"/>
            <w:szCs w:val="23"/>
            <w:u w:val="single" w:color="000000"/>
          </w:rPr>
          <w:t>@</w:t>
        </w:r>
        <w:r>
          <w:rPr>
            <w:color w:val="0000FF"/>
            <w:sz w:val="23"/>
            <w:szCs w:val="23"/>
            <w:u w:val="single" w:color="000000"/>
          </w:rPr>
          <w:t>g</w:t>
        </w:r>
        <w:r>
          <w:rPr>
            <w:color w:val="0000FF"/>
            <w:spacing w:val="1"/>
            <w:sz w:val="23"/>
            <w:szCs w:val="23"/>
            <w:u w:val="single" w:color="000000"/>
          </w:rPr>
          <w:t>m</w:t>
        </w:r>
        <w:r>
          <w:rPr>
            <w:color w:val="0000FF"/>
            <w:spacing w:val="-2"/>
            <w:sz w:val="23"/>
            <w:szCs w:val="23"/>
            <w:u w:val="single" w:color="000000"/>
          </w:rPr>
          <w:t>a</w:t>
        </w:r>
        <w:r>
          <w:rPr>
            <w:color w:val="0000FF"/>
            <w:spacing w:val="1"/>
            <w:sz w:val="23"/>
            <w:szCs w:val="23"/>
            <w:u w:val="single" w:color="000000"/>
          </w:rPr>
          <w:t>il</w:t>
        </w:r>
        <w:r>
          <w:rPr>
            <w:color w:val="0000FF"/>
            <w:spacing w:val="2"/>
            <w:sz w:val="23"/>
            <w:szCs w:val="23"/>
            <w:u w:val="single" w:color="000000"/>
          </w:rPr>
          <w:t>.</w:t>
        </w:r>
        <w:r>
          <w:rPr>
            <w:color w:val="0000FF"/>
            <w:spacing w:val="-2"/>
            <w:sz w:val="23"/>
            <w:szCs w:val="23"/>
            <w:u w:val="single" w:color="000000"/>
          </w:rPr>
          <w:t>c</w:t>
        </w:r>
        <w:r>
          <w:rPr>
            <w:color w:val="0000FF"/>
            <w:sz w:val="23"/>
            <w:szCs w:val="23"/>
            <w:u w:val="single" w:color="000000"/>
          </w:rPr>
          <w:t>om</w:t>
        </w:r>
      </w:hyperlink>
    </w:p>
    <w:p w:rsidR="00156E75" w:rsidRDefault="00EA1ABF">
      <w:pPr>
        <w:spacing w:line="240" w:lineRule="exact"/>
        <w:ind w:left="105"/>
        <w:rPr>
          <w:sz w:val="23"/>
          <w:szCs w:val="23"/>
        </w:rPr>
      </w:pPr>
      <w:r>
        <w:rPr>
          <w:spacing w:val="1"/>
          <w:sz w:val="23"/>
          <w:szCs w:val="23"/>
        </w:rPr>
        <w:t>C</w:t>
      </w:r>
      <w:r>
        <w:rPr>
          <w:spacing w:val="-2"/>
          <w:sz w:val="23"/>
          <w:szCs w:val="23"/>
        </w:rPr>
        <w:t>e</w:t>
      </w:r>
      <w:r>
        <w:rPr>
          <w:spacing w:val="1"/>
          <w:sz w:val="23"/>
          <w:szCs w:val="23"/>
        </w:rPr>
        <w:t>ll</w:t>
      </w:r>
      <w:r>
        <w:rPr>
          <w:sz w:val="23"/>
          <w:szCs w:val="23"/>
        </w:rPr>
        <w:t>-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+8801913819838</w:t>
      </w:r>
    </w:p>
    <w:p w:rsidR="00156E75" w:rsidRDefault="00156E75">
      <w:pPr>
        <w:spacing w:before="6" w:line="260" w:lineRule="exact"/>
        <w:rPr>
          <w:sz w:val="26"/>
          <w:szCs w:val="26"/>
        </w:rPr>
      </w:pPr>
    </w:p>
    <w:p w:rsidR="00156E75" w:rsidRDefault="00EA1ABF">
      <w:pPr>
        <w:ind w:left="105" w:right="4972"/>
        <w:rPr>
          <w:sz w:val="23"/>
          <w:szCs w:val="23"/>
        </w:rPr>
      </w:pPr>
      <w:proofErr w:type="spellStart"/>
      <w:r>
        <w:rPr>
          <w:b/>
          <w:spacing w:val="2"/>
          <w:sz w:val="23"/>
          <w:szCs w:val="23"/>
        </w:rPr>
        <w:t>Suh</w:t>
      </w:r>
      <w:r>
        <w:rPr>
          <w:b/>
          <w:spacing w:val="-5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nu</w:t>
      </w:r>
      <w:r>
        <w:rPr>
          <w:b/>
          <w:sz w:val="23"/>
          <w:szCs w:val="23"/>
        </w:rPr>
        <w:t>r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h</w:t>
      </w:r>
      <w:r>
        <w:rPr>
          <w:b/>
          <w:spacing w:val="3"/>
          <w:sz w:val="23"/>
          <w:szCs w:val="23"/>
        </w:rPr>
        <w:t>m</w:t>
      </w:r>
      <w:r>
        <w:rPr>
          <w:b/>
          <w:sz w:val="23"/>
          <w:szCs w:val="23"/>
        </w:rPr>
        <w:t>an</w:t>
      </w:r>
      <w:proofErr w:type="spellEnd"/>
      <w:r>
        <w:rPr>
          <w:b/>
          <w:spacing w:val="-1"/>
          <w:sz w:val="23"/>
          <w:szCs w:val="23"/>
        </w:rPr>
        <w:t xml:space="preserve"> </w:t>
      </w:r>
      <w:proofErr w:type="spellStart"/>
      <w:r>
        <w:rPr>
          <w:b/>
          <w:spacing w:val="2"/>
          <w:sz w:val="23"/>
          <w:szCs w:val="23"/>
        </w:rPr>
        <w:t>S</w:t>
      </w:r>
      <w:r>
        <w:rPr>
          <w:b/>
          <w:sz w:val="23"/>
          <w:szCs w:val="23"/>
        </w:rPr>
        <w:t>a</w:t>
      </w:r>
      <w:r>
        <w:rPr>
          <w:b/>
          <w:spacing w:val="-2"/>
          <w:sz w:val="23"/>
          <w:szCs w:val="23"/>
        </w:rPr>
        <w:t>f</w:t>
      </w:r>
      <w:r>
        <w:rPr>
          <w:b/>
          <w:spacing w:val="-4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qu</w:t>
      </w:r>
      <w:r>
        <w:rPr>
          <w:b/>
          <w:sz w:val="23"/>
          <w:szCs w:val="23"/>
        </w:rPr>
        <w:t>e</w:t>
      </w:r>
      <w:proofErr w:type="spellEnd"/>
      <w:r>
        <w:rPr>
          <w:b/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(</w:t>
      </w:r>
      <w:r>
        <w:rPr>
          <w:spacing w:val="-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>si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>t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>nt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Engin</w:t>
      </w:r>
      <w:r>
        <w:rPr>
          <w:spacing w:val="-2"/>
          <w:sz w:val="23"/>
          <w:szCs w:val="23"/>
        </w:rPr>
        <w:t>ee</w:t>
      </w:r>
      <w:r>
        <w:rPr>
          <w:sz w:val="23"/>
          <w:szCs w:val="23"/>
        </w:rPr>
        <w:t>r</w:t>
      </w:r>
      <w:r>
        <w:rPr>
          <w:spacing w:val="-2"/>
          <w:sz w:val="23"/>
          <w:szCs w:val="23"/>
        </w:rPr>
        <w:t xml:space="preserve">). </w:t>
      </w:r>
      <w:r>
        <w:rPr>
          <w:spacing w:val="1"/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>ng</w:t>
      </w:r>
      <w:r>
        <w:rPr>
          <w:spacing w:val="1"/>
          <w:sz w:val="23"/>
          <w:szCs w:val="23"/>
        </w:rPr>
        <w:t>l</w:t>
      </w:r>
      <w:r>
        <w:rPr>
          <w:spacing w:val="-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sh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po</w:t>
      </w:r>
      <w:r>
        <w:rPr>
          <w:spacing w:val="-1"/>
          <w:sz w:val="23"/>
          <w:szCs w:val="23"/>
        </w:rPr>
        <w:t>w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v</w:t>
      </w:r>
      <w:r>
        <w:rPr>
          <w:spacing w:val="-2"/>
          <w:sz w:val="23"/>
          <w:szCs w:val="23"/>
        </w:rPr>
        <w:t>e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op</w:t>
      </w:r>
      <w:r>
        <w:rPr>
          <w:spacing w:val="1"/>
          <w:sz w:val="23"/>
          <w:szCs w:val="23"/>
        </w:rPr>
        <w:t>m</w:t>
      </w:r>
      <w:r>
        <w:rPr>
          <w:spacing w:val="-2"/>
          <w:sz w:val="23"/>
          <w:szCs w:val="23"/>
        </w:rPr>
        <w:t>e</w:t>
      </w:r>
      <w:r>
        <w:rPr>
          <w:sz w:val="23"/>
          <w:szCs w:val="23"/>
        </w:rPr>
        <w:t>nt</w:t>
      </w:r>
      <w:r>
        <w:rPr>
          <w:spacing w:val="3"/>
          <w:sz w:val="23"/>
          <w:szCs w:val="23"/>
        </w:rPr>
        <w:t xml:space="preserve"> </w:t>
      </w:r>
      <w:proofErr w:type="gramStart"/>
      <w:r>
        <w:rPr>
          <w:spacing w:val="1"/>
          <w:sz w:val="23"/>
          <w:szCs w:val="23"/>
        </w:rPr>
        <w:t>B</w:t>
      </w:r>
      <w:r>
        <w:rPr>
          <w:sz w:val="23"/>
          <w:szCs w:val="23"/>
        </w:rPr>
        <w:t>o</w:t>
      </w:r>
      <w:r>
        <w:rPr>
          <w:spacing w:val="-2"/>
          <w:sz w:val="23"/>
          <w:szCs w:val="23"/>
        </w:rPr>
        <w:t>ar</w:t>
      </w:r>
      <w:r>
        <w:rPr>
          <w:sz w:val="23"/>
          <w:szCs w:val="23"/>
        </w:rPr>
        <w:t>d</w:t>
      </w:r>
      <w:r>
        <w:rPr>
          <w:spacing w:val="-2"/>
          <w:sz w:val="23"/>
          <w:szCs w:val="23"/>
        </w:rPr>
        <w:t>(</w:t>
      </w:r>
      <w:proofErr w:type="gramEnd"/>
      <w:r>
        <w:rPr>
          <w:spacing w:val="1"/>
          <w:sz w:val="23"/>
          <w:szCs w:val="23"/>
        </w:rPr>
        <w:t>B</w:t>
      </w:r>
      <w:r>
        <w:rPr>
          <w:spacing w:val="2"/>
          <w:sz w:val="23"/>
          <w:szCs w:val="23"/>
        </w:rPr>
        <w:t>P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B</w:t>
      </w:r>
      <w:r>
        <w:rPr>
          <w:spacing w:val="3"/>
          <w:sz w:val="23"/>
          <w:szCs w:val="23"/>
        </w:rPr>
        <w:t>)</w:t>
      </w:r>
      <w:r>
        <w:rPr>
          <w:sz w:val="23"/>
          <w:szCs w:val="23"/>
        </w:rPr>
        <w:t>,</w:t>
      </w:r>
    </w:p>
    <w:p w:rsidR="00156E75" w:rsidRDefault="00EA1ABF">
      <w:pPr>
        <w:ind w:left="105"/>
        <w:rPr>
          <w:sz w:val="23"/>
          <w:szCs w:val="23"/>
        </w:rPr>
      </w:pPr>
      <w:r>
        <w:rPr>
          <w:spacing w:val="-1"/>
          <w:sz w:val="23"/>
          <w:szCs w:val="23"/>
        </w:rPr>
        <w:t>E</w:t>
      </w:r>
      <w:r>
        <w:rPr>
          <w:spacing w:val="-2"/>
          <w:sz w:val="23"/>
          <w:szCs w:val="23"/>
        </w:rPr>
        <w:t>-</w:t>
      </w:r>
      <w:r>
        <w:rPr>
          <w:spacing w:val="1"/>
          <w:sz w:val="23"/>
          <w:szCs w:val="23"/>
        </w:rPr>
        <w:t>m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il</w:t>
      </w:r>
      <w:r>
        <w:rPr>
          <w:sz w:val="23"/>
          <w:szCs w:val="23"/>
        </w:rPr>
        <w:t>:</w:t>
      </w:r>
      <w:r>
        <w:rPr>
          <w:spacing w:val="-6"/>
          <w:sz w:val="23"/>
          <w:szCs w:val="23"/>
        </w:rPr>
        <w:t xml:space="preserve"> </w:t>
      </w:r>
      <w:hyperlink r:id="rId9">
        <w:r>
          <w:rPr>
            <w:spacing w:val="1"/>
            <w:sz w:val="23"/>
            <w:szCs w:val="23"/>
          </w:rPr>
          <w:t>t</w:t>
        </w:r>
        <w:r>
          <w:rPr>
            <w:sz w:val="23"/>
            <w:szCs w:val="23"/>
          </w:rPr>
          <w:t>uh</w:t>
        </w:r>
        <w:r>
          <w:rPr>
            <w:spacing w:val="1"/>
            <w:sz w:val="23"/>
            <w:szCs w:val="23"/>
          </w:rPr>
          <w:t>i</w:t>
        </w:r>
        <w:r>
          <w:rPr>
            <w:sz w:val="23"/>
            <w:szCs w:val="23"/>
          </w:rPr>
          <w:t>n8421</w:t>
        </w:r>
        <w:r>
          <w:rPr>
            <w:spacing w:val="-2"/>
            <w:sz w:val="23"/>
            <w:szCs w:val="23"/>
          </w:rPr>
          <w:t>@</w:t>
        </w:r>
        <w:r>
          <w:rPr>
            <w:sz w:val="23"/>
            <w:szCs w:val="23"/>
          </w:rPr>
          <w:t>g</w:t>
        </w:r>
        <w:r>
          <w:rPr>
            <w:spacing w:val="1"/>
            <w:sz w:val="23"/>
            <w:szCs w:val="23"/>
          </w:rPr>
          <w:t>m</w:t>
        </w:r>
        <w:r>
          <w:rPr>
            <w:spacing w:val="-2"/>
            <w:sz w:val="23"/>
            <w:szCs w:val="23"/>
          </w:rPr>
          <w:t>a</w:t>
        </w:r>
        <w:r>
          <w:rPr>
            <w:spacing w:val="1"/>
            <w:sz w:val="23"/>
            <w:szCs w:val="23"/>
          </w:rPr>
          <w:t>il</w:t>
        </w:r>
        <w:r>
          <w:rPr>
            <w:spacing w:val="2"/>
            <w:sz w:val="23"/>
            <w:szCs w:val="23"/>
          </w:rPr>
          <w:t>.</w:t>
        </w:r>
        <w:r>
          <w:rPr>
            <w:spacing w:val="-2"/>
            <w:sz w:val="23"/>
            <w:szCs w:val="23"/>
          </w:rPr>
          <w:t>c</w:t>
        </w:r>
        <w:r>
          <w:rPr>
            <w:sz w:val="23"/>
            <w:szCs w:val="23"/>
          </w:rPr>
          <w:t>om</w:t>
        </w:r>
      </w:hyperlink>
    </w:p>
    <w:p w:rsidR="00156E75" w:rsidRDefault="00EA1ABF">
      <w:pPr>
        <w:ind w:left="105"/>
        <w:rPr>
          <w:sz w:val="23"/>
          <w:szCs w:val="23"/>
        </w:rPr>
      </w:pPr>
      <w:r>
        <w:rPr>
          <w:spacing w:val="1"/>
          <w:sz w:val="23"/>
          <w:szCs w:val="23"/>
        </w:rPr>
        <w:t>C</w:t>
      </w:r>
      <w:r>
        <w:rPr>
          <w:spacing w:val="-2"/>
          <w:sz w:val="23"/>
          <w:szCs w:val="23"/>
        </w:rPr>
        <w:t>e</w:t>
      </w:r>
      <w:r>
        <w:rPr>
          <w:spacing w:val="1"/>
          <w:sz w:val="23"/>
          <w:szCs w:val="23"/>
        </w:rPr>
        <w:t>ll</w:t>
      </w:r>
      <w:r>
        <w:rPr>
          <w:sz w:val="23"/>
          <w:szCs w:val="23"/>
        </w:rPr>
        <w:t>-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+8801710442146</w:t>
      </w:r>
    </w:p>
    <w:p w:rsidR="00156E75" w:rsidRDefault="00156E75">
      <w:pPr>
        <w:spacing w:line="200" w:lineRule="exact"/>
      </w:pPr>
    </w:p>
    <w:p w:rsidR="00156E75" w:rsidRDefault="00156E75">
      <w:pPr>
        <w:spacing w:before="10" w:line="280" w:lineRule="exact"/>
        <w:rPr>
          <w:sz w:val="28"/>
          <w:szCs w:val="28"/>
        </w:rPr>
      </w:pPr>
    </w:p>
    <w:p w:rsidR="00156E75" w:rsidRDefault="00EA1ABF">
      <w:pPr>
        <w:ind w:left="105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und</w:t>
      </w:r>
      <w:r>
        <w:rPr>
          <w:spacing w:val="2"/>
          <w:sz w:val="22"/>
          <w:szCs w:val="22"/>
        </w:rPr>
        <w:t>er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d, h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by d</w:t>
      </w:r>
      <w:r>
        <w:rPr>
          <w:spacing w:val="-3"/>
          <w:sz w:val="22"/>
          <w:szCs w:val="22"/>
        </w:rPr>
        <w:t>e</w:t>
      </w:r>
      <w:r>
        <w:rPr>
          <w:spacing w:val="2"/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re</w:t>
      </w:r>
      <w:r>
        <w:rPr>
          <w:sz w:val="22"/>
          <w:szCs w:val="22"/>
        </w:rPr>
        <w:t>spon</w:t>
      </w:r>
      <w:r>
        <w:rPr>
          <w:spacing w:val="-1"/>
          <w:sz w:val="22"/>
          <w:szCs w:val="22"/>
        </w:rPr>
        <w:t>si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ny 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ong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2"/>
          <w:sz w:val="22"/>
          <w:szCs w:val="22"/>
        </w:rPr>
        <w:t>ere</w:t>
      </w:r>
      <w:r>
        <w:rPr>
          <w:sz w:val="22"/>
          <w:szCs w:val="22"/>
        </w:rPr>
        <w:t>.</w:t>
      </w:r>
    </w:p>
    <w:p w:rsidR="00704752" w:rsidRDefault="00704752">
      <w:pPr>
        <w:ind w:left="105"/>
        <w:rPr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</w:p>
    <w:p w:rsidR="00704752" w:rsidRPr="00704752" w:rsidRDefault="00704752">
      <w:pPr>
        <w:ind w:left="105"/>
        <w:rPr>
          <w:b/>
          <w:sz w:val="22"/>
          <w:szCs w:val="22"/>
        </w:rPr>
      </w:pPr>
      <w:r w:rsidRPr="00704752">
        <w:rPr>
          <w:b/>
          <w:sz w:val="22"/>
          <w:szCs w:val="22"/>
        </w:rPr>
        <w:t xml:space="preserve">           Signature</w:t>
      </w:r>
    </w:p>
    <w:p w:rsidR="00704752" w:rsidRPr="00704752" w:rsidRDefault="00704752">
      <w:pPr>
        <w:ind w:left="105"/>
        <w:rPr>
          <w:b/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</w:p>
    <w:p w:rsidR="00704752" w:rsidRDefault="00704752">
      <w:pPr>
        <w:ind w:left="105"/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15931</wp:posOffset>
                </wp:positionV>
                <wp:extent cx="1291213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.25pt" to="106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" strokecolor="black [3040]"/>
            </w:pict>
          </mc:Fallback>
        </mc:AlternateContent>
      </w:r>
      <w:r>
        <w:rPr>
          <w:sz w:val="22"/>
          <w:szCs w:val="22"/>
        </w:rPr>
        <w:t xml:space="preserve">Md. </w:t>
      </w:r>
      <w:proofErr w:type="spellStart"/>
      <w:r>
        <w:rPr>
          <w:sz w:val="22"/>
          <w:szCs w:val="22"/>
        </w:rPr>
        <w:t>Rajul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Raju</w:t>
      </w:r>
      <w:proofErr w:type="spellEnd"/>
    </w:p>
    <w:sectPr w:rsidR="00704752">
      <w:pgSz w:w="11920" w:h="16840"/>
      <w:pgMar w:top="114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4095"/>
    <w:multiLevelType w:val="multilevel"/>
    <w:tmpl w:val="BC4A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E75"/>
    <w:rsid w:val="00156E75"/>
    <w:rsid w:val="00704752"/>
    <w:rsid w:val="00BE631E"/>
    <w:rsid w:val="00E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ealamgir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jaulkarimraju2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uhin8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Onlinecomputer02</dc:creator>
  <cp:lastModifiedBy>Onlinecomputer02</cp:lastModifiedBy>
  <cp:revision>3</cp:revision>
  <cp:lastPrinted>2020-09-22T07:40:00Z</cp:lastPrinted>
  <dcterms:created xsi:type="dcterms:W3CDTF">2020-09-22T07:32:00Z</dcterms:created>
  <dcterms:modified xsi:type="dcterms:W3CDTF">2020-09-22T07:40:00Z</dcterms:modified>
</cp:coreProperties>
</file>