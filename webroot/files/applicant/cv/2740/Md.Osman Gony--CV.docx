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CC" w:rsidRPr="00386386" w:rsidRDefault="00C2788E" w:rsidP="00E62BCC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pict>
          <v:rect id="_x0000_s1044" style="position:absolute;left:0;text-align:left;margin-left:365.85pt;margin-top:-3.15pt;width:132.4pt;height:23.1pt;z-index:251679744" stroked="f"/>
        </w:pict>
      </w:r>
      <w:r w:rsidR="00E62BCC" w:rsidRPr="00386386">
        <w:rPr>
          <w:b/>
          <w:sz w:val="44"/>
          <w:szCs w:val="44"/>
        </w:rPr>
        <w:t>RESUME</w:t>
      </w:r>
    </w:p>
    <w:p w:rsidR="00E62BCC" w:rsidRPr="00386386" w:rsidRDefault="00E62BCC" w:rsidP="00E62BCC">
      <w:pPr>
        <w:jc w:val="center"/>
        <w:rPr>
          <w:b/>
          <w:sz w:val="40"/>
          <w:szCs w:val="40"/>
        </w:rPr>
      </w:pPr>
      <w:r w:rsidRPr="00386386">
        <w:rPr>
          <w:b/>
          <w:sz w:val="40"/>
          <w:szCs w:val="40"/>
        </w:rPr>
        <w:t>OF</w:t>
      </w:r>
    </w:p>
    <w:p w:rsidR="0030268E" w:rsidRPr="00386386" w:rsidRDefault="0030268E" w:rsidP="0030268E">
      <w:pPr>
        <w:jc w:val="center"/>
        <w:rPr>
          <w:b/>
          <w:sz w:val="32"/>
          <w:szCs w:val="32"/>
        </w:rPr>
      </w:pPr>
      <w:r w:rsidRPr="00386386">
        <w:rPr>
          <w:b/>
          <w:sz w:val="32"/>
          <w:szCs w:val="32"/>
        </w:rPr>
        <w:t xml:space="preserve">Md. </w:t>
      </w:r>
      <w:proofErr w:type="spellStart"/>
      <w:r w:rsidRPr="00386386">
        <w:rPr>
          <w:b/>
          <w:sz w:val="32"/>
          <w:szCs w:val="32"/>
        </w:rPr>
        <w:t>Osman</w:t>
      </w:r>
      <w:proofErr w:type="spellEnd"/>
      <w:r w:rsidRPr="00386386">
        <w:rPr>
          <w:b/>
          <w:sz w:val="32"/>
          <w:szCs w:val="32"/>
        </w:rPr>
        <w:t xml:space="preserve"> </w:t>
      </w:r>
      <w:proofErr w:type="spellStart"/>
      <w:r w:rsidRPr="00386386">
        <w:rPr>
          <w:b/>
          <w:sz w:val="32"/>
          <w:szCs w:val="32"/>
        </w:rPr>
        <w:t>Gony</w:t>
      </w:r>
      <w:proofErr w:type="spellEnd"/>
      <w:r w:rsidRPr="00386386">
        <w:rPr>
          <w:b/>
          <w:sz w:val="32"/>
          <w:szCs w:val="32"/>
        </w:rPr>
        <w:t xml:space="preserve"> </w:t>
      </w:r>
      <w:proofErr w:type="spellStart"/>
      <w:r w:rsidRPr="00386386">
        <w:rPr>
          <w:b/>
          <w:sz w:val="32"/>
          <w:szCs w:val="32"/>
        </w:rPr>
        <w:t>Lalon</w:t>
      </w:r>
      <w:proofErr w:type="spellEnd"/>
    </w:p>
    <w:p w:rsidR="00B42590" w:rsidRPr="00386386" w:rsidRDefault="00B42590" w:rsidP="00386386">
      <w:pPr>
        <w:jc w:val="center"/>
        <w:rPr>
          <w:b/>
        </w:rPr>
      </w:pPr>
      <w:r w:rsidRPr="00386386">
        <w:rPr>
          <w:rFonts w:eastAsia="Cambria"/>
        </w:rPr>
        <w:t>Mobile-</w:t>
      </w:r>
      <w:r w:rsidR="0030268E" w:rsidRPr="00386386">
        <w:t>01676421074</w:t>
      </w:r>
    </w:p>
    <w:p w:rsidR="00B42590" w:rsidRPr="00386386" w:rsidRDefault="0030268E" w:rsidP="00386386">
      <w:pPr>
        <w:jc w:val="center"/>
        <w:rPr>
          <w:rFonts w:eastAsia="Cambria"/>
        </w:rPr>
      </w:pPr>
      <w:r w:rsidRPr="00386386">
        <w:rPr>
          <w:rFonts w:eastAsia="Cambria"/>
        </w:rPr>
        <w:t>E-Mail:</w:t>
      </w:r>
      <w:r w:rsidR="00386386">
        <w:rPr>
          <w:rFonts w:eastAsia="Cambria"/>
        </w:rPr>
        <w:t xml:space="preserve"> </w:t>
      </w:r>
      <w:hyperlink r:id="rId5" w:history="1">
        <w:r w:rsidR="00386386" w:rsidRPr="00AB06D1">
          <w:rPr>
            <w:rStyle w:val="Hyperlink"/>
          </w:rPr>
          <w:t>lalonosman@gmail.com</w:t>
        </w:r>
      </w:hyperlink>
    </w:p>
    <w:p w:rsidR="005F392C" w:rsidRDefault="00DA3D3E" w:rsidP="005F392C">
      <w:pPr>
        <w:spacing w:line="360" w:lineRule="auto"/>
        <w:jc w:val="center"/>
      </w:pPr>
      <w:r>
        <w:t>G.P</w:t>
      </w:r>
      <w:r w:rsidR="00BF57D4">
        <w:t>.</w:t>
      </w:r>
      <w:r w:rsidR="00386386">
        <w:t>Cha-33/4, Wireless Gate,</w:t>
      </w:r>
      <w:r w:rsidR="005F392C">
        <w:t xml:space="preserve"> </w:t>
      </w:r>
    </w:p>
    <w:p w:rsidR="0030268E" w:rsidRPr="00386386" w:rsidRDefault="00386386" w:rsidP="005F392C">
      <w:pPr>
        <w:spacing w:line="360" w:lineRule="auto"/>
        <w:jc w:val="center"/>
      </w:pPr>
      <w:proofErr w:type="spellStart"/>
      <w:r>
        <w:t>Mohakhali</w:t>
      </w:r>
      <w:proofErr w:type="spellEnd"/>
      <w:r>
        <w:t xml:space="preserve">, </w:t>
      </w:r>
      <w:proofErr w:type="spellStart"/>
      <w:r>
        <w:t>Banani</w:t>
      </w:r>
      <w:proofErr w:type="spellEnd"/>
      <w:r>
        <w:t>, Dhaka-1212</w:t>
      </w:r>
    </w:p>
    <w:p w:rsidR="00521C0F" w:rsidRPr="00FB0A70" w:rsidRDefault="00521C0F" w:rsidP="00B42590">
      <w:pPr>
        <w:contextualSpacing/>
        <w:jc w:val="center"/>
        <w:rPr>
          <w:rFonts w:ascii="Calibri" w:hAnsi="Calibri"/>
          <w:sz w:val="2"/>
        </w:rPr>
      </w:pPr>
    </w:p>
    <w:p w:rsidR="00E62BCC" w:rsidRDefault="00C2788E" w:rsidP="00E62BCC">
      <w:r>
        <w:pict>
          <v:rect id="_x0000_s1026" style="position:absolute;margin-left:0;margin-top:6.8pt;width:479.8pt;height:26.4pt;z-index:251660288" o:preferrelative="t" fillcolor="#ddebcf" stroked="f">
            <v:fill opacity="54484f" color2="#156b13" o:opacity2="54484f" rotate="t" angle="-90" colors="0 #ddebcf;.5 #9cb86e;1 #156b13" method="none" focus="100%" type="gradient"/>
            <v:textbox style="mso-next-textbox:#_x0000_s1026">
              <w:txbxContent>
                <w:p w:rsidR="00E62BCC" w:rsidRPr="008925A4" w:rsidRDefault="00E62BCC" w:rsidP="008925A4">
                  <w:pPr>
                    <w:rPr>
                      <w:rFonts w:ascii="Comic Sans MS" w:hAnsi="Comic Sans MS"/>
                      <w:color w:val="000000" w:themeColor="text1"/>
                      <w:sz w:val="28"/>
                      <w:szCs w:val="28"/>
                    </w:rPr>
                  </w:pPr>
                  <w:r w:rsidRPr="008925A4">
                    <w:rPr>
                      <w:rFonts w:ascii="Comic Sans MS" w:hAnsi="Comic Sans MS"/>
                      <w:color w:val="000000" w:themeColor="text1"/>
                      <w:sz w:val="26"/>
                      <w:szCs w:val="28"/>
                    </w:rPr>
                    <w:t>Career Object</w:t>
                  </w: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</w:pPr>
                </w:p>
              </w:txbxContent>
            </v:textbox>
          </v:rect>
        </w:pict>
      </w:r>
    </w:p>
    <w:p w:rsidR="00E62BCC" w:rsidRDefault="00E62BCC" w:rsidP="00E62BCC"/>
    <w:p w:rsidR="00E62BCC" w:rsidRPr="00FB0A70" w:rsidRDefault="00E62BCC" w:rsidP="00E62BCC">
      <w:pPr>
        <w:rPr>
          <w:sz w:val="14"/>
        </w:rPr>
      </w:pPr>
    </w:p>
    <w:p w:rsidR="00B42590" w:rsidRPr="00386386" w:rsidRDefault="00B42590" w:rsidP="00FB0A70">
      <w:pPr>
        <w:jc w:val="both"/>
        <w:rPr>
          <w:rFonts w:eastAsia="Cambria"/>
        </w:rPr>
      </w:pPr>
      <w:r w:rsidRPr="00386386">
        <w:rPr>
          <w:rFonts w:eastAsia="Cambria"/>
        </w:rPr>
        <w:t>Looking for hard and challenging job where I will have the scope to utilize my potentiality, adaptability and skill to do</w:t>
      </w:r>
      <w:r w:rsidR="007E3EFD" w:rsidRPr="00386386">
        <w:rPr>
          <w:rFonts w:eastAsia="Cambria"/>
        </w:rPr>
        <w:t>,</w:t>
      </w:r>
      <w:r w:rsidRPr="00386386">
        <w:rPr>
          <w:rFonts w:eastAsia="Cambria"/>
        </w:rPr>
        <w:t xml:space="preserve"> something innovative and from where I will be able to enhance my competence.</w:t>
      </w:r>
    </w:p>
    <w:p w:rsidR="00E62BCC" w:rsidRDefault="00C2788E" w:rsidP="00FB0A70">
      <w:pPr>
        <w:jc w:val="both"/>
        <w:rPr>
          <w:sz w:val="26"/>
        </w:rPr>
      </w:pPr>
      <w:r>
        <w:rPr>
          <w:sz w:val="26"/>
        </w:rPr>
        <w:pict>
          <v:rect id="_x0000_s1027" style="position:absolute;left:0;text-align:left;margin-left:0;margin-top:5.1pt;width:479.8pt;height:26.4pt;z-index:251661312" o:preferrelative="t" fillcolor="#ddebcf" stroked="f">
            <v:fill opacity="54484f" color2="#156b13" o:opacity2="54484f" rotate="t" angle="-90" colors="0 #ddebcf;.5 #9cb86e;1 #156b13" method="none" focus="100%" type="gradient"/>
            <v:textbox style="mso-next-textbox:#_x0000_s1027">
              <w:txbxContent>
                <w:p w:rsidR="00E62BCC" w:rsidRPr="008925A4" w:rsidRDefault="00E62BCC" w:rsidP="008925A4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8925A4">
                    <w:rPr>
                      <w:rFonts w:ascii="Comic Sans MS" w:hAnsi="Comic Sans MS"/>
                      <w:sz w:val="26"/>
                      <w:szCs w:val="28"/>
                    </w:rPr>
                    <w:t>Academic Qualifications</w:t>
                  </w: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</w:pPr>
                </w:p>
                <w:p w:rsidR="00E62BCC" w:rsidRDefault="00E62BCC" w:rsidP="00E62BCC"/>
              </w:txbxContent>
            </v:textbox>
          </v:rect>
        </w:pict>
      </w:r>
      <w:r w:rsidR="00E62BCC">
        <w:t xml:space="preserve">                                     </w:t>
      </w:r>
    </w:p>
    <w:p w:rsidR="00E62BCC" w:rsidRDefault="00E62BCC" w:rsidP="00FB0A70">
      <w:pPr>
        <w:rPr>
          <w:sz w:val="26"/>
        </w:rPr>
      </w:pPr>
    </w:p>
    <w:p w:rsidR="00E62BCC" w:rsidRDefault="00E62BCC" w:rsidP="00FB0A70">
      <w:pPr>
        <w:rPr>
          <w:sz w:val="12"/>
        </w:rPr>
      </w:pPr>
    </w:p>
    <w:p w:rsidR="00E62BCC" w:rsidRDefault="00E62BCC" w:rsidP="00FB0A70">
      <w:pPr>
        <w:rPr>
          <w:sz w:val="2"/>
        </w:rPr>
      </w:pPr>
    </w:p>
    <w:p w:rsidR="00302411" w:rsidRPr="0030268E" w:rsidRDefault="00302411" w:rsidP="00FB0A70">
      <w:pPr>
        <w:tabs>
          <w:tab w:val="left" w:pos="360"/>
          <w:tab w:val="left" w:pos="720"/>
          <w:tab w:val="left" w:pos="1800"/>
        </w:tabs>
        <w:ind w:left="720"/>
        <w:rPr>
          <w:color w:val="000000"/>
        </w:rPr>
      </w:pPr>
      <w:r w:rsidRPr="00386386">
        <w:rPr>
          <w:b/>
          <w:color w:val="000000"/>
          <w:sz w:val="28"/>
          <w:szCs w:val="28"/>
        </w:rPr>
        <w:t xml:space="preserve">Bachelor of </w:t>
      </w:r>
      <w:r w:rsidR="00E20045">
        <w:rPr>
          <w:b/>
          <w:color w:val="000000"/>
          <w:sz w:val="28"/>
          <w:szCs w:val="28"/>
        </w:rPr>
        <w:t>Science (B.Sc</w:t>
      </w:r>
      <w:proofErr w:type="gramStart"/>
      <w:r w:rsidR="00E20045">
        <w:rPr>
          <w:b/>
          <w:color w:val="000000"/>
          <w:sz w:val="28"/>
          <w:szCs w:val="28"/>
        </w:rPr>
        <w:t>)</w:t>
      </w:r>
      <w:proofErr w:type="gramEnd"/>
      <w:r>
        <w:rPr>
          <w:color w:val="000000"/>
          <w:sz w:val="26"/>
          <w:szCs w:val="26"/>
        </w:rPr>
        <w:br/>
      </w:r>
      <w:r w:rsidRPr="0030268E">
        <w:rPr>
          <w:color w:val="000000"/>
        </w:rPr>
        <w:t>Institution Name</w:t>
      </w:r>
      <w:r w:rsidR="00BA1581" w:rsidRPr="0030268E">
        <w:rPr>
          <w:color w:val="000000"/>
        </w:rPr>
        <w:tab/>
      </w:r>
      <w:r w:rsidRPr="0030268E">
        <w:rPr>
          <w:color w:val="000000"/>
        </w:rPr>
        <w:t>:</w:t>
      </w:r>
      <w:r w:rsidRPr="0030268E">
        <w:rPr>
          <w:color w:val="000000"/>
        </w:rPr>
        <w:tab/>
      </w:r>
      <w:r w:rsidR="0030268E" w:rsidRPr="0030268E">
        <w:t>Sonargoan University (SU)</w:t>
      </w:r>
    </w:p>
    <w:p w:rsidR="00302411" w:rsidRPr="0030268E" w:rsidRDefault="00302411" w:rsidP="00FB0A70">
      <w:pPr>
        <w:ind w:left="720"/>
      </w:pPr>
      <w:r w:rsidRPr="0030268E">
        <w:t>Program</w:t>
      </w:r>
      <w:r w:rsidR="00BA1581" w:rsidRPr="0030268E">
        <w:tab/>
      </w:r>
      <w:r w:rsidR="00BA1581" w:rsidRPr="0030268E">
        <w:tab/>
      </w:r>
      <w:r w:rsidR="0030268E">
        <w:t xml:space="preserve">: </w:t>
      </w:r>
      <w:r w:rsidR="0030268E">
        <w:tab/>
        <w:t>B.Sc</w:t>
      </w:r>
      <w:r w:rsidRPr="0030268E">
        <w:t xml:space="preserve"> </w:t>
      </w:r>
    </w:p>
    <w:p w:rsidR="00302411" w:rsidRPr="0030268E" w:rsidRDefault="00302411" w:rsidP="00FB0A70">
      <w:pPr>
        <w:ind w:left="720"/>
        <w:rPr>
          <w:color w:val="000000"/>
        </w:rPr>
      </w:pPr>
      <w:r w:rsidRPr="0030268E">
        <w:rPr>
          <w:color w:val="000000"/>
        </w:rPr>
        <w:t>Major</w:t>
      </w:r>
      <w:r w:rsidRPr="0030268E">
        <w:rPr>
          <w:color w:val="000000"/>
        </w:rPr>
        <w:tab/>
      </w:r>
      <w:r w:rsidR="00BA1581" w:rsidRPr="0030268E">
        <w:rPr>
          <w:color w:val="000000"/>
        </w:rPr>
        <w:tab/>
      </w:r>
      <w:r w:rsidR="00BA1581" w:rsidRPr="0030268E">
        <w:rPr>
          <w:color w:val="000000"/>
        </w:rPr>
        <w:tab/>
      </w:r>
      <w:r w:rsidRPr="0030268E">
        <w:rPr>
          <w:color w:val="000000"/>
        </w:rPr>
        <w:t xml:space="preserve">:  </w:t>
      </w:r>
      <w:r w:rsidRPr="0030268E">
        <w:rPr>
          <w:color w:val="000000"/>
        </w:rPr>
        <w:tab/>
      </w:r>
      <w:r w:rsidR="0030268E">
        <w:t>Machanical</w:t>
      </w:r>
      <w:r w:rsidRPr="0030268E">
        <w:rPr>
          <w:color w:val="000000"/>
        </w:rPr>
        <w:t xml:space="preserve"> </w:t>
      </w:r>
    </w:p>
    <w:p w:rsidR="00FB0A70" w:rsidRPr="0030268E" w:rsidRDefault="00302411" w:rsidP="00FB0A70">
      <w:pPr>
        <w:tabs>
          <w:tab w:val="left" w:pos="720"/>
        </w:tabs>
        <w:ind w:left="720"/>
        <w:rPr>
          <w:b/>
        </w:rPr>
      </w:pPr>
      <w:r w:rsidRPr="0030268E">
        <w:t>Current CGPA</w:t>
      </w:r>
      <w:r w:rsidR="00BA1581" w:rsidRPr="0030268E">
        <w:tab/>
      </w:r>
      <w:r w:rsidR="0030268E">
        <w:t xml:space="preserve">            :  </w:t>
      </w:r>
      <w:r w:rsidR="0030268E">
        <w:tab/>
        <w:t xml:space="preserve">3.11 </w:t>
      </w:r>
      <w:r w:rsidRPr="0030268E">
        <w:t xml:space="preserve">(out of 4.00)        </w:t>
      </w:r>
      <w:r w:rsidRPr="0030268E">
        <w:rPr>
          <w:color w:val="000000"/>
        </w:rPr>
        <w:br/>
        <w:t>Passing Year</w:t>
      </w:r>
      <w:r w:rsidR="00BA1581" w:rsidRPr="0030268E">
        <w:rPr>
          <w:color w:val="000000"/>
        </w:rPr>
        <w:tab/>
      </w:r>
      <w:r w:rsidR="00BA1581" w:rsidRPr="0030268E">
        <w:rPr>
          <w:color w:val="000000"/>
        </w:rPr>
        <w:tab/>
      </w:r>
      <w:r w:rsidR="0030268E">
        <w:rPr>
          <w:color w:val="000000"/>
        </w:rPr>
        <w:t xml:space="preserve">: </w:t>
      </w:r>
      <w:r w:rsidR="0030268E">
        <w:rPr>
          <w:color w:val="000000"/>
        </w:rPr>
        <w:tab/>
        <w:t>2020</w:t>
      </w:r>
      <w:r w:rsidRPr="0030268E">
        <w:rPr>
          <w:color w:val="000000"/>
        </w:rPr>
        <w:t xml:space="preserve"> </w:t>
      </w:r>
    </w:p>
    <w:p w:rsidR="00302411" w:rsidRPr="0030268E" w:rsidRDefault="00302411" w:rsidP="00FB0A70">
      <w:pPr>
        <w:tabs>
          <w:tab w:val="left" w:pos="-2340"/>
        </w:tabs>
        <w:rPr>
          <w:b/>
        </w:rPr>
      </w:pPr>
      <w:r w:rsidRPr="0030268E">
        <w:rPr>
          <w:rFonts w:ascii="Cambria" w:eastAsia="Cambria" w:hAnsi="Cambria" w:cs="Cambria"/>
          <w:b/>
        </w:rPr>
        <w:tab/>
      </w:r>
    </w:p>
    <w:p w:rsidR="00302411" w:rsidRPr="00386386" w:rsidRDefault="00302411" w:rsidP="00FB0A70">
      <w:pPr>
        <w:ind w:left="720"/>
        <w:rPr>
          <w:rFonts w:eastAsia="Cambria"/>
          <w:b/>
          <w:sz w:val="28"/>
          <w:szCs w:val="28"/>
        </w:rPr>
      </w:pPr>
      <w:r w:rsidRPr="00386386">
        <w:rPr>
          <w:rFonts w:eastAsia="Cambria"/>
          <w:b/>
          <w:sz w:val="28"/>
          <w:szCs w:val="28"/>
        </w:rPr>
        <w:t>Higher Secondary Certificate (H.S.C)</w:t>
      </w:r>
    </w:p>
    <w:p w:rsidR="0030268E" w:rsidRDefault="0030268E" w:rsidP="00386386">
      <w:r>
        <w:t xml:space="preserve">            </w:t>
      </w:r>
      <w:r w:rsidR="00386386">
        <w:t>Institution</w:t>
      </w:r>
      <w:r w:rsidR="00386386">
        <w:tab/>
      </w:r>
      <w:r w:rsidR="00386386">
        <w:tab/>
        <w:t xml:space="preserve">:          </w:t>
      </w:r>
      <w:r>
        <w:t>Tejgaon College, Dhaka</w:t>
      </w:r>
    </w:p>
    <w:p w:rsidR="0030268E" w:rsidRDefault="0030268E" w:rsidP="00386386">
      <w:r>
        <w:t xml:space="preserve">            Group</w:t>
      </w:r>
      <w:r>
        <w:tab/>
      </w:r>
      <w:r>
        <w:tab/>
      </w:r>
      <w:r>
        <w:tab/>
        <w:t xml:space="preserve">: </w:t>
      </w:r>
      <w:r w:rsidR="00386386">
        <w:t xml:space="preserve">          </w:t>
      </w:r>
      <w:r>
        <w:t>Science</w:t>
      </w:r>
    </w:p>
    <w:p w:rsidR="0030268E" w:rsidRDefault="0030268E" w:rsidP="00386386">
      <w:r>
        <w:t xml:space="preserve">            Board</w:t>
      </w:r>
      <w:r>
        <w:tab/>
      </w:r>
      <w:r>
        <w:tab/>
      </w:r>
      <w:r>
        <w:tab/>
        <w:t xml:space="preserve">: </w:t>
      </w:r>
      <w:r w:rsidR="00386386">
        <w:t xml:space="preserve">          </w:t>
      </w:r>
      <w:r>
        <w:t>Dhaka</w:t>
      </w:r>
    </w:p>
    <w:p w:rsidR="0030268E" w:rsidRDefault="0030268E" w:rsidP="00386386">
      <w:r>
        <w:t xml:space="preserve">            Passing Year</w:t>
      </w:r>
      <w:r>
        <w:tab/>
      </w:r>
      <w:r>
        <w:tab/>
        <w:t xml:space="preserve">: </w:t>
      </w:r>
      <w:r w:rsidR="00386386">
        <w:t xml:space="preserve">          </w:t>
      </w:r>
      <w:r>
        <w:t>2015</w:t>
      </w:r>
    </w:p>
    <w:p w:rsidR="0030268E" w:rsidRDefault="0030268E" w:rsidP="00386386">
      <w:r>
        <w:t xml:space="preserve">            Result </w:t>
      </w:r>
      <w:r>
        <w:tab/>
      </w:r>
      <w:r>
        <w:tab/>
      </w:r>
      <w:r>
        <w:tab/>
        <w:t xml:space="preserve">: </w:t>
      </w:r>
      <w:r w:rsidR="00386386">
        <w:t xml:space="preserve">          </w:t>
      </w:r>
      <w:r>
        <w:t>G.P.A-3.67</w:t>
      </w:r>
      <w:r w:rsidR="00321A17">
        <w:t xml:space="preserve"> </w:t>
      </w:r>
      <w:r w:rsidR="004932EF">
        <w:rPr>
          <w:rFonts w:eastAsia="Cambria"/>
        </w:rPr>
        <w:t>(Out of 5.00)</w:t>
      </w:r>
    </w:p>
    <w:p w:rsidR="0030268E" w:rsidRDefault="0030268E" w:rsidP="0030268E">
      <w:pPr>
        <w:jc w:val="both"/>
      </w:pPr>
    </w:p>
    <w:p w:rsidR="00302411" w:rsidRPr="00FB0A70" w:rsidRDefault="00302411" w:rsidP="00FB0A70">
      <w:pPr>
        <w:ind w:left="720"/>
        <w:rPr>
          <w:rFonts w:ascii="Cambria" w:eastAsia="Cambria" w:hAnsi="Cambria" w:cs="Cambria"/>
          <w:sz w:val="8"/>
          <w:szCs w:val="26"/>
        </w:rPr>
      </w:pPr>
    </w:p>
    <w:p w:rsidR="00302411" w:rsidRPr="00386386" w:rsidRDefault="00302411" w:rsidP="00FB0A70">
      <w:pPr>
        <w:ind w:left="720"/>
        <w:rPr>
          <w:rFonts w:eastAsia="Cambria"/>
          <w:b/>
          <w:sz w:val="28"/>
          <w:szCs w:val="28"/>
        </w:rPr>
      </w:pPr>
      <w:r w:rsidRPr="00386386">
        <w:rPr>
          <w:rFonts w:eastAsia="Cambria"/>
          <w:b/>
          <w:sz w:val="28"/>
          <w:szCs w:val="28"/>
        </w:rPr>
        <w:t>Secondary School Certificate (S.S.C)</w:t>
      </w:r>
    </w:p>
    <w:p w:rsidR="00302411" w:rsidRPr="00386386" w:rsidRDefault="00302411" w:rsidP="00FB0A70">
      <w:pPr>
        <w:ind w:left="720" w:right="-331"/>
        <w:rPr>
          <w:rFonts w:eastAsia="Cambria"/>
        </w:rPr>
      </w:pPr>
      <w:r w:rsidRPr="00386386">
        <w:rPr>
          <w:rFonts w:eastAsia="Cambria"/>
        </w:rPr>
        <w:t xml:space="preserve">Institute </w:t>
      </w:r>
      <w:r w:rsidRPr="00386386">
        <w:rPr>
          <w:rFonts w:eastAsia="Cambria"/>
        </w:rPr>
        <w:tab/>
      </w:r>
      <w:r w:rsidRPr="00386386">
        <w:rPr>
          <w:rFonts w:eastAsia="Cambria"/>
        </w:rPr>
        <w:tab/>
        <w:t>:</w:t>
      </w:r>
      <w:r w:rsidRPr="00386386">
        <w:rPr>
          <w:rFonts w:eastAsia="Cambria"/>
        </w:rPr>
        <w:tab/>
        <w:t>I</w:t>
      </w:r>
      <w:r w:rsidR="00386386" w:rsidRPr="00386386">
        <w:rPr>
          <w:rFonts w:eastAsia="Cambria"/>
        </w:rPr>
        <w:t>.</w:t>
      </w:r>
      <w:r w:rsidR="00E20045">
        <w:rPr>
          <w:rFonts w:eastAsia="Cambria"/>
        </w:rPr>
        <w:t>P</w:t>
      </w:r>
      <w:r w:rsidR="00386386" w:rsidRPr="00386386">
        <w:rPr>
          <w:rFonts w:eastAsia="Cambria"/>
        </w:rPr>
        <w:t>.</w:t>
      </w:r>
      <w:r w:rsidR="00E20045">
        <w:rPr>
          <w:rFonts w:eastAsia="Cambria"/>
        </w:rPr>
        <w:t>H</w:t>
      </w:r>
      <w:r w:rsidRPr="00386386">
        <w:rPr>
          <w:rFonts w:eastAsia="Cambria"/>
        </w:rPr>
        <w:t xml:space="preserve"> School &amp; College   </w:t>
      </w:r>
    </w:p>
    <w:p w:rsidR="00386386" w:rsidRPr="00386386" w:rsidRDefault="00302411" w:rsidP="00FB0A70">
      <w:pPr>
        <w:ind w:left="720"/>
        <w:rPr>
          <w:rFonts w:eastAsia="Cambria"/>
        </w:rPr>
      </w:pPr>
      <w:r w:rsidRPr="00386386">
        <w:rPr>
          <w:rFonts w:eastAsia="Cambria"/>
        </w:rPr>
        <w:t>Group</w:t>
      </w:r>
      <w:r w:rsidRPr="00386386">
        <w:rPr>
          <w:rFonts w:eastAsia="Cambria"/>
        </w:rPr>
        <w:tab/>
      </w:r>
      <w:r w:rsidRPr="00386386">
        <w:rPr>
          <w:rFonts w:eastAsia="Cambria"/>
        </w:rPr>
        <w:tab/>
      </w:r>
      <w:r w:rsidRPr="00386386">
        <w:rPr>
          <w:rFonts w:eastAsia="Cambria"/>
        </w:rPr>
        <w:tab/>
        <w:t>:</w:t>
      </w:r>
      <w:r w:rsidRPr="00386386">
        <w:rPr>
          <w:rFonts w:eastAsia="Cambria"/>
        </w:rPr>
        <w:tab/>
      </w:r>
      <w:r w:rsidR="00386386" w:rsidRPr="00386386">
        <w:t>Science</w:t>
      </w:r>
      <w:r w:rsidR="00386386" w:rsidRPr="00386386">
        <w:rPr>
          <w:rFonts w:eastAsia="Cambria"/>
        </w:rPr>
        <w:t xml:space="preserve"> </w:t>
      </w:r>
    </w:p>
    <w:p w:rsidR="00302411" w:rsidRPr="00386386" w:rsidRDefault="00302411" w:rsidP="00FB0A70">
      <w:pPr>
        <w:ind w:left="720"/>
        <w:rPr>
          <w:rFonts w:eastAsia="Cambria"/>
        </w:rPr>
      </w:pPr>
      <w:r w:rsidRPr="00386386">
        <w:rPr>
          <w:rFonts w:eastAsia="Cambria"/>
        </w:rPr>
        <w:t>Passing Year</w:t>
      </w:r>
      <w:r w:rsidRPr="00386386">
        <w:rPr>
          <w:rFonts w:eastAsia="Cambria"/>
        </w:rPr>
        <w:tab/>
      </w:r>
      <w:r w:rsidRPr="00386386">
        <w:rPr>
          <w:rFonts w:eastAsia="Cambria"/>
        </w:rPr>
        <w:tab/>
        <w:t>:</w:t>
      </w:r>
      <w:r w:rsidRPr="00386386">
        <w:rPr>
          <w:rFonts w:eastAsia="Cambria"/>
        </w:rPr>
        <w:tab/>
        <w:t xml:space="preserve">2013 </w:t>
      </w:r>
    </w:p>
    <w:p w:rsidR="00302411" w:rsidRPr="00386386" w:rsidRDefault="00386386" w:rsidP="00FB0A70">
      <w:pPr>
        <w:ind w:left="720"/>
        <w:rPr>
          <w:rFonts w:eastAsia="Cambria"/>
        </w:rPr>
      </w:pPr>
      <w:r w:rsidRPr="00386386">
        <w:rPr>
          <w:rFonts w:eastAsia="Cambria"/>
        </w:rPr>
        <w:t>Result</w:t>
      </w:r>
      <w:r w:rsidRPr="00386386">
        <w:rPr>
          <w:rFonts w:eastAsia="Cambria"/>
        </w:rPr>
        <w:tab/>
      </w:r>
      <w:r w:rsidRPr="00386386">
        <w:rPr>
          <w:rFonts w:eastAsia="Cambria"/>
        </w:rPr>
        <w:tab/>
      </w:r>
      <w:r w:rsidRPr="00386386">
        <w:rPr>
          <w:rFonts w:eastAsia="Cambria"/>
        </w:rPr>
        <w:tab/>
        <w:t>:</w:t>
      </w:r>
      <w:r w:rsidRPr="00386386">
        <w:rPr>
          <w:rFonts w:eastAsia="Cambria"/>
        </w:rPr>
        <w:tab/>
        <w:t xml:space="preserve">GPA-4.19 </w:t>
      </w:r>
      <w:r w:rsidR="00302411" w:rsidRPr="00386386">
        <w:rPr>
          <w:rFonts w:eastAsia="Cambria"/>
        </w:rPr>
        <w:t>(Out of 5.00)</w:t>
      </w:r>
    </w:p>
    <w:p w:rsidR="00302411" w:rsidRPr="00386386" w:rsidRDefault="00302411" w:rsidP="00FB0A70">
      <w:pPr>
        <w:ind w:left="720"/>
        <w:rPr>
          <w:rFonts w:eastAsia="Cambria"/>
        </w:rPr>
      </w:pPr>
      <w:r w:rsidRPr="00386386">
        <w:rPr>
          <w:rFonts w:eastAsia="Cambria"/>
        </w:rPr>
        <w:t>Board</w:t>
      </w:r>
      <w:r w:rsidRPr="00386386">
        <w:rPr>
          <w:rFonts w:eastAsia="Cambria"/>
        </w:rPr>
        <w:tab/>
      </w:r>
      <w:r w:rsidRPr="00386386">
        <w:rPr>
          <w:rFonts w:eastAsia="Cambria"/>
        </w:rPr>
        <w:tab/>
      </w:r>
      <w:r w:rsidRPr="00386386">
        <w:rPr>
          <w:rFonts w:eastAsia="Cambria"/>
        </w:rPr>
        <w:tab/>
        <w:t>:</w:t>
      </w:r>
      <w:r w:rsidRPr="00386386">
        <w:rPr>
          <w:rFonts w:eastAsia="Cambria"/>
        </w:rPr>
        <w:tab/>
        <w:t xml:space="preserve">Dhaka </w:t>
      </w:r>
    </w:p>
    <w:p w:rsidR="00E62BCC" w:rsidRPr="00386386" w:rsidRDefault="00E62BCC" w:rsidP="00FB0A70">
      <w:pPr>
        <w:ind w:left="720"/>
        <w:jc w:val="both"/>
      </w:pPr>
    </w:p>
    <w:p w:rsidR="00E62BCC" w:rsidRDefault="00C2788E" w:rsidP="00FB0A70">
      <w:pPr>
        <w:contextualSpacing/>
        <w:jc w:val="both"/>
      </w:pPr>
      <w:r w:rsidRPr="00C2788E">
        <w:rPr>
          <w:noProof/>
          <w:sz w:val="26"/>
        </w:rPr>
        <w:pict>
          <v:rect id="_x0000_s1037" style="position:absolute;left:0;text-align:left;margin-left:0;margin-top:10.85pt;width:479.8pt;height:27pt;z-index:251670528" o:preferrelative="t" fillcolor="#ddebcf" stroked="f">
            <v:fill opacity="54484f" color2="#156b13" o:opacity2="54484f" rotate="t" angle="-90" colors="0 #ddebcf;.5 #9cb86e;1 #156b13" method="none" focus="100%" type="gradient"/>
            <v:textbox style="mso-next-textbox:#_x0000_s1037">
              <w:txbxContent>
                <w:p w:rsidR="00324711" w:rsidRPr="008925A4" w:rsidRDefault="00324711" w:rsidP="008925A4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8925A4">
                    <w:rPr>
                      <w:rFonts w:ascii="Comic Sans MS" w:hAnsi="Comic Sans MS"/>
                      <w:sz w:val="26"/>
                      <w:szCs w:val="28"/>
                    </w:rPr>
                    <w:t xml:space="preserve">Language Proficiency </w:t>
                  </w:r>
                </w:p>
                <w:p w:rsidR="00324711" w:rsidRDefault="00324711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324711" w:rsidRDefault="00324711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324711" w:rsidRDefault="00324711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324711" w:rsidRDefault="00324711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324711" w:rsidRDefault="00324711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324711" w:rsidRDefault="00324711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324711" w:rsidRDefault="00324711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324711" w:rsidRDefault="00324711" w:rsidP="00E62BCC">
                  <w:pPr>
                    <w:jc w:val="right"/>
                  </w:pPr>
                </w:p>
                <w:p w:rsidR="00324711" w:rsidRDefault="00324711" w:rsidP="00E62BCC"/>
              </w:txbxContent>
            </v:textbox>
          </v:rect>
        </w:pict>
      </w:r>
    </w:p>
    <w:p w:rsidR="00324711" w:rsidRDefault="00324711" w:rsidP="00FB0A70">
      <w:pPr>
        <w:rPr>
          <w:sz w:val="26"/>
        </w:rPr>
      </w:pPr>
    </w:p>
    <w:p w:rsidR="00324711" w:rsidRPr="00FB0A70" w:rsidRDefault="00324711" w:rsidP="00FB0A70">
      <w:pPr>
        <w:tabs>
          <w:tab w:val="left" w:pos="360"/>
        </w:tabs>
        <w:contextualSpacing/>
        <w:jc w:val="both"/>
        <w:rPr>
          <w:sz w:val="16"/>
        </w:rPr>
      </w:pPr>
    </w:p>
    <w:p w:rsidR="00324711" w:rsidRPr="00386386" w:rsidRDefault="00324711" w:rsidP="00FB0A70">
      <w:pPr>
        <w:tabs>
          <w:tab w:val="left" w:pos="360"/>
        </w:tabs>
        <w:contextualSpacing/>
        <w:jc w:val="both"/>
        <w:rPr>
          <w:i/>
          <w:u w:val="single"/>
        </w:rPr>
      </w:pPr>
      <w:r>
        <w:tab/>
      </w:r>
      <w:r w:rsidRPr="00386386">
        <w:rPr>
          <w:i/>
          <w:u w:val="single"/>
        </w:rPr>
        <w:t>Language</w:t>
      </w:r>
      <w:r w:rsidRPr="00386386">
        <w:tab/>
      </w:r>
      <w:r w:rsidRPr="00386386">
        <w:tab/>
      </w:r>
      <w:r w:rsidRPr="00386386">
        <w:rPr>
          <w:i/>
          <w:u w:val="single"/>
        </w:rPr>
        <w:t>Reading</w:t>
      </w:r>
      <w:r w:rsidRPr="00386386">
        <w:tab/>
      </w:r>
      <w:r w:rsidRPr="00386386">
        <w:rPr>
          <w:i/>
          <w:u w:val="single"/>
        </w:rPr>
        <w:t>Listening</w:t>
      </w:r>
      <w:r w:rsidRPr="00386386">
        <w:tab/>
      </w:r>
      <w:r w:rsidRPr="00386386">
        <w:rPr>
          <w:i/>
        </w:rPr>
        <w:t xml:space="preserve"> </w:t>
      </w:r>
      <w:r w:rsidRPr="00386386">
        <w:rPr>
          <w:i/>
          <w:u w:val="single"/>
        </w:rPr>
        <w:t>Writing</w:t>
      </w:r>
      <w:r w:rsidRPr="00386386">
        <w:tab/>
      </w:r>
      <w:r w:rsidRPr="00386386">
        <w:rPr>
          <w:i/>
          <w:u w:val="single"/>
        </w:rPr>
        <w:t>Speaking</w:t>
      </w:r>
    </w:p>
    <w:p w:rsidR="00324711" w:rsidRDefault="00324711" w:rsidP="00FB0A70">
      <w:pPr>
        <w:contextualSpacing/>
        <w:jc w:val="both"/>
        <w:rPr>
          <w:sz w:val="12"/>
        </w:rPr>
      </w:pPr>
    </w:p>
    <w:p w:rsidR="00324711" w:rsidRPr="00386386" w:rsidRDefault="000F7995" w:rsidP="00FB0A70">
      <w:pPr>
        <w:numPr>
          <w:ilvl w:val="0"/>
          <w:numId w:val="2"/>
        </w:numPr>
        <w:tabs>
          <w:tab w:val="left" w:pos="360"/>
        </w:tabs>
        <w:contextualSpacing/>
        <w:jc w:val="both"/>
      </w:pPr>
      <w:r w:rsidRPr="00386386">
        <w:t>Bengali</w:t>
      </w:r>
      <w:r w:rsidR="00324711" w:rsidRPr="00386386">
        <w:tab/>
        <w:t>Excellent</w:t>
      </w:r>
      <w:r w:rsidR="00324711" w:rsidRPr="00386386">
        <w:tab/>
        <w:t>Excellent</w:t>
      </w:r>
      <w:r w:rsidR="00324711" w:rsidRPr="00386386">
        <w:tab/>
        <w:t>Excellent</w:t>
      </w:r>
      <w:r w:rsidR="00324711" w:rsidRPr="00386386">
        <w:tab/>
        <w:t>Excellent</w:t>
      </w:r>
    </w:p>
    <w:p w:rsidR="00324711" w:rsidRDefault="00324711" w:rsidP="00FB0A70">
      <w:pPr>
        <w:numPr>
          <w:ilvl w:val="0"/>
          <w:numId w:val="2"/>
        </w:numPr>
        <w:tabs>
          <w:tab w:val="left" w:pos="360"/>
        </w:tabs>
        <w:contextualSpacing/>
        <w:jc w:val="both"/>
      </w:pPr>
      <w:r w:rsidRPr="00386386">
        <w:t>English</w:t>
      </w:r>
      <w:r w:rsidRPr="00386386">
        <w:tab/>
        <w:t>Excellent</w:t>
      </w:r>
      <w:r w:rsidRPr="00386386">
        <w:tab/>
        <w:t>Excellent</w:t>
      </w:r>
      <w:r w:rsidRPr="00386386">
        <w:tab/>
        <w:t>Excellent</w:t>
      </w:r>
      <w:r w:rsidRPr="00386386">
        <w:tab/>
      </w:r>
      <w:r w:rsidR="00302411" w:rsidRPr="00386386">
        <w:t>Good</w:t>
      </w:r>
      <w:r w:rsidR="0045089F" w:rsidRPr="00386386">
        <w:t xml:space="preserve"> </w:t>
      </w:r>
    </w:p>
    <w:p w:rsidR="00040957" w:rsidRPr="00386386" w:rsidRDefault="00040957" w:rsidP="00040957">
      <w:pPr>
        <w:tabs>
          <w:tab w:val="left" w:pos="360"/>
        </w:tabs>
        <w:ind w:left="720"/>
        <w:contextualSpacing/>
        <w:jc w:val="both"/>
      </w:pPr>
    </w:p>
    <w:p w:rsidR="00324711" w:rsidRPr="00324711" w:rsidRDefault="00C2788E" w:rsidP="00FB0A70">
      <w:pPr>
        <w:spacing w:after="200"/>
        <w:rPr>
          <w:sz w:val="40"/>
        </w:rPr>
      </w:pPr>
      <w:r w:rsidRPr="00C2788E">
        <w:rPr>
          <w:noProof/>
          <w:sz w:val="26"/>
        </w:rPr>
        <w:pict>
          <v:rect id="_x0000_s1038" style="position:absolute;margin-left:0;margin-top:2.1pt;width:479.8pt;height:25.2pt;z-index:251671552" o:preferrelative="t" fillcolor="#ddebcf" stroked="f">
            <v:fill opacity="54484f" color2="#156b13" o:opacity2="54484f" rotate="t" angle="-90" colors="0 #ddebcf;.5 #9cb86e;1 #156b13" method="none" focus="100%" type="gradient"/>
            <v:textbox style="mso-next-textbox:#_x0000_s1038">
              <w:txbxContent>
                <w:p w:rsidR="00324711" w:rsidRPr="00E20045" w:rsidRDefault="00324711" w:rsidP="00E20045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E20045">
                    <w:rPr>
                      <w:rFonts w:ascii="Comic Sans MS" w:hAnsi="Comic Sans MS"/>
                      <w:sz w:val="26"/>
                      <w:szCs w:val="28"/>
                    </w:rPr>
                    <w:t xml:space="preserve">Computer Literacy </w:t>
                  </w:r>
                </w:p>
                <w:p w:rsidR="00324711" w:rsidRDefault="00324711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324711" w:rsidRDefault="00324711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324711" w:rsidRDefault="00324711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324711" w:rsidRDefault="00324711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324711" w:rsidRDefault="00324711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324711" w:rsidRDefault="00324711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324711" w:rsidRDefault="00324711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324711" w:rsidRDefault="00324711" w:rsidP="00E62BCC">
                  <w:pPr>
                    <w:jc w:val="right"/>
                  </w:pPr>
                </w:p>
                <w:p w:rsidR="00324711" w:rsidRDefault="00324711" w:rsidP="00E62BCC"/>
              </w:txbxContent>
            </v:textbox>
          </v:rect>
        </w:pict>
      </w:r>
    </w:p>
    <w:p w:rsidR="00324711" w:rsidRPr="00386386" w:rsidRDefault="00324711" w:rsidP="00386386">
      <w:pPr>
        <w:tabs>
          <w:tab w:val="left" w:pos="360"/>
        </w:tabs>
      </w:pPr>
    </w:p>
    <w:p w:rsidR="00324711" w:rsidRPr="00386386" w:rsidRDefault="00324711" w:rsidP="00386386">
      <w:pPr>
        <w:numPr>
          <w:ilvl w:val="0"/>
          <w:numId w:val="1"/>
        </w:numPr>
        <w:tabs>
          <w:tab w:val="left" w:pos="360"/>
        </w:tabs>
      </w:pPr>
      <w:r w:rsidRPr="00386386">
        <w:t>Operating System</w:t>
      </w:r>
      <w:r w:rsidRPr="00386386">
        <w:tab/>
      </w:r>
      <w:r w:rsidRPr="00386386">
        <w:tab/>
        <w:t>:</w:t>
      </w:r>
      <w:r w:rsidRPr="00386386">
        <w:tab/>
        <w:t>Windows XP ,Windows 7,</w:t>
      </w:r>
    </w:p>
    <w:p w:rsidR="00324711" w:rsidRDefault="00324711" w:rsidP="00386386">
      <w:pPr>
        <w:numPr>
          <w:ilvl w:val="0"/>
          <w:numId w:val="1"/>
        </w:numPr>
        <w:tabs>
          <w:tab w:val="left" w:pos="360"/>
        </w:tabs>
      </w:pPr>
      <w:r w:rsidRPr="00386386">
        <w:t>Application Software</w:t>
      </w:r>
      <w:r w:rsidR="00386386">
        <w:t xml:space="preserve">  </w:t>
      </w:r>
      <w:r w:rsidRPr="00386386">
        <w:tab/>
        <w:t>:</w:t>
      </w:r>
      <w:r w:rsidRPr="00386386">
        <w:tab/>
        <w:t>M.S Office &amp; Internet browsing, E-mail.</w:t>
      </w:r>
    </w:p>
    <w:p w:rsidR="00457408" w:rsidRDefault="00457408" w:rsidP="00457408">
      <w:pPr>
        <w:tabs>
          <w:tab w:val="left" w:pos="360"/>
        </w:tabs>
      </w:pPr>
    </w:p>
    <w:p w:rsidR="00457408" w:rsidRDefault="00457408" w:rsidP="00457408">
      <w:pPr>
        <w:tabs>
          <w:tab w:val="left" w:pos="360"/>
        </w:tabs>
      </w:pPr>
    </w:p>
    <w:p w:rsidR="00457408" w:rsidRDefault="00457408" w:rsidP="00457408">
      <w:pPr>
        <w:tabs>
          <w:tab w:val="left" w:pos="360"/>
        </w:tabs>
      </w:pPr>
    </w:p>
    <w:p w:rsidR="00457408" w:rsidRDefault="00457408" w:rsidP="00457408">
      <w:pPr>
        <w:tabs>
          <w:tab w:val="left" w:pos="360"/>
        </w:tabs>
      </w:pPr>
    </w:p>
    <w:p w:rsidR="00457408" w:rsidRDefault="00457408" w:rsidP="00457408">
      <w:pPr>
        <w:tabs>
          <w:tab w:val="left" w:pos="360"/>
        </w:tabs>
      </w:pPr>
    </w:p>
    <w:p w:rsidR="00457408" w:rsidRDefault="00457408" w:rsidP="00457408">
      <w:pPr>
        <w:tabs>
          <w:tab w:val="left" w:pos="360"/>
        </w:tabs>
      </w:pPr>
    </w:p>
    <w:p w:rsidR="00457408" w:rsidRPr="00386386" w:rsidRDefault="00457408" w:rsidP="00457408">
      <w:pPr>
        <w:tabs>
          <w:tab w:val="left" w:pos="360"/>
        </w:tabs>
      </w:pPr>
    </w:p>
    <w:p w:rsidR="00BA1581" w:rsidRDefault="00C2788E" w:rsidP="00FB0A70">
      <w:pPr>
        <w:jc w:val="right"/>
        <w:rPr>
          <w:rFonts w:ascii="Comic Sans MS" w:hAnsi="Comic Sans MS"/>
          <w:color w:val="FFFFFF"/>
          <w:sz w:val="26"/>
          <w:szCs w:val="28"/>
        </w:rPr>
      </w:pPr>
      <w:r w:rsidRPr="00C2788E">
        <w:rPr>
          <w:noProof/>
          <w:sz w:val="26"/>
        </w:rPr>
        <w:pict>
          <v:rect id="_x0000_s1046" style="position:absolute;left:0;text-align:left;margin-left:2.4pt;margin-top:15.8pt;width:479.8pt;height:25.2pt;z-index:251680768" o:preferrelative="t" fillcolor="#ddebcf" stroked="f">
            <v:fill opacity="54484f" color2="#156b13" o:opacity2="54484f" rotate="t" angle="-90" colors="0 #ddebcf;.5 #9cb86e;1 #156b13" method="none" focus="100%" type="gradient"/>
            <v:textbox style="mso-next-textbox:#_x0000_s1046">
              <w:txbxContent>
                <w:p w:rsidR="00FB0A70" w:rsidRPr="00E20045" w:rsidRDefault="00FB0A70" w:rsidP="00E20045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E20045">
                    <w:rPr>
                      <w:rFonts w:ascii="Comic Sans MS" w:hAnsi="Comic Sans MS"/>
                      <w:sz w:val="26"/>
                      <w:szCs w:val="28"/>
                    </w:rPr>
                    <w:t xml:space="preserve">Achievement </w:t>
                  </w:r>
                </w:p>
                <w:p w:rsidR="00FB0A70" w:rsidRDefault="00FB0A70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FB0A70" w:rsidRDefault="00FB0A70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FB0A70" w:rsidRDefault="00FB0A70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FB0A70" w:rsidRDefault="00FB0A70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FB0A70" w:rsidRDefault="00FB0A70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FB0A70" w:rsidRDefault="00FB0A70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FB0A70" w:rsidRDefault="00FB0A70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FB0A70" w:rsidRDefault="00FB0A70" w:rsidP="00E62BCC">
                  <w:pPr>
                    <w:jc w:val="right"/>
                  </w:pPr>
                </w:p>
                <w:p w:rsidR="00FB0A70" w:rsidRDefault="00FB0A70" w:rsidP="00E62BCC"/>
              </w:txbxContent>
            </v:textbox>
          </v:rect>
        </w:pict>
      </w:r>
    </w:p>
    <w:p w:rsidR="00FB0A70" w:rsidRDefault="00FB0A70" w:rsidP="00FB0A70">
      <w:pPr>
        <w:jc w:val="right"/>
        <w:rPr>
          <w:rFonts w:ascii="Comic Sans MS" w:hAnsi="Comic Sans MS"/>
          <w:color w:val="FFFFFF"/>
          <w:sz w:val="26"/>
          <w:szCs w:val="28"/>
        </w:rPr>
      </w:pPr>
    </w:p>
    <w:p w:rsidR="00FB0A70" w:rsidRDefault="00FB0A70" w:rsidP="00FB0A70">
      <w:pPr>
        <w:jc w:val="right"/>
        <w:rPr>
          <w:rFonts w:ascii="Comic Sans MS" w:hAnsi="Comic Sans MS"/>
          <w:color w:val="FFFFFF"/>
          <w:sz w:val="26"/>
          <w:szCs w:val="28"/>
        </w:rPr>
      </w:pPr>
    </w:p>
    <w:p w:rsidR="00FB0A70" w:rsidRDefault="00FB0A70" w:rsidP="00FB0A70">
      <w:pPr>
        <w:numPr>
          <w:ilvl w:val="0"/>
          <w:numId w:val="6"/>
        </w:numPr>
        <w:jc w:val="both"/>
        <w:rPr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Youth Leader at Active Citizen  </w:t>
      </w:r>
    </w:p>
    <w:p w:rsidR="00FB0A70" w:rsidRDefault="00FB0A70" w:rsidP="00FB0A70">
      <w:pPr>
        <w:jc w:val="right"/>
        <w:rPr>
          <w:rFonts w:ascii="Comic Sans MS" w:hAnsi="Comic Sans MS"/>
          <w:color w:val="FFFFFF"/>
          <w:sz w:val="26"/>
          <w:szCs w:val="28"/>
        </w:rPr>
      </w:pPr>
    </w:p>
    <w:p w:rsidR="00FB0A70" w:rsidRDefault="00FB0A70" w:rsidP="00FB0A70">
      <w:pPr>
        <w:jc w:val="right"/>
        <w:rPr>
          <w:rFonts w:ascii="Comic Sans MS" w:hAnsi="Comic Sans MS"/>
          <w:color w:val="FFFFFF"/>
          <w:sz w:val="26"/>
          <w:szCs w:val="28"/>
        </w:rPr>
      </w:pPr>
    </w:p>
    <w:p w:rsidR="007A6DEE" w:rsidRDefault="00C2788E" w:rsidP="00FB0A70">
      <w:pPr>
        <w:rPr>
          <w:b/>
        </w:rPr>
      </w:pPr>
      <w:r w:rsidRPr="00C2788E">
        <w:rPr>
          <w:noProof/>
          <w:sz w:val="26"/>
        </w:rPr>
        <w:pict>
          <v:rect id="_x0000_s1041" style="position:absolute;margin-left:-.55pt;margin-top:1.45pt;width:480.4pt;height:21.35pt;z-index:251675648" o:preferrelative="t" fillcolor="#ddebcf" stroked="f">
            <v:fill opacity="54484f" color2="#156b13" o:opacity2="54484f" rotate="t" angle="-90" colors="0 #ddebcf;.5 #9cb86e;1 #156b13" method="none" focus="100%" type="gradient"/>
            <v:textbox style="mso-next-textbox:#_x0000_s1041">
              <w:txbxContent>
                <w:p w:rsidR="002F7831" w:rsidRPr="008925A4" w:rsidRDefault="002F7831" w:rsidP="008925A4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8925A4">
                    <w:rPr>
                      <w:rFonts w:ascii="Comic Sans MS" w:hAnsi="Comic Sans MS"/>
                      <w:sz w:val="26"/>
                      <w:szCs w:val="28"/>
                    </w:rPr>
                    <w:t xml:space="preserve">Experience </w:t>
                  </w:r>
                </w:p>
                <w:p w:rsidR="002F7831" w:rsidRDefault="002F7831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2F7831" w:rsidRDefault="002F7831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2F7831" w:rsidRDefault="002F7831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2F7831" w:rsidRDefault="002F7831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2F7831" w:rsidRDefault="002F7831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2F7831" w:rsidRDefault="002F7831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2F7831" w:rsidRDefault="002F7831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2F7831" w:rsidRDefault="002F7831" w:rsidP="00E62BCC">
                  <w:pPr>
                    <w:jc w:val="right"/>
                  </w:pPr>
                </w:p>
                <w:p w:rsidR="002F7831" w:rsidRDefault="002F7831" w:rsidP="00E62BCC"/>
              </w:txbxContent>
            </v:textbox>
          </v:rect>
        </w:pict>
      </w:r>
    </w:p>
    <w:p w:rsidR="007A6DEE" w:rsidRDefault="007A6DEE" w:rsidP="00FB0A70">
      <w:pPr>
        <w:rPr>
          <w:b/>
        </w:rPr>
      </w:pPr>
    </w:p>
    <w:p w:rsidR="00386386" w:rsidRPr="00386386" w:rsidRDefault="00457408" w:rsidP="00386386">
      <w:pPr>
        <w:rPr>
          <w:rFonts w:ascii="Arial" w:hAnsi="Arial" w:cs="Arial"/>
          <w:color w:val="660099"/>
          <w:shd w:val="clear" w:color="auto" w:fill="FFFFFF"/>
        </w:rPr>
      </w:pPr>
      <w:r>
        <w:rPr>
          <w:b/>
        </w:rPr>
        <w:t xml:space="preserve">  </w:t>
      </w:r>
      <w:r w:rsidR="004D2FEF" w:rsidRPr="004B3ACE">
        <w:rPr>
          <w:b/>
        </w:rPr>
        <w:t>Organization Name</w:t>
      </w:r>
      <w:r w:rsidR="004D2FEF" w:rsidRPr="004B3ACE">
        <w:rPr>
          <w:b/>
        </w:rPr>
        <w:tab/>
      </w:r>
      <w:r w:rsidR="004D2FEF" w:rsidRPr="004B3ACE">
        <w:rPr>
          <w:b/>
        </w:rPr>
        <w:tab/>
        <w:t xml:space="preserve">: </w:t>
      </w:r>
      <w:r w:rsidR="00C2788E">
        <w:fldChar w:fldCharType="begin"/>
      </w:r>
      <w:r w:rsidR="00386386">
        <w:instrText xml:space="preserve"> HYPERLINK "https://www.facebook.com/hnsautomobilesltd/" </w:instrText>
      </w:r>
      <w:r w:rsidR="00C2788E">
        <w:fldChar w:fldCharType="separate"/>
      </w:r>
      <w:r w:rsidR="00386386" w:rsidRPr="00386386">
        <w:rPr>
          <w:b/>
          <w:bCs/>
          <w:shd w:val="clear" w:color="auto" w:fill="FFFFFF"/>
        </w:rPr>
        <w:t>HNS Automobiles Ltd.</w:t>
      </w:r>
    </w:p>
    <w:p w:rsidR="004D2FEF" w:rsidRPr="00386386" w:rsidRDefault="00C2788E" w:rsidP="004D2FEF">
      <w:pPr>
        <w:rPr>
          <w:b/>
        </w:rPr>
      </w:pPr>
      <w:r>
        <w:fldChar w:fldCharType="end"/>
      </w:r>
      <w:r w:rsidR="00457408">
        <w:t xml:space="preserve">   </w:t>
      </w:r>
      <w:r w:rsidR="004D2FEF" w:rsidRPr="00386386">
        <w:t xml:space="preserve">Designation </w:t>
      </w:r>
      <w:r w:rsidR="004D2FEF" w:rsidRPr="00386386">
        <w:tab/>
      </w:r>
      <w:r w:rsidR="004D2FEF" w:rsidRPr="00386386">
        <w:tab/>
      </w:r>
      <w:r w:rsidR="004D2FEF" w:rsidRPr="00386386">
        <w:tab/>
      </w:r>
      <w:r w:rsidR="00386386" w:rsidRPr="00386386">
        <w:t>:</w:t>
      </w:r>
      <w:r w:rsidR="00386386">
        <w:t xml:space="preserve"> </w:t>
      </w:r>
      <w:r w:rsidR="00A345EC">
        <w:t>Technician</w:t>
      </w:r>
      <w:r w:rsidR="004D2FEF" w:rsidRPr="00386386">
        <w:t xml:space="preserve">  </w:t>
      </w:r>
    </w:p>
    <w:p w:rsidR="00457408" w:rsidRDefault="00457408" w:rsidP="00457408">
      <w:pPr>
        <w:rPr>
          <w:b/>
        </w:rPr>
      </w:pPr>
      <w:r>
        <w:t xml:space="preserve">   </w:t>
      </w:r>
      <w:r w:rsidR="004D2FEF" w:rsidRPr="00386386">
        <w:t xml:space="preserve">Duration </w:t>
      </w:r>
      <w:r w:rsidR="004D2FEF" w:rsidRPr="00386386">
        <w:tab/>
      </w:r>
      <w:r w:rsidR="004D2FEF" w:rsidRPr="00386386">
        <w:tab/>
      </w:r>
      <w:r w:rsidR="004D2FEF" w:rsidRPr="00386386">
        <w:tab/>
        <w:t xml:space="preserve">: </w:t>
      </w:r>
      <w:r w:rsidR="00386386">
        <w:t xml:space="preserve">06 Month.  </w:t>
      </w:r>
    </w:p>
    <w:p w:rsidR="00E62BCC" w:rsidRPr="00457408" w:rsidRDefault="00E62BCC" w:rsidP="00457408">
      <w:pPr>
        <w:rPr>
          <w:b/>
        </w:rPr>
      </w:pPr>
    </w:p>
    <w:p w:rsidR="00E62BCC" w:rsidRDefault="00C2788E" w:rsidP="00E62BCC">
      <w:pPr>
        <w:tabs>
          <w:tab w:val="left" w:pos="360"/>
        </w:tabs>
        <w:rPr>
          <w:sz w:val="26"/>
        </w:rPr>
      </w:pPr>
      <w:r>
        <w:rPr>
          <w:sz w:val="26"/>
        </w:rPr>
        <w:pict>
          <v:rect id="_x0000_s1031" style="position:absolute;margin-left:0;margin-top:1.75pt;width:479.25pt;height:23.35pt;z-index:251665408" o:preferrelative="t" fillcolor="#ddebcf" stroked="f">
            <v:fill opacity="54484f" color2="#156b13" o:opacity2="54484f" rotate="t" angle="-90" colors="0 #ddebcf;.5 #9cb86e;1 #156b13" method="none" focus="100%" type="gradient"/>
            <v:textbox>
              <w:txbxContent>
                <w:p w:rsidR="00E62BCC" w:rsidRPr="008925A4" w:rsidRDefault="00E62BCC" w:rsidP="008925A4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8925A4">
                    <w:rPr>
                      <w:rFonts w:ascii="Comic Sans MS" w:hAnsi="Comic Sans MS"/>
                      <w:sz w:val="26"/>
                      <w:szCs w:val="28"/>
                    </w:rPr>
                    <w:t>Personal attributes</w:t>
                  </w: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</w:pPr>
                </w:p>
              </w:txbxContent>
            </v:textbox>
          </v:rect>
        </w:pict>
      </w:r>
    </w:p>
    <w:p w:rsidR="00E62BCC" w:rsidRDefault="00E62BCC" w:rsidP="00E62BCC">
      <w:pPr>
        <w:tabs>
          <w:tab w:val="left" w:pos="360"/>
        </w:tabs>
        <w:rPr>
          <w:sz w:val="26"/>
        </w:rPr>
      </w:pPr>
      <w:r>
        <w:tab/>
      </w:r>
      <w:r>
        <w:tab/>
      </w:r>
      <w:r>
        <w:tab/>
      </w:r>
      <w:r>
        <w:tab/>
      </w:r>
      <w:r>
        <w:tab/>
      </w:r>
    </w:p>
    <w:p w:rsidR="00E62BCC" w:rsidRPr="005E66E4" w:rsidRDefault="00E62BCC" w:rsidP="00E62BCC">
      <w:pPr>
        <w:numPr>
          <w:ilvl w:val="0"/>
          <w:numId w:val="4"/>
        </w:numPr>
        <w:tabs>
          <w:tab w:val="left" w:pos="360"/>
        </w:tabs>
        <w:jc w:val="both"/>
      </w:pPr>
      <w:r w:rsidRPr="005E66E4">
        <w:t xml:space="preserve">I am quick learner and capable to adopt with any kind of situation. </w:t>
      </w:r>
    </w:p>
    <w:p w:rsidR="002E5931" w:rsidRPr="005E66E4" w:rsidRDefault="00E62BCC" w:rsidP="00E62BCC">
      <w:pPr>
        <w:numPr>
          <w:ilvl w:val="0"/>
          <w:numId w:val="4"/>
        </w:numPr>
        <w:tabs>
          <w:tab w:val="left" w:pos="360"/>
        </w:tabs>
        <w:jc w:val="both"/>
      </w:pPr>
      <w:r w:rsidRPr="005E66E4">
        <w:t>I am a good team worker and always friendly with colleagues.</w:t>
      </w:r>
      <w:r w:rsidR="002E5931" w:rsidRPr="005E66E4">
        <w:t xml:space="preserve"> </w:t>
      </w:r>
    </w:p>
    <w:p w:rsidR="00E62BCC" w:rsidRPr="005E66E4" w:rsidRDefault="00E62BCC" w:rsidP="00E62BCC">
      <w:pPr>
        <w:numPr>
          <w:ilvl w:val="0"/>
          <w:numId w:val="4"/>
        </w:numPr>
        <w:tabs>
          <w:tab w:val="left" w:pos="360"/>
        </w:tabs>
        <w:jc w:val="both"/>
      </w:pPr>
      <w:r w:rsidRPr="005E66E4">
        <w:t>I have a very good mental strength and always enjoy facing challenges.</w:t>
      </w:r>
    </w:p>
    <w:p w:rsidR="00E62BCC" w:rsidRDefault="00C2788E" w:rsidP="00E62BCC">
      <w:pPr>
        <w:tabs>
          <w:tab w:val="left" w:pos="360"/>
        </w:tabs>
        <w:rPr>
          <w:sz w:val="10"/>
        </w:rPr>
      </w:pPr>
      <w:r w:rsidRPr="00C2788E">
        <w:rPr>
          <w:sz w:val="26"/>
        </w:rPr>
        <w:pict>
          <v:rect id="_x0000_s1032" style="position:absolute;margin-left:0;margin-top:4.2pt;width:479.25pt;height:22.95pt;z-index:251666432" o:preferrelative="t" fillcolor="#ddebcf" stroked="f">
            <v:fill opacity="54484f" color2="#156b13" o:opacity2="54484f" rotate="t" angle="-90" colors="0 #ddebcf;.5 #9cb86e;1 #156b13" method="none" focus="100%" type="gradient"/>
            <v:textbox>
              <w:txbxContent>
                <w:p w:rsidR="00E62BCC" w:rsidRPr="008925A4" w:rsidRDefault="00E62BCC" w:rsidP="008925A4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8925A4">
                    <w:rPr>
                      <w:rFonts w:ascii="Comic Sans MS" w:hAnsi="Comic Sans MS"/>
                      <w:sz w:val="26"/>
                      <w:szCs w:val="28"/>
                    </w:rPr>
                    <w:t>Personal Details</w:t>
                  </w: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</w:pPr>
                </w:p>
              </w:txbxContent>
            </v:textbox>
          </v:rect>
        </w:pict>
      </w:r>
    </w:p>
    <w:p w:rsidR="00E62BCC" w:rsidRDefault="00E62BCC" w:rsidP="00E62BCC">
      <w:pPr>
        <w:tabs>
          <w:tab w:val="left" w:pos="360"/>
        </w:tabs>
        <w:rPr>
          <w:sz w:val="4"/>
        </w:rPr>
      </w:pPr>
    </w:p>
    <w:p w:rsidR="00E62BCC" w:rsidRDefault="00E62BCC" w:rsidP="00E62BCC">
      <w:pPr>
        <w:tabs>
          <w:tab w:val="left" w:pos="360"/>
        </w:tabs>
        <w:rPr>
          <w:sz w:val="26"/>
        </w:rPr>
      </w:pPr>
    </w:p>
    <w:p w:rsidR="00E62BCC" w:rsidRPr="007A6DEE" w:rsidRDefault="00E62BCC" w:rsidP="00E62BCC">
      <w:pPr>
        <w:tabs>
          <w:tab w:val="left" w:pos="360"/>
        </w:tabs>
        <w:rPr>
          <w:sz w:val="12"/>
        </w:rPr>
      </w:pPr>
    </w:p>
    <w:p w:rsidR="00E62BCC" w:rsidRPr="00F70149" w:rsidRDefault="00E62BCC" w:rsidP="00F70149">
      <w:pPr>
        <w:tabs>
          <w:tab w:val="left" w:pos="360"/>
        </w:tabs>
        <w:rPr>
          <w:sz w:val="2"/>
        </w:rPr>
      </w:pPr>
    </w:p>
    <w:p w:rsidR="00BA1581" w:rsidRPr="005E66E4" w:rsidRDefault="00BA1581" w:rsidP="00F70149">
      <w:pPr>
        <w:rPr>
          <w:rFonts w:eastAsia="Cambria"/>
          <w:b/>
        </w:rPr>
      </w:pPr>
      <w:r w:rsidRPr="005E66E4">
        <w:rPr>
          <w:rFonts w:eastAsia="Cambria"/>
        </w:rPr>
        <w:t>Full Name</w:t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Pr="005E66E4">
        <w:rPr>
          <w:rFonts w:eastAsia="Cambria"/>
        </w:rPr>
        <w:t xml:space="preserve">: </w:t>
      </w:r>
      <w:r w:rsidRPr="005E66E4">
        <w:rPr>
          <w:rFonts w:eastAsia="Cambria"/>
        </w:rPr>
        <w:tab/>
      </w:r>
      <w:proofErr w:type="spellStart"/>
      <w:r w:rsidR="00A345EC" w:rsidRPr="005E66E4">
        <w:rPr>
          <w:rFonts w:eastAsia="Cambria"/>
          <w:b/>
        </w:rPr>
        <w:t>Md.Osman</w:t>
      </w:r>
      <w:proofErr w:type="spellEnd"/>
      <w:r w:rsidR="00A345EC" w:rsidRPr="005E66E4">
        <w:rPr>
          <w:rFonts w:eastAsia="Cambria"/>
          <w:b/>
        </w:rPr>
        <w:t xml:space="preserve"> </w:t>
      </w:r>
      <w:proofErr w:type="spellStart"/>
      <w:r w:rsidR="00A345EC" w:rsidRPr="005E66E4">
        <w:rPr>
          <w:rFonts w:eastAsia="Cambria"/>
          <w:b/>
        </w:rPr>
        <w:t>Gony</w:t>
      </w:r>
      <w:proofErr w:type="spellEnd"/>
      <w:r w:rsidR="00A345EC" w:rsidRPr="005E66E4">
        <w:rPr>
          <w:rFonts w:eastAsia="Cambria"/>
          <w:b/>
        </w:rPr>
        <w:t xml:space="preserve"> </w:t>
      </w:r>
      <w:proofErr w:type="spellStart"/>
      <w:r w:rsidR="00A345EC" w:rsidRPr="005E66E4">
        <w:rPr>
          <w:rFonts w:eastAsia="Cambria"/>
          <w:b/>
        </w:rPr>
        <w:t>Lalon</w:t>
      </w:r>
      <w:proofErr w:type="spellEnd"/>
      <w:r w:rsidRPr="005E66E4">
        <w:rPr>
          <w:rFonts w:eastAsia="Cambria"/>
          <w:b/>
        </w:rPr>
        <w:t xml:space="preserve">   </w:t>
      </w:r>
    </w:p>
    <w:p w:rsidR="00BA1581" w:rsidRPr="005E66E4" w:rsidRDefault="00BA1581" w:rsidP="00F70149">
      <w:pPr>
        <w:jc w:val="both"/>
        <w:rPr>
          <w:rFonts w:eastAsia="Cambria"/>
        </w:rPr>
      </w:pPr>
      <w:r w:rsidRPr="005E66E4">
        <w:rPr>
          <w:rFonts w:eastAsia="Cambria"/>
        </w:rPr>
        <w:t>Father’s Name</w:t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5E66E4">
        <w:rPr>
          <w:rFonts w:eastAsia="Cambria"/>
        </w:rPr>
        <w:t xml:space="preserve">    </w:t>
      </w:r>
      <w:r w:rsidR="00956DAB" w:rsidRPr="005E66E4">
        <w:rPr>
          <w:rFonts w:eastAsia="Cambria"/>
        </w:rPr>
        <w:tab/>
      </w:r>
      <w:r w:rsidR="005E66E4">
        <w:rPr>
          <w:rFonts w:eastAsia="Cambria"/>
        </w:rPr>
        <w:t xml:space="preserve">            </w:t>
      </w:r>
      <w:r w:rsidR="00A345EC" w:rsidRPr="005E66E4">
        <w:rPr>
          <w:rFonts w:eastAsia="Cambria"/>
        </w:rPr>
        <w:t>:</w:t>
      </w:r>
      <w:r w:rsidR="00A345EC" w:rsidRPr="005E66E4">
        <w:rPr>
          <w:rFonts w:eastAsia="Cambria"/>
        </w:rPr>
        <w:tab/>
      </w:r>
      <w:proofErr w:type="spellStart"/>
      <w:r w:rsidR="00A345EC" w:rsidRPr="005E66E4">
        <w:rPr>
          <w:rFonts w:eastAsia="Cambria"/>
        </w:rPr>
        <w:t>Late.Md.Joynal</w:t>
      </w:r>
      <w:proofErr w:type="spellEnd"/>
      <w:r w:rsidR="00A345EC" w:rsidRPr="005E66E4">
        <w:rPr>
          <w:rFonts w:eastAsia="Cambria"/>
        </w:rPr>
        <w:t xml:space="preserve"> </w:t>
      </w:r>
      <w:proofErr w:type="spellStart"/>
      <w:r w:rsidR="00A345EC" w:rsidRPr="005E66E4">
        <w:rPr>
          <w:rFonts w:eastAsia="Cambria"/>
        </w:rPr>
        <w:t>Abedin</w:t>
      </w:r>
      <w:proofErr w:type="spellEnd"/>
      <w:r w:rsidRPr="005E66E4">
        <w:rPr>
          <w:rFonts w:eastAsia="Cambria"/>
        </w:rPr>
        <w:t xml:space="preserve">  </w:t>
      </w:r>
    </w:p>
    <w:p w:rsidR="00BA1581" w:rsidRPr="005E66E4" w:rsidRDefault="00BA1581" w:rsidP="00F70149">
      <w:pPr>
        <w:tabs>
          <w:tab w:val="left" w:pos="-450"/>
        </w:tabs>
        <w:jc w:val="both"/>
        <w:rPr>
          <w:rFonts w:eastAsia="Cambria"/>
        </w:rPr>
      </w:pPr>
      <w:r w:rsidRPr="005E66E4">
        <w:rPr>
          <w:rFonts w:eastAsia="Cambria"/>
        </w:rPr>
        <w:t>Mother’s Name</w:t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A345EC" w:rsidRPr="005E66E4">
        <w:rPr>
          <w:rFonts w:eastAsia="Cambria"/>
        </w:rPr>
        <w:t xml:space="preserve">: </w:t>
      </w:r>
      <w:r w:rsidR="00A345EC" w:rsidRPr="005E66E4">
        <w:rPr>
          <w:rFonts w:eastAsia="Cambria"/>
        </w:rPr>
        <w:tab/>
      </w:r>
      <w:proofErr w:type="spellStart"/>
      <w:r w:rsidR="00A345EC" w:rsidRPr="005E66E4">
        <w:rPr>
          <w:rFonts w:eastAsia="Cambria"/>
        </w:rPr>
        <w:t>Firoja</w:t>
      </w:r>
      <w:proofErr w:type="spellEnd"/>
      <w:r w:rsidR="00A345EC" w:rsidRPr="005E66E4">
        <w:rPr>
          <w:rFonts w:eastAsia="Cambria"/>
        </w:rPr>
        <w:t xml:space="preserve"> </w:t>
      </w:r>
      <w:proofErr w:type="spellStart"/>
      <w:r w:rsidR="00A345EC" w:rsidRPr="005E66E4">
        <w:rPr>
          <w:rFonts w:eastAsia="Cambria"/>
        </w:rPr>
        <w:t>khatu</w:t>
      </w:r>
      <w:proofErr w:type="spellEnd"/>
      <w:r w:rsidRPr="005E66E4">
        <w:rPr>
          <w:rFonts w:eastAsia="Cambria"/>
        </w:rPr>
        <w:t xml:space="preserve">    </w:t>
      </w:r>
    </w:p>
    <w:p w:rsidR="00BA1581" w:rsidRPr="005E66E4" w:rsidRDefault="00BA1581" w:rsidP="00F70149">
      <w:pPr>
        <w:jc w:val="both"/>
        <w:rPr>
          <w:rFonts w:eastAsia="Cambria"/>
        </w:rPr>
      </w:pPr>
      <w:r w:rsidRPr="005E66E4">
        <w:rPr>
          <w:rFonts w:eastAsia="Cambria"/>
        </w:rPr>
        <w:t>Date of Birth</w:t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5E66E4" w:rsidRPr="005E66E4">
        <w:rPr>
          <w:rFonts w:eastAsia="Cambria"/>
        </w:rPr>
        <w:t>:</w:t>
      </w:r>
      <w:r w:rsidR="005E66E4" w:rsidRPr="005E66E4">
        <w:rPr>
          <w:rFonts w:eastAsia="Cambria"/>
        </w:rPr>
        <w:tab/>
        <w:t>01 January</w:t>
      </w:r>
      <w:r w:rsidRPr="005E66E4">
        <w:rPr>
          <w:rFonts w:eastAsia="Cambria"/>
        </w:rPr>
        <w:t xml:space="preserve"> 1998</w:t>
      </w:r>
    </w:p>
    <w:p w:rsidR="00BA1581" w:rsidRPr="005E66E4" w:rsidRDefault="00BA1581" w:rsidP="00F70149">
      <w:pPr>
        <w:jc w:val="both"/>
        <w:rPr>
          <w:rFonts w:eastAsia="Cambria"/>
        </w:rPr>
      </w:pPr>
      <w:r w:rsidRPr="005E66E4">
        <w:rPr>
          <w:rFonts w:eastAsia="Cambria"/>
        </w:rPr>
        <w:t xml:space="preserve">Nationality </w:t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Pr="005E66E4">
        <w:rPr>
          <w:rFonts w:eastAsia="Cambria"/>
        </w:rPr>
        <w:t xml:space="preserve">: </w:t>
      </w:r>
      <w:r w:rsidRPr="005E66E4">
        <w:rPr>
          <w:rFonts w:eastAsia="Cambria"/>
        </w:rPr>
        <w:tab/>
        <w:t xml:space="preserve">Bangladeshi  </w:t>
      </w:r>
    </w:p>
    <w:p w:rsidR="00BA1581" w:rsidRPr="005E66E4" w:rsidRDefault="00BA1581" w:rsidP="00F70149">
      <w:pPr>
        <w:jc w:val="both"/>
        <w:rPr>
          <w:rFonts w:eastAsia="Cambria"/>
        </w:rPr>
      </w:pPr>
      <w:r w:rsidRPr="005E66E4">
        <w:rPr>
          <w:rFonts w:eastAsia="Cambria"/>
        </w:rPr>
        <w:t>Religion</w:t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Pr="005E66E4">
        <w:rPr>
          <w:rFonts w:eastAsia="Cambria"/>
        </w:rPr>
        <w:t xml:space="preserve">: </w:t>
      </w:r>
      <w:r w:rsidRPr="005E66E4">
        <w:rPr>
          <w:rFonts w:eastAsia="Cambria"/>
        </w:rPr>
        <w:tab/>
        <w:t>Muslim</w:t>
      </w:r>
    </w:p>
    <w:p w:rsidR="00BA1581" w:rsidRPr="005E66E4" w:rsidRDefault="00BA1581" w:rsidP="00F70149">
      <w:pPr>
        <w:jc w:val="both"/>
        <w:rPr>
          <w:rFonts w:eastAsia="Cambria"/>
        </w:rPr>
      </w:pPr>
      <w:r w:rsidRPr="005E66E4">
        <w:rPr>
          <w:rFonts w:eastAsia="Cambria"/>
        </w:rPr>
        <w:t>Sex</w:t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Pr="005E66E4">
        <w:rPr>
          <w:rFonts w:eastAsia="Cambria"/>
        </w:rPr>
        <w:t>:</w:t>
      </w:r>
      <w:r w:rsidRPr="005E66E4">
        <w:rPr>
          <w:rFonts w:eastAsia="Cambria"/>
        </w:rPr>
        <w:tab/>
        <w:t>Male</w:t>
      </w:r>
    </w:p>
    <w:p w:rsidR="00BA1581" w:rsidRPr="005E66E4" w:rsidRDefault="00BA1581" w:rsidP="00F70149">
      <w:pPr>
        <w:tabs>
          <w:tab w:val="left" w:pos="-3420"/>
          <w:tab w:val="left" w:pos="-2610"/>
        </w:tabs>
        <w:jc w:val="both"/>
        <w:rPr>
          <w:rFonts w:eastAsia="Cambria"/>
        </w:rPr>
      </w:pPr>
      <w:r w:rsidRPr="005E66E4">
        <w:rPr>
          <w:rFonts w:eastAsia="Cambria"/>
        </w:rPr>
        <w:t>Marital Status</w:t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5E66E4">
        <w:rPr>
          <w:rFonts w:eastAsia="Cambria"/>
        </w:rPr>
        <w:t xml:space="preserve">            </w:t>
      </w:r>
      <w:r w:rsidRPr="005E66E4">
        <w:rPr>
          <w:rFonts w:eastAsia="Cambria"/>
        </w:rPr>
        <w:t xml:space="preserve">: </w:t>
      </w:r>
      <w:r w:rsidRPr="005E66E4">
        <w:rPr>
          <w:rFonts w:eastAsia="Cambria"/>
        </w:rPr>
        <w:tab/>
        <w:t>Single</w:t>
      </w:r>
    </w:p>
    <w:p w:rsidR="00BA1581" w:rsidRPr="005E66E4" w:rsidRDefault="00BA1581" w:rsidP="00F70149">
      <w:pPr>
        <w:jc w:val="both"/>
        <w:rPr>
          <w:rFonts w:eastAsia="Cambria"/>
        </w:rPr>
      </w:pPr>
      <w:r w:rsidRPr="005E66E4">
        <w:rPr>
          <w:rFonts w:eastAsia="Cambria"/>
        </w:rPr>
        <w:t>Blood Group</w:t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Pr="005E66E4">
        <w:rPr>
          <w:rFonts w:eastAsia="Cambria"/>
        </w:rPr>
        <w:t xml:space="preserve">:     </w:t>
      </w:r>
      <w:r w:rsidR="00956DAB" w:rsidRPr="005E66E4">
        <w:rPr>
          <w:rFonts w:eastAsia="Cambria"/>
        </w:rPr>
        <w:tab/>
      </w:r>
      <w:r w:rsidRPr="005E66E4">
        <w:rPr>
          <w:rFonts w:eastAsia="Cambria"/>
        </w:rPr>
        <w:t>O+</w:t>
      </w:r>
    </w:p>
    <w:p w:rsidR="00BA1581" w:rsidRPr="005E66E4" w:rsidRDefault="00BA1581" w:rsidP="00F70149">
      <w:pPr>
        <w:jc w:val="both"/>
        <w:rPr>
          <w:rFonts w:eastAsia="Cambria"/>
        </w:rPr>
      </w:pPr>
      <w:r w:rsidRPr="005E66E4">
        <w:rPr>
          <w:rFonts w:eastAsia="Cambria"/>
        </w:rPr>
        <w:t xml:space="preserve">Height </w:t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5E66E4">
        <w:rPr>
          <w:rFonts w:eastAsia="Cambria"/>
        </w:rPr>
        <w:t xml:space="preserve">            </w:t>
      </w:r>
      <w:r w:rsidRPr="005E66E4">
        <w:rPr>
          <w:rFonts w:eastAsia="Cambria"/>
        </w:rPr>
        <w:t>:</w:t>
      </w:r>
      <w:r w:rsidR="005E66E4">
        <w:rPr>
          <w:rFonts w:eastAsia="Cambria"/>
        </w:rPr>
        <w:t xml:space="preserve">  </w:t>
      </w:r>
      <w:r w:rsidRPr="005E66E4">
        <w:rPr>
          <w:rFonts w:eastAsia="Cambria"/>
        </w:rPr>
        <w:t xml:space="preserve">    </w:t>
      </w:r>
      <w:r w:rsidR="00956DAB" w:rsidRPr="005E66E4">
        <w:rPr>
          <w:rFonts w:eastAsia="Cambria"/>
        </w:rPr>
        <w:tab/>
      </w:r>
      <w:r w:rsidR="005E66E4" w:rsidRPr="005E66E4">
        <w:rPr>
          <w:rFonts w:eastAsia="Cambria"/>
        </w:rPr>
        <w:t>5’ 7</w:t>
      </w:r>
      <w:r w:rsidRPr="005E66E4">
        <w:rPr>
          <w:rFonts w:eastAsia="Cambria"/>
        </w:rPr>
        <w:t xml:space="preserve">’’ </w:t>
      </w:r>
    </w:p>
    <w:p w:rsidR="00BA1581" w:rsidRPr="005E66E4" w:rsidRDefault="00BA1581" w:rsidP="00F70149">
      <w:pPr>
        <w:rPr>
          <w:rFonts w:eastAsia="Cambria"/>
        </w:rPr>
      </w:pPr>
      <w:r w:rsidRPr="005E66E4">
        <w:rPr>
          <w:rFonts w:eastAsia="Cambria"/>
        </w:rPr>
        <w:t>Permanent Address</w:t>
      </w:r>
      <w:r w:rsidR="00956DAB" w:rsidRPr="005E66E4">
        <w:rPr>
          <w:rFonts w:eastAsia="Cambria"/>
        </w:rPr>
        <w:tab/>
      </w:r>
      <w:r w:rsidR="00956DAB" w:rsidRPr="005E66E4">
        <w:rPr>
          <w:rFonts w:eastAsia="Cambria"/>
        </w:rPr>
        <w:tab/>
      </w:r>
      <w:r w:rsidR="005E66E4">
        <w:rPr>
          <w:rFonts w:eastAsia="Cambria"/>
        </w:rPr>
        <w:t xml:space="preserve">            </w:t>
      </w:r>
      <w:r w:rsidR="005E66E4" w:rsidRPr="005E66E4">
        <w:rPr>
          <w:rFonts w:eastAsia="Cambria"/>
        </w:rPr>
        <w:t>:</w:t>
      </w:r>
      <w:r w:rsidR="005E66E4" w:rsidRPr="005E66E4">
        <w:rPr>
          <w:rFonts w:eastAsia="Cambria"/>
        </w:rPr>
        <w:tab/>
      </w:r>
      <w:proofErr w:type="spellStart"/>
      <w:r w:rsidR="005E66E4" w:rsidRPr="005E66E4">
        <w:rPr>
          <w:rFonts w:eastAsia="Cambria"/>
        </w:rPr>
        <w:t>Vill</w:t>
      </w:r>
      <w:proofErr w:type="gramStart"/>
      <w:r w:rsidR="005E66E4" w:rsidRPr="005E66E4">
        <w:rPr>
          <w:rFonts w:eastAsia="Cambria"/>
        </w:rPr>
        <w:t>:kobirpur</w:t>
      </w:r>
      <w:proofErr w:type="spellEnd"/>
      <w:proofErr w:type="gramEnd"/>
      <w:r w:rsidR="005E66E4" w:rsidRPr="005E66E4">
        <w:rPr>
          <w:rFonts w:eastAsia="Cambria"/>
        </w:rPr>
        <w:t xml:space="preserve"> , Post: Pak</w:t>
      </w:r>
      <w:r w:rsidR="00040957">
        <w:rPr>
          <w:rFonts w:eastAsia="Cambria"/>
        </w:rPr>
        <w:t>-</w:t>
      </w:r>
      <w:proofErr w:type="spellStart"/>
      <w:r w:rsidR="005E66E4" w:rsidRPr="005E66E4">
        <w:rPr>
          <w:rFonts w:eastAsia="Cambria"/>
        </w:rPr>
        <w:t>kisorgong</w:t>
      </w:r>
      <w:proofErr w:type="spellEnd"/>
      <w:r w:rsidR="005E66E4" w:rsidRPr="005E66E4">
        <w:rPr>
          <w:rFonts w:eastAsia="Cambria"/>
        </w:rPr>
        <w:t>,</w:t>
      </w:r>
    </w:p>
    <w:p w:rsidR="00BA1581" w:rsidRPr="005E66E4" w:rsidRDefault="005E66E4" w:rsidP="00F70149">
      <w:pPr>
        <w:ind w:left="4320"/>
        <w:rPr>
          <w:rFonts w:eastAsia="Cambria"/>
        </w:rPr>
      </w:pPr>
      <w:r w:rsidRPr="005E66E4">
        <w:rPr>
          <w:rFonts w:eastAsia="Cambria"/>
        </w:rPr>
        <w:t xml:space="preserve">Police Station: </w:t>
      </w:r>
      <w:proofErr w:type="spellStart"/>
      <w:r w:rsidRPr="005E66E4">
        <w:rPr>
          <w:rFonts w:eastAsia="Cambria"/>
        </w:rPr>
        <w:t>Noakhali</w:t>
      </w:r>
      <w:proofErr w:type="spellEnd"/>
      <w:r w:rsidRPr="005E66E4">
        <w:rPr>
          <w:rFonts w:eastAsia="Cambria"/>
        </w:rPr>
        <w:t xml:space="preserve"> </w:t>
      </w:r>
      <w:proofErr w:type="spellStart"/>
      <w:r w:rsidRPr="005E66E4">
        <w:rPr>
          <w:rFonts w:eastAsia="Cambria"/>
        </w:rPr>
        <w:t>Sadar</w:t>
      </w:r>
      <w:proofErr w:type="spellEnd"/>
      <w:r w:rsidRPr="005E66E4">
        <w:rPr>
          <w:rFonts w:eastAsia="Cambria"/>
        </w:rPr>
        <w:t xml:space="preserve">, Dist: </w:t>
      </w:r>
      <w:proofErr w:type="spellStart"/>
      <w:r w:rsidRPr="005E66E4">
        <w:rPr>
          <w:rFonts w:eastAsia="Cambria"/>
        </w:rPr>
        <w:t>Noakhali</w:t>
      </w:r>
      <w:proofErr w:type="spellEnd"/>
      <w:r>
        <w:rPr>
          <w:rFonts w:eastAsia="Cambria"/>
        </w:rPr>
        <w:t>.</w:t>
      </w:r>
      <w:r w:rsidR="00BA1581" w:rsidRPr="005E66E4">
        <w:rPr>
          <w:rFonts w:eastAsia="Cambria"/>
        </w:rPr>
        <w:t xml:space="preserve"> </w:t>
      </w:r>
    </w:p>
    <w:p w:rsidR="00BA1581" w:rsidRPr="005E66E4" w:rsidRDefault="00BA1581" w:rsidP="005E66E4">
      <w:pPr>
        <w:rPr>
          <w:rFonts w:eastAsia="Cambria"/>
        </w:rPr>
      </w:pPr>
      <w:r w:rsidRPr="005E66E4">
        <w:rPr>
          <w:rFonts w:eastAsia="Cambria"/>
        </w:rPr>
        <w:t>Present Address</w:t>
      </w:r>
      <w:r w:rsidR="005E66E4">
        <w:rPr>
          <w:rFonts w:eastAsia="Cambria"/>
        </w:rPr>
        <w:tab/>
      </w:r>
      <w:r w:rsidR="005E66E4">
        <w:rPr>
          <w:rFonts w:eastAsia="Cambria"/>
        </w:rPr>
        <w:tab/>
        <w:t xml:space="preserve">            </w:t>
      </w:r>
      <w:r w:rsidRPr="005E66E4">
        <w:rPr>
          <w:rFonts w:eastAsia="Cambria"/>
        </w:rPr>
        <w:t xml:space="preserve">:       </w:t>
      </w:r>
      <w:r w:rsidR="00956DAB" w:rsidRPr="005E66E4">
        <w:rPr>
          <w:rFonts w:eastAsia="Cambria"/>
        </w:rPr>
        <w:t xml:space="preserve">   </w:t>
      </w:r>
      <w:r w:rsidRPr="005E66E4">
        <w:rPr>
          <w:rFonts w:eastAsia="Cambria"/>
        </w:rPr>
        <w:t xml:space="preserve"> </w:t>
      </w:r>
      <w:r w:rsidR="005E66E4" w:rsidRPr="005E66E4">
        <w:rPr>
          <w:rFonts w:eastAsia="Cambria"/>
        </w:rPr>
        <w:t>33/4, Wireless Gate</w:t>
      </w:r>
      <w:proofErr w:type="gramStart"/>
      <w:r w:rsidR="005E66E4" w:rsidRPr="005E66E4">
        <w:rPr>
          <w:rFonts w:eastAsia="Cambria"/>
        </w:rPr>
        <w:t>,Mohakhali,Banani,Dhaka</w:t>
      </w:r>
      <w:proofErr w:type="gramEnd"/>
      <w:r w:rsidR="005E66E4" w:rsidRPr="005E66E4">
        <w:rPr>
          <w:rFonts w:eastAsia="Cambria"/>
        </w:rPr>
        <w:t>-1212</w:t>
      </w:r>
    </w:p>
    <w:p w:rsidR="00BA1581" w:rsidRDefault="00C2788E" w:rsidP="00F70149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noProof/>
          <w:sz w:val="26"/>
          <w:szCs w:val="26"/>
        </w:rPr>
        <w:pict>
          <v:rect id="_x0000_s1043" style="position:absolute;margin-left:.6pt;margin-top:10.7pt;width:479.25pt;height:22.95pt;z-index:251676672" o:preferrelative="t" fillcolor="#ddebcf" stroked="f">
            <v:fill opacity="54484f" color2="#156b13" o:opacity2="54484f" rotate="t" angle="-90" colors="0 #ddebcf;.5 #9cb86e;1 #156b13" method="none" focus="100%" type="gradient"/>
            <v:textbox style="mso-next-textbox:#_x0000_s1043">
              <w:txbxContent>
                <w:p w:rsidR="00BA1581" w:rsidRPr="008925A4" w:rsidRDefault="00BA1581" w:rsidP="008925A4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proofErr w:type="spellStart"/>
                  <w:r w:rsidRPr="008925A4">
                    <w:rPr>
                      <w:rFonts w:ascii="Comic Sans MS" w:hAnsi="Comic Sans MS"/>
                      <w:sz w:val="26"/>
                      <w:szCs w:val="28"/>
                    </w:rPr>
                    <w:t>Refference</w:t>
                  </w:r>
                  <w:proofErr w:type="spellEnd"/>
                  <w:r w:rsidRPr="008925A4">
                    <w:rPr>
                      <w:rFonts w:ascii="Comic Sans MS" w:hAnsi="Comic Sans MS"/>
                      <w:sz w:val="26"/>
                      <w:szCs w:val="28"/>
                    </w:rPr>
                    <w:t xml:space="preserve"> </w:t>
                  </w:r>
                </w:p>
                <w:p w:rsidR="00BA1581" w:rsidRDefault="00BA1581" w:rsidP="00BA1581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BA1581" w:rsidRDefault="00BA1581" w:rsidP="00BA1581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BA1581" w:rsidRDefault="00BA1581" w:rsidP="00BA1581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BA1581" w:rsidRDefault="00BA1581" w:rsidP="00BA1581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BA1581" w:rsidRDefault="00BA1581" w:rsidP="00BA1581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BA1581" w:rsidRDefault="00BA1581" w:rsidP="00BA1581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BA1581" w:rsidRDefault="00BA1581" w:rsidP="00BA1581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BA1581" w:rsidRDefault="00BA1581" w:rsidP="00BA1581">
                  <w:pPr>
                    <w:jc w:val="right"/>
                  </w:pPr>
                </w:p>
              </w:txbxContent>
            </v:textbox>
          </v:rect>
        </w:pict>
      </w:r>
    </w:p>
    <w:p w:rsidR="00BA1581" w:rsidRDefault="00BA1581" w:rsidP="00BA1581">
      <w:pPr>
        <w:rPr>
          <w:rFonts w:ascii="Cambria" w:eastAsia="Cambria" w:hAnsi="Cambria" w:cs="Cambria"/>
          <w:b/>
          <w:sz w:val="28"/>
          <w:szCs w:val="28"/>
        </w:rPr>
      </w:pPr>
    </w:p>
    <w:p w:rsidR="008925A4" w:rsidRDefault="008925A4" w:rsidP="005E66E4">
      <w:pPr>
        <w:shd w:val="clear" w:color="auto" w:fill="FFFFFF"/>
        <w:rPr>
          <w:b/>
          <w:bCs/>
          <w:iCs/>
          <w:color w:val="1D2228"/>
        </w:rPr>
      </w:pPr>
    </w:p>
    <w:p w:rsidR="005E66E4" w:rsidRPr="00662D9D" w:rsidRDefault="005E66E4" w:rsidP="005E66E4">
      <w:pPr>
        <w:shd w:val="clear" w:color="auto" w:fill="FFFFFF"/>
        <w:rPr>
          <w:color w:val="1D2228"/>
        </w:rPr>
      </w:pPr>
      <w:r w:rsidRPr="00662D9D">
        <w:rPr>
          <w:b/>
          <w:bCs/>
          <w:iCs/>
          <w:color w:val="1D2228"/>
        </w:rPr>
        <w:t xml:space="preserve">Md. Mostofa </w:t>
      </w:r>
      <w:proofErr w:type="spellStart"/>
      <w:r w:rsidRPr="00662D9D">
        <w:rPr>
          <w:b/>
          <w:bCs/>
          <w:iCs/>
          <w:color w:val="1D2228"/>
        </w:rPr>
        <w:t>Hossain</w:t>
      </w:r>
      <w:proofErr w:type="spellEnd"/>
    </w:p>
    <w:p w:rsidR="005E66E4" w:rsidRPr="00662D9D" w:rsidRDefault="005E66E4" w:rsidP="005E66E4">
      <w:pPr>
        <w:shd w:val="clear" w:color="auto" w:fill="FFFFFF"/>
        <w:rPr>
          <w:color w:val="1D2228"/>
        </w:rPr>
      </w:pPr>
      <w:r w:rsidRPr="00662D9D">
        <w:rPr>
          <w:bCs/>
          <w:iCs/>
          <w:color w:val="1D2228"/>
        </w:rPr>
        <w:t xml:space="preserve">Associate </w:t>
      </w:r>
      <w:proofErr w:type="gramStart"/>
      <w:r w:rsidRPr="00662D9D">
        <w:rPr>
          <w:bCs/>
          <w:iCs/>
          <w:color w:val="1D2228"/>
        </w:rPr>
        <w:t>Professor &amp;</w:t>
      </w:r>
      <w:proofErr w:type="gramEnd"/>
      <w:r w:rsidRPr="00662D9D">
        <w:rPr>
          <w:bCs/>
          <w:iCs/>
          <w:color w:val="1D2228"/>
        </w:rPr>
        <w:t xml:space="preserve"> Head</w:t>
      </w:r>
    </w:p>
    <w:p w:rsidR="005E66E4" w:rsidRPr="00662D9D" w:rsidRDefault="005E66E4" w:rsidP="005E66E4">
      <w:pPr>
        <w:shd w:val="clear" w:color="auto" w:fill="FFFFFF"/>
        <w:rPr>
          <w:color w:val="1D2228"/>
        </w:rPr>
      </w:pPr>
      <w:r w:rsidRPr="00662D9D">
        <w:rPr>
          <w:bCs/>
          <w:iCs/>
          <w:color w:val="1D2228"/>
        </w:rPr>
        <w:t>Department of Mechanical Engineering</w:t>
      </w:r>
    </w:p>
    <w:p w:rsidR="00BA1581" w:rsidRPr="00662D9D" w:rsidRDefault="005E66E4" w:rsidP="00662D9D">
      <w:pPr>
        <w:shd w:val="clear" w:color="auto" w:fill="FFFFFF"/>
        <w:rPr>
          <w:color w:val="1D2228"/>
        </w:rPr>
      </w:pPr>
      <w:proofErr w:type="spellStart"/>
      <w:r w:rsidRPr="00662D9D">
        <w:rPr>
          <w:bCs/>
          <w:iCs/>
          <w:color w:val="1D2228"/>
        </w:rPr>
        <w:t>Sonargaon</w:t>
      </w:r>
      <w:proofErr w:type="spellEnd"/>
      <w:r w:rsidRPr="00662D9D">
        <w:rPr>
          <w:bCs/>
          <w:iCs/>
          <w:color w:val="1D2228"/>
        </w:rPr>
        <w:t xml:space="preserve"> University (SU), Dhaka -1215</w:t>
      </w:r>
      <w:r w:rsidR="00BA1581" w:rsidRPr="00662D9D">
        <w:rPr>
          <w:rFonts w:eastAsia="Cambria"/>
        </w:rPr>
        <w:tab/>
      </w:r>
      <w:r w:rsidR="00BA1581" w:rsidRPr="00662D9D">
        <w:rPr>
          <w:rFonts w:eastAsia="Cambria"/>
        </w:rPr>
        <w:tab/>
      </w:r>
    </w:p>
    <w:p w:rsidR="00BA1581" w:rsidRPr="00662D9D" w:rsidRDefault="00BA1581" w:rsidP="00BA1581">
      <w:pPr>
        <w:rPr>
          <w:rFonts w:eastAsia="Cambria"/>
        </w:rPr>
      </w:pPr>
      <w:r w:rsidRPr="00662D9D">
        <w:rPr>
          <w:rFonts w:eastAsia="Cambria"/>
        </w:rPr>
        <w:t xml:space="preserve">Cell: </w:t>
      </w:r>
      <w:r w:rsidR="00662D9D" w:rsidRPr="00662D9D">
        <w:rPr>
          <w:rFonts w:eastAsia="Cambria"/>
        </w:rPr>
        <w:t>01955529729</w:t>
      </w:r>
      <w:r w:rsidRPr="00662D9D">
        <w:rPr>
          <w:rFonts w:eastAsia="Cambria"/>
        </w:rPr>
        <w:tab/>
      </w:r>
      <w:r w:rsidRPr="00662D9D">
        <w:rPr>
          <w:rFonts w:eastAsia="Cambria"/>
        </w:rPr>
        <w:tab/>
      </w:r>
      <w:r w:rsidRPr="00662D9D">
        <w:rPr>
          <w:rFonts w:eastAsia="Cambria"/>
        </w:rPr>
        <w:tab/>
      </w:r>
      <w:r w:rsidRPr="00662D9D">
        <w:rPr>
          <w:rFonts w:eastAsia="Cambria"/>
        </w:rPr>
        <w:tab/>
      </w:r>
      <w:r w:rsidRPr="00662D9D">
        <w:rPr>
          <w:rFonts w:eastAsia="Cambria"/>
        </w:rPr>
        <w:tab/>
      </w:r>
      <w:r w:rsidRPr="00662D9D">
        <w:rPr>
          <w:rFonts w:eastAsia="Cambria"/>
        </w:rPr>
        <w:tab/>
      </w:r>
      <w:r w:rsidRPr="00662D9D">
        <w:rPr>
          <w:rFonts w:eastAsia="Cambria"/>
        </w:rPr>
        <w:tab/>
      </w:r>
    </w:p>
    <w:p w:rsidR="00662D9D" w:rsidRDefault="00BA1581" w:rsidP="00662D9D">
      <w:pPr>
        <w:shd w:val="clear" w:color="auto" w:fill="FFFFFF"/>
        <w:rPr>
          <w:rFonts w:ascii="Arial" w:hAnsi="Arial" w:cs="Arial"/>
          <w:color w:val="222222"/>
        </w:rPr>
      </w:pPr>
      <w:r w:rsidRPr="00662D9D">
        <w:rPr>
          <w:rFonts w:eastAsia="Cambria"/>
        </w:rPr>
        <w:t xml:space="preserve">Email: </w:t>
      </w:r>
      <w:r w:rsidR="00662D9D" w:rsidRPr="005F392C">
        <w:rPr>
          <w:b/>
          <w:bCs/>
          <w:i/>
          <w:iCs/>
          <w:color w:val="222222"/>
          <w:u w:val="single"/>
        </w:rPr>
        <w:t> </w:t>
      </w:r>
      <w:hyperlink r:id="rId6" w:tgtFrame="_blank" w:history="1">
        <w:r w:rsidR="00662D9D" w:rsidRPr="005F392C">
          <w:rPr>
            <w:rStyle w:val="Hyperlink"/>
            <w:bCs/>
            <w:iCs/>
            <w:color w:val="auto"/>
          </w:rPr>
          <w:t>mosto1956@gmail.com</w:t>
        </w:r>
      </w:hyperlink>
    </w:p>
    <w:p w:rsidR="00BA1581" w:rsidRPr="00662D9D" w:rsidRDefault="00BA1581" w:rsidP="00662D9D">
      <w:pPr>
        <w:ind w:left="2160" w:hanging="2160"/>
        <w:rPr>
          <w:b/>
          <w:sz w:val="4"/>
        </w:rPr>
      </w:pPr>
    </w:p>
    <w:p w:rsidR="00E62BCC" w:rsidRDefault="00C2788E" w:rsidP="00E62BCC">
      <w:pPr>
        <w:tabs>
          <w:tab w:val="left" w:pos="360"/>
        </w:tabs>
      </w:pPr>
      <w:r>
        <w:pict>
          <v:rect id="_x0000_s1034" style="position:absolute;margin-left:0;margin-top:1.85pt;width:479.25pt;height:26.4pt;z-index:251668480" o:preferrelative="t" fillcolor="#ddebcf" stroked="f">
            <v:fill opacity="54484f" color2="#156b13" o:opacity2="54484f" rotate="t" angle="-90" colors="0 #ddebcf;.5 #9cb86e;1 #156b13" method="none" focus="100%" type="gradient"/>
            <v:textbox>
              <w:txbxContent>
                <w:p w:rsidR="00E62BCC" w:rsidRPr="008925A4" w:rsidRDefault="00E62BCC" w:rsidP="008925A4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8925A4">
                    <w:rPr>
                      <w:rFonts w:ascii="Comic Sans MS" w:hAnsi="Comic Sans MS"/>
                      <w:sz w:val="26"/>
                      <w:szCs w:val="28"/>
                    </w:rPr>
                    <w:t xml:space="preserve">Declaration </w:t>
                  </w: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E62BCC" w:rsidRDefault="00E62BCC" w:rsidP="00E62BCC">
                  <w:pPr>
                    <w:jc w:val="right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E62BCC" w:rsidRDefault="00E62BCC" w:rsidP="00E62BCC">
      <w:pPr>
        <w:tabs>
          <w:tab w:val="left" w:pos="360"/>
        </w:tabs>
      </w:pPr>
    </w:p>
    <w:p w:rsidR="00E62BCC" w:rsidRPr="00CB5176" w:rsidRDefault="00E62BCC" w:rsidP="00E62BCC">
      <w:pPr>
        <w:tabs>
          <w:tab w:val="left" w:pos="360"/>
        </w:tabs>
        <w:rPr>
          <w:sz w:val="12"/>
        </w:rPr>
      </w:pPr>
    </w:p>
    <w:p w:rsidR="00CB5176" w:rsidRDefault="00E62BCC" w:rsidP="00CB5176">
      <w:pPr>
        <w:tabs>
          <w:tab w:val="left" w:pos="360"/>
        </w:tabs>
        <w:jc w:val="both"/>
      </w:pPr>
      <w:r>
        <w:tab/>
        <w:t>I certify that the statement made by me is true, complete and correct.</w:t>
      </w:r>
    </w:p>
    <w:p w:rsidR="00F70149" w:rsidRDefault="00F70149" w:rsidP="00E62BCC">
      <w:pPr>
        <w:tabs>
          <w:tab w:val="left" w:pos="360"/>
        </w:tabs>
        <w:spacing w:line="276" w:lineRule="auto"/>
        <w:jc w:val="both"/>
        <w:rPr>
          <w:sz w:val="32"/>
        </w:rPr>
      </w:pPr>
    </w:p>
    <w:p w:rsidR="00E20045" w:rsidRDefault="00E20045" w:rsidP="00E62BCC">
      <w:pPr>
        <w:tabs>
          <w:tab w:val="left" w:pos="360"/>
        </w:tabs>
        <w:spacing w:line="276" w:lineRule="auto"/>
        <w:jc w:val="both"/>
      </w:pPr>
    </w:p>
    <w:p w:rsidR="009F56CC" w:rsidRDefault="00C2788E" w:rsidP="00E62BCC">
      <w:pPr>
        <w:tabs>
          <w:tab w:val="left" w:pos="360"/>
        </w:tabs>
        <w:spacing w:line="276" w:lineRule="auto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.4pt;margin-top:15.2pt;width:167.4pt;height:0;z-index:251672576" o:connectortype="straight"/>
        </w:pict>
      </w:r>
    </w:p>
    <w:p w:rsidR="00F61F73" w:rsidRPr="00662D9D" w:rsidRDefault="00E62BCC" w:rsidP="00BA1581">
      <w:pPr>
        <w:rPr>
          <w:b/>
          <w:sz w:val="32"/>
          <w:szCs w:val="32"/>
        </w:rPr>
      </w:pPr>
      <w:r w:rsidRPr="00662D9D">
        <w:rPr>
          <w:b/>
        </w:rPr>
        <w:t>(</w:t>
      </w:r>
      <w:r w:rsidR="00662D9D" w:rsidRPr="00662D9D">
        <w:rPr>
          <w:b/>
          <w:sz w:val="32"/>
          <w:szCs w:val="32"/>
        </w:rPr>
        <w:t xml:space="preserve">Md. </w:t>
      </w:r>
      <w:proofErr w:type="spellStart"/>
      <w:r w:rsidR="00662D9D" w:rsidRPr="00662D9D">
        <w:rPr>
          <w:b/>
          <w:sz w:val="32"/>
          <w:szCs w:val="32"/>
        </w:rPr>
        <w:t>Osman</w:t>
      </w:r>
      <w:proofErr w:type="spellEnd"/>
      <w:r w:rsidR="00662D9D" w:rsidRPr="00662D9D">
        <w:rPr>
          <w:b/>
          <w:sz w:val="32"/>
          <w:szCs w:val="32"/>
        </w:rPr>
        <w:t xml:space="preserve"> </w:t>
      </w:r>
      <w:proofErr w:type="spellStart"/>
      <w:r w:rsidR="00662D9D" w:rsidRPr="00662D9D">
        <w:rPr>
          <w:b/>
          <w:sz w:val="32"/>
          <w:szCs w:val="32"/>
        </w:rPr>
        <w:t>Gony</w:t>
      </w:r>
      <w:proofErr w:type="spellEnd"/>
      <w:r w:rsidR="00662D9D" w:rsidRPr="00662D9D">
        <w:rPr>
          <w:b/>
          <w:sz w:val="32"/>
          <w:szCs w:val="32"/>
        </w:rPr>
        <w:t xml:space="preserve"> </w:t>
      </w:r>
      <w:proofErr w:type="spellStart"/>
      <w:r w:rsidR="00662D9D" w:rsidRPr="00662D9D">
        <w:rPr>
          <w:b/>
          <w:sz w:val="32"/>
          <w:szCs w:val="32"/>
        </w:rPr>
        <w:t>Lalon</w:t>
      </w:r>
      <w:proofErr w:type="spellEnd"/>
      <w:r w:rsidRPr="00662D9D">
        <w:rPr>
          <w:b/>
          <w:sz w:val="26"/>
        </w:rPr>
        <w:t xml:space="preserve">) </w:t>
      </w:r>
    </w:p>
    <w:sectPr w:rsidR="00F61F73" w:rsidRPr="00662D9D" w:rsidSect="00C01646">
      <w:pgSz w:w="11909" w:h="16834" w:code="9"/>
      <w:pgMar w:top="432" w:right="1152" w:bottom="432" w:left="1152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4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5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6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7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BE75510"/>
    <w:multiLevelType w:val="multilevel"/>
    <w:tmpl w:val="DF26467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62BCC"/>
    <w:rsid w:val="00014030"/>
    <w:rsid w:val="00022AB5"/>
    <w:rsid w:val="000257B4"/>
    <w:rsid w:val="00027AC6"/>
    <w:rsid w:val="00040957"/>
    <w:rsid w:val="000F7995"/>
    <w:rsid w:val="00140F14"/>
    <w:rsid w:val="00154A28"/>
    <w:rsid w:val="00164919"/>
    <w:rsid w:val="001F375C"/>
    <w:rsid w:val="00234768"/>
    <w:rsid w:val="00254B4C"/>
    <w:rsid w:val="00255130"/>
    <w:rsid w:val="00292069"/>
    <w:rsid w:val="002A5EA2"/>
    <w:rsid w:val="002B595C"/>
    <w:rsid w:val="002C7AE0"/>
    <w:rsid w:val="002C7C98"/>
    <w:rsid w:val="002D6A3B"/>
    <w:rsid w:val="002D7F7C"/>
    <w:rsid w:val="002E07FA"/>
    <w:rsid w:val="002E5931"/>
    <w:rsid w:val="002F4D51"/>
    <w:rsid w:val="002F7831"/>
    <w:rsid w:val="00302411"/>
    <w:rsid w:val="0030268E"/>
    <w:rsid w:val="00303D73"/>
    <w:rsid w:val="00321A17"/>
    <w:rsid w:val="00324711"/>
    <w:rsid w:val="00361C77"/>
    <w:rsid w:val="00386386"/>
    <w:rsid w:val="0039586B"/>
    <w:rsid w:val="003B071B"/>
    <w:rsid w:val="00433334"/>
    <w:rsid w:val="0045089F"/>
    <w:rsid w:val="00457408"/>
    <w:rsid w:val="004932EF"/>
    <w:rsid w:val="00496471"/>
    <w:rsid w:val="004B3ACE"/>
    <w:rsid w:val="004B5B3A"/>
    <w:rsid w:val="004D2FEF"/>
    <w:rsid w:val="00505B3A"/>
    <w:rsid w:val="00521C0F"/>
    <w:rsid w:val="00544D85"/>
    <w:rsid w:val="00550821"/>
    <w:rsid w:val="005530AC"/>
    <w:rsid w:val="005621D7"/>
    <w:rsid w:val="00571BC8"/>
    <w:rsid w:val="005A3E96"/>
    <w:rsid w:val="005D26BB"/>
    <w:rsid w:val="005E66E4"/>
    <w:rsid w:val="005F392C"/>
    <w:rsid w:val="006177EF"/>
    <w:rsid w:val="00662D9D"/>
    <w:rsid w:val="0068413C"/>
    <w:rsid w:val="00684C28"/>
    <w:rsid w:val="006A603B"/>
    <w:rsid w:val="006D6AC7"/>
    <w:rsid w:val="00736BEC"/>
    <w:rsid w:val="00765872"/>
    <w:rsid w:val="00781165"/>
    <w:rsid w:val="007A5780"/>
    <w:rsid w:val="007A6DEE"/>
    <w:rsid w:val="007B0CE3"/>
    <w:rsid w:val="007E3EFD"/>
    <w:rsid w:val="007E58A3"/>
    <w:rsid w:val="008062DA"/>
    <w:rsid w:val="008140A1"/>
    <w:rsid w:val="008440A9"/>
    <w:rsid w:val="00891775"/>
    <w:rsid w:val="008925A4"/>
    <w:rsid w:val="00895BD6"/>
    <w:rsid w:val="008B16EB"/>
    <w:rsid w:val="008E3178"/>
    <w:rsid w:val="008E77E2"/>
    <w:rsid w:val="00920E1C"/>
    <w:rsid w:val="00956DAB"/>
    <w:rsid w:val="0097310E"/>
    <w:rsid w:val="00981B3C"/>
    <w:rsid w:val="009C756B"/>
    <w:rsid w:val="009F56CC"/>
    <w:rsid w:val="009F58D0"/>
    <w:rsid w:val="00A345EC"/>
    <w:rsid w:val="00AA0B0B"/>
    <w:rsid w:val="00AD1420"/>
    <w:rsid w:val="00B014A5"/>
    <w:rsid w:val="00B42590"/>
    <w:rsid w:val="00B7311A"/>
    <w:rsid w:val="00B961FD"/>
    <w:rsid w:val="00BA1581"/>
    <w:rsid w:val="00BB24FE"/>
    <w:rsid w:val="00BC3780"/>
    <w:rsid w:val="00BF57D4"/>
    <w:rsid w:val="00C01646"/>
    <w:rsid w:val="00C128E8"/>
    <w:rsid w:val="00C25420"/>
    <w:rsid w:val="00C2788E"/>
    <w:rsid w:val="00C50EA0"/>
    <w:rsid w:val="00C538B8"/>
    <w:rsid w:val="00C66AA6"/>
    <w:rsid w:val="00C91BB7"/>
    <w:rsid w:val="00CB4DDF"/>
    <w:rsid w:val="00CB5176"/>
    <w:rsid w:val="00CD69D5"/>
    <w:rsid w:val="00D12929"/>
    <w:rsid w:val="00D25AAC"/>
    <w:rsid w:val="00D32406"/>
    <w:rsid w:val="00D5115A"/>
    <w:rsid w:val="00D6038C"/>
    <w:rsid w:val="00D77C7E"/>
    <w:rsid w:val="00D87AA3"/>
    <w:rsid w:val="00DA20BB"/>
    <w:rsid w:val="00DA3D3E"/>
    <w:rsid w:val="00DB2343"/>
    <w:rsid w:val="00E20045"/>
    <w:rsid w:val="00E32F9A"/>
    <w:rsid w:val="00E555FF"/>
    <w:rsid w:val="00E62BCC"/>
    <w:rsid w:val="00E7644E"/>
    <w:rsid w:val="00E81162"/>
    <w:rsid w:val="00EA1885"/>
    <w:rsid w:val="00ED1B76"/>
    <w:rsid w:val="00ED2194"/>
    <w:rsid w:val="00F61F73"/>
    <w:rsid w:val="00F624CF"/>
    <w:rsid w:val="00F70149"/>
    <w:rsid w:val="00FB0A70"/>
    <w:rsid w:val="00FB6B1F"/>
    <w:rsid w:val="00FC3A1E"/>
    <w:rsid w:val="00FF6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2408]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B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38638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A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AA6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BA15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38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6386"/>
    <w:rPr>
      <w:rFonts w:ascii="Times New Roman" w:eastAsia="Times New Roman" w:hAnsi="Times New Roman" w:cs="Times New Roman"/>
      <w:b/>
      <w:bCs/>
      <w:sz w:val="27"/>
      <w:szCs w:val="27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0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7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7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0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2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sto1956@gmail.com" TargetMode="External"/><Relationship Id="rId5" Type="http://schemas.openxmlformats.org/officeDocument/2006/relationships/hyperlink" Target="mailto:lalonos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Windows User</cp:lastModifiedBy>
  <cp:revision>11</cp:revision>
  <cp:lastPrinted>2020-02-09T04:16:00Z</cp:lastPrinted>
  <dcterms:created xsi:type="dcterms:W3CDTF">2020-02-27T20:13:00Z</dcterms:created>
  <dcterms:modified xsi:type="dcterms:W3CDTF">2020-05-12T10:30:00Z</dcterms:modified>
</cp:coreProperties>
</file>