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379A8" w:rsidRPr="008C2673" w:rsidRDefault="004460D3" w:rsidP="005379A8">
      <w:pPr>
        <w:rPr>
          <w:color w:val="339966"/>
          <w:sz w:val="22"/>
          <w:szCs w:val="22"/>
        </w:rPr>
      </w:pPr>
      <w:r>
        <w:rPr>
          <w:rFonts w:ascii="Constantia" w:hAnsi="Constantia"/>
          <w:noProof/>
          <w:color w:val="339966"/>
          <w:sz w:val="50"/>
          <w:szCs w:val="50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4812665</wp:posOffset>
            </wp:positionH>
            <wp:positionV relativeFrom="paragraph">
              <wp:posOffset>-634365</wp:posOffset>
            </wp:positionV>
            <wp:extent cx="1370965" cy="1413510"/>
            <wp:effectExtent l="0" t="0" r="635" b="0"/>
            <wp:wrapNone/>
            <wp:docPr id="16" name="Picture 16" descr="PK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K_00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tantia" w:hAnsi="Constantia"/>
          <w:noProof/>
          <w:color w:val="339966"/>
          <w:sz w:val="50"/>
          <w:szCs w:val="5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-561975</wp:posOffset>
                </wp:positionV>
                <wp:extent cx="1014095" cy="1278255"/>
                <wp:effectExtent l="9525" t="13335" r="5080" b="7620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127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9FFE" id="Rectangle 14" o:spid="_x0000_s1026" style="position:absolute;margin-left:396.75pt;margin-top:-44.25pt;width:79.85pt;height:10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"/>
            </w:pict>
          </mc:Fallback>
        </mc:AlternateContent>
      </w:r>
      <w:r>
        <w:rPr>
          <w:rFonts w:ascii="Constantia" w:hAnsi="Constantia"/>
          <w:noProof/>
          <w:color w:val="339966"/>
          <w:sz w:val="50"/>
          <w:szCs w:val="50"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241935</wp:posOffset>
                </wp:positionV>
                <wp:extent cx="3786505" cy="962025"/>
                <wp:effectExtent l="1905" t="3810" r="2540" b="0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6505" cy="962025"/>
                          <a:chOff x="2295" y="1380"/>
                          <a:chExt cx="8003" cy="1515"/>
                        </a:xfrm>
                      </wpg:grpSpPr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2295" y="1380"/>
                            <a:ext cx="8003" cy="1515"/>
                            <a:chOff x="2295" y="1380"/>
                            <a:chExt cx="8003" cy="1515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295" y="2000"/>
                              <a:ext cx="8003" cy="360"/>
                              <a:chOff x="900" y="560"/>
                              <a:chExt cx="8142" cy="360"/>
                            </a:xfrm>
                          </wpg:grpSpPr>
                          <wps:wsp>
                            <wps:cNvPr id="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0" y="560"/>
                                <a:ext cx="4465" cy="360"/>
                              </a:xfrm>
                              <a:prstGeom prst="parallelogram">
                                <a:avLst>
                                  <a:gd name="adj" fmla="val 191956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7" y="560"/>
                                <a:ext cx="4465" cy="360"/>
                              </a:xfrm>
                              <a:prstGeom prst="parallelogram">
                                <a:avLst>
                                  <a:gd name="adj" fmla="val 191956"/>
                                </a:avLst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360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380"/>
                              <a:ext cx="1381" cy="1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E5FE0" w:rsidRPr="008C2673" w:rsidRDefault="00B566E9" w:rsidP="00B566E9">
                                <w:pPr>
                                  <w:rPr>
                                    <w:b/>
                                    <w:i/>
                                    <w:color w:val="993300"/>
                                    <w:sz w:val="86"/>
                                    <w:szCs w:val="86"/>
                                  </w:rPr>
                                </w:pPr>
                                <w:r w:rsidRPr="00672F69">
                                  <w:rPr>
                                    <w:b/>
                                    <w:i/>
                                    <w:color w:val="808080"/>
                                    <w:sz w:val="86"/>
                                    <w:szCs w:val="86"/>
                                  </w:rPr>
                                  <w:t xml:space="preserve"> </w:t>
                                </w:r>
                                <w:r w:rsidRPr="008C2673">
                                  <w:rPr>
                                    <w:b/>
                                    <w:i/>
                                    <w:color w:val="993300"/>
                                    <w:sz w:val="86"/>
                                    <w:szCs w:val="86"/>
                                  </w:rPr>
                                  <w:t>of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53" y="2070"/>
                            <a:ext cx="2097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E5FE0" w:rsidRPr="00672F69" w:rsidRDefault="00DE5FE0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vert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.15pt;margin-top:19.05pt;width:298.15pt;height:75.75pt;z-index:251656192" coordorigin="2295,1380" coordsize="8003,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">
                <v:group id="Group 9" o:spid="_x0000_s1027" style="position:absolute;left:2295;top:1380;width:8003;height:1515" coordorigin="2295,1380" coordsize="8003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8" style="position:absolute;left:2295;top:2000;width:8003;height:360" coordorigin="900,560" coordsize="8142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5" o:spid="_x0000_s1029" type="#_x0000_t7" style="position:absolute;left:900;top:560;width:4465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" adj="3343" fillcolor="black" stroked="f" strokeweight=".26mm"/>
                    <v:shape id="AutoShape 6" o:spid="_x0000_s1030" type="#_x0000_t7" style="position:absolute;left:4577;top:560;width:4465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" adj="3343" fillcolor="gray" stroked="f" strokecolor="gray" strokeweight=".26mm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1" type="#_x0000_t202" style="position:absolute;left:3896;top:1380;width:1381;height: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  <v:stroke joinstyle="round"/>
                    <v:textbox inset="0,0,0,0">
                      <w:txbxContent>
                        <w:p w:rsidR="00DE5FE0" w:rsidRPr="008C2673" w:rsidRDefault="00B566E9" w:rsidP="00B566E9">
                          <w:pPr>
                            <w:rPr>
                              <w:b/>
                              <w:i/>
                              <w:color w:val="993300"/>
                              <w:sz w:val="86"/>
                              <w:szCs w:val="86"/>
                            </w:rPr>
                          </w:pPr>
                          <w:r w:rsidRPr="00672F69">
                            <w:rPr>
                              <w:b/>
                              <w:i/>
                              <w:color w:val="808080"/>
                              <w:sz w:val="86"/>
                              <w:szCs w:val="86"/>
                            </w:rPr>
                            <w:t xml:space="preserve"> </w:t>
                          </w:r>
                          <w:r w:rsidRPr="008C2673">
                            <w:rPr>
                              <w:b/>
                              <w:i/>
                              <w:color w:val="993300"/>
                              <w:sz w:val="86"/>
                              <w:szCs w:val="86"/>
                            </w:rPr>
                            <w:t>of</w:t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3653;top:2070;width:2097;height: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" filled="f" stroked="f" strokecolor="white">
                  <v:stroke joinstyle="round"/>
                  <v:textbox style="layout-flow:vertical" inset="0,0,0,0">
                    <w:txbxContent>
                      <w:p w:rsidR="00DE5FE0" w:rsidRPr="00672F69" w:rsidRDefault="00DE5FE0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79A8" w:rsidRPr="008C2673">
        <w:rPr>
          <w:rFonts w:ascii="Constantia" w:hAnsi="Constantia"/>
          <w:b/>
          <w:color w:val="339966"/>
          <w:sz w:val="50"/>
          <w:szCs w:val="50"/>
        </w:rPr>
        <w:t>Cur</w:t>
      </w:r>
      <w:r w:rsidR="000E1D7C" w:rsidRPr="008C2673">
        <w:rPr>
          <w:rFonts w:ascii="Constantia" w:hAnsi="Constantia"/>
          <w:b/>
          <w:color w:val="339966"/>
          <w:sz w:val="50"/>
          <w:szCs w:val="50"/>
        </w:rPr>
        <w:t>r</w:t>
      </w:r>
      <w:r w:rsidR="005379A8" w:rsidRPr="008C2673">
        <w:rPr>
          <w:rFonts w:ascii="Constantia" w:hAnsi="Constantia"/>
          <w:b/>
          <w:color w:val="339966"/>
          <w:sz w:val="50"/>
          <w:szCs w:val="50"/>
        </w:rPr>
        <w:t xml:space="preserve">iculum vitae                     </w:t>
      </w:r>
    </w:p>
    <w:p w:rsidR="0095511E" w:rsidRDefault="0095511E" w:rsidP="0095511E">
      <w:pPr>
        <w:ind w:right="-155"/>
        <w:rPr>
          <w:sz w:val="22"/>
          <w:szCs w:val="22"/>
        </w:rPr>
      </w:pPr>
    </w:p>
    <w:p w:rsidR="0095511E" w:rsidRDefault="0095511E" w:rsidP="0095511E">
      <w:pPr>
        <w:ind w:right="-155"/>
        <w:rPr>
          <w:sz w:val="22"/>
          <w:szCs w:val="22"/>
        </w:rPr>
      </w:pPr>
    </w:p>
    <w:p w:rsidR="0095511E" w:rsidRDefault="0095511E" w:rsidP="0095511E">
      <w:pPr>
        <w:ind w:right="-155"/>
        <w:rPr>
          <w:sz w:val="22"/>
          <w:szCs w:val="22"/>
        </w:rPr>
      </w:pPr>
    </w:p>
    <w:p w:rsidR="0095511E" w:rsidRDefault="0095511E" w:rsidP="0095511E">
      <w:pPr>
        <w:ind w:right="-155"/>
        <w:rPr>
          <w:sz w:val="22"/>
          <w:szCs w:val="22"/>
        </w:rPr>
      </w:pPr>
    </w:p>
    <w:p w:rsidR="00E67A6F" w:rsidRPr="00E67A6F" w:rsidRDefault="001C7C8F" w:rsidP="0095511E">
      <w:pPr>
        <w:ind w:right="-155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MD. </w:t>
      </w:r>
      <w:r w:rsidR="00A076D3">
        <w:rPr>
          <w:rFonts w:ascii="Verdana" w:hAnsi="Verdana"/>
          <w:b/>
          <w:bCs/>
          <w:sz w:val="20"/>
          <w:szCs w:val="20"/>
        </w:rPr>
        <w:t xml:space="preserve">Anwar </w:t>
      </w:r>
      <w:proofErr w:type="spellStart"/>
      <w:r w:rsidR="00A076D3">
        <w:rPr>
          <w:rFonts w:ascii="Verdana" w:hAnsi="Verdana"/>
          <w:b/>
          <w:bCs/>
          <w:sz w:val="20"/>
          <w:szCs w:val="20"/>
        </w:rPr>
        <w:t>Parvej</w:t>
      </w:r>
      <w:proofErr w:type="spellEnd"/>
      <w:r w:rsidR="00046693">
        <w:rPr>
          <w:rFonts w:ascii="Verdana" w:hAnsi="Verdana"/>
          <w:b/>
          <w:bCs/>
          <w:sz w:val="20"/>
          <w:szCs w:val="20"/>
        </w:rPr>
        <w:t xml:space="preserve"> </w:t>
      </w:r>
      <w:r w:rsidR="008C2673">
        <w:rPr>
          <w:rFonts w:ascii="Verdana" w:hAnsi="Verdana"/>
          <w:b/>
          <w:bCs/>
          <w:sz w:val="20"/>
          <w:szCs w:val="20"/>
        </w:rPr>
        <w:t xml:space="preserve"> </w:t>
      </w:r>
    </w:p>
    <w:p w:rsidR="00F837EC" w:rsidRPr="00672F69" w:rsidRDefault="00F837EC" w:rsidP="00F837EC">
      <w:pPr>
        <w:rPr>
          <w:rFonts w:ascii="Verdana" w:hAnsi="Verdana"/>
          <w:sz w:val="16"/>
          <w:szCs w:val="16"/>
        </w:rPr>
      </w:pPr>
      <w:r w:rsidRPr="00672F69">
        <w:rPr>
          <w:rFonts w:ascii="Verdana" w:hAnsi="Verdana"/>
          <w:b/>
          <w:sz w:val="16"/>
          <w:szCs w:val="16"/>
        </w:rPr>
        <w:t>Phone</w:t>
      </w:r>
      <w:r w:rsidRPr="00672F69">
        <w:rPr>
          <w:rFonts w:ascii="Verdana" w:hAnsi="Verdana"/>
          <w:sz w:val="16"/>
          <w:szCs w:val="16"/>
        </w:rPr>
        <w:t>: +88</w:t>
      </w:r>
      <w:r w:rsidR="008C2673">
        <w:rPr>
          <w:rFonts w:ascii="Verdana" w:hAnsi="Verdana"/>
          <w:sz w:val="16"/>
          <w:szCs w:val="16"/>
        </w:rPr>
        <w:t>017</w:t>
      </w:r>
      <w:r w:rsidR="00A076D3">
        <w:rPr>
          <w:rFonts w:ascii="Verdana" w:hAnsi="Verdana"/>
          <w:sz w:val="16"/>
          <w:szCs w:val="16"/>
        </w:rPr>
        <w:t>17</w:t>
      </w:r>
      <w:r w:rsidR="008C2673">
        <w:rPr>
          <w:rFonts w:ascii="Verdana" w:hAnsi="Verdana"/>
          <w:sz w:val="16"/>
          <w:szCs w:val="16"/>
        </w:rPr>
        <w:t>-</w:t>
      </w:r>
      <w:r w:rsidR="00A076D3">
        <w:rPr>
          <w:rFonts w:ascii="Verdana" w:hAnsi="Verdana"/>
          <w:sz w:val="16"/>
          <w:szCs w:val="16"/>
        </w:rPr>
        <w:t>906521</w:t>
      </w:r>
    </w:p>
    <w:p w:rsidR="00DE5FE0" w:rsidRPr="00672F69" w:rsidRDefault="00F837EC" w:rsidP="00E67A6F">
      <w:pPr>
        <w:rPr>
          <w:rFonts w:ascii="Verdana" w:hAnsi="Verdana"/>
          <w:sz w:val="16"/>
          <w:szCs w:val="16"/>
          <w:lang w:val="de-DE"/>
        </w:rPr>
      </w:pPr>
      <w:r w:rsidRPr="00672F69">
        <w:rPr>
          <w:rFonts w:ascii="Verdana" w:hAnsi="Verdana"/>
          <w:b/>
          <w:sz w:val="16"/>
          <w:szCs w:val="16"/>
          <w:lang w:val="de-DE"/>
        </w:rPr>
        <w:t>E-mail :</w:t>
      </w:r>
      <w:r w:rsidRPr="00672F69">
        <w:rPr>
          <w:rFonts w:ascii="Verdana" w:hAnsi="Verdana"/>
          <w:sz w:val="16"/>
          <w:szCs w:val="16"/>
          <w:lang w:val="de-DE"/>
        </w:rPr>
        <w:t xml:space="preserve"> </w:t>
      </w:r>
      <w:r w:rsidR="00A076D3">
        <w:rPr>
          <w:rFonts w:ascii="Verdana" w:hAnsi="Verdana"/>
          <w:sz w:val="16"/>
          <w:szCs w:val="16"/>
          <w:lang w:val="de-DE"/>
        </w:rPr>
        <w:t>psrumi</w:t>
      </w:r>
      <w:r w:rsidR="000D0580">
        <w:rPr>
          <w:rFonts w:ascii="Verdana" w:hAnsi="Verdana"/>
          <w:sz w:val="16"/>
          <w:szCs w:val="16"/>
          <w:lang w:val="de-DE"/>
        </w:rPr>
        <w:t>@gmail</w:t>
      </w:r>
      <w:r w:rsidR="008C2673">
        <w:rPr>
          <w:rFonts w:ascii="Verdana" w:hAnsi="Verdana"/>
          <w:sz w:val="16"/>
          <w:szCs w:val="16"/>
          <w:lang w:val="de-DE"/>
        </w:rPr>
        <w:t>.com</w:t>
      </w:r>
      <w:r w:rsidR="006658B3" w:rsidRPr="00672F69">
        <w:rPr>
          <w:sz w:val="22"/>
          <w:szCs w:val="22"/>
        </w:rPr>
        <w:t xml:space="preserve">                                   </w:t>
      </w:r>
      <w:r w:rsidR="005379A8" w:rsidRPr="00672F69">
        <w:rPr>
          <w:sz w:val="22"/>
          <w:szCs w:val="22"/>
        </w:rPr>
        <w:t xml:space="preserve">                                                                                </w:t>
      </w:r>
      <w:r w:rsidR="006658B3" w:rsidRPr="00672F69">
        <w:rPr>
          <w:sz w:val="22"/>
          <w:szCs w:val="22"/>
        </w:rPr>
        <w:t xml:space="preserve"> </w:t>
      </w:r>
    </w:p>
    <w:tbl>
      <w:tblPr>
        <w:tblW w:w="9090" w:type="dxa"/>
        <w:tblInd w:w="115" w:type="dxa"/>
        <w:tblBorders>
          <w:insideH w:val="single" w:sz="8" w:space="0" w:color="FFFFFF"/>
          <w:insideV w:val="single" w:sz="8" w:space="0" w:color="FFFFFF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33"/>
        <w:gridCol w:w="6757"/>
      </w:tblGrid>
      <w:tr w:rsidR="00DE5FE0" w:rsidRPr="00672F69" w:rsidTr="00B5766B">
        <w:trPr>
          <w:trHeight w:val="990"/>
        </w:trPr>
        <w:tc>
          <w:tcPr>
            <w:tcW w:w="2333" w:type="dxa"/>
            <w:tcBorders>
              <w:top w:val="nil"/>
              <w:bottom w:val="single" w:sz="8" w:space="0" w:color="FFFFFF"/>
            </w:tcBorders>
            <w:shd w:val="clear" w:color="auto" w:fill="FFCC99"/>
            <w:vAlign w:val="center"/>
          </w:tcPr>
          <w:p w:rsidR="00DE5FE0" w:rsidRPr="00672F69" w:rsidRDefault="00DE5FE0">
            <w:pPr>
              <w:snapToGrid w:val="0"/>
              <w:rPr>
                <w:rFonts w:ascii="Verdana" w:hAnsi="Verdana"/>
                <w:b/>
                <w:sz w:val="20"/>
                <w:szCs w:val="20"/>
              </w:rPr>
            </w:pPr>
            <w:r w:rsidRPr="00672F69">
              <w:rPr>
                <w:rFonts w:ascii="Verdana" w:hAnsi="Verdana"/>
                <w:b/>
                <w:sz w:val="20"/>
                <w:szCs w:val="20"/>
              </w:rPr>
              <w:t>Career</w:t>
            </w:r>
          </w:p>
          <w:p w:rsidR="00DE5FE0" w:rsidRPr="00672F69" w:rsidRDefault="00DE5FE0">
            <w:pPr>
              <w:snapToGrid w:val="0"/>
              <w:rPr>
                <w:rFonts w:ascii="Verdana" w:hAnsi="Verdana"/>
                <w:b/>
                <w:sz w:val="20"/>
                <w:szCs w:val="20"/>
              </w:rPr>
            </w:pPr>
            <w:r w:rsidRPr="00672F69"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  <w:tc>
          <w:tcPr>
            <w:tcW w:w="6757" w:type="dxa"/>
            <w:tcBorders>
              <w:top w:val="nil"/>
              <w:bottom w:val="single" w:sz="8" w:space="0" w:color="FFFFFF"/>
            </w:tcBorders>
            <w:shd w:val="clear" w:color="auto" w:fill="FFCC99"/>
            <w:vAlign w:val="center"/>
          </w:tcPr>
          <w:p w:rsidR="00DE5FE0" w:rsidRPr="00672F69" w:rsidRDefault="00DE5FE0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DE5FE0" w:rsidRPr="00672F69" w:rsidRDefault="00DE5FE0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sz w:val="16"/>
                <w:szCs w:val="16"/>
              </w:rPr>
              <w:t xml:space="preserve">Searching for a desirable opportunity with which I will have the scope in utilizing my skills and potentiality to do something innovative for the benefit of mankind and the society as well and from which I will be able to enhance my knowledge and efficiency.  </w:t>
            </w:r>
          </w:p>
          <w:p w:rsidR="00DE5FE0" w:rsidRPr="00672F69" w:rsidRDefault="00DE5FE0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DE5FE0" w:rsidRPr="00672F69" w:rsidTr="00B5766B">
        <w:trPr>
          <w:trHeight w:val="700"/>
        </w:trPr>
        <w:tc>
          <w:tcPr>
            <w:tcW w:w="233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CC99"/>
            <w:vAlign w:val="center"/>
          </w:tcPr>
          <w:p w:rsidR="00DE5FE0" w:rsidRPr="00672F69" w:rsidRDefault="00DE5FE0">
            <w:pPr>
              <w:snapToGrid w:val="0"/>
              <w:rPr>
                <w:rFonts w:ascii="Verdana" w:hAnsi="Verdana"/>
                <w:b/>
                <w:sz w:val="20"/>
                <w:szCs w:val="20"/>
              </w:rPr>
            </w:pPr>
            <w:r w:rsidRPr="00672F69">
              <w:rPr>
                <w:rFonts w:ascii="Verdana" w:hAnsi="Verdana"/>
                <w:b/>
                <w:sz w:val="20"/>
                <w:szCs w:val="20"/>
              </w:rPr>
              <w:t>Esteem</w:t>
            </w:r>
          </w:p>
          <w:p w:rsidR="00DE5FE0" w:rsidRPr="00672F69" w:rsidRDefault="00DE5FE0">
            <w:pPr>
              <w:snapToGrid w:val="0"/>
              <w:rPr>
                <w:rFonts w:ascii="Verdana" w:hAnsi="Verdana"/>
                <w:b/>
                <w:sz w:val="20"/>
                <w:szCs w:val="20"/>
              </w:rPr>
            </w:pPr>
            <w:r w:rsidRPr="00672F69">
              <w:rPr>
                <w:rFonts w:ascii="Verdana" w:hAnsi="Verdana"/>
                <w:b/>
                <w:sz w:val="20"/>
                <w:szCs w:val="20"/>
              </w:rPr>
              <w:t>Traits</w:t>
            </w:r>
          </w:p>
        </w:tc>
        <w:tc>
          <w:tcPr>
            <w:tcW w:w="67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CC99"/>
            <w:vAlign w:val="center"/>
          </w:tcPr>
          <w:p w:rsidR="00DE5FE0" w:rsidRPr="00672F69" w:rsidRDefault="00DE5FE0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DE5FE0" w:rsidRPr="00672F69" w:rsidRDefault="00DE5FE0" w:rsidP="00CA7BB4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sz w:val="16"/>
                <w:szCs w:val="16"/>
              </w:rPr>
              <w:t>A drive to perform, patience, accepting challenging work, willingness to learn.</w:t>
            </w:r>
          </w:p>
        </w:tc>
      </w:tr>
      <w:tr w:rsidR="00DE5FE0" w:rsidRPr="00672F69" w:rsidTr="005C68A2">
        <w:trPr>
          <w:trHeight w:val="5110"/>
        </w:trPr>
        <w:tc>
          <w:tcPr>
            <w:tcW w:w="233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CC99"/>
            <w:vAlign w:val="center"/>
          </w:tcPr>
          <w:p w:rsidR="00DE5FE0" w:rsidRPr="00672F69" w:rsidRDefault="00DE5FE0">
            <w:pPr>
              <w:snapToGrid w:val="0"/>
              <w:rPr>
                <w:rFonts w:ascii="Verdana" w:hAnsi="Verdana"/>
                <w:b/>
                <w:sz w:val="20"/>
                <w:szCs w:val="20"/>
              </w:rPr>
            </w:pPr>
            <w:r w:rsidRPr="00672F69">
              <w:rPr>
                <w:rFonts w:ascii="Verdana" w:hAnsi="Verdana"/>
                <w:b/>
                <w:sz w:val="20"/>
                <w:szCs w:val="20"/>
              </w:rPr>
              <w:t>Education</w:t>
            </w:r>
          </w:p>
        </w:tc>
        <w:tc>
          <w:tcPr>
            <w:tcW w:w="67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CC99"/>
            <w:vAlign w:val="center"/>
          </w:tcPr>
          <w:p w:rsidR="00DE5FE0" w:rsidRDefault="00DE5FE0" w:rsidP="005E28FD">
            <w:pPr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 w:rsidRPr="00672F69">
              <w:rPr>
                <w:rFonts w:ascii="Verdana" w:hAnsi="Verdana"/>
                <w:b/>
                <w:sz w:val="16"/>
                <w:szCs w:val="16"/>
                <w:u w:val="single"/>
              </w:rPr>
              <w:t>Bachelor of</w:t>
            </w:r>
            <w:r w:rsidR="0086326C">
              <w:rPr>
                <w:rFonts w:ascii="Verdana" w:hAnsi="Verdana"/>
                <w:b/>
                <w:sz w:val="16"/>
                <w:szCs w:val="16"/>
                <w:u w:val="single"/>
              </w:rPr>
              <w:t xml:space="preserve"> </w:t>
            </w:r>
            <w:r w:rsidR="00A076D3">
              <w:rPr>
                <w:rFonts w:ascii="Verdana" w:hAnsi="Verdana"/>
                <w:b/>
                <w:sz w:val="16"/>
                <w:szCs w:val="16"/>
                <w:u w:val="single"/>
              </w:rPr>
              <w:t>Business Studies Administration</w:t>
            </w:r>
            <w:r w:rsidR="00953603">
              <w:rPr>
                <w:rFonts w:ascii="Verdana" w:hAnsi="Verdana"/>
                <w:b/>
                <w:sz w:val="16"/>
                <w:szCs w:val="16"/>
                <w:u w:val="single"/>
              </w:rPr>
              <w:t>(4 Years Hon</w:t>
            </w:r>
            <w:r w:rsidR="006706D2">
              <w:rPr>
                <w:rFonts w:ascii="Verdana" w:hAnsi="Verdana"/>
                <w:b/>
                <w:sz w:val="16"/>
                <w:szCs w:val="16"/>
                <w:u w:val="single"/>
              </w:rPr>
              <w:t>or</w:t>
            </w:r>
            <w:r w:rsidR="00873E2A">
              <w:rPr>
                <w:rFonts w:ascii="Verdana" w:hAnsi="Verdana"/>
                <w:b/>
                <w:sz w:val="16"/>
                <w:szCs w:val="16"/>
                <w:u w:val="single"/>
              </w:rPr>
              <w:t>’</w:t>
            </w:r>
            <w:r w:rsidR="00C40F20">
              <w:rPr>
                <w:rFonts w:ascii="Verdana" w:hAnsi="Verdana"/>
                <w:b/>
                <w:sz w:val="16"/>
                <w:szCs w:val="16"/>
                <w:u w:val="single"/>
              </w:rPr>
              <w:t>s</w:t>
            </w:r>
            <w:r w:rsidR="00EC0CBB">
              <w:rPr>
                <w:rFonts w:ascii="Verdana" w:hAnsi="Verdana"/>
                <w:b/>
                <w:sz w:val="16"/>
                <w:szCs w:val="16"/>
                <w:u w:val="single"/>
              </w:rPr>
              <w:t>)</w:t>
            </w:r>
            <w:r w:rsidRPr="00672F69">
              <w:rPr>
                <w:rFonts w:ascii="Verdana" w:hAnsi="Verdana"/>
                <w:b/>
                <w:sz w:val="16"/>
                <w:szCs w:val="16"/>
                <w:u w:val="single"/>
              </w:rPr>
              <w:t xml:space="preserve"> </w:t>
            </w:r>
          </w:p>
          <w:p w:rsidR="00C60214" w:rsidRPr="00672F69" w:rsidRDefault="00C60214" w:rsidP="005E28FD">
            <w:pPr>
              <w:rPr>
                <w:rFonts w:ascii="Verdana" w:hAnsi="Verdana"/>
                <w:b/>
                <w:sz w:val="16"/>
                <w:szCs w:val="16"/>
                <w:u w:val="single"/>
              </w:rPr>
            </w:pPr>
          </w:p>
          <w:tbl>
            <w:tblPr>
              <w:tblW w:w="65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77"/>
              <w:gridCol w:w="4770"/>
            </w:tblGrid>
            <w:tr w:rsidR="008C2673" w:rsidRPr="00014C90" w:rsidTr="00014C90">
              <w:tc>
                <w:tcPr>
                  <w:tcW w:w="1777" w:type="dxa"/>
                  <w:shd w:val="clear" w:color="auto" w:fill="auto"/>
                </w:tcPr>
                <w:p w:rsidR="008C2673" w:rsidRPr="00014C90" w:rsidRDefault="008C2673" w:rsidP="00014C90">
                  <w:pPr>
                    <w:jc w:val="both"/>
                    <w:rPr>
                      <w:rFonts w:ascii="Verdana" w:hAnsi="Verdana"/>
                      <w:b/>
                      <w:sz w:val="16"/>
                      <w:szCs w:val="16"/>
                      <w:u w:val="single"/>
                    </w:rPr>
                  </w:pPr>
                  <w:r w:rsidRPr="00014C90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University        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8C2673" w:rsidRPr="00014C90" w:rsidRDefault="008A0794" w:rsidP="00014C90">
                  <w:pPr>
                    <w:jc w:val="both"/>
                    <w:rPr>
                      <w:rFonts w:ascii="Verdana" w:hAnsi="Verdana"/>
                      <w:b/>
                      <w:sz w:val="16"/>
                      <w:szCs w:val="16"/>
                      <w:u w:val="single"/>
                    </w:rPr>
                  </w:pP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Darul</w:t>
                  </w:r>
                  <w:proofErr w:type="spell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Ihsan</w:t>
                  </w:r>
                  <w:r w:rsidR="008C2673" w:rsidRPr="00014C90">
                    <w:rPr>
                      <w:rFonts w:ascii="Verdana" w:hAnsi="Verdana"/>
                      <w:sz w:val="16"/>
                      <w:szCs w:val="16"/>
                    </w:rPr>
                    <w:t xml:space="preserve"> University</w:t>
                  </w:r>
                </w:p>
              </w:tc>
            </w:tr>
            <w:tr w:rsidR="008C2673" w:rsidRPr="00014C90" w:rsidTr="00014C90">
              <w:tc>
                <w:tcPr>
                  <w:tcW w:w="1777" w:type="dxa"/>
                  <w:shd w:val="clear" w:color="auto" w:fill="auto"/>
                </w:tcPr>
                <w:p w:rsidR="008C2673" w:rsidRPr="00014C90" w:rsidRDefault="008C2673" w:rsidP="00014C90">
                  <w:pPr>
                    <w:jc w:val="both"/>
                    <w:rPr>
                      <w:rFonts w:ascii="Verdana" w:hAnsi="Verdana"/>
                      <w:b/>
                      <w:sz w:val="16"/>
                      <w:szCs w:val="16"/>
                      <w:u w:val="single"/>
                    </w:rPr>
                  </w:pPr>
                  <w:r w:rsidRPr="00014C90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Department      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8C2673" w:rsidRPr="00014C90" w:rsidRDefault="008A0794" w:rsidP="00D157FD">
                  <w:pPr>
                    <w:pStyle w:val="Heading1"/>
                    <w:rPr>
                      <w:sz w:val="16"/>
                      <w:szCs w:val="16"/>
                      <w:u w:val="none"/>
                    </w:rPr>
                  </w:pPr>
                  <w:r>
                    <w:rPr>
                      <w:sz w:val="16"/>
                      <w:szCs w:val="16"/>
                      <w:u w:val="none"/>
                    </w:rPr>
                    <w:t>Business Studies</w:t>
                  </w:r>
                  <w:r w:rsidR="00C057A9">
                    <w:rPr>
                      <w:sz w:val="16"/>
                      <w:szCs w:val="16"/>
                      <w:u w:val="none"/>
                    </w:rPr>
                    <w:t>.</w:t>
                  </w:r>
                </w:p>
              </w:tc>
            </w:tr>
            <w:tr w:rsidR="008C2673" w:rsidRPr="00014C90" w:rsidTr="00014C90">
              <w:tc>
                <w:tcPr>
                  <w:tcW w:w="1777" w:type="dxa"/>
                  <w:shd w:val="clear" w:color="auto" w:fill="auto"/>
                </w:tcPr>
                <w:p w:rsidR="008C2673" w:rsidRPr="00014C90" w:rsidRDefault="008C2673" w:rsidP="00D157FD">
                  <w:pPr>
                    <w:rPr>
                      <w:rFonts w:ascii="Verdana" w:hAnsi="Verdana"/>
                      <w:b/>
                      <w:sz w:val="16"/>
                      <w:szCs w:val="16"/>
                      <w:u w:val="single"/>
                    </w:rPr>
                  </w:pPr>
                  <w:r w:rsidRPr="00014C90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Result   </w:t>
                  </w:r>
                  <w:r w:rsidR="00836628">
                    <w:rPr>
                      <w:rFonts w:ascii="Verdana" w:hAnsi="Verdana"/>
                      <w:b/>
                      <w:sz w:val="16"/>
                      <w:szCs w:val="16"/>
                    </w:rPr>
                    <w:t>(CGPA)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8C2673" w:rsidRPr="00014C90" w:rsidRDefault="003E6C04" w:rsidP="008A0794">
                  <w:pPr>
                    <w:jc w:val="both"/>
                    <w:rPr>
                      <w:rFonts w:ascii="Verdana" w:hAnsi="Verdana"/>
                      <w:bCs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3.</w:t>
                  </w:r>
                  <w:r w:rsidR="008A0794">
                    <w:rPr>
                      <w:rFonts w:ascii="Verdana" w:hAnsi="Verdana"/>
                      <w:bCs/>
                      <w:sz w:val="16"/>
                      <w:szCs w:val="16"/>
                    </w:rPr>
                    <w:t>5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7 (Out Of 4</w:t>
                  </w:r>
                  <w:r w:rsidR="00F34E18">
                    <w:rPr>
                      <w:rFonts w:ascii="Verdana" w:hAnsi="Verdana"/>
                      <w:bCs/>
                      <w:sz w:val="16"/>
                      <w:szCs w:val="16"/>
                    </w:rPr>
                    <w:t>.0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)</w:t>
                  </w:r>
                  <w:r w:rsidR="008C2673" w:rsidRPr="00014C90"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8A0794" w:rsidRPr="00014C90" w:rsidTr="00014C90">
              <w:tc>
                <w:tcPr>
                  <w:tcW w:w="1777" w:type="dxa"/>
                  <w:shd w:val="clear" w:color="auto" w:fill="auto"/>
                </w:tcPr>
                <w:p w:rsidR="008A0794" w:rsidRPr="00014C90" w:rsidRDefault="008A0794" w:rsidP="00D157FD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Earned Credit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8A0794" w:rsidRDefault="008A0794" w:rsidP="00014C90">
                  <w:pPr>
                    <w:jc w:val="both"/>
                    <w:rPr>
                      <w:rFonts w:ascii="Verdana" w:hAnsi="Verdana"/>
                      <w:bCs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135</w:t>
                  </w:r>
                </w:p>
              </w:tc>
            </w:tr>
            <w:tr w:rsidR="008C2673" w:rsidRPr="00014C90" w:rsidTr="00014C90">
              <w:tc>
                <w:tcPr>
                  <w:tcW w:w="1777" w:type="dxa"/>
                  <w:shd w:val="clear" w:color="auto" w:fill="auto"/>
                </w:tcPr>
                <w:p w:rsidR="008C2673" w:rsidRPr="00014C90" w:rsidRDefault="008C2673" w:rsidP="00D157FD">
                  <w:pPr>
                    <w:rPr>
                      <w:rFonts w:ascii="Verdana" w:hAnsi="Verdana"/>
                      <w:b/>
                      <w:sz w:val="16"/>
                      <w:szCs w:val="16"/>
                      <w:u w:val="single"/>
                    </w:rPr>
                  </w:pPr>
                  <w:r w:rsidRPr="00014C90">
                    <w:rPr>
                      <w:rFonts w:ascii="Verdana" w:hAnsi="Verdana"/>
                      <w:b/>
                      <w:sz w:val="16"/>
                      <w:szCs w:val="16"/>
                    </w:rPr>
                    <w:t>Year of Pass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8C2673" w:rsidRPr="00014C90" w:rsidRDefault="00004A14" w:rsidP="00014C90">
                  <w:pPr>
                    <w:jc w:val="both"/>
                    <w:rPr>
                      <w:rFonts w:ascii="Verdana" w:hAnsi="Verdana"/>
                      <w:bCs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2014</w:t>
                  </w:r>
                </w:p>
              </w:tc>
            </w:tr>
          </w:tbl>
          <w:p w:rsidR="00DE5FE0" w:rsidRPr="00672F69" w:rsidRDefault="00DE5FE0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</w:p>
          <w:p w:rsidR="00DE5FE0" w:rsidRPr="00672F69" w:rsidRDefault="00FA1F39">
            <w:pPr>
              <w:pStyle w:val="JobTitle"/>
              <w:spacing w:after="0" w:line="240" w:lineRule="auto"/>
              <w:jc w:val="both"/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  <w:u w:val="single"/>
              </w:rPr>
              <w:t>Higher Secondary Certificate (H.SC)</w:t>
            </w:r>
          </w:p>
          <w:p w:rsidR="00DE5FE0" w:rsidRPr="00672F69" w:rsidRDefault="00DE5FE0">
            <w:pPr>
              <w:rPr>
                <w:rFonts w:ascii="Verdana" w:hAnsi="Verdana"/>
                <w:sz w:val="16"/>
                <w:szCs w:val="16"/>
              </w:rPr>
            </w:pPr>
          </w:p>
          <w:tbl>
            <w:tblPr>
              <w:tblW w:w="65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77"/>
              <w:gridCol w:w="4770"/>
            </w:tblGrid>
            <w:tr w:rsidR="00DE5FE0" w:rsidRPr="00672F69">
              <w:trPr>
                <w:trHeight w:val="197"/>
              </w:trPr>
              <w:tc>
                <w:tcPr>
                  <w:tcW w:w="1777" w:type="dxa"/>
                </w:tcPr>
                <w:p w:rsidR="00DE5FE0" w:rsidRPr="0078618E" w:rsidRDefault="0078618E">
                  <w:pPr>
                    <w:pStyle w:val="JobTitle"/>
                    <w:rPr>
                      <w:rFonts w:ascii="Verdana" w:hAnsi="Verdana"/>
                      <w:bCs/>
                      <w:sz w:val="16"/>
                      <w:szCs w:val="16"/>
                      <w:u w:val="single"/>
                    </w:rPr>
                  </w:pPr>
                  <w:r w:rsidRPr="0078618E">
                    <w:rPr>
                      <w:rFonts w:ascii="Verdana" w:hAnsi="Verdana"/>
                      <w:bCs/>
                      <w:sz w:val="16"/>
                      <w:szCs w:val="16"/>
                    </w:rPr>
                    <w:t>Institution</w:t>
                  </w:r>
                  <w:r w:rsidR="00DE5FE0" w:rsidRPr="0078618E"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                           </w:t>
                  </w:r>
                </w:p>
              </w:tc>
              <w:tc>
                <w:tcPr>
                  <w:tcW w:w="4770" w:type="dxa"/>
                </w:tcPr>
                <w:p w:rsidR="00DE5FE0" w:rsidRPr="00474903" w:rsidRDefault="00FA1F39" w:rsidP="00F34E18">
                  <w:pPr>
                    <w:pStyle w:val="JobTitle"/>
                    <w:rPr>
                      <w:rFonts w:ascii="Verdana" w:hAnsi="Verdana"/>
                      <w:b w:val="0"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b w:val="0"/>
                      <w:bCs/>
                      <w:sz w:val="16"/>
                      <w:szCs w:val="16"/>
                    </w:rPr>
                    <w:t>Mosjid</w:t>
                  </w:r>
                  <w:proofErr w:type="spellEnd"/>
                  <w:r>
                    <w:rPr>
                      <w:rFonts w:ascii="Verdana" w:hAnsi="Verdana"/>
                      <w:b w:val="0"/>
                      <w:bCs/>
                      <w:sz w:val="16"/>
                      <w:szCs w:val="16"/>
                    </w:rPr>
                    <w:t xml:space="preserve"> Mission Academy</w:t>
                  </w:r>
                </w:p>
              </w:tc>
            </w:tr>
            <w:tr w:rsidR="00DE5FE0" w:rsidRPr="00672F69">
              <w:trPr>
                <w:trHeight w:val="197"/>
              </w:trPr>
              <w:tc>
                <w:tcPr>
                  <w:tcW w:w="1777" w:type="dxa"/>
                </w:tcPr>
                <w:p w:rsidR="00DE5FE0" w:rsidRPr="00672F69" w:rsidRDefault="0078618E">
                  <w:pPr>
                    <w:tabs>
                      <w:tab w:val="left" w:pos="205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Group</w:t>
                  </w:r>
                  <w:r w:rsidR="00DE5FE0" w:rsidRPr="00672F69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                     </w:t>
                  </w:r>
                </w:p>
              </w:tc>
              <w:tc>
                <w:tcPr>
                  <w:tcW w:w="4770" w:type="dxa"/>
                </w:tcPr>
                <w:p w:rsidR="00DE5FE0" w:rsidRPr="00672F69" w:rsidRDefault="00FA1F39">
                  <w:pPr>
                    <w:tabs>
                      <w:tab w:val="left" w:pos="205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Science</w:t>
                  </w:r>
                </w:p>
              </w:tc>
            </w:tr>
            <w:tr w:rsidR="008121D9" w:rsidRPr="00672F69">
              <w:trPr>
                <w:trHeight w:val="170"/>
              </w:trPr>
              <w:tc>
                <w:tcPr>
                  <w:tcW w:w="1777" w:type="dxa"/>
                </w:tcPr>
                <w:p w:rsidR="008121D9" w:rsidRPr="00672F69" w:rsidRDefault="00FA1F39" w:rsidP="000E35FB">
                  <w:pPr>
                    <w:tabs>
                      <w:tab w:val="left" w:pos="1602"/>
                    </w:tabs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014C90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Result   </w:t>
                  </w: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(GPA)</w:t>
                  </w:r>
                  <w:r w:rsidR="008121D9" w:rsidRPr="00672F69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:rsidR="008121D9" w:rsidRPr="00672F69" w:rsidRDefault="00474903" w:rsidP="00FA1F39">
                  <w:pPr>
                    <w:tabs>
                      <w:tab w:val="left" w:pos="160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3.</w:t>
                  </w:r>
                  <w:r w:rsidR="00FA1F39">
                    <w:rPr>
                      <w:rFonts w:ascii="Verdana" w:hAnsi="Verdana"/>
                      <w:bCs/>
                      <w:sz w:val="16"/>
                      <w:szCs w:val="16"/>
                    </w:rPr>
                    <w:t>60</w:t>
                  </w:r>
                  <w:r w:rsidR="00F34E18"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 (Out Of </w:t>
                  </w:r>
                  <w:r w:rsidR="00FA1F39">
                    <w:rPr>
                      <w:rFonts w:ascii="Verdana" w:hAnsi="Verdana"/>
                      <w:bCs/>
                      <w:sz w:val="16"/>
                      <w:szCs w:val="16"/>
                    </w:rPr>
                    <w:t>5</w:t>
                  </w:r>
                  <w:r w:rsidR="00F34E18">
                    <w:rPr>
                      <w:rFonts w:ascii="Verdana" w:hAnsi="Verdana"/>
                      <w:bCs/>
                      <w:sz w:val="16"/>
                      <w:szCs w:val="16"/>
                    </w:rPr>
                    <w:t>.0)</w:t>
                  </w:r>
                </w:p>
              </w:tc>
            </w:tr>
            <w:tr w:rsidR="008121D9" w:rsidRPr="00672F69">
              <w:trPr>
                <w:trHeight w:val="233"/>
              </w:trPr>
              <w:tc>
                <w:tcPr>
                  <w:tcW w:w="1777" w:type="dxa"/>
                </w:tcPr>
                <w:p w:rsidR="008121D9" w:rsidRPr="00672F69" w:rsidRDefault="008121D9">
                  <w:pPr>
                    <w:tabs>
                      <w:tab w:val="left" w:pos="1602"/>
                    </w:tabs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672F69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Year of Pass </w:t>
                  </w:r>
                </w:p>
              </w:tc>
              <w:tc>
                <w:tcPr>
                  <w:tcW w:w="4770" w:type="dxa"/>
                </w:tcPr>
                <w:p w:rsidR="008121D9" w:rsidRPr="00672F69" w:rsidRDefault="00873E2A" w:rsidP="00F34E18">
                  <w:pPr>
                    <w:tabs>
                      <w:tab w:val="left" w:pos="160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20</w:t>
                  </w:r>
                  <w:r w:rsidR="00474903">
                    <w:rPr>
                      <w:rFonts w:ascii="Verdana" w:hAnsi="Verdana"/>
                      <w:sz w:val="16"/>
                      <w:szCs w:val="16"/>
                    </w:rPr>
                    <w:t>1</w:t>
                  </w:r>
                  <w:r w:rsidR="00F34E18">
                    <w:rPr>
                      <w:rFonts w:ascii="Verdana" w:hAnsi="Verdana"/>
                      <w:sz w:val="16"/>
                      <w:szCs w:val="16"/>
                    </w:rPr>
                    <w:t>0</w:t>
                  </w:r>
                </w:p>
              </w:tc>
            </w:tr>
            <w:tr w:rsidR="00A049A4" w:rsidRPr="00672F69">
              <w:trPr>
                <w:trHeight w:val="152"/>
              </w:trPr>
              <w:tc>
                <w:tcPr>
                  <w:tcW w:w="1777" w:type="dxa"/>
                </w:tcPr>
                <w:p w:rsidR="00A049A4" w:rsidRPr="00672F69" w:rsidRDefault="00A049A4" w:rsidP="000E35FB">
                  <w:pPr>
                    <w:tabs>
                      <w:tab w:val="left" w:pos="205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 w:rsidRPr="00672F69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Board                       </w:t>
                  </w:r>
                </w:p>
              </w:tc>
              <w:tc>
                <w:tcPr>
                  <w:tcW w:w="4770" w:type="dxa"/>
                </w:tcPr>
                <w:p w:rsidR="00A049A4" w:rsidRPr="00672F69" w:rsidRDefault="00BD44E2" w:rsidP="00474903">
                  <w:pPr>
                    <w:tabs>
                      <w:tab w:val="left" w:pos="205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Rajshahi</w:t>
                  </w:r>
                  <w:proofErr w:type="spellEnd"/>
                  <w:r w:rsidR="00474903">
                    <w:rPr>
                      <w:rFonts w:ascii="Verdana" w:hAnsi="Verdana"/>
                      <w:sz w:val="16"/>
                      <w:szCs w:val="16"/>
                    </w:rPr>
                    <w:t xml:space="preserve"> Education Board</w:t>
                  </w:r>
                </w:p>
              </w:tc>
            </w:tr>
          </w:tbl>
          <w:p w:rsidR="00DE5FE0" w:rsidRPr="00672F69" w:rsidRDefault="00DE5FE0">
            <w:pPr>
              <w:pStyle w:val="JobTitle"/>
              <w:tabs>
                <w:tab w:val="left" w:pos="1602"/>
              </w:tabs>
              <w:spacing w:after="0" w:line="240" w:lineRule="auto"/>
              <w:rPr>
                <w:rFonts w:ascii="Verdana" w:hAnsi="Verdana"/>
                <w:b w:val="0"/>
                <w:spacing w:val="0"/>
                <w:sz w:val="16"/>
                <w:szCs w:val="16"/>
                <w:lang w:eastAsia="ar-SA"/>
              </w:rPr>
            </w:pPr>
          </w:p>
          <w:p w:rsidR="00DE5FE0" w:rsidRPr="00672F69" w:rsidRDefault="00DE5FE0">
            <w:pPr>
              <w:pStyle w:val="JobTitle"/>
              <w:tabs>
                <w:tab w:val="left" w:pos="1602"/>
              </w:tabs>
              <w:spacing w:after="0" w:line="240" w:lineRule="auto"/>
              <w:rPr>
                <w:rFonts w:ascii="Verdana" w:hAnsi="Verdana"/>
                <w:spacing w:val="0"/>
                <w:sz w:val="16"/>
                <w:szCs w:val="16"/>
                <w:u w:val="single"/>
              </w:rPr>
            </w:pPr>
            <w:r w:rsidRPr="00672F69">
              <w:rPr>
                <w:rFonts w:ascii="Verdana" w:hAnsi="Verdana"/>
                <w:spacing w:val="0"/>
                <w:sz w:val="16"/>
                <w:szCs w:val="16"/>
                <w:u w:val="single"/>
              </w:rPr>
              <w:t>Secondary School Certificate</w:t>
            </w:r>
            <w:r w:rsidR="00873E2A">
              <w:rPr>
                <w:rFonts w:ascii="Verdana" w:hAnsi="Verdana"/>
                <w:spacing w:val="0"/>
                <w:sz w:val="16"/>
                <w:szCs w:val="16"/>
                <w:u w:val="single"/>
              </w:rPr>
              <w:t xml:space="preserve"> (S.SC</w:t>
            </w:r>
            <w:r w:rsidR="00C915AF">
              <w:rPr>
                <w:rFonts w:ascii="Verdana" w:hAnsi="Verdana"/>
                <w:spacing w:val="0"/>
                <w:sz w:val="16"/>
                <w:szCs w:val="16"/>
                <w:u w:val="single"/>
              </w:rPr>
              <w:t>)</w:t>
            </w:r>
          </w:p>
          <w:p w:rsidR="00DE5FE0" w:rsidRPr="00672F69" w:rsidRDefault="00DE5FE0">
            <w:pPr>
              <w:rPr>
                <w:rFonts w:ascii="Verdana" w:hAnsi="Verdana"/>
                <w:sz w:val="16"/>
                <w:szCs w:val="16"/>
              </w:rPr>
            </w:pPr>
          </w:p>
          <w:tbl>
            <w:tblPr>
              <w:tblW w:w="65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77"/>
              <w:gridCol w:w="4770"/>
            </w:tblGrid>
            <w:tr w:rsidR="00357DD4" w:rsidRPr="00672F69">
              <w:trPr>
                <w:trHeight w:val="188"/>
              </w:trPr>
              <w:tc>
                <w:tcPr>
                  <w:tcW w:w="1777" w:type="dxa"/>
                </w:tcPr>
                <w:p w:rsidR="00357DD4" w:rsidRPr="0078618E" w:rsidRDefault="00357DD4" w:rsidP="000E35FB">
                  <w:pPr>
                    <w:pStyle w:val="JobTitle"/>
                    <w:rPr>
                      <w:rFonts w:ascii="Verdana" w:hAnsi="Verdana"/>
                      <w:bCs/>
                      <w:sz w:val="16"/>
                      <w:szCs w:val="16"/>
                      <w:u w:val="single"/>
                    </w:rPr>
                  </w:pPr>
                  <w:r w:rsidRPr="0078618E"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Institution                           </w:t>
                  </w:r>
                </w:p>
              </w:tc>
              <w:tc>
                <w:tcPr>
                  <w:tcW w:w="4770" w:type="dxa"/>
                </w:tcPr>
                <w:p w:rsidR="00357DD4" w:rsidRPr="0078618E" w:rsidRDefault="00606F24" w:rsidP="00474903">
                  <w:pPr>
                    <w:pStyle w:val="JobTitle"/>
                    <w:rPr>
                      <w:rFonts w:ascii="Verdana" w:hAnsi="Verdana"/>
                      <w:b w:val="0"/>
                      <w:bCs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Verdana" w:hAnsi="Verdana"/>
                      <w:b w:val="0"/>
                      <w:bCs/>
                      <w:sz w:val="16"/>
                      <w:szCs w:val="16"/>
                    </w:rPr>
                    <w:t xml:space="preserve">KG </w:t>
                  </w:r>
                  <w:proofErr w:type="spellStart"/>
                  <w:r>
                    <w:rPr>
                      <w:rFonts w:ascii="Verdana" w:hAnsi="Verdana"/>
                      <w:b w:val="0"/>
                      <w:bCs/>
                      <w:sz w:val="16"/>
                      <w:szCs w:val="16"/>
                    </w:rPr>
                    <w:t>Pur</w:t>
                  </w:r>
                  <w:proofErr w:type="spellEnd"/>
                  <w:r w:rsidR="00474903">
                    <w:rPr>
                      <w:rFonts w:ascii="Verdana" w:hAnsi="Verdana"/>
                      <w:b w:val="0"/>
                      <w:bCs/>
                      <w:sz w:val="16"/>
                      <w:szCs w:val="16"/>
                    </w:rPr>
                    <w:t xml:space="preserve"> High Schoo</w:t>
                  </w:r>
                  <w:r>
                    <w:rPr>
                      <w:rFonts w:ascii="Verdana" w:hAnsi="Verdana"/>
                      <w:b w:val="0"/>
                      <w:bCs/>
                      <w:sz w:val="16"/>
                      <w:szCs w:val="16"/>
                    </w:rPr>
                    <w:t>l</w:t>
                  </w:r>
                </w:p>
              </w:tc>
            </w:tr>
            <w:tr w:rsidR="00357DD4" w:rsidRPr="00672F69">
              <w:trPr>
                <w:trHeight w:val="188"/>
              </w:trPr>
              <w:tc>
                <w:tcPr>
                  <w:tcW w:w="1777" w:type="dxa"/>
                </w:tcPr>
                <w:p w:rsidR="00357DD4" w:rsidRPr="00672F69" w:rsidRDefault="00357DD4" w:rsidP="000E35FB">
                  <w:pPr>
                    <w:tabs>
                      <w:tab w:val="left" w:pos="205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Group</w:t>
                  </w:r>
                  <w:r w:rsidRPr="00672F69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                     </w:t>
                  </w:r>
                </w:p>
              </w:tc>
              <w:tc>
                <w:tcPr>
                  <w:tcW w:w="4770" w:type="dxa"/>
                </w:tcPr>
                <w:p w:rsidR="00357DD4" w:rsidRPr="00672F69" w:rsidRDefault="00873E2A" w:rsidP="000E35FB">
                  <w:pPr>
                    <w:tabs>
                      <w:tab w:val="left" w:pos="205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Science </w:t>
                  </w:r>
                </w:p>
              </w:tc>
            </w:tr>
            <w:tr w:rsidR="00357DD4" w:rsidRPr="00672F69">
              <w:trPr>
                <w:trHeight w:val="242"/>
              </w:trPr>
              <w:tc>
                <w:tcPr>
                  <w:tcW w:w="1777" w:type="dxa"/>
                </w:tcPr>
                <w:p w:rsidR="00357DD4" w:rsidRPr="00672F69" w:rsidRDefault="00602384" w:rsidP="000E35FB">
                  <w:pPr>
                    <w:tabs>
                      <w:tab w:val="left" w:pos="1602"/>
                    </w:tabs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014C90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Result   </w:t>
                  </w: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(GPA)</w:t>
                  </w:r>
                  <w:r w:rsidRPr="00672F69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r w:rsidR="00357DD4" w:rsidRPr="00672F69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:rsidR="00357DD4" w:rsidRPr="00672F69" w:rsidRDefault="00F34E18" w:rsidP="00606F24">
                  <w:pPr>
                    <w:tabs>
                      <w:tab w:val="left" w:pos="160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3.</w:t>
                  </w:r>
                  <w:r w:rsidR="00606F24">
                    <w:rPr>
                      <w:rFonts w:ascii="Verdana" w:hAnsi="Verdana"/>
                      <w:bCs/>
                      <w:sz w:val="16"/>
                      <w:szCs w:val="16"/>
                    </w:rPr>
                    <w:t>5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6 (Out Of 5.0)</w:t>
                  </w:r>
                </w:p>
              </w:tc>
            </w:tr>
            <w:tr w:rsidR="00357DD4" w:rsidRPr="00672F69">
              <w:trPr>
                <w:trHeight w:val="188"/>
              </w:trPr>
              <w:tc>
                <w:tcPr>
                  <w:tcW w:w="1777" w:type="dxa"/>
                </w:tcPr>
                <w:p w:rsidR="00357DD4" w:rsidRPr="00672F69" w:rsidRDefault="00357DD4" w:rsidP="000E35FB">
                  <w:pPr>
                    <w:tabs>
                      <w:tab w:val="left" w:pos="1602"/>
                    </w:tabs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672F69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Year of Pass </w:t>
                  </w:r>
                </w:p>
              </w:tc>
              <w:tc>
                <w:tcPr>
                  <w:tcW w:w="4770" w:type="dxa"/>
                </w:tcPr>
                <w:p w:rsidR="00357DD4" w:rsidRPr="00672F69" w:rsidRDefault="00474903" w:rsidP="000E35FB">
                  <w:pPr>
                    <w:tabs>
                      <w:tab w:val="left" w:pos="160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200</w:t>
                  </w:r>
                  <w:r w:rsidR="00B3666B">
                    <w:rPr>
                      <w:rFonts w:ascii="Verdana" w:hAnsi="Verdana"/>
                      <w:sz w:val="16"/>
                      <w:szCs w:val="16"/>
                    </w:rPr>
                    <w:t>7</w:t>
                  </w:r>
                </w:p>
              </w:tc>
            </w:tr>
            <w:tr w:rsidR="00357DD4" w:rsidRPr="00672F69">
              <w:trPr>
                <w:trHeight w:val="233"/>
              </w:trPr>
              <w:tc>
                <w:tcPr>
                  <w:tcW w:w="1777" w:type="dxa"/>
                </w:tcPr>
                <w:p w:rsidR="00357DD4" w:rsidRPr="00672F69" w:rsidRDefault="00357DD4" w:rsidP="000E35FB">
                  <w:pPr>
                    <w:tabs>
                      <w:tab w:val="left" w:pos="205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r w:rsidRPr="00672F69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Board                       </w:t>
                  </w:r>
                </w:p>
              </w:tc>
              <w:tc>
                <w:tcPr>
                  <w:tcW w:w="4770" w:type="dxa"/>
                </w:tcPr>
                <w:p w:rsidR="00357DD4" w:rsidRPr="00672F69" w:rsidRDefault="00B3666B" w:rsidP="000E35FB">
                  <w:pPr>
                    <w:tabs>
                      <w:tab w:val="left" w:pos="2052"/>
                    </w:tabs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Rajshahi</w:t>
                  </w:r>
                  <w:proofErr w:type="spellEnd"/>
                </w:p>
              </w:tc>
            </w:tr>
          </w:tbl>
          <w:p w:rsidR="00DE5FE0" w:rsidRPr="00672F69" w:rsidRDefault="00DE5FE0">
            <w:pPr>
              <w:pStyle w:val="JobTitle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4460D3" w:rsidRPr="00672F69">
        <w:trPr>
          <w:trHeight w:val="1060"/>
        </w:trPr>
        <w:tc>
          <w:tcPr>
            <w:tcW w:w="233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4460D3" w:rsidRPr="00672F69" w:rsidRDefault="004460D3" w:rsidP="0040064E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>Job Experiences:</w:t>
            </w:r>
          </w:p>
        </w:tc>
        <w:tc>
          <w:tcPr>
            <w:tcW w:w="67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4460D3" w:rsidRPr="004460D3" w:rsidRDefault="004460D3" w:rsidP="004460D3">
            <w:pPr>
              <w:numPr>
                <w:ilvl w:val="0"/>
                <w:numId w:val="36"/>
              </w:numPr>
              <w:snapToGrid w:val="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4460D3">
              <w:rPr>
                <w:rFonts w:ascii="Verdana" w:hAnsi="Verdana"/>
                <w:b/>
                <w:sz w:val="16"/>
                <w:szCs w:val="16"/>
              </w:rPr>
              <w:t>SQ Celsius Ltd, Unit-2. SQ Group</w:t>
            </w:r>
          </w:p>
          <w:p w:rsidR="004460D3" w:rsidRDefault="004460D3" w:rsidP="004460D3">
            <w:pPr>
              <w:snapToGrid w:val="0"/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4460D3" w:rsidRDefault="004460D3" w:rsidP="004460D3">
            <w:pPr>
              <w:snapToGrid w:val="0"/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As A IE</w:t>
            </w:r>
            <w:r w:rsidR="00053688">
              <w:rPr>
                <w:rFonts w:ascii="Verdana" w:hAnsi="Verdana"/>
                <w:sz w:val="16"/>
                <w:szCs w:val="16"/>
              </w:rPr>
              <w:t xml:space="preserve"> &amp; Planning</w:t>
            </w:r>
            <w:r>
              <w:rPr>
                <w:rFonts w:ascii="Verdana" w:hAnsi="Verdana"/>
                <w:sz w:val="16"/>
                <w:szCs w:val="16"/>
              </w:rPr>
              <w:t xml:space="preserve"> E</w:t>
            </w:r>
            <w:bookmarkStart w:id="0" w:name="_GoBack"/>
            <w:bookmarkEnd w:id="0"/>
            <w:r>
              <w:rPr>
                <w:rFonts w:ascii="Verdana" w:hAnsi="Verdana"/>
                <w:sz w:val="16"/>
                <w:szCs w:val="16"/>
              </w:rPr>
              <w:t>xecutive, 3</w:t>
            </w:r>
            <w:r w:rsidRPr="004460D3">
              <w:rPr>
                <w:rFonts w:ascii="Verdana" w:hAnsi="Verdana"/>
                <w:sz w:val="16"/>
                <w:szCs w:val="16"/>
                <w:vertAlign w:val="superscript"/>
              </w:rPr>
              <w:t>rd</w:t>
            </w:r>
            <w:r>
              <w:rPr>
                <w:rFonts w:ascii="Verdana" w:hAnsi="Verdana"/>
                <w:sz w:val="16"/>
                <w:szCs w:val="16"/>
              </w:rPr>
              <w:t xml:space="preserve"> May 2015 to Till Now.</w:t>
            </w:r>
          </w:p>
          <w:p w:rsidR="004460D3" w:rsidRDefault="004460D3" w:rsidP="004460D3">
            <w:pPr>
              <w:snapToGrid w:val="0"/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4460D3" w:rsidRDefault="004460D3" w:rsidP="004460D3">
            <w:pPr>
              <w:numPr>
                <w:ilvl w:val="0"/>
                <w:numId w:val="36"/>
              </w:numPr>
              <w:snapToGrid w:val="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4460D3">
              <w:rPr>
                <w:rFonts w:ascii="Verdana" w:hAnsi="Verdana"/>
                <w:b/>
                <w:sz w:val="16"/>
                <w:szCs w:val="16"/>
              </w:rPr>
              <w:t xml:space="preserve">Aman </w:t>
            </w:r>
            <w:proofErr w:type="spellStart"/>
            <w:r w:rsidRPr="004460D3">
              <w:rPr>
                <w:rFonts w:ascii="Verdana" w:hAnsi="Verdana"/>
                <w:b/>
                <w:sz w:val="16"/>
                <w:szCs w:val="16"/>
              </w:rPr>
              <w:t>Tex</w:t>
            </w:r>
            <w:proofErr w:type="spellEnd"/>
            <w:r w:rsidRPr="004460D3">
              <w:rPr>
                <w:rFonts w:ascii="Verdana" w:hAnsi="Verdana"/>
                <w:b/>
                <w:sz w:val="16"/>
                <w:szCs w:val="16"/>
              </w:rPr>
              <w:t xml:space="preserve"> Ltd. (Aman Group)</w:t>
            </w:r>
          </w:p>
          <w:p w:rsidR="004460D3" w:rsidRDefault="004460D3" w:rsidP="004460D3">
            <w:pPr>
              <w:snapToGrid w:val="0"/>
              <w:ind w:left="72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As Planning Officer (Finished Fabric) January 07, 2014 to April 14, 2015</w:t>
            </w:r>
          </w:p>
          <w:p w:rsidR="004460D3" w:rsidRDefault="004460D3" w:rsidP="004460D3">
            <w:pPr>
              <w:snapToGrid w:val="0"/>
              <w:ind w:left="72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4460D3" w:rsidRDefault="004460D3" w:rsidP="004460D3">
            <w:pPr>
              <w:numPr>
                <w:ilvl w:val="0"/>
                <w:numId w:val="36"/>
              </w:numPr>
              <w:snapToGrid w:val="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Giant</w:t>
            </w:r>
            <w:r w:rsidRPr="004460D3">
              <w:rPr>
                <w:rFonts w:ascii="Verdana" w:hAnsi="Verdana"/>
                <w:b/>
                <w:sz w:val="16"/>
                <w:szCs w:val="16"/>
              </w:rPr>
              <w:t xml:space="preserve"> Tex Ltd. (</w:t>
            </w:r>
            <w:r>
              <w:rPr>
                <w:rFonts w:ascii="Verdana" w:hAnsi="Verdana"/>
                <w:b/>
                <w:sz w:val="16"/>
                <w:szCs w:val="16"/>
              </w:rPr>
              <w:t>Giant</w:t>
            </w:r>
            <w:r w:rsidRPr="004460D3">
              <w:rPr>
                <w:rFonts w:ascii="Verdana" w:hAnsi="Verdana"/>
                <w:b/>
                <w:sz w:val="16"/>
                <w:szCs w:val="16"/>
              </w:rPr>
              <w:t xml:space="preserve"> Group)</w:t>
            </w:r>
          </w:p>
          <w:p w:rsidR="004460D3" w:rsidRDefault="004460D3" w:rsidP="004460D3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4460D3" w:rsidRPr="004460D3" w:rsidRDefault="004460D3" w:rsidP="004460D3">
            <w:pPr>
              <w:snapToGrid w:val="0"/>
              <w:ind w:left="72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As A Planning Officer, November, 2013 to January 1</w:t>
            </w:r>
            <w:r w:rsidRPr="004460D3">
              <w:rPr>
                <w:rFonts w:ascii="Verdana" w:hAnsi="Verdana"/>
                <w:sz w:val="16"/>
                <w:szCs w:val="16"/>
                <w:vertAlign w:val="superscript"/>
              </w:rPr>
              <w:t>st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AC1952" w:rsidRPr="00672F69" w:rsidTr="005C68A2">
        <w:trPr>
          <w:trHeight w:val="808"/>
        </w:trPr>
        <w:tc>
          <w:tcPr>
            <w:tcW w:w="233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AC1952" w:rsidRPr="00672F69" w:rsidRDefault="00AC1952" w:rsidP="0040064E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AC1952" w:rsidRPr="00672F69" w:rsidRDefault="00AC1952" w:rsidP="0040064E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 w:rsidRPr="00672F69">
              <w:rPr>
                <w:rFonts w:ascii="Verdana" w:hAnsi="Verdana"/>
                <w:b/>
                <w:bCs/>
                <w:iCs/>
                <w:sz w:val="20"/>
                <w:szCs w:val="20"/>
              </w:rPr>
              <w:t>Language Proficiency</w:t>
            </w:r>
          </w:p>
          <w:p w:rsidR="00AC1952" w:rsidRPr="00672F69" w:rsidRDefault="00AC1952" w:rsidP="0040064E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67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AC1952" w:rsidRPr="00672F69" w:rsidRDefault="00AC1952" w:rsidP="0040064E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AC1952" w:rsidRPr="00672F69" w:rsidRDefault="00AC1952" w:rsidP="0040064E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sz w:val="16"/>
                <w:szCs w:val="16"/>
              </w:rPr>
              <w:t>Have good command in Bengali and English both oral and written.</w:t>
            </w:r>
          </w:p>
          <w:p w:rsidR="00AC1952" w:rsidRPr="00672F69" w:rsidRDefault="00AC1952" w:rsidP="0040064E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B97010" w:rsidRPr="00672F69" w:rsidTr="00B5766B">
        <w:trPr>
          <w:trHeight w:val="6190"/>
        </w:trPr>
        <w:tc>
          <w:tcPr>
            <w:tcW w:w="233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B97010" w:rsidRPr="00672F69" w:rsidRDefault="00B97010" w:rsidP="0040064E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lastRenderedPageBreak/>
              <w:t>Job Description</w:t>
            </w:r>
          </w:p>
        </w:tc>
        <w:tc>
          <w:tcPr>
            <w:tcW w:w="67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A50352" w:rsidRPr="00A50352" w:rsidRDefault="00A50352" w:rsidP="000A4DCE">
            <w:pPr>
              <w:pStyle w:val="ListParagraph"/>
              <w:numPr>
                <w:ilvl w:val="0"/>
                <w:numId w:val="38"/>
              </w:num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A50352">
              <w:rPr>
                <w:rFonts w:ascii="Verdana" w:hAnsi="Verdana"/>
                <w:sz w:val="16"/>
                <w:szCs w:val="16"/>
              </w:rPr>
              <w:t>Check The Production Approved Sample At Least Two Weeks Before Production And Prepare The Followings</w:t>
            </w:r>
          </w:p>
          <w:p w:rsidR="00A50352" w:rsidRPr="00A50352" w:rsidRDefault="00A50352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ab/>
              <w:t>*</w:t>
            </w:r>
            <w:r w:rsidRPr="00A50352">
              <w:rPr>
                <w:rFonts w:ascii="Verdana" w:hAnsi="Verdana"/>
                <w:sz w:val="16"/>
                <w:szCs w:val="16"/>
              </w:rPr>
              <w:t>Prepare The SAH Report And Update/Maintain FMIS</w:t>
            </w:r>
          </w:p>
          <w:p w:rsidR="00A50352" w:rsidRPr="00A50352" w:rsidRDefault="00A50352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A50352"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>*</w:t>
            </w:r>
            <w:r w:rsidRPr="00A50352">
              <w:rPr>
                <w:rFonts w:ascii="Verdana" w:hAnsi="Verdana"/>
                <w:sz w:val="16"/>
                <w:szCs w:val="16"/>
              </w:rPr>
              <w:t>Special Process Required</w:t>
            </w:r>
          </w:p>
          <w:p w:rsidR="00A50352" w:rsidRPr="00A50352" w:rsidRDefault="00A50352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A50352"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>*</w:t>
            </w:r>
            <w:r w:rsidRPr="00A50352">
              <w:rPr>
                <w:rFonts w:ascii="Verdana" w:hAnsi="Verdana"/>
                <w:sz w:val="16"/>
                <w:szCs w:val="16"/>
              </w:rPr>
              <w:t>Method Improvements Opportunities</w:t>
            </w:r>
          </w:p>
          <w:p w:rsidR="00A50352" w:rsidRPr="00A50352" w:rsidRDefault="00A50352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A50352">
              <w:rPr>
                <w:rFonts w:ascii="Verdana" w:hAnsi="Verdana"/>
                <w:sz w:val="16"/>
                <w:szCs w:val="16"/>
              </w:rPr>
              <w:tab/>
            </w:r>
            <w:r w:rsidRPr="00A50352">
              <w:rPr>
                <w:rFonts w:ascii="Verdana" w:hAnsi="Verdana"/>
                <w:sz w:val="16"/>
                <w:szCs w:val="16"/>
              </w:rPr>
              <w:tab/>
            </w:r>
            <w:r w:rsidRPr="00A50352">
              <w:rPr>
                <w:rFonts w:ascii="Verdana" w:hAnsi="Verdana"/>
                <w:sz w:val="16"/>
                <w:szCs w:val="16"/>
              </w:rPr>
              <w:tab/>
            </w:r>
          </w:p>
          <w:p w:rsidR="00A50352" w:rsidRPr="00A50352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02.</w:t>
            </w:r>
            <w:r w:rsidR="00A50352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>Prepare The Manpower, Machinery, Special Machinery, Attachments Requirement For New Styles On Time</w:t>
            </w:r>
          </w:p>
          <w:p w:rsidR="00A50352" w:rsidRDefault="00A50352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A50352" w:rsidRPr="00A50352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03.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>Study The Operators Who Are Performing Below 65% Efficiency.</w:t>
            </w:r>
          </w:p>
          <w:p w:rsidR="00A50352" w:rsidRPr="00A50352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04.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 xml:space="preserve">To Prepare The Charge Back Information </w:t>
            </w:r>
          </w:p>
          <w:p w:rsidR="00A50352" w:rsidRPr="00A50352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05.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>Day To Day Productivity Improvements And Work With Line Supervisors For Line Balancing Purposes</w:t>
            </w:r>
          </w:p>
          <w:p w:rsidR="00A50352" w:rsidRDefault="00A50352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A50352" w:rsidRPr="00A50352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06.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>Conducting The Time/GSD/Production Studies To Update The Data Base</w:t>
            </w:r>
          </w:p>
          <w:p w:rsidR="00A50352" w:rsidRDefault="00A50352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A50352" w:rsidRPr="00A50352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07.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>Monitoring Daily Efficiency , Out Put Earning Reports Before Submit To The Management</w:t>
            </w:r>
          </w:p>
          <w:p w:rsidR="00A50352" w:rsidRDefault="00A50352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A50352" w:rsidRPr="00A50352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08.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>Work Place And Method Improvement To Achieve Required Performance Levels</w:t>
            </w:r>
          </w:p>
          <w:p w:rsidR="00A50352" w:rsidRDefault="00A50352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A50352" w:rsidRPr="00A50352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09.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>Check The SAH Values For Temporary Added</w:t>
            </w:r>
          </w:p>
          <w:p w:rsidR="00A50352" w:rsidRPr="00A50352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10.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>Check &amp; Update Efficiency Reports In Embroidery Section</w:t>
            </w:r>
          </w:p>
          <w:p w:rsidR="00A50352" w:rsidRPr="00A50352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11.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>To Cover The Duties Of Work Study Officers In Their Absence, For The Period Of Their Absence</w:t>
            </w:r>
          </w:p>
          <w:p w:rsidR="00A50352" w:rsidRDefault="00A50352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B97010" w:rsidRPr="00672F69" w:rsidRDefault="000A4DCE" w:rsidP="00A50352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12.</w:t>
            </w:r>
            <w:r w:rsidR="00A50352" w:rsidRPr="00A50352">
              <w:rPr>
                <w:rFonts w:ascii="Verdana" w:hAnsi="Verdana"/>
                <w:sz w:val="16"/>
                <w:szCs w:val="16"/>
              </w:rPr>
              <w:t>To Be Involved With All The Major Projects That Are Undertaken By The Department In A Professional , Planned Way , To Achieve Company And Department Goals</w:t>
            </w:r>
          </w:p>
        </w:tc>
      </w:tr>
      <w:tr w:rsidR="0077644B" w:rsidRPr="00672F69" w:rsidTr="005C68A2">
        <w:trPr>
          <w:trHeight w:val="700"/>
        </w:trPr>
        <w:tc>
          <w:tcPr>
            <w:tcW w:w="233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77644B" w:rsidRPr="00672F69" w:rsidRDefault="0077644B" w:rsidP="0040064E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>Computer Proficiency:</w:t>
            </w:r>
          </w:p>
        </w:tc>
        <w:tc>
          <w:tcPr>
            <w:tcW w:w="67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CC"/>
            <w:vAlign w:val="center"/>
          </w:tcPr>
          <w:p w:rsidR="0077644B" w:rsidRPr="00672F69" w:rsidRDefault="0077644B" w:rsidP="0040064E">
            <w:pPr>
              <w:snapToGrid w:val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MS Word, MS Excel, Internet Browsing</w:t>
            </w:r>
            <w:r w:rsidR="00D41C06">
              <w:rPr>
                <w:rFonts w:ascii="Verdana" w:hAnsi="Verdana"/>
                <w:sz w:val="16"/>
                <w:szCs w:val="16"/>
              </w:rPr>
              <w:t>, Email Communications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DE5FE0" w:rsidRPr="00672F69" w:rsidTr="005C68A2">
        <w:trPr>
          <w:trHeight w:val="1960"/>
        </w:trPr>
        <w:tc>
          <w:tcPr>
            <w:tcW w:w="233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CC"/>
            <w:vAlign w:val="center"/>
          </w:tcPr>
          <w:p w:rsidR="00DE5FE0" w:rsidRPr="00672F69" w:rsidRDefault="00DE5FE0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 w:rsidRPr="00672F69">
              <w:rPr>
                <w:rFonts w:ascii="Verdana" w:hAnsi="Verdana"/>
                <w:b/>
                <w:bCs/>
                <w:iCs/>
                <w:sz w:val="20"/>
                <w:szCs w:val="20"/>
              </w:rPr>
              <w:t>Personal information</w:t>
            </w:r>
          </w:p>
        </w:tc>
        <w:tc>
          <w:tcPr>
            <w:tcW w:w="67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CC"/>
            <w:vAlign w:val="center"/>
          </w:tcPr>
          <w:p w:rsidR="00DE5FE0" w:rsidRPr="00672F69" w:rsidRDefault="00DE5FE0" w:rsidP="00E61F80">
            <w:pPr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b/>
                <w:sz w:val="16"/>
                <w:szCs w:val="16"/>
              </w:rPr>
              <w:t>Name</w:t>
            </w:r>
            <w:r w:rsidRPr="00672F69">
              <w:rPr>
                <w:rFonts w:ascii="Verdana" w:hAnsi="Verdana"/>
                <w:sz w:val="16"/>
                <w:szCs w:val="16"/>
              </w:rPr>
              <w:t xml:space="preserve">                        </w:t>
            </w:r>
            <w:r w:rsidR="00E61F80">
              <w:rPr>
                <w:rFonts w:ascii="Verdana" w:hAnsi="Verdana"/>
                <w:sz w:val="16"/>
                <w:szCs w:val="16"/>
              </w:rPr>
              <w:t xml:space="preserve">    </w:t>
            </w:r>
            <w:r w:rsidRPr="00672F69">
              <w:rPr>
                <w:rFonts w:ascii="Verdana" w:hAnsi="Verdana"/>
                <w:sz w:val="16"/>
                <w:szCs w:val="16"/>
              </w:rPr>
              <w:t xml:space="preserve"> : </w:t>
            </w:r>
            <w:r w:rsidR="00D41C06">
              <w:rPr>
                <w:rFonts w:ascii="Verdana" w:hAnsi="Verdana"/>
                <w:sz w:val="16"/>
                <w:szCs w:val="16"/>
              </w:rPr>
              <w:t xml:space="preserve">MD. Anwar </w:t>
            </w:r>
            <w:proofErr w:type="spellStart"/>
            <w:r w:rsidR="00D41C06">
              <w:rPr>
                <w:rFonts w:ascii="Verdana" w:hAnsi="Verdana"/>
                <w:sz w:val="16"/>
                <w:szCs w:val="16"/>
              </w:rPr>
              <w:t>Parvej</w:t>
            </w:r>
            <w:proofErr w:type="spellEnd"/>
            <w:r w:rsidR="00873E2A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DE5FE0" w:rsidRPr="00672F69" w:rsidRDefault="00DE5FE0" w:rsidP="00E61F80">
            <w:pPr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b/>
                <w:sz w:val="16"/>
                <w:szCs w:val="16"/>
              </w:rPr>
              <w:t>Father’s Name</w:t>
            </w:r>
            <w:r w:rsidRPr="00672F69">
              <w:rPr>
                <w:rFonts w:ascii="Verdana" w:hAnsi="Verdana"/>
                <w:sz w:val="16"/>
                <w:szCs w:val="16"/>
              </w:rPr>
              <w:t xml:space="preserve">    </w:t>
            </w:r>
            <w:r w:rsidRPr="00672F69">
              <w:rPr>
                <w:rFonts w:ascii="Verdana" w:hAnsi="Verdana"/>
                <w:sz w:val="16"/>
                <w:szCs w:val="16"/>
              </w:rPr>
              <w:tab/>
              <w:t xml:space="preserve">: </w:t>
            </w:r>
            <w:r w:rsidR="00D41C06">
              <w:rPr>
                <w:rFonts w:ascii="Verdana" w:hAnsi="Verdana"/>
                <w:sz w:val="16"/>
                <w:szCs w:val="16"/>
              </w:rPr>
              <w:t xml:space="preserve">AKM </w:t>
            </w:r>
            <w:proofErr w:type="spellStart"/>
            <w:r w:rsidR="00D41C06">
              <w:rPr>
                <w:rFonts w:ascii="Verdana" w:hAnsi="Verdana"/>
                <w:sz w:val="16"/>
                <w:szCs w:val="16"/>
              </w:rPr>
              <w:t>Aminullah</w:t>
            </w:r>
            <w:proofErr w:type="spellEnd"/>
            <w:r w:rsidR="00873E2A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DE5FE0" w:rsidRPr="00672F69" w:rsidRDefault="00DE5FE0" w:rsidP="00E61F80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b/>
                <w:sz w:val="16"/>
                <w:szCs w:val="16"/>
              </w:rPr>
              <w:t>Mother’s Name</w:t>
            </w:r>
            <w:r w:rsidRPr="00672F69">
              <w:rPr>
                <w:rFonts w:ascii="Verdana" w:hAnsi="Verdana"/>
                <w:sz w:val="16"/>
                <w:szCs w:val="16"/>
              </w:rPr>
              <w:t xml:space="preserve">  </w:t>
            </w:r>
            <w:r w:rsidRPr="00672F69">
              <w:rPr>
                <w:rFonts w:ascii="Verdana" w:hAnsi="Verdana"/>
                <w:sz w:val="16"/>
                <w:szCs w:val="16"/>
              </w:rPr>
              <w:tab/>
              <w:t xml:space="preserve">: </w:t>
            </w:r>
            <w:proofErr w:type="spellStart"/>
            <w:r w:rsidR="00D41C06">
              <w:rPr>
                <w:rFonts w:ascii="Verdana" w:hAnsi="Verdana"/>
                <w:sz w:val="16"/>
                <w:szCs w:val="16"/>
              </w:rPr>
              <w:t>Sufia</w:t>
            </w:r>
            <w:proofErr w:type="spellEnd"/>
            <w:r w:rsidR="00D41C06">
              <w:rPr>
                <w:rFonts w:ascii="Verdana" w:hAnsi="Verdana"/>
                <w:sz w:val="16"/>
                <w:szCs w:val="16"/>
              </w:rPr>
              <w:t xml:space="preserve"> Parvin</w:t>
            </w:r>
            <w:r w:rsidR="00873E2A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DE5FE0" w:rsidRPr="00672F69" w:rsidRDefault="009400DE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Date o</w:t>
            </w:r>
            <w:r w:rsidR="00DE5FE0" w:rsidRPr="00672F69">
              <w:rPr>
                <w:rFonts w:ascii="Verdana" w:hAnsi="Verdana"/>
                <w:b/>
                <w:sz w:val="16"/>
                <w:szCs w:val="16"/>
              </w:rPr>
              <w:t>f Birth</w:t>
            </w:r>
            <w:r w:rsidR="00062418">
              <w:rPr>
                <w:rFonts w:ascii="Verdana" w:hAnsi="Verdana"/>
                <w:sz w:val="16"/>
                <w:szCs w:val="16"/>
              </w:rPr>
              <w:tab/>
            </w:r>
            <w:r w:rsidR="00062418">
              <w:rPr>
                <w:rFonts w:ascii="Verdana" w:hAnsi="Verdana"/>
                <w:sz w:val="16"/>
                <w:szCs w:val="16"/>
              </w:rPr>
              <w:tab/>
              <w:t xml:space="preserve">: </w:t>
            </w:r>
            <w:r w:rsidR="00D41C06">
              <w:rPr>
                <w:rFonts w:ascii="Verdana" w:hAnsi="Verdana"/>
                <w:sz w:val="16"/>
                <w:szCs w:val="16"/>
              </w:rPr>
              <w:t>31</w:t>
            </w:r>
            <w:r w:rsidR="00873E2A">
              <w:rPr>
                <w:rFonts w:ascii="Verdana" w:hAnsi="Verdana"/>
                <w:sz w:val="16"/>
                <w:szCs w:val="16"/>
              </w:rPr>
              <w:t>/</w:t>
            </w:r>
            <w:r w:rsidR="00D41C06">
              <w:rPr>
                <w:rFonts w:ascii="Verdana" w:hAnsi="Verdana"/>
                <w:sz w:val="16"/>
                <w:szCs w:val="16"/>
              </w:rPr>
              <w:t>1</w:t>
            </w:r>
            <w:r w:rsidR="00AC1D11">
              <w:rPr>
                <w:rFonts w:ascii="Verdana" w:hAnsi="Verdana"/>
                <w:sz w:val="16"/>
                <w:szCs w:val="16"/>
              </w:rPr>
              <w:t>2</w:t>
            </w:r>
            <w:r w:rsidR="00873E2A">
              <w:rPr>
                <w:rFonts w:ascii="Verdana" w:hAnsi="Verdana"/>
                <w:sz w:val="16"/>
                <w:szCs w:val="16"/>
              </w:rPr>
              <w:t>/19</w:t>
            </w:r>
            <w:r w:rsidR="00474903">
              <w:rPr>
                <w:rFonts w:ascii="Verdana" w:hAnsi="Verdana"/>
                <w:sz w:val="16"/>
                <w:szCs w:val="16"/>
              </w:rPr>
              <w:t>9</w:t>
            </w:r>
            <w:r w:rsidR="00D41C06">
              <w:rPr>
                <w:rFonts w:ascii="Verdana" w:hAnsi="Verdana"/>
                <w:sz w:val="16"/>
                <w:szCs w:val="16"/>
              </w:rPr>
              <w:t>2</w:t>
            </w:r>
          </w:p>
          <w:p w:rsidR="00DE5FE0" w:rsidRPr="00672F69" w:rsidRDefault="00DE5FE0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b/>
                <w:sz w:val="16"/>
                <w:szCs w:val="16"/>
              </w:rPr>
              <w:t>Nationality</w:t>
            </w:r>
            <w:r w:rsidRPr="00672F69">
              <w:rPr>
                <w:rFonts w:ascii="Verdana" w:hAnsi="Verdana"/>
                <w:sz w:val="16"/>
                <w:szCs w:val="16"/>
              </w:rPr>
              <w:tab/>
            </w:r>
            <w:r w:rsidRPr="00672F69">
              <w:rPr>
                <w:rFonts w:ascii="Verdana" w:hAnsi="Verdana"/>
                <w:sz w:val="16"/>
                <w:szCs w:val="16"/>
              </w:rPr>
              <w:tab/>
              <w:t xml:space="preserve">: Bangladeshi </w:t>
            </w:r>
            <w:r w:rsidR="00C168DF">
              <w:rPr>
                <w:rFonts w:ascii="Verdana" w:hAnsi="Verdana"/>
                <w:sz w:val="16"/>
                <w:szCs w:val="16"/>
              </w:rPr>
              <w:t>(by birth)</w:t>
            </w:r>
            <w:r w:rsidRPr="00672F69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DE5FE0" w:rsidRPr="00672F69" w:rsidRDefault="00DE5FE0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b/>
                <w:sz w:val="16"/>
                <w:szCs w:val="16"/>
              </w:rPr>
              <w:t>Religion</w:t>
            </w:r>
            <w:r w:rsidRPr="00672F69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72F69">
              <w:rPr>
                <w:rFonts w:ascii="Verdana" w:hAnsi="Verdana"/>
                <w:sz w:val="16"/>
                <w:szCs w:val="16"/>
              </w:rPr>
              <w:tab/>
            </w:r>
            <w:r w:rsidRPr="00672F69">
              <w:rPr>
                <w:rFonts w:ascii="Verdana" w:hAnsi="Verdana"/>
                <w:sz w:val="16"/>
                <w:szCs w:val="16"/>
              </w:rPr>
              <w:tab/>
              <w:t>: Islam</w:t>
            </w:r>
          </w:p>
          <w:p w:rsidR="00DE5FE0" w:rsidRPr="00672F69" w:rsidRDefault="00DE5FE0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b/>
                <w:sz w:val="16"/>
                <w:szCs w:val="16"/>
              </w:rPr>
              <w:t>Sex</w:t>
            </w:r>
            <w:r w:rsidRPr="00672F69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72F69">
              <w:rPr>
                <w:rFonts w:ascii="Verdana" w:hAnsi="Verdana"/>
                <w:sz w:val="16"/>
                <w:szCs w:val="16"/>
              </w:rPr>
              <w:tab/>
            </w:r>
            <w:r w:rsidRPr="00672F69">
              <w:rPr>
                <w:rFonts w:ascii="Verdana" w:hAnsi="Verdana"/>
                <w:sz w:val="16"/>
                <w:szCs w:val="16"/>
              </w:rPr>
              <w:tab/>
            </w:r>
            <w:r w:rsidRPr="00672F69">
              <w:rPr>
                <w:rFonts w:ascii="Verdana" w:hAnsi="Verdana"/>
                <w:sz w:val="16"/>
                <w:szCs w:val="16"/>
              </w:rPr>
              <w:tab/>
              <w:t>: Male</w:t>
            </w:r>
          </w:p>
          <w:p w:rsidR="00DE5FE0" w:rsidRPr="00672F69" w:rsidRDefault="00DE5FE0" w:rsidP="00956EC9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b/>
                <w:sz w:val="16"/>
                <w:szCs w:val="16"/>
              </w:rPr>
              <w:t>Marital Status</w:t>
            </w:r>
            <w:r w:rsidRPr="00672F69">
              <w:rPr>
                <w:rFonts w:ascii="Verdana" w:hAnsi="Verdana"/>
                <w:sz w:val="16"/>
                <w:szCs w:val="16"/>
              </w:rPr>
              <w:tab/>
            </w:r>
            <w:r w:rsidRPr="00672F69">
              <w:rPr>
                <w:rFonts w:ascii="Verdana" w:hAnsi="Verdana"/>
                <w:sz w:val="16"/>
                <w:szCs w:val="16"/>
              </w:rPr>
              <w:tab/>
              <w:t xml:space="preserve">: </w:t>
            </w:r>
            <w:r w:rsidR="00AC1D11">
              <w:rPr>
                <w:rFonts w:ascii="Verdana" w:hAnsi="Verdana"/>
                <w:sz w:val="16"/>
                <w:szCs w:val="16"/>
              </w:rPr>
              <w:t>Unmarried</w:t>
            </w:r>
          </w:p>
          <w:p w:rsidR="00873E2A" w:rsidRDefault="00FB1D72" w:rsidP="008049EB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FB1D72">
              <w:rPr>
                <w:rFonts w:ascii="Verdana" w:hAnsi="Verdana"/>
                <w:b/>
                <w:sz w:val="16"/>
                <w:szCs w:val="16"/>
                <w:lang w:val="de-DE"/>
              </w:rPr>
              <w:t>Phone No</w:t>
            </w:r>
            <w:r>
              <w:rPr>
                <w:rFonts w:ascii="Verdana" w:hAnsi="Verdana"/>
                <w:sz w:val="16"/>
                <w:szCs w:val="16"/>
                <w:lang w:val="de-DE"/>
              </w:rPr>
              <w:t xml:space="preserve">       </w:t>
            </w:r>
            <w:r w:rsidR="00734C32">
              <w:rPr>
                <w:rFonts w:ascii="Verdana" w:hAnsi="Verdana"/>
                <w:sz w:val="16"/>
                <w:szCs w:val="16"/>
                <w:lang w:val="de-DE"/>
              </w:rPr>
              <w:t xml:space="preserve">             </w:t>
            </w:r>
            <w:r w:rsidR="00AA661D">
              <w:rPr>
                <w:rFonts w:ascii="Verdana" w:hAnsi="Verdana"/>
                <w:sz w:val="16"/>
                <w:szCs w:val="16"/>
                <w:lang w:val="de-DE"/>
              </w:rPr>
              <w:t xml:space="preserve"> : +</w:t>
            </w:r>
            <w:r w:rsidR="00873E2A" w:rsidRPr="00672F69">
              <w:rPr>
                <w:rFonts w:ascii="Verdana" w:hAnsi="Verdana"/>
                <w:sz w:val="16"/>
                <w:szCs w:val="16"/>
              </w:rPr>
              <w:t>88</w:t>
            </w:r>
            <w:r w:rsidR="00873E2A">
              <w:rPr>
                <w:rFonts w:ascii="Verdana" w:hAnsi="Verdana"/>
                <w:sz w:val="16"/>
                <w:szCs w:val="16"/>
              </w:rPr>
              <w:t>017</w:t>
            </w:r>
            <w:r w:rsidR="00D41C06">
              <w:rPr>
                <w:rFonts w:ascii="Verdana" w:hAnsi="Verdana"/>
                <w:sz w:val="16"/>
                <w:szCs w:val="16"/>
              </w:rPr>
              <w:t>17</w:t>
            </w:r>
            <w:r w:rsidR="00873E2A">
              <w:rPr>
                <w:rFonts w:ascii="Verdana" w:hAnsi="Verdana"/>
                <w:sz w:val="16"/>
                <w:szCs w:val="16"/>
              </w:rPr>
              <w:t>-</w:t>
            </w:r>
            <w:r w:rsidR="00D41C06">
              <w:rPr>
                <w:rFonts w:ascii="Verdana" w:hAnsi="Verdana"/>
                <w:sz w:val="16"/>
                <w:szCs w:val="16"/>
              </w:rPr>
              <w:t>906521</w:t>
            </w:r>
          </w:p>
          <w:p w:rsidR="00CC692A" w:rsidRDefault="00873E2A" w:rsidP="008049EB">
            <w:pPr>
              <w:jc w:val="both"/>
              <w:rPr>
                <w:rFonts w:ascii="Verdana" w:hAnsi="Verdana"/>
                <w:sz w:val="16"/>
                <w:szCs w:val="16"/>
                <w:lang w:val="de-DE"/>
              </w:rPr>
            </w:pPr>
            <w:r>
              <w:rPr>
                <w:rFonts w:ascii="Verdana" w:hAnsi="Verdana"/>
                <w:b/>
                <w:sz w:val="16"/>
                <w:szCs w:val="16"/>
                <w:lang w:val="de-DE"/>
              </w:rPr>
              <w:t xml:space="preserve">National ID No             </w:t>
            </w:r>
            <w:r w:rsidR="007D6095">
              <w:rPr>
                <w:rFonts w:ascii="Verdana" w:hAnsi="Verdana"/>
                <w:sz w:val="16"/>
                <w:szCs w:val="16"/>
                <w:lang w:val="de-DE"/>
              </w:rPr>
              <w:t xml:space="preserve">: </w:t>
            </w:r>
            <w:r>
              <w:rPr>
                <w:rFonts w:ascii="Verdana" w:hAnsi="Verdana"/>
                <w:sz w:val="16"/>
                <w:szCs w:val="16"/>
                <w:lang w:val="de-DE"/>
              </w:rPr>
              <w:t xml:space="preserve"> </w:t>
            </w:r>
            <w:r w:rsidR="00876B46">
              <w:rPr>
                <w:rFonts w:ascii="Verdana" w:hAnsi="Verdana"/>
                <w:sz w:val="16"/>
                <w:szCs w:val="16"/>
                <w:lang w:val="de-DE"/>
              </w:rPr>
              <w:t>19928117251000059</w:t>
            </w:r>
          </w:p>
          <w:p w:rsidR="008049EB" w:rsidRPr="00672F69" w:rsidRDefault="008049EB" w:rsidP="00746C91">
            <w:pPr>
              <w:jc w:val="both"/>
              <w:rPr>
                <w:rFonts w:ascii="Verdana" w:hAnsi="Verdana"/>
                <w:sz w:val="16"/>
                <w:szCs w:val="16"/>
                <w:lang w:val="de-DE"/>
              </w:rPr>
            </w:pPr>
          </w:p>
        </w:tc>
      </w:tr>
      <w:tr w:rsidR="00DE5FE0" w:rsidRPr="00672F69" w:rsidTr="005C68A2">
        <w:trPr>
          <w:trHeight w:val="700"/>
        </w:trPr>
        <w:tc>
          <w:tcPr>
            <w:tcW w:w="233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FF"/>
            <w:vAlign w:val="center"/>
          </w:tcPr>
          <w:p w:rsidR="00DE5FE0" w:rsidRPr="00672F69" w:rsidRDefault="00DE5FE0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 w:rsidRPr="00672F69">
              <w:rPr>
                <w:rFonts w:ascii="Verdana" w:hAnsi="Verdana"/>
                <w:b/>
                <w:bCs/>
                <w:iCs/>
                <w:sz w:val="20"/>
                <w:szCs w:val="20"/>
              </w:rPr>
              <w:t>Permanent</w:t>
            </w:r>
            <w:r w:rsidRPr="00672F6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672F69">
              <w:rPr>
                <w:rFonts w:ascii="Verdana" w:hAnsi="Verdana"/>
                <w:b/>
                <w:bCs/>
                <w:iCs/>
                <w:sz w:val="20"/>
                <w:szCs w:val="20"/>
              </w:rPr>
              <w:t>Address</w:t>
            </w:r>
          </w:p>
        </w:tc>
        <w:tc>
          <w:tcPr>
            <w:tcW w:w="67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FF"/>
            <w:vAlign w:val="center"/>
          </w:tcPr>
          <w:p w:rsidR="00873E2A" w:rsidRDefault="00873E2A" w:rsidP="00BD5821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Vill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- </w:t>
            </w:r>
            <w:proofErr w:type="spellStart"/>
            <w:r w:rsidR="008B7424">
              <w:rPr>
                <w:rFonts w:ascii="Verdana" w:hAnsi="Verdana"/>
                <w:sz w:val="16"/>
                <w:szCs w:val="16"/>
              </w:rPr>
              <w:t>Bosua</w:t>
            </w:r>
            <w:proofErr w:type="spellEnd"/>
            <w:r w:rsidR="008B742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B7424">
              <w:rPr>
                <w:rFonts w:ascii="Verdana" w:hAnsi="Verdana"/>
                <w:sz w:val="16"/>
                <w:szCs w:val="16"/>
              </w:rPr>
              <w:t>Uttarpara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P.O- </w:t>
            </w:r>
            <w:proofErr w:type="spellStart"/>
            <w:r w:rsidR="008B7424">
              <w:rPr>
                <w:rFonts w:ascii="Verdana" w:hAnsi="Verdana"/>
                <w:sz w:val="16"/>
                <w:szCs w:val="16"/>
              </w:rPr>
              <w:t>Miapu</w:t>
            </w:r>
            <w:r w:rsidR="002726D3">
              <w:rPr>
                <w:rFonts w:ascii="Verdana" w:hAnsi="Verdana"/>
                <w:sz w:val="16"/>
                <w:szCs w:val="16"/>
              </w:rPr>
              <w:t>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DE5FE0" w:rsidRPr="00672F69" w:rsidRDefault="00873E2A" w:rsidP="008B742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P.S- </w:t>
            </w:r>
            <w:proofErr w:type="spellStart"/>
            <w:r w:rsidR="008B7424">
              <w:rPr>
                <w:rFonts w:ascii="Verdana" w:hAnsi="Verdana"/>
                <w:sz w:val="16"/>
                <w:szCs w:val="16"/>
              </w:rPr>
              <w:t>Poba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Dist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- </w:t>
            </w:r>
            <w:proofErr w:type="spellStart"/>
            <w:r w:rsidR="008B7424">
              <w:rPr>
                <w:rFonts w:ascii="Verdana" w:hAnsi="Verdana"/>
                <w:sz w:val="16"/>
                <w:szCs w:val="16"/>
              </w:rPr>
              <w:t>Rajshahi</w:t>
            </w:r>
            <w:proofErr w:type="spellEnd"/>
            <w:r w:rsidR="00022C5D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DE5FE0" w:rsidRPr="00672F69" w:rsidTr="005C68A2">
        <w:trPr>
          <w:trHeight w:val="1960"/>
        </w:trPr>
        <w:tc>
          <w:tcPr>
            <w:tcW w:w="233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FF"/>
            <w:vAlign w:val="center"/>
          </w:tcPr>
          <w:p w:rsidR="00DE5FE0" w:rsidRPr="00672F69" w:rsidRDefault="00DE5FE0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 w:rsidRPr="00672F69">
              <w:rPr>
                <w:rFonts w:ascii="Verdana" w:hAnsi="Verdana"/>
                <w:b/>
                <w:bCs/>
                <w:iCs/>
                <w:sz w:val="20"/>
                <w:szCs w:val="20"/>
              </w:rPr>
              <w:t>References</w:t>
            </w:r>
          </w:p>
        </w:tc>
        <w:tc>
          <w:tcPr>
            <w:tcW w:w="67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FF"/>
            <w:vAlign w:val="center"/>
          </w:tcPr>
          <w:p w:rsidR="00190481" w:rsidRDefault="009F1FDB" w:rsidP="009F1FD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 w:cs="Microsoft Sans Serif"/>
                <w:bCs/>
                <w:sz w:val="18"/>
              </w:rPr>
            </w:pPr>
            <w:r w:rsidRPr="00507062">
              <w:rPr>
                <w:rFonts w:ascii="Verdana" w:hAnsi="Verdana" w:cs="Microsoft Sans Serif"/>
                <w:b/>
                <w:bCs/>
                <w:sz w:val="18"/>
                <w:szCs w:val="18"/>
              </w:rPr>
              <w:t>1</w:t>
            </w:r>
            <w:r w:rsidRPr="00507062">
              <w:rPr>
                <w:rFonts w:ascii="Verdana" w:hAnsi="Verdana" w:cs="Microsoft Sans Serif"/>
                <w:b/>
                <w:bCs/>
                <w:sz w:val="18"/>
              </w:rPr>
              <w:t>.</w:t>
            </w:r>
            <w:r w:rsidR="00731C61">
              <w:rPr>
                <w:rFonts w:ascii="Verdana" w:hAnsi="Verdana" w:cs="Microsoft Sans Serif"/>
                <w:bCs/>
                <w:sz w:val="18"/>
              </w:rPr>
              <w:t xml:space="preserve"> </w:t>
            </w:r>
            <w:r w:rsidR="008B7424">
              <w:rPr>
                <w:rFonts w:ascii="Verdana" w:hAnsi="Verdana" w:cs="Microsoft Sans Serif"/>
                <w:bCs/>
                <w:sz w:val="18"/>
              </w:rPr>
              <w:t>Md</w:t>
            </w:r>
            <w:r w:rsidR="00864C5A">
              <w:rPr>
                <w:rFonts w:ascii="Verdana" w:hAnsi="Verdana" w:cs="Microsoft Sans Serif"/>
                <w:bCs/>
                <w:sz w:val="18"/>
              </w:rPr>
              <w:t xml:space="preserve">. </w:t>
            </w:r>
            <w:r w:rsidR="008B7424">
              <w:rPr>
                <w:rFonts w:ascii="Verdana" w:hAnsi="Verdana" w:cs="Microsoft Sans Serif"/>
                <w:bCs/>
                <w:sz w:val="18"/>
              </w:rPr>
              <w:t>Ruhul Amin</w:t>
            </w:r>
            <w:r w:rsidR="00351E49">
              <w:rPr>
                <w:rFonts w:ascii="Verdana" w:hAnsi="Verdana" w:cs="Microsoft Sans Serif"/>
                <w:bCs/>
                <w:sz w:val="18"/>
              </w:rPr>
              <w:t xml:space="preserve"> </w:t>
            </w:r>
          </w:p>
          <w:p w:rsidR="00723BCC" w:rsidRDefault="00351E49" w:rsidP="008B7424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 w:cs="Microsoft Sans Serif"/>
                <w:bCs/>
                <w:sz w:val="18"/>
              </w:rPr>
            </w:pPr>
            <w:r>
              <w:rPr>
                <w:rFonts w:ascii="Verdana" w:hAnsi="Verdana" w:cs="Microsoft Sans Serif"/>
                <w:bCs/>
                <w:sz w:val="18"/>
              </w:rPr>
              <w:t xml:space="preserve">    </w:t>
            </w:r>
            <w:r w:rsidR="008B7424">
              <w:rPr>
                <w:rFonts w:ascii="Verdana" w:hAnsi="Verdana" w:cs="Microsoft Sans Serif"/>
                <w:bCs/>
                <w:sz w:val="18"/>
              </w:rPr>
              <w:t>Deputy Manager</w:t>
            </w:r>
            <w:r w:rsidR="000C418D">
              <w:rPr>
                <w:rFonts w:ascii="Verdana" w:hAnsi="Verdana" w:cs="Microsoft Sans Serif"/>
                <w:bCs/>
                <w:sz w:val="18"/>
              </w:rPr>
              <w:t>, Store</w:t>
            </w:r>
            <w:r w:rsidR="00864C5A">
              <w:rPr>
                <w:rFonts w:ascii="Verdana" w:hAnsi="Verdana" w:cs="Microsoft Sans Serif"/>
                <w:bCs/>
                <w:sz w:val="18"/>
              </w:rPr>
              <w:t xml:space="preserve"> </w:t>
            </w:r>
          </w:p>
          <w:p w:rsidR="00351E49" w:rsidRDefault="00723BCC" w:rsidP="009F1FD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 w:cs="Microsoft Sans Serif"/>
                <w:bCs/>
                <w:sz w:val="18"/>
              </w:rPr>
            </w:pPr>
            <w:r>
              <w:rPr>
                <w:rFonts w:ascii="Verdana" w:hAnsi="Verdana" w:cs="Microsoft Sans Serif"/>
                <w:bCs/>
                <w:sz w:val="18"/>
              </w:rPr>
              <w:t xml:space="preserve">    </w:t>
            </w:r>
            <w:r w:rsidR="00351E49">
              <w:rPr>
                <w:rFonts w:ascii="Verdana" w:hAnsi="Verdana" w:cs="Microsoft Sans Serif"/>
                <w:bCs/>
                <w:sz w:val="18"/>
              </w:rPr>
              <w:t>Mobile: 01</w:t>
            </w:r>
            <w:r w:rsidR="008B7424">
              <w:rPr>
                <w:rFonts w:ascii="Verdana" w:hAnsi="Verdana" w:cs="Microsoft Sans Serif"/>
                <w:bCs/>
                <w:sz w:val="18"/>
              </w:rPr>
              <w:t>912</w:t>
            </w:r>
            <w:r w:rsidR="00351E49">
              <w:rPr>
                <w:rFonts w:ascii="Verdana" w:hAnsi="Verdana" w:cs="Microsoft Sans Serif"/>
                <w:bCs/>
                <w:sz w:val="18"/>
              </w:rPr>
              <w:t>-</w:t>
            </w:r>
            <w:r w:rsidR="008B7424">
              <w:rPr>
                <w:rFonts w:ascii="Verdana" w:hAnsi="Verdana" w:cs="Microsoft Sans Serif"/>
                <w:bCs/>
                <w:sz w:val="18"/>
              </w:rPr>
              <w:t>197370</w:t>
            </w:r>
          </w:p>
          <w:p w:rsidR="009F1FDB" w:rsidRDefault="00496E54" w:rsidP="00956EC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 xml:space="preserve">       </w:t>
            </w:r>
          </w:p>
          <w:p w:rsidR="009F1FDB" w:rsidRDefault="009F1FDB" w:rsidP="009F1FD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18"/>
                <w:szCs w:val="18"/>
              </w:rPr>
            </w:pPr>
          </w:p>
          <w:p w:rsidR="00983C76" w:rsidRDefault="009F1FDB" w:rsidP="00983C7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 w:cs="Microsoft Sans Serif"/>
                <w:bCs/>
                <w:sz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2.</w:t>
            </w:r>
            <w:r>
              <w:rPr>
                <w:rFonts w:ascii="Verdana" w:hAnsi="Verdana" w:cs="Microsoft Sans Serif"/>
                <w:bCs/>
                <w:sz w:val="18"/>
              </w:rPr>
              <w:t xml:space="preserve"> </w:t>
            </w:r>
            <w:r w:rsidR="00496E54">
              <w:rPr>
                <w:rFonts w:ascii="Verdana" w:hAnsi="Verdana" w:cs="Microsoft Sans Serif"/>
                <w:bCs/>
                <w:sz w:val="18"/>
              </w:rPr>
              <w:t xml:space="preserve"> </w:t>
            </w:r>
            <w:r w:rsidR="00351E49">
              <w:rPr>
                <w:rFonts w:ascii="Verdana" w:hAnsi="Verdana" w:cs="Microsoft Sans Serif"/>
                <w:bCs/>
                <w:sz w:val="18"/>
              </w:rPr>
              <w:t xml:space="preserve">Md. </w:t>
            </w:r>
            <w:proofErr w:type="spellStart"/>
            <w:r w:rsidR="008B7424">
              <w:rPr>
                <w:rFonts w:ascii="Verdana" w:hAnsi="Verdana" w:cs="Microsoft Sans Serif"/>
                <w:bCs/>
                <w:sz w:val="18"/>
              </w:rPr>
              <w:t>Moftedur</w:t>
            </w:r>
            <w:proofErr w:type="spellEnd"/>
            <w:r w:rsidR="00E0304D">
              <w:rPr>
                <w:rFonts w:ascii="Verdana" w:hAnsi="Verdana" w:cs="Microsoft Sans Serif"/>
                <w:bCs/>
                <w:sz w:val="18"/>
              </w:rPr>
              <w:t xml:space="preserve"> Rahman</w:t>
            </w:r>
            <w:r w:rsidR="00351E49">
              <w:rPr>
                <w:rFonts w:ascii="Verdana" w:hAnsi="Verdana" w:cs="Microsoft Sans Serif"/>
                <w:bCs/>
                <w:sz w:val="18"/>
              </w:rPr>
              <w:t xml:space="preserve"> </w:t>
            </w:r>
          </w:p>
          <w:p w:rsidR="00351E49" w:rsidRDefault="00351E49" w:rsidP="00983C7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8B7424">
              <w:rPr>
                <w:rFonts w:ascii="Verdana" w:hAnsi="Verdana"/>
                <w:sz w:val="18"/>
              </w:rPr>
              <w:t>Asst. Manager</w:t>
            </w:r>
          </w:p>
          <w:p w:rsidR="00351E49" w:rsidRDefault="00351E49" w:rsidP="008B7424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8B7424">
              <w:rPr>
                <w:rFonts w:ascii="Verdana" w:hAnsi="Verdana" w:cs="Microsoft Sans Serif"/>
                <w:bCs/>
                <w:sz w:val="18"/>
              </w:rPr>
              <w:t>Planning (Ops)</w:t>
            </w:r>
          </w:p>
          <w:p w:rsidR="00351E49" w:rsidRDefault="00351E49" w:rsidP="00983C7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Mobile:  </w:t>
            </w:r>
            <w:r w:rsidR="00E4767C">
              <w:rPr>
                <w:rFonts w:ascii="Verdana" w:hAnsi="Verdana"/>
                <w:sz w:val="18"/>
              </w:rPr>
              <w:t>01</w:t>
            </w:r>
            <w:r w:rsidR="00E0304D">
              <w:rPr>
                <w:rFonts w:ascii="Verdana" w:hAnsi="Verdana"/>
                <w:sz w:val="18"/>
              </w:rPr>
              <w:t>7</w:t>
            </w:r>
            <w:r w:rsidR="008B7424">
              <w:rPr>
                <w:rFonts w:ascii="Verdana" w:hAnsi="Verdana"/>
                <w:sz w:val="18"/>
              </w:rPr>
              <w:t>22-955449</w:t>
            </w:r>
          </w:p>
          <w:p w:rsidR="00DE5FE0" w:rsidRPr="00EB2FD4" w:rsidRDefault="00DE5FE0" w:rsidP="009F1FD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1398E" w:rsidRPr="00672F69" w:rsidTr="005C68A2">
        <w:trPr>
          <w:trHeight w:val="790"/>
        </w:trPr>
        <w:tc>
          <w:tcPr>
            <w:tcW w:w="2333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FF"/>
            <w:vAlign w:val="center"/>
          </w:tcPr>
          <w:p w:rsidR="00F1398E" w:rsidRPr="00672F69" w:rsidRDefault="00F1398E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>Declaration:</w:t>
            </w:r>
          </w:p>
        </w:tc>
        <w:tc>
          <w:tcPr>
            <w:tcW w:w="675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CCCCFF"/>
            <w:vAlign w:val="center"/>
          </w:tcPr>
          <w:p w:rsidR="00F1398E" w:rsidRPr="00F1398E" w:rsidRDefault="00F1398E" w:rsidP="00F1398E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F1398E">
              <w:rPr>
                <w:rFonts w:ascii="Verdana" w:hAnsi="Verdana" w:cs="Microsoft Sans Serif"/>
                <w:bCs/>
                <w:sz w:val="18"/>
                <w:szCs w:val="18"/>
              </w:rPr>
              <w:t xml:space="preserve">I 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d</w:t>
            </w:r>
            <w:r w:rsidRPr="00F1398E">
              <w:rPr>
                <w:rFonts w:ascii="Verdana" w:hAnsi="Verdana" w:cs="Microsoft Sans Serif"/>
                <w:bCs/>
                <w:sz w:val="18"/>
                <w:szCs w:val="18"/>
              </w:rPr>
              <w:t xml:space="preserve">eclare 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t</w:t>
            </w:r>
            <w:r w:rsidRPr="00F1398E">
              <w:rPr>
                <w:rFonts w:ascii="Verdana" w:hAnsi="Verdana" w:cs="Microsoft Sans Serif"/>
                <w:bCs/>
                <w:sz w:val="18"/>
                <w:szCs w:val="18"/>
              </w:rPr>
              <w:t>hat</w:t>
            </w:r>
            <w:r w:rsidR="00734C32">
              <w:rPr>
                <w:rFonts w:ascii="Verdana" w:hAnsi="Verdana" w:cs="Microsoft Sans Serif"/>
                <w:bCs/>
                <w:sz w:val="18"/>
                <w:szCs w:val="18"/>
              </w:rPr>
              <w:t xml:space="preserve"> all the information included 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 xml:space="preserve">here are true to my knowledge. If required &amp; where applicable, this document can be supported by appropriate authentic certificates. </w:t>
            </w:r>
          </w:p>
        </w:tc>
      </w:tr>
      <w:tr w:rsidR="00DE5FE0" w:rsidRPr="00672F69" w:rsidTr="005C68A2">
        <w:trPr>
          <w:trHeight w:val="817"/>
        </w:trPr>
        <w:tc>
          <w:tcPr>
            <w:tcW w:w="2333" w:type="dxa"/>
            <w:tcBorders>
              <w:top w:val="single" w:sz="8" w:space="0" w:color="FFFFFF"/>
            </w:tcBorders>
            <w:shd w:val="clear" w:color="auto" w:fill="F2F2F2"/>
            <w:vAlign w:val="center"/>
          </w:tcPr>
          <w:p w:rsidR="00DE5FE0" w:rsidRPr="00672F69" w:rsidRDefault="00DE5FE0">
            <w:pPr>
              <w:snapToGrid w:val="0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 w:rsidRPr="00672F69">
              <w:rPr>
                <w:rFonts w:ascii="Verdana" w:hAnsi="Verdana"/>
                <w:b/>
                <w:bCs/>
                <w:iCs/>
                <w:sz w:val="20"/>
                <w:szCs w:val="20"/>
              </w:rPr>
              <w:t>Signature</w:t>
            </w:r>
          </w:p>
        </w:tc>
        <w:tc>
          <w:tcPr>
            <w:tcW w:w="6757" w:type="dxa"/>
            <w:tcBorders>
              <w:top w:val="single" w:sz="8" w:space="0" w:color="FFFFFF"/>
            </w:tcBorders>
            <w:shd w:val="clear" w:color="auto" w:fill="F2F2F2"/>
            <w:vAlign w:val="center"/>
          </w:tcPr>
          <w:p w:rsidR="003A074A" w:rsidRPr="00672F69" w:rsidRDefault="003A074A" w:rsidP="003A074A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 w:rsidRPr="00672F69">
              <w:rPr>
                <w:rFonts w:ascii="Verdana" w:hAnsi="Verdana"/>
                <w:sz w:val="16"/>
                <w:szCs w:val="16"/>
              </w:rPr>
              <w:t>Yours truly,</w:t>
            </w:r>
          </w:p>
          <w:p w:rsidR="00DE5FE0" w:rsidRPr="00672F69" w:rsidRDefault="00DE5FE0">
            <w:pPr>
              <w:rPr>
                <w:rFonts w:ascii="Verdana" w:hAnsi="Verdana"/>
                <w:sz w:val="16"/>
                <w:szCs w:val="16"/>
              </w:rPr>
            </w:pPr>
          </w:p>
          <w:p w:rsidR="00DE5FE0" w:rsidRPr="00672F69" w:rsidRDefault="00DE5FE0">
            <w:pPr>
              <w:rPr>
                <w:rFonts w:ascii="Verdana" w:hAnsi="Verdana"/>
                <w:sz w:val="16"/>
                <w:szCs w:val="16"/>
              </w:rPr>
            </w:pPr>
          </w:p>
          <w:p w:rsidR="00DE5FE0" w:rsidRPr="00672F69" w:rsidRDefault="00DE5FE0">
            <w:pPr>
              <w:rPr>
                <w:rFonts w:ascii="Verdana" w:hAnsi="Verdana"/>
                <w:sz w:val="16"/>
                <w:szCs w:val="16"/>
              </w:rPr>
            </w:pPr>
          </w:p>
          <w:p w:rsidR="00DE5FE0" w:rsidRPr="00672F69" w:rsidRDefault="004460D3" w:rsidP="00014C9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1F1B06E" wp14:editId="100A46C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7620</wp:posOffset>
                      </wp:positionV>
                      <wp:extent cx="1257300" cy="0"/>
                      <wp:effectExtent l="13970" t="7620" r="5080" b="11430"/>
                      <wp:wrapNone/>
                      <wp:docPr id="1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3F467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6pt" to="99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"/>
                  </w:pict>
                </mc:Fallback>
              </mc:AlternateContent>
            </w:r>
            <w:r w:rsidR="00754AAF">
              <w:rPr>
                <w:rFonts w:ascii="Verdana" w:hAnsi="Verdana"/>
                <w:sz w:val="16"/>
                <w:szCs w:val="16"/>
              </w:rPr>
              <w:t xml:space="preserve">Anwar </w:t>
            </w:r>
            <w:proofErr w:type="spellStart"/>
            <w:r w:rsidR="00754AAF">
              <w:rPr>
                <w:rFonts w:ascii="Verdana" w:hAnsi="Verdana"/>
                <w:sz w:val="16"/>
                <w:szCs w:val="16"/>
              </w:rPr>
              <w:t>Parvej</w:t>
            </w:r>
            <w:proofErr w:type="spellEnd"/>
            <w:r w:rsidR="00DE5FE0" w:rsidRPr="00672F69">
              <w:rPr>
                <w:rFonts w:ascii="Verdana" w:hAnsi="Verdana"/>
                <w:sz w:val="16"/>
                <w:szCs w:val="16"/>
              </w:rPr>
              <w:t xml:space="preserve">                               </w:t>
            </w:r>
            <w:r w:rsidR="00754AAF">
              <w:rPr>
                <w:rFonts w:ascii="Verdana" w:hAnsi="Verdana"/>
                <w:sz w:val="16"/>
                <w:szCs w:val="16"/>
              </w:rPr>
              <w:t xml:space="preserve">                                </w:t>
            </w:r>
            <w:r w:rsidR="00DE5FE0" w:rsidRPr="00672F69">
              <w:rPr>
                <w:rFonts w:ascii="Verdana" w:hAnsi="Verdana"/>
                <w:sz w:val="16"/>
                <w:szCs w:val="16"/>
              </w:rPr>
              <w:t xml:space="preserve">     Date:</w:t>
            </w:r>
            <w:r w:rsidR="00F96A32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</w:tbl>
    <w:p w:rsidR="00DE5FE0" w:rsidRPr="00672F69" w:rsidRDefault="00DE5FE0" w:rsidP="005C68A2">
      <w:pPr>
        <w:rPr>
          <w:sz w:val="22"/>
          <w:szCs w:val="22"/>
        </w:rPr>
      </w:pPr>
    </w:p>
    <w:sectPr w:rsidR="00DE5FE0" w:rsidRPr="00672F69">
      <w:footnotePr>
        <w:pos w:val="beneathText"/>
      </w:footnotePr>
      <w:pgSz w:w="11905" w:h="16837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0A79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A66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40BA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AE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2AB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401C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AA1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B6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649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FA5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88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2C90F5F"/>
    <w:multiLevelType w:val="hybridMultilevel"/>
    <w:tmpl w:val="AD7285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DF5660"/>
    <w:multiLevelType w:val="hybridMultilevel"/>
    <w:tmpl w:val="AD46F5B6"/>
    <w:lvl w:ilvl="0" w:tplc="FF96B024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2803290C"/>
    <w:multiLevelType w:val="hybridMultilevel"/>
    <w:tmpl w:val="3D322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50AF2"/>
    <w:multiLevelType w:val="hybridMultilevel"/>
    <w:tmpl w:val="498E63DE"/>
    <w:lvl w:ilvl="0" w:tplc="FF96B0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996E64"/>
    <w:multiLevelType w:val="hybridMultilevel"/>
    <w:tmpl w:val="7BACE8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C3B6D"/>
    <w:multiLevelType w:val="hybridMultilevel"/>
    <w:tmpl w:val="C652C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F68D2"/>
    <w:multiLevelType w:val="hybridMultilevel"/>
    <w:tmpl w:val="19D8EB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752099"/>
    <w:multiLevelType w:val="hybridMultilevel"/>
    <w:tmpl w:val="9498FD74"/>
    <w:lvl w:ilvl="0" w:tplc="A0182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7701CE"/>
    <w:multiLevelType w:val="hybridMultilevel"/>
    <w:tmpl w:val="DDA21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66650"/>
    <w:multiLevelType w:val="hybridMultilevel"/>
    <w:tmpl w:val="8AE4F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22EF8"/>
    <w:multiLevelType w:val="multilevel"/>
    <w:tmpl w:val="AD7285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01FC5"/>
    <w:multiLevelType w:val="hybridMultilevel"/>
    <w:tmpl w:val="000E5B28"/>
    <w:lvl w:ilvl="0" w:tplc="FF96B02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B0A88"/>
    <w:multiLevelType w:val="hybridMultilevel"/>
    <w:tmpl w:val="02FCCE96"/>
    <w:lvl w:ilvl="0" w:tplc="59240C9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 w15:restartNumberingAfterBreak="0">
    <w:nsid w:val="6BA61DFC"/>
    <w:multiLevelType w:val="hybridMultilevel"/>
    <w:tmpl w:val="18D89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D6C6D"/>
    <w:multiLevelType w:val="hybridMultilevel"/>
    <w:tmpl w:val="D3644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22297"/>
    <w:multiLevelType w:val="hybridMultilevel"/>
    <w:tmpl w:val="56EAD2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0726E"/>
    <w:multiLevelType w:val="hybridMultilevel"/>
    <w:tmpl w:val="4D08B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B44B2"/>
    <w:multiLevelType w:val="hybridMultilevel"/>
    <w:tmpl w:val="5D0866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0D72C2"/>
    <w:multiLevelType w:val="hybridMultilevel"/>
    <w:tmpl w:val="E648F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32"/>
  </w:num>
  <w:num w:numId="10">
    <w:abstractNumId w:val="22"/>
  </w:num>
  <w:num w:numId="11">
    <w:abstractNumId w:val="36"/>
  </w:num>
  <w:num w:numId="12">
    <w:abstractNumId w:val="34"/>
  </w:num>
  <w:num w:numId="13">
    <w:abstractNumId w:val="21"/>
  </w:num>
  <w:num w:numId="14">
    <w:abstractNumId w:val="29"/>
  </w:num>
  <w:num w:numId="15">
    <w:abstractNumId w:val="19"/>
  </w:num>
  <w:num w:numId="16">
    <w:abstractNumId w:val="31"/>
  </w:num>
  <w:num w:numId="17">
    <w:abstractNumId w:val="26"/>
  </w:num>
  <w:num w:numId="18">
    <w:abstractNumId w:val="24"/>
  </w:num>
  <w:num w:numId="19">
    <w:abstractNumId w:val="33"/>
  </w:num>
  <w:num w:numId="20">
    <w:abstractNumId w:val="27"/>
  </w:num>
  <w:num w:numId="21">
    <w:abstractNumId w:val="18"/>
  </w:num>
  <w:num w:numId="22">
    <w:abstractNumId w:val="37"/>
  </w:num>
  <w:num w:numId="23">
    <w:abstractNumId w:val="2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35"/>
  </w:num>
  <w:num w:numId="36">
    <w:abstractNumId w:val="23"/>
  </w:num>
  <w:num w:numId="37">
    <w:abstractNumId w:val="30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833"/>
    <w:rsid w:val="00004513"/>
    <w:rsid w:val="00004A14"/>
    <w:rsid w:val="00010A1F"/>
    <w:rsid w:val="00014C90"/>
    <w:rsid w:val="00022C5D"/>
    <w:rsid w:val="00036A30"/>
    <w:rsid w:val="00046693"/>
    <w:rsid w:val="00053688"/>
    <w:rsid w:val="00056EDC"/>
    <w:rsid w:val="0005793E"/>
    <w:rsid w:val="00062418"/>
    <w:rsid w:val="00064026"/>
    <w:rsid w:val="000A4DCE"/>
    <w:rsid w:val="000B6A85"/>
    <w:rsid w:val="000C418D"/>
    <w:rsid w:val="000C63B7"/>
    <w:rsid w:val="000D0580"/>
    <w:rsid w:val="000D09A2"/>
    <w:rsid w:val="000E1D7C"/>
    <w:rsid w:val="000E35FB"/>
    <w:rsid w:val="000F2CC8"/>
    <w:rsid w:val="00107539"/>
    <w:rsid w:val="00155FF8"/>
    <w:rsid w:val="0017715F"/>
    <w:rsid w:val="00181D57"/>
    <w:rsid w:val="00190481"/>
    <w:rsid w:val="001B2896"/>
    <w:rsid w:val="001B6B63"/>
    <w:rsid w:val="001C7C8F"/>
    <w:rsid w:val="001F7EB6"/>
    <w:rsid w:val="0020201F"/>
    <w:rsid w:val="00213D67"/>
    <w:rsid w:val="00221E08"/>
    <w:rsid w:val="002635EB"/>
    <w:rsid w:val="002726D3"/>
    <w:rsid w:val="0029030A"/>
    <w:rsid w:val="002A0BD5"/>
    <w:rsid w:val="002E46FA"/>
    <w:rsid w:val="002E4968"/>
    <w:rsid w:val="002F235B"/>
    <w:rsid w:val="002F5AA8"/>
    <w:rsid w:val="002F62B5"/>
    <w:rsid w:val="00300E77"/>
    <w:rsid w:val="003011AB"/>
    <w:rsid w:val="00337711"/>
    <w:rsid w:val="00343D4A"/>
    <w:rsid w:val="00351E49"/>
    <w:rsid w:val="0035633B"/>
    <w:rsid w:val="00357DD4"/>
    <w:rsid w:val="003662C6"/>
    <w:rsid w:val="0037083E"/>
    <w:rsid w:val="00384A19"/>
    <w:rsid w:val="00396794"/>
    <w:rsid w:val="003A074A"/>
    <w:rsid w:val="003B2CF1"/>
    <w:rsid w:val="003B31EB"/>
    <w:rsid w:val="003E1E0F"/>
    <w:rsid w:val="003E6C04"/>
    <w:rsid w:val="003F0CF3"/>
    <w:rsid w:val="0040064E"/>
    <w:rsid w:val="00417730"/>
    <w:rsid w:val="00445257"/>
    <w:rsid w:val="004460D3"/>
    <w:rsid w:val="00473988"/>
    <w:rsid w:val="00474903"/>
    <w:rsid w:val="00495C84"/>
    <w:rsid w:val="00495EE1"/>
    <w:rsid w:val="00496E54"/>
    <w:rsid w:val="004C6FF4"/>
    <w:rsid w:val="004D54CE"/>
    <w:rsid w:val="004F38CA"/>
    <w:rsid w:val="00507062"/>
    <w:rsid w:val="00516D5D"/>
    <w:rsid w:val="00520066"/>
    <w:rsid w:val="00520080"/>
    <w:rsid w:val="00523F18"/>
    <w:rsid w:val="005379A8"/>
    <w:rsid w:val="00563FFC"/>
    <w:rsid w:val="0059007A"/>
    <w:rsid w:val="00594910"/>
    <w:rsid w:val="00596A8E"/>
    <w:rsid w:val="00597F66"/>
    <w:rsid w:val="005B4EE7"/>
    <w:rsid w:val="005C43A6"/>
    <w:rsid w:val="005C68A2"/>
    <w:rsid w:val="005E06D6"/>
    <w:rsid w:val="005E28FD"/>
    <w:rsid w:val="005E4602"/>
    <w:rsid w:val="005E79A1"/>
    <w:rsid w:val="00602384"/>
    <w:rsid w:val="00606F24"/>
    <w:rsid w:val="00616DCE"/>
    <w:rsid w:val="006247FC"/>
    <w:rsid w:val="00626D89"/>
    <w:rsid w:val="00640B33"/>
    <w:rsid w:val="006633C9"/>
    <w:rsid w:val="006658B3"/>
    <w:rsid w:val="006706D2"/>
    <w:rsid w:val="00672F69"/>
    <w:rsid w:val="006820FB"/>
    <w:rsid w:val="006A1A42"/>
    <w:rsid w:val="006C3185"/>
    <w:rsid w:val="006D3764"/>
    <w:rsid w:val="006D4AF5"/>
    <w:rsid w:val="006E44D3"/>
    <w:rsid w:val="006F3F4B"/>
    <w:rsid w:val="006F6BBA"/>
    <w:rsid w:val="00710DB6"/>
    <w:rsid w:val="00723BCC"/>
    <w:rsid w:val="007242A8"/>
    <w:rsid w:val="00731C61"/>
    <w:rsid w:val="00734C32"/>
    <w:rsid w:val="00746C91"/>
    <w:rsid w:val="00747054"/>
    <w:rsid w:val="00754AAF"/>
    <w:rsid w:val="00761568"/>
    <w:rsid w:val="0077644B"/>
    <w:rsid w:val="0078618E"/>
    <w:rsid w:val="00792B71"/>
    <w:rsid w:val="007D6050"/>
    <w:rsid w:val="007D6095"/>
    <w:rsid w:val="007F6E60"/>
    <w:rsid w:val="008016C6"/>
    <w:rsid w:val="008049EB"/>
    <w:rsid w:val="008121D9"/>
    <w:rsid w:val="0083178B"/>
    <w:rsid w:val="008334F1"/>
    <w:rsid w:val="00836628"/>
    <w:rsid w:val="0085464E"/>
    <w:rsid w:val="008557BA"/>
    <w:rsid w:val="0086326C"/>
    <w:rsid w:val="00864C5A"/>
    <w:rsid w:val="0087145C"/>
    <w:rsid w:val="00873E2A"/>
    <w:rsid w:val="00876B46"/>
    <w:rsid w:val="008816DC"/>
    <w:rsid w:val="008959B9"/>
    <w:rsid w:val="00896135"/>
    <w:rsid w:val="008A0794"/>
    <w:rsid w:val="008B6703"/>
    <w:rsid w:val="008B7424"/>
    <w:rsid w:val="008C2673"/>
    <w:rsid w:val="00902FB8"/>
    <w:rsid w:val="009373AB"/>
    <w:rsid w:val="009400DE"/>
    <w:rsid w:val="009451F1"/>
    <w:rsid w:val="00953603"/>
    <w:rsid w:val="0095511E"/>
    <w:rsid w:val="00956765"/>
    <w:rsid w:val="00956EC9"/>
    <w:rsid w:val="009672E8"/>
    <w:rsid w:val="00973BF8"/>
    <w:rsid w:val="00974ACC"/>
    <w:rsid w:val="00983C76"/>
    <w:rsid w:val="009A68B2"/>
    <w:rsid w:val="009B34F9"/>
    <w:rsid w:val="009B5473"/>
    <w:rsid w:val="009B65EA"/>
    <w:rsid w:val="009C3C6D"/>
    <w:rsid w:val="009C5D62"/>
    <w:rsid w:val="009D19D6"/>
    <w:rsid w:val="009D696A"/>
    <w:rsid w:val="009E6134"/>
    <w:rsid w:val="009F1FDB"/>
    <w:rsid w:val="00A03298"/>
    <w:rsid w:val="00A049A4"/>
    <w:rsid w:val="00A04ABB"/>
    <w:rsid w:val="00A076D3"/>
    <w:rsid w:val="00A4604A"/>
    <w:rsid w:val="00A50352"/>
    <w:rsid w:val="00A51D6A"/>
    <w:rsid w:val="00A97BDE"/>
    <w:rsid w:val="00AA3E2B"/>
    <w:rsid w:val="00AA661D"/>
    <w:rsid w:val="00AB3FE1"/>
    <w:rsid w:val="00AC1952"/>
    <w:rsid w:val="00AC1D11"/>
    <w:rsid w:val="00AC6423"/>
    <w:rsid w:val="00AD6DCC"/>
    <w:rsid w:val="00AE1A1E"/>
    <w:rsid w:val="00AF0E54"/>
    <w:rsid w:val="00AF7F6F"/>
    <w:rsid w:val="00B24AAF"/>
    <w:rsid w:val="00B3666B"/>
    <w:rsid w:val="00B4434E"/>
    <w:rsid w:val="00B52A87"/>
    <w:rsid w:val="00B566E9"/>
    <w:rsid w:val="00B56F04"/>
    <w:rsid w:val="00B5766B"/>
    <w:rsid w:val="00B70433"/>
    <w:rsid w:val="00B82FCB"/>
    <w:rsid w:val="00B87D60"/>
    <w:rsid w:val="00B94CD3"/>
    <w:rsid w:val="00B97010"/>
    <w:rsid w:val="00BD44E2"/>
    <w:rsid w:val="00BD5821"/>
    <w:rsid w:val="00BE26B8"/>
    <w:rsid w:val="00BF4FDE"/>
    <w:rsid w:val="00C057A9"/>
    <w:rsid w:val="00C1082E"/>
    <w:rsid w:val="00C168DF"/>
    <w:rsid w:val="00C342E2"/>
    <w:rsid w:val="00C34B61"/>
    <w:rsid w:val="00C40F20"/>
    <w:rsid w:val="00C508F2"/>
    <w:rsid w:val="00C540D9"/>
    <w:rsid w:val="00C60214"/>
    <w:rsid w:val="00C7011A"/>
    <w:rsid w:val="00C915AF"/>
    <w:rsid w:val="00C94F05"/>
    <w:rsid w:val="00CA7833"/>
    <w:rsid w:val="00CA7BB4"/>
    <w:rsid w:val="00CC692A"/>
    <w:rsid w:val="00CD6DDD"/>
    <w:rsid w:val="00CD715F"/>
    <w:rsid w:val="00CF2CFC"/>
    <w:rsid w:val="00CF4686"/>
    <w:rsid w:val="00D157FD"/>
    <w:rsid w:val="00D34FE2"/>
    <w:rsid w:val="00D40CA4"/>
    <w:rsid w:val="00D41C06"/>
    <w:rsid w:val="00D554C8"/>
    <w:rsid w:val="00D55AF3"/>
    <w:rsid w:val="00D6386B"/>
    <w:rsid w:val="00D95F8C"/>
    <w:rsid w:val="00DA2984"/>
    <w:rsid w:val="00DA2BD5"/>
    <w:rsid w:val="00DE18E5"/>
    <w:rsid w:val="00DE4B7C"/>
    <w:rsid w:val="00DE5FE0"/>
    <w:rsid w:val="00DF1AAA"/>
    <w:rsid w:val="00DF3D30"/>
    <w:rsid w:val="00E0304D"/>
    <w:rsid w:val="00E1065C"/>
    <w:rsid w:val="00E21C4B"/>
    <w:rsid w:val="00E25366"/>
    <w:rsid w:val="00E4767C"/>
    <w:rsid w:val="00E61F80"/>
    <w:rsid w:val="00E67A6F"/>
    <w:rsid w:val="00E7142F"/>
    <w:rsid w:val="00E86A26"/>
    <w:rsid w:val="00E93D99"/>
    <w:rsid w:val="00EA10E2"/>
    <w:rsid w:val="00EA1DBE"/>
    <w:rsid w:val="00EB2FD4"/>
    <w:rsid w:val="00EB4B34"/>
    <w:rsid w:val="00EC0CBB"/>
    <w:rsid w:val="00EC28A5"/>
    <w:rsid w:val="00ED33B5"/>
    <w:rsid w:val="00EE2D44"/>
    <w:rsid w:val="00EE5EA1"/>
    <w:rsid w:val="00EE6594"/>
    <w:rsid w:val="00F106EF"/>
    <w:rsid w:val="00F1360E"/>
    <w:rsid w:val="00F1398E"/>
    <w:rsid w:val="00F20631"/>
    <w:rsid w:val="00F34E18"/>
    <w:rsid w:val="00F34E47"/>
    <w:rsid w:val="00F36740"/>
    <w:rsid w:val="00F44A44"/>
    <w:rsid w:val="00F7449A"/>
    <w:rsid w:val="00F837EC"/>
    <w:rsid w:val="00F934D5"/>
    <w:rsid w:val="00F93687"/>
    <w:rsid w:val="00F96A32"/>
    <w:rsid w:val="00FA1F39"/>
    <w:rsid w:val="00FA7BA9"/>
    <w:rsid w:val="00FB1D72"/>
    <w:rsid w:val="00FC40D8"/>
    <w:rsid w:val="00FC5C3A"/>
    <w:rsid w:val="00FE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228E"/>
  <w15:docId w15:val="{51CFA383-DF9E-4FAD-A656-84DEF38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/>
      <w:bCs/>
      <w:sz w:val="18"/>
      <w:szCs w:val="1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suppressAutoHyphens w:val="0"/>
      <w:jc w:val="both"/>
      <w:outlineLvl w:val="6"/>
    </w:pPr>
    <w:rPr>
      <w:rFonts w:ascii="Arial" w:hAnsi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JobTitle">
    <w:name w:val="Job Title"/>
    <w:next w:val="Normal"/>
    <w:pPr>
      <w:spacing w:after="40" w:line="220" w:lineRule="atLeast"/>
    </w:pPr>
    <w:rPr>
      <w:rFonts w:ascii="Arial" w:hAnsi="Arial"/>
      <w:b/>
      <w:spacing w:val="-1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Achievement">
    <w:name w:val="Achievement"/>
    <w:basedOn w:val="BodyText"/>
    <w:pPr>
      <w:numPr>
        <w:numId w:val="16"/>
      </w:numPr>
      <w:suppressAutoHyphens w:val="0"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uppressAutoHyphens w:val="0"/>
      <w:spacing w:after="60" w:line="220" w:lineRule="atLeast"/>
    </w:pPr>
    <w:rPr>
      <w:rFonts w:ascii="Arial" w:eastAsia="Batang" w:hAnsi="Arial"/>
      <w:sz w:val="20"/>
      <w:szCs w:val="20"/>
      <w:lang w:eastAsia="en-US"/>
    </w:rPr>
  </w:style>
  <w:style w:type="table" w:styleId="TableGrid">
    <w:name w:val="Table Grid"/>
    <w:basedOn w:val="TableNormal"/>
    <w:rsid w:val="00300E7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SusT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pcs</dc:creator>
  <cp:lastModifiedBy>Rumi PK</cp:lastModifiedBy>
  <cp:revision>14</cp:revision>
  <cp:lastPrinted>2010-08-03T07:24:00Z</cp:lastPrinted>
  <dcterms:created xsi:type="dcterms:W3CDTF">2018-08-14T09:13:00Z</dcterms:created>
  <dcterms:modified xsi:type="dcterms:W3CDTF">2020-01-21T13:55:00Z</dcterms:modified>
</cp:coreProperties>
</file>