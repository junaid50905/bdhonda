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557F1" w14:textId="77777777" w:rsidR="0096758D" w:rsidRDefault="002E7D78">
      <w:pPr>
        <w:spacing w:line="700" w:lineRule="exact"/>
        <w:ind w:left="120"/>
        <w:rPr>
          <w:rFonts w:ascii="Century Gothic" w:eastAsia="Century Gothic" w:hAnsi="Century Gothic" w:cs="Century Gothic"/>
          <w:sz w:val="60"/>
          <w:szCs w:val="60"/>
        </w:rPr>
      </w:pPr>
      <w:r>
        <w:pict w14:anchorId="200B2D45">
          <v:group id="_x0000_s1036" style="position:absolute;left:0;text-align:left;margin-left:6.5pt;margin-top:6.6pt;width:527.4pt;height:766.9pt;z-index:-251659776;mso-position-horizontal-relative:page;mso-position-vertical-relative:page" coordorigin="130,132" coordsize="10548,15338">
            <v:group id="_x0000_s1037" style="position:absolute;left:152;top:155;width:10502;height:15293" coordorigin="152,155" coordsize="10502,15293">
              <v:shape id="_x0000_s1043" style="position:absolute;left:152;top:155;width:10502;height:15293" coordorigin="152,155" coordsize="10502,15293" path="m152,15448r10503,l10655,155,152,155r,15293xe" filled="f" strokecolor="#2c75b6" strokeweight="2.28pt">
                <v:path arrowok="t"/>
              </v:shape>
              <v:group id="_x0000_s1038" style="position:absolute;left:374;top:3658;width:10066;height:31" coordorigin="374,3658" coordsize="10066,31">
                <v:shape id="_x0000_s1042" style="position:absolute;left:374;top:3658;width:10066;height:31" coordorigin="374,3658" coordsize="10066,31" path="m374,3689r10066,-31e" filled="f" strokecolor="#5b9bd3" strokeweight=".48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1" type="#_x0000_t75" style="position:absolute;left:7937;top:686;width:2345;height:2688">
                  <v:imagedata r:id="rId5" o:title=""/>
                </v:shape>
                <v:shape id="_x0000_s1040" type="#_x0000_t75" style="position:absolute;left:8021;top:770;width:2177;height:2520">
                  <v:imagedata r:id="rId6" o:title=""/>
                </v:shape>
                <v:shape id="_x0000_s1039" type="#_x0000_t75" style="position:absolute;left:6718;top:9461;width:2606;height:751">
                  <v:imagedata r:id="rId7" o:title=""/>
                </v:shape>
              </v:group>
            </v:group>
            <w10:wrap anchorx="page" anchory="page"/>
          </v:group>
        </w:pict>
      </w:r>
      <w:r>
        <w:rPr>
          <w:rFonts w:ascii="Century Gothic" w:eastAsia="Century Gothic" w:hAnsi="Century Gothic" w:cs="Century Gothic"/>
          <w:b/>
          <w:color w:val="2C75B6"/>
          <w:position w:val="-1"/>
          <w:sz w:val="60"/>
          <w:szCs w:val="60"/>
        </w:rPr>
        <w:t>NAFIUR RAHMAN</w:t>
      </w:r>
      <w:r>
        <w:rPr>
          <w:rFonts w:ascii="Century Gothic" w:eastAsia="Century Gothic" w:hAnsi="Century Gothic" w:cs="Century Gothic"/>
          <w:b/>
          <w:color w:val="2C75B6"/>
          <w:spacing w:val="7"/>
          <w:position w:val="-1"/>
          <w:sz w:val="60"/>
          <w:szCs w:val="60"/>
        </w:rPr>
        <w:t xml:space="preserve"> </w:t>
      </w:r>
      <w:r>
        <w:rPr>
          <w:rFonts w:ascii="Century Gothic" w:eastAsia="Century Gothic" w:hAnsi="Century Gothic" w:cs="Century Gothic"/>
          <w:b/>
          <w:color w:val="2C75B6"/>
          <w:position w:val="-1"/>
          <w:sz w:val="60"/>
          <w:szCs w:val="60"/>
        </w:rPr>
        <w:t>KHAN</w:t>
      </w:r>
    </w:p>
    <w:p w14:paraId="26FBAA4B" w14:textId="77777777" w:rsidR="0096758D" w:rsidRDefault="0096758D">
      <w:pPr>
        <w:spacing w:line="200" w:lineRule="exact"/>
      </w:pPr>
    </w:p>
    <w:p w14:paraId="1FC0CEE6" w14:textId="77777777" w:rsidR="0096758D" w:rsidRDefault="0096758D">
      <w:pPr>
        <w:spacing w:before="11" w:line="260" w:lineRule="exact"/>
        <w:rPr>
          <w:sz w:val="26"/>
          <w:szCs w:val="26"/>
        </w:rPr>
      </w:pPr>
    </w:p>
    <w:p w14:paraId="42CE0441" w14:textId="77777777" w:rsidR="0096758D" w:rsidRDefault="002E7D78">
      <w:pPr>
        <w:ind w:left="14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ouse#</w:t>
      </w:r>
      <w:r>
        <w:rPr>
          <w:rFonts w:ascii="Cambria" w:eastAsia="Cambria" w:hAnsi="Cambria" w:cs="Cambria"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4</w:t>
      </w:r>
      <w:r>
        <w:rPr>
          <w:rFonts w:ascii="Cambria" w:eastAsia="Cambria" w:hAnsi="Cambria" w:cs="Cambria"/>
          <w:spacing w:val="1"/>
          <w:sz w:val="28"/>
          <w:szCs w:val="28"/>
        </w:rPr>
        <w:t>3</w:t>
      </w:r>
      <w:r>
        <w:rPr>
          <w:rFonts w:ascii="Cambria" w:eastAsia="Cambria" w:hAnsi="Cambria" w:cs="Cambria"/>
          <w:sz w:val="28"/>
          <w:szCs w:val="28"/>
        </w:rPr>
        <w:t>,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6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oad#</w:t>
      </w:r>
      <w:r>
        <w:rPr>
          <w:rFonts w:ascii="Cambria" w:eastAsia="Cambria" w:hAnsi="Cambria" w:cs="Cambria"/>
          <w:spacing w:val="-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16,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Se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#</w:t>
      </w:r>
      <w:r>
        <w:rPr>
          <w:rFonts w:ascii="Cambria" w:eastAsia="Cambria" w:hAnsi="Cambria" w:cs="Cambria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12</w:t>
      </w:r>
      <w:r>
        <w:rPr>
          <w:rFonts w:ascii="Cambria" w:eastAsia="Cambria" w:hAnsi="Cambria" w:cs="Cambria"/>
          <w:sz w:val="28"/>
          <w:szCs w:val="28"/>
        </w:rPr>
        <w:t>,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1"/>
          <w:sz w:val="28"/>
          <w:szCs w:val="28"/>
        </w:rPr>
        <w:t>tt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a,</w:t>
      </w:r>
      <w:r>
        <w:rPr>
          <w:rFonts w:ascii="Cambria" w:eastAsia="Cambria" w:hAnsi="Cambria" w:cs="Cambria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6"/>
          <w:sz w:val="28"/>
          <w:szCs w:val="28"/>
        </w:rPr>
        <w:t>k</w:t>
      </w:r>
      <w:r>
        <w:rPr>
          <w:rFonts w:ascii="Cambria" w:eastAsia="Cambria" w:hAnsi="Cambria" w:cs="Cambria"/>
          <w:spacing w:val="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-</w:t>
      </w:r>
      <w:r>
        <w:rPr>
          <w:rFonts w:ascii="Cambria" w:eastAsia="Cambria" w:hAnsi="Cambria" w:cs="Cambria"/>
          <w:spacing w:val="1"/>
          <w:sz w:val="28"/>
          <w:szCs w:val="28"/>
        </w:rPr>
        <w:t>1230</w:t>
      </w:r>
    </w:p>
    <w:p w14:paraId="7485FC04" w14:textId="77777777" w:rsidR="0096758D" w:rsidRDefault="002E7D78">
      <w:pPr>
        <w:spacing w:before="7" w:line="245" w:lineRule="auto"/>
        <w:ind w:left="149" w:right="516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pacing w:val="1"/>
          <w:sz w:val="28"/>
          <w:szCs w:val="28"/>
        </w:rPr>
        <w:t>+8</w:t>
      </w:r>
      <w:r>
        <w:rPr>
          <w:rFonts w:ascii="Cambria" w:eastAsia="Cambria" w:hAnsi="Cambria" w:cs="Cambria"/>
          <w:sz w:val="28"/>
          <w:szCs w:val="28"/>
        </w:rPr>
        <w:t>80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172</w:t>
      </w:r>
      <w:r>
        <w:rPr>
          <w:rFonts w:ascii="Cambria" w:eastAsia="Cambria" w:hAnsi="Cambria" w:cs="Cambria"/>
          <w:spacing w:val="3"/>
          <w:sz w:val="28"/>
          <w:szCs w:val="28"/>
        </w:rPr>
        <w:t>8</w:t>
      </w:r>
      <w:r>
        <w:rPr>
          <w:rFonts w:ascii="Cambria" w:eastAsia="Cambria" w:hAnsi="Cambria" w:cs="Cambria"/>
          <w:sz w:val="28"/>
          <w:szCs w:val="28"/>
        </w:rPr>
        <w:t>-</w:t>
      </w:r>
      <w:r>
        <w:rPr>
          <w:rFonts w:ascii="Cambria" w:eastAsia="Cambria" w:hAnsi="Cambria" w:cs="Cambria"/>
          <w:spacing w:val="1"/>
          <w:sz w:val="28"/>
          <w:szCs w:val="28"/>
        </w:rPr>
        <w:t>666</w:t>
      </w:r>
      <w:r>
        <w:rPr>
          <w:rFonts w:ascii="Cambria" w:eastAsia="Cambria" w:hAnsi="Cambria" w:cs="Cambria"/>
          <w:spacing w:val="-2"/>
          <w:sz w:val="28"/>
          <w:szCs w:val="28"/>
        </w:rPr>
        <w:t>72</w:t>
      </w:r>
      <w:r>
        <w:rPr>
          <w:rFonts w:ascii="Cambria" w:eastAsia="Cambria" w:hAnsi="Cambria" w:cs="Cambria"/>
          <w:sz w:val="28"/>
          <w:szCs w:val="28"/>
        </w:rPr>
        <w:t xml:space="preserve">5 </w:t>
      </w:r>
      <w:hyperlink r:id="rId8">
        <w:r>
          <w:rPr>
            <w:rFonts w:ascii="Cambria" w:eastAsia="Cambria" w:hAnsi="Cambria" w:cs="Cambria"/>
            <w:spacing w:val="-1"/>
            <w:sz w:val="28"/>
            <w:szCs w:val="28"/>
            <w:u w:val="single" w:color="000000"/>
          </w:rPr>
          <w:t>n</w:t>
        </w:r>
        <w:r>
          <w:rPr>
            <w:rFonts w:ascii="Cambria" w:eastAsia="Cambria" w:hAnsi="Cambria" w:cs="Cambria"/>
            <w:sz w:val="28"/>
            <w:szCs w:val="28"/>
            <w:u w:val="single" w:color="000000"/>
          </w:rPr>
          <w:t>a</w:t>
        </w:r>
        <w:r>
          <w:rPr>
            <w:rFonts w:ascii="Cambria" w:eastAsia="Cambria" w:hAnsi="Cambria" w:cs="Cambria"/>
            <w:spacing w:val="-1"/>
            <w:sz w:val="28"/>
            <w:szCs w:val="28"/>
            <w:u w:val="single" w:color="000000"/>
          </w:rPr>
          <w:t>f</w:t>
        </w:r>
        <w:r>
          <w:rPr>
            <w:rFonts w:ascii="Cambria" w:eastAsia="Cambria" w:hAnsi="Cambria" w:cs="Cambria"/>
            <w:spacing w:val="1"/>
            <w:sz w:val="28"/>
            <w:szCs w:val="28"/>
            <w:u w:val="single" w:color="000000"/>
          </w:rPr>
          <w:t>iu</w:t>
        </w:r>
        <w:r>
          <w:rPr>
            <w:rFonts w:ascii="Cambria" w:eastAsia="Cambria" w:hAnsi="Cambria" w:cs="Cambria"/>
            <w:spacing w:val="-1"/>
            <w:sz w:val="28"/>
            <w:szCs w:val="28"/>
            <w:u w:val="single" w:color="000000"/>
          </w:rPr>
          <w:t>r</w:t>
        </w:r>
        <w:r>
          <w:rPr>
            <w:rFonts w:ascii="Cambria" w:eastAsia="Cambria" w:hAnsi="Cambria" w:cs="Cambria"/>
            <w:spacing w:val="-11"/>
            <w:sz w:val="28"/>
            <w:szCs w:val="28"/>
            <w:u w:val="single" w:color="000000"/>
          </w:rPr>
          <w:t>r</w:t>
        </w:r>
        <w:r>
          <w:rPr>
            <w:rFonts w:ascii="Cambria" w:eastAsia="Cambria" w:hAnsi="Cambria" w:cs="Cambria"/>
            <w:sz w:val="28"/>
            <w:szCs w:val="28"/>
            <w:u w:val="single" w:color="000000"/>
          </w:rPr>
          <w:t>ah</w:t>
        </w:r>
        <w:r>
          <w:rPr>
            <w:rFonts w:ascii="Cambria" w:eastAsia="Cambria" w:hAnsi="Cambria" w:cs="Cambria"/>
            <w:spacing w:val="-1"/>
            <w:sz w:val="28"/>
            <w:szCs w:val="28"/>
            <w:u w:val="single" w:color="000000"/>
          </w:rPr>
          <w:t>ma</w:t>
        </w:r>
        <w:r>
          <w:rPr>
            <w:rFonts w:ascii="Cambria" w:eastAsia="Cambria" w:hAnsi="Cambria" w:cs="Cambria"/>
            <w:sz w:val="28"/>
            <w:szCs w:val="28"/>
            <w:u w:val="single" w:color="000000"/>
          </w:rPr>
          <w:t>n</w:t>
        </w:r>
        <w:r>
          <w:rPr>
            <w:rFonts w:ascii="Cambria" w:eastAsia="Cambria" w:hAnsi="Cambria" w:cs="Cambria"/>
            <w:spacing w:val="-1"/>
            <w:sz w:val="28"/>
            <w:szCs w:val="28"/>
            <w:u w:val="single" w:color="000000"/>
          </w:rPr>
          <w:t>k</w:t>
        </w:r>
        <w:r>
          <w:rPr>
            <w:rFonts w:ascii="Cambria" w:eastAsia="Cambria" w:hAnsi="Cambria" w:cs="Cambria"/>
            <w:sz w:val="28"/>
            <w:szCs w:val="28"/>
            <w:u w:val="single" w:color="000000"/>
          </w:rPr>
          <w:t>@g</w:t>
        </w:r>
        <w:r>
          <w:rPr>
            <w:rFonts w:ascii="Cambria" w:eastAsia="Cambria" w:hAnsi="Cambria" w:cs="Cambria"/>
            <w:spacing w:val="-1"/>
            <w:sz w:val="28"/>
            <w:szCs w:val="28"/>
            <w:u w:val="single" w:color="000000"/>
          </w:rPr>
          <w:t>m</w:t>
        </w:r>
        <w:r>
          <w:rPr>
            <w:rFonts w:ascii="Cambria" w:eastAsia="Cambria" w:hAnsi="Cambria" w:cs="Cambria"/>
            <w:sz w:val="28"/>
            <w:szCs w:val="28"/>
            <w:u w:val="single" w:color="000000"/>
          </w:rPr>
          <w:t>ai</w:t>
        </w:r>
        <w:r>
          <w:rPr>
            <w:rFonts w:ascii="Cambria" w:eastAsia="Cambria" w:hAnsi="Cambria" w:cs="Cambria"/>
            <w:spacing w:val="1"/>
            <w:sz w:val="28"/>
            <w:szCs w:val="28"/>
            <w:u w:val="single" w:color="000000"/>
          </w:rPr>
          <w:t>l.c</w:t>
        </w:r>
        <w:r>
          <w:rPr>
            <w:rFonts w:ascii="Cambria" w:eastAsia="Cambria" w:hAnsi="Cambria" w:cs="Cambria"/>
            <w:spacing w:val="-3"/>
            <w:sz w:val="28"/>
            <w:szCs w:val="28"/>
            <w:u w:val="single" w:color="000000"/>
          </w:rPr>
          <w:t>om</w:t>
        </w:r>
      </w:hyperlink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hyperlink r:id="rId9">
        <w:r>
          <w:rPr>
            <w:rFonts w:ascii="Cambria" w:eastAsia="Cambria" w:hAnsi="Cambria" w:cs="Cambria"/>
            <w:b/>
            <w:spacing w:val="-1"/>
            <w:sz w:val="28"/>
            <w:szCs w:val="28"/>
            <w:u w:val="thick" w:color="000000"/>
          </w:rPr>
          <w:t>ww</w:t>
        </w:r>
        <w:r>
          <w:rPr>
            <w:rFonts w:ascii="Cambria" w:eastAsia="Cambria" w:hAnsi="Cambria" w:cs="Cambria"/>
            <w:b/>
            <w:spacing w:val="-49"/>
            <w:sz w:val="28"/>
            <w:szCs w:val="28"/>
            <w:u w:val="thick" w:color="000000"/>
          </w:rPr>
          <w:t>w</w:t>
        </w:r>
        <w:r>
          <w:rPr>
            <w:rFonts w:ascii="Cambria" w:eastAsia="Cambria" w:hAnsi="Cambria" w:cs="Cambria"/>
            <w:b/>
            <w:sz w:val="28"/>
            <w:szCs w:val="28"/>
            <w:u w:val="thick" w:color="000000"/>
          </w:rPr>
          <w:t>.li</w:t>
        </w:r>
        <w:r>
          <w:rPr>
            <w:rFonts w:ascii="Cambria" w:eastAsia="Cambria" w:hAnsi="Cambria" w:cs="Cambria"/>
            <w:b/>
            <w:spacing w:val="1"/>
            <w:sz w:val="28"/>
            <w:szCs w:val="28"/>
            <w:u w:val="thick" w:color="000000"/>
          </w:rPr>
          <w:t>n</w:t>
        </w:r>
        <w:r>
          <w:rPr>
            <w:rFonts w:ascii="Cambria" w:eastAsia="Cambria" w:hAnsi="Cambria" w:cs="Cambria"/>
            <w:b/>
            <w:spacing w:val="-10"/>
            <w:sz w:val="28"/>
            <w:szCs w:val="28"/>
            <w:u w:val="thick" w:color="000000"/>
          </w:rPr>
          <w:t>k</w:t>
        </w:r>
        <w:r>
          <w:rPr>
            <w:rFonts w:ascii="Cambria" w:eastAsia="Cambria" w:hAnsi="Cambria" w:cs="Cambria"/>
            <w:b/>
            <w:sz w:val="28"/>
            <w:szCs w:val="28"/>
            <w:u w:val="thick" w:color="000000"/>
          </w:rPr>
          <w:t>ed</w:t>
        </w:r>
        <w:r>
          <w:rPr>
            <w:rFonts w:ascii="Cambria" w:eastAsia="Cambria" w:hAnsi="Cambria" w:cs="Cambria"/>
            <w:b/>
            <w:spacing w:val="1"/>
            <w:sz w:val="28"/>
            <w:szCs w:val="28"/>
            <w:u w:val="thick" w:color="000000"/>
          </w:rPr>
          <w:t>in</w:t>
        </w:r>
        <w:r>
          <w:rPr>
            <w:rFonts w:ascii="Cambria" w:eastAsia="Cambria" w:hAnsi="Cambria" w:cs="Cambria"/>
            <w:b/>
            <w:sz w:val="28"/>
            <w:szCs w:val="28"/>
            <w:u w:val="thick" w:color="000000"/>
          </w:rPr>
          <w:t>.</w:t>
        </w:r>
        <w:r>
          <w:rPr>
            <w:rFonts w:ascii="Cambria" w:eastAsia="Cambria" w:hAnsi="Cambria" w:cs="Cambria"/>
            <w:b/>
            <w:spacing w:val="-4"/>
            <w:sz w:val="28"/>
            <w:szCs w:val="28"/>
            <w:u w:val="thick" w:color="000000"/>
          </w:rPr>
          <w:t>c</w:t>
        </w:r>
        <w:r>
          <w:rPr>
            <w:rFonts w:ascii="Cambria" w:eastAsia="Cambria" w:hAnsi="Cambria" w:cs="Cambria"/>
            <w:b/>
            <w:spacing w:val="1"/>
            <w:sz w:val="28"/>
            <w:szCs w:val="28"/>
            <w:u w:val="thick" w:color="000000"/>
          </w:rPr>
          <w:t>o</w:t>
        </w:r>
        <w:r>
          <w:rPr>
            <w:rFonts w:ascii="Cambria" w:eastAsia="Cambria" w:hAnsi="Cambria" w:cs="Cambria"/>
            <w:b/>
            <w:sz w:val="28"/>
            <w:szCs w:val="28"/>
            <w:u w:val="thick" w:color="000000"/>
          </w:rPr>
          <w:t>m/i</w:t>
        </w:r>
        <w:r>
          <w:rPr>
            <w:rFonts w:ascii="Cambria" w:eastAsia="Cambria" w:hAnsi="Cambria" w:cs="Cambria"/>
            <w:b/>
            <w:spacing w:val="1"/>
            <w:sz w:val="28"/>
            <w:szCs w:val="28"/>
            <w:u w:val="thick" w:color="000000"/>
          </w:rPr>
          <w:t>n</w:t>
        </w:r>
        <w:r>
          <w:rPr>
            <w:rFonts w:ascii="Cambria" w:eastAsia="Cambria" w:hAnsi="Cambria" w:cs="Cambria"/>
            <w:b/>
            <w:sz w:val="28"/>
            <w:szCs w:val="28"/>
            <w:u w:val="thick" w:color="000000"/>
          </w:rPr>
          <w:t>/</w:t>
        </w:r>
        <w:r>
          <w:rPr>
            <w:rFonts w:ascii="Cambria" w:eastAsia="Cambria" w:hAnsi="Cambria" w:cs="Cambria"/>
            <w:b/>
            <w:spacing w:val="1"/>
            <w:sz w:val="28"/>
            <w:szCs w:val="28"/>
            <w:u w:val="thick" w:color="000000"/>
          </w:rPr>
          <w:t>na</w:t>
        </w:r>
        <w:r>
          <w:rPr>
            <w:rFonts w:ascii="Cambria" w:eastAsia="Cambria" w:hAnsi="Cambria" w:cs="Cambria"/>
            <w:b/>
            <w:sz w:val="28"/>
            <w:szCs w:val="28"/>
            <w:u w:val="thick" w:color="000000"/>
          </w:rPr>
          <w:t>fiur</w:t>
        </w:r>
        <w:r>
          <w:rPr>
            <w:rFonts w:ascii="Cambria" w:eastAsia="Cambria" w:hAnsi="Cambria" w:cs="Cambria"/>
            <w:b/>
            <w:spacing w:val="-1"/>
            <w:sz w:val="28"/>
            <w:szCs w:val="28"/>
            <w:u w:val="thick" w:color="000000"/>
          </w:rPr>
          <w:t>-</w:t>
        </w:r>
        <w:r>
          <w:rPr>
            <w:rFonts w:ascii="Cambria" w:eastAsia="Cambria" w:hAnsi="Cambria" w:cs="Cambria"/>
            <w:b/>
            <w:sz w:val="28"/>
            <w:szCs w:val="28"/>
            <w:u w:val="thick" w:color="000000"/>
          </w:rPr>
          <w:t>khan</w:t>
        </w:r>
      </w:hyperlink>
    </w:p>
    <w:p w14:paraId="53220D74" w14:textId="77777777" w:rsidR="0096758D" w:rsidRDefault="0096758D">
      <w:pPr>
        <w:spacing w:before="5" w:line="120" w:lineRule="exact"/>
        <w:rPr>
          <w:sz w:val="13"/>
          <w:szCs w:val="13"/>
        </w:rPr>
      </w:pPr>
    </w:p>
    <w:p w14:paraId="5C6AF979" w14:textId="77777777" w:rsidR="0096758D" w:rsidRDefault="0096758D">
      <w:pPr>
        <w:spacing w:line="200" w:lineRule="exact"/>
      </w:pPr>
    </w:p>
    <w:p w14:paraId="0EF18B19" w14:textId="77777777" w:rsidR="0096758D" w:rsidRDefault="0096758D">
      <w:pPr>
        <w:spacing w:line="200" w:lineRule="exact"/>
      </w:pPr>
    </w:p>
    <w:p w14:paraId="63720663" w14:textId="77777777" w:rsidR="0096758D" w:rsidRDefault="0096758D">
      <w:pPr>
        <w:spacing w:line="200" w:lineRule="exact"/>
      </w:pPr>
    </w:p>
    <w:p w14:paraId="286BE8AC" w14:textId="77777777" w:rsidR="0096758D" w:rsidRDefault="002E7D78">
      <w:pPr>
        <w:ind w:left="149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2C75B6"/>
          <w:spacing w:val="-18"/>
          <w:sz w:val="36"/>
          <w:szCs w:val="36"/>
        </w:rPr>
        <w:t>C</w:t>
      </w:r>
      <w:r>
        <w:rPr>
          <w:rFonts w:ascii="Cambria" w:eastAsia="Cambria" w:hAnsi="Cambria" w:cs="Cambria"/>
          <w:color w:val="2C75B6"/>
          <w:spacing w:val="-15"/>
          <w:sz w:val="36"/>
          <w:szCs w:val="36"/>
        </w:rPr>
        <w:t>a</w:t>
      </w:r>
      <w:r>
        <w:rPr>
          <w:rFonts w:ascii="Cambria" w:eastAsia="Cambria" w:hAnsi="Cambria" w:cs="Cambria"/>
          <w:color w:val="2C75B6"/>
          <w:spacing w:val="-24"/>
          <w:sz w:val="36"/>
          <w:szCs w:val="36"/>
        </w:rPr>
        <w:t>r</w:t>
      </w:r>
      <w:r>
        <w:rPr>
          <w:rFonts w:ascii="Cambria" w:eastAsia="Cambria" w:hAnsi="Cambria" w:cs="Cambria"/>
          <w:color w:val="2C75B6"/>
          <w:spacing w:val="-15"/>
          <w:sz w:val="36"/>
          <w:szCs w:val="36"/>
        </w:rPr>
        <w:t>ee</w:t>
      </w:r>
      <w:r>
        <w:rPr>
          <w:rFonts w:ascii="Cambria" w:eastAsia="Cambria" w:hAnsi="Cambria" w:cs="Cambria"/>
          <w:color w:val="2C75B6"/>
          <w:sz w:val="36"/>
          <w:szCs w:val="36"/>
        </w:rPr>
        <w:t>r</w:t>
      </w:r>
      <w:r>
        <w:rPr>
          <w:rFonts w:ascii="Cambria" w:eastAsia="Cambria" w:hAnsi="Cambria" w:cs="Cambria"/>
          <w:color w:val="2C75B6"/>
          <w:spacing w:val="-22"/>
          <w:sz w:val="36"/>
          <w:szCs w:val="36"/>
        </w:rPr>
        <w:t xml:space="preserve"> </w:t>
      </w:r>
      <w:r>
        <w:rPr>
          <w:rFonts w:ascii="Cambria" w:eastAsia="Cambria" w:hAnsi="Cambria" w:cs="Cambria"/>
          <w:color w:val="2C75B6"/>
          <w:spacing w:val="-14"/>
          <w:sz w:val="36"/>
          <w:szCs w:val="36"/>
        </w:rPr>
        <w:t>O</w:t>
      </w:r>
      <w:r>
        <w:rPr>
          <w:rFonts w:ascii="Cambria" w:eastAsia="Cambria" w:hAnsi="Cambria" w:cs="Cambria"/>
          <w:color w:val="2C75B6"/>
          <w:spacing w:val="-15"/>
          <w:sz w:val="36"/>
          <w:szCs w:val="36"/>
        </w:rPr>
        <w:t>b</w:t>
      </w:r>
      <w:r>
        <w:rPr>
          <w:rFonts w:ascii="Cambria" w:eastAsia="Cambria" w:hAnsi="Cambria" w:cs="Cambria"/>
          <w:color w:val="2C75B6"/>
          <w:spacing w:val="-14"/>
          <w:sz w:val="36"/>
          <w:szCs w:val="36"/>
        </w:rPr>
        <w:t>je</w:t>
      </w:r>
      <w:r>
        <w:rPr>
          <w:rFonts w:ascii="Cambria" w:eastAsia="Cambria" w:hAnsi="Cambria" w:cs="Cambria"/>
          <w:color w:val="2C75B6"/>
          <w:spacing w:val="-15"/>
          <w:sz w:val="36"/>
          <w:szCs w:val="36"/>
        </w:rPr>
        <w:t>c</w:t>
      </w:r>
      <w:r>
        <w:rPr>
          <w:rFonts w:ascii="Cambria" w:eastAsia="Cambria" w:hAnsi="Cambria" w:cs="Cambria"/>
          <w:color w:val="2C75B6"/>
          <w:spacing w:val="-14"/>
          <w:sz w:val="36"/>
          <w:szCs w:val="36"/>
        </w:rPr>
        <w:t>t</w:t>
      </w:r>
      <w:r>
        <w:rPr>
          <w:rFonts w:ascii="Cambria" w:eastAsia="Cambria" w:hAnsi="Cambria" w:cs="Cambria"/>
          <w:color w:val="2C75B6"/>
          <w:spacing w:val="-28"/>
          <w:sz w:val="36"/>
          <w:szCs w:val="36"/>
        </w:rPr>
        <w:t>iv</w:t>
      </w:r>
      <w:r>
        <w:rPr>
          <w:rFonts w:ascii="Cambria" w:eastAsia="Cambria" w:hAnsi="Cambria" w:cs="Cambria"/>
          <w:color w:val="2C75B6"/>
          <w:sz w:val="36"/>
          <w:szCs w:val="36"/>
        </w:rPr>
        <w:t>e</w:t>
      </w:r>
    </w:p>
    <w:p w14:paraId="4EC9C6C1" w14:textId="77777777" w:rsidR="0096758D" w:rsidRDefault="0096758D">
      <w:pPr>
        <w:spacing w:before="6" w:line="200" w:lineRule="exact"/>
      </w:pPr>
    </w:p>
    <w:p w14:paraId="2DDAC3C3" w14:textId="77777777" w:rsidR="0096758D" w:rsidRDefault="002E7D78">
      <w:pPr>
        <w:spacing w:line="245" w:lineRule="auto"/>
        <w:ind w:left="237" w:right="64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Loo</w:t>
      </w:r>
      <w:r>
        <w:rPr>
          <w:rFonts w:ascii="Cambria" w:eastAsia="Cambria" w:hAnsi="Cambria" w:cs="Cambria"/>
          <w:spacing w:val="-1"/>
          <w:sz w:val="28"/>
          <w:szCs w:val="28"/>
        </w:rPr>
        <w:t>k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g</w:t>
      </w:r>
      <w:r>
        <w:rPr>
          <w:rFonts w:ascii="Cambria" w:eastAsia="Cambria" w:hAnsi="Cambria" w:cs="Cambria"/>
          <w:spacing w:val="-6"/>
          <w:sz w:val="28"/>
          <w:szCs w:val="28"/>
        </w:rPr>
        <w:t xml:space="preserve"> f</w:t>
      </w:r>
      <w:r>
        <w:rPr>
          <w:rFonts w:ascii="Cambria" w:eastAsia="Cambria" w:hAnsi="Cambria" w:cs="Cambria"/>
          <w:sz w:val="28"/>
          <w:szCs w:val="28"/>
        </w:rPr>
        <w:t>or</w:t>
      </w:r>
      <w:r>
        <w:rPr>
          <w:rFonts w:ascii="Cambria" w:eastAsia="Cambria" w:hAnsi="Cambria" w:cs="Cambria"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8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sional</w:t>
      </w:r>
      <w:r>
        <w:rPr>
          <w:rFonts w:ascii="Cambria" w:eastAsia="Cambria" w:hAnsi="Cambria" w:cs="Cambria"/>
          <w:spacing w:val="-7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hu</w:t>
      </w:r>
      <w:r>
        <w:rPr>
          <w:rFonts w:ascii="Cambria" w:eastAsia="Cambria" w:hAnsi="Cambria" w:cs="Cambria"/>
          <w:sz w:val="28"/>
          <w:szCs w:val="28"/>
        </w:rPr>
        <w:t xml:space="preserve">man </w:t>
      </w:r>
      <w:r>
        <w:rPr>
          <w:rFonts w:ascii="Cambria" w:eastAsia="Cambria" w:hAnsi="Cambria" w:cs="Cambria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po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iti</w:t>
      </w:r>
      <w:r>
        <w:rPr>
          <w:rFonts w:ascii="Cambria" w:eastAsia="Cambria" w:hAnsi="Cambria" w:cs="Cambria"/>
          <w:spacing w:val="-3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pacing w:val="-6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pa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ed</w:t>
      </w:r>
      <w:proofErr w:type="gramEnd"/>
      <w:r>
        <w:rPr>
          <w:rFonts w:ascii="Cambria" w:eastAsia="Cambria" w:hAnsi="Cambria" w:cs="Cambria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0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v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nm</w:t>
      </w:r>
      <w:r>
        <w:rPr>
          <w:rFonts w:ascii="Cambria" w:eastAsia="Cambria" w:hAnsi="Cambria" w:cs="Cambria"/>
          <w:sz w:val="28"/>
          <w:szCs w:val="28"/>
        </w:rPr>
        <w:t xml:space="preserve">ent </w:t>
      </w:r>
      <w:r>
        <w:rPr>
          <w:rFonts w:ascii="Cambria" w:eastAsia="Cambria" w:hAnsi="Cambria" w:cs="Cambria"/>
          <w:spacing w:val="-4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util</w:t>
      </w:r>
      <w:r>
        <w:rPr>
          <w:rFonts w:ascii="Cambria" w:eastAsia="Cambria" w:hAnsi="Cambria" w:cs="Cambria"/>
          <w:spacing w:val="4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z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0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k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pacing w:val="-5"/>
          <w:sz w:val="28"/>
          <w:szCs w:val="28"/>
        </w:rPr>
        <w:t>o</w:t>
      </w:r>
      <w:r>
        <w:rPr>
          <w:rFonts w:ascii="Cambria" w:eastAsia="Cambria" w:hAnsi="Cambria" w:cs="Cambria"/>
          <w:spacing w:val="-4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le</w:t>
      </w:r>
      <w:r>
        <w:rPr>
          <w:rFonts w:ascii="Cambria" w:eastAsia="Cambria" w:hAnsi="Cambria" w:cs="Cambria"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sz w:val="28"/>
          <w:szCs w:val="28"/>
        </w:rPr>
        <w:t>ge,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5"/>
          <w:sz w:val="28"/>
          <w:szCs w:val="28"/>
        </w:rPr>
        <w:t>e</w:t>
      </w:r>
      <w:r>
        <w:rPr>
          <w:rFonts w:ascii="Cambria" w:eastAsia="Cambria" w:hAnsi="Cambria" w:cs="Cambria"/>
          <w:spacing w:val="-11"/>
          <w:sz w:val="28"/>
          <w:szCs w:val="28"/>
        </w:rPr>
        <w:t>x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ep</w:t>
      </w:r>
      <w:r>
        <w:rPr>
          <w:rFonts w:ascii="Cambria" w:eastAsia="Cambria" w:hAnsi="Cambria" w:cs="Cambria"/>
          <w:spacing w:val="2"/>
          <w:sz w:val="28"/>
          <w:szCs w:val="28"/>
        </w:rPr>
        <w:t>t</w:t>
      </w:r>
      <w:r>
        <w:rPr>
          <w:rFonts w:ascii="Cambria" w:eastAsia="Cambria" w:hAnsi="Cambria" w:cs="Cambria"/>
          <w:spacing w:val="4"/>
          <w:sz w:val="28"/>
          <w:szCs w:val="28"/>
        </w:rPr>
        <w:t>i</w:t>
      </w:r>
      <w:r>
        <w:rPr>
          <w:rFonts w:ascii="Cambria" w:eastAsia="Cambria" w:hAnsi="Cambria" w:cs="Cambria"/>
          <w:spacing w:val="-3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al</w:t>
      </w:r>
      <w:r>
        <w:rPr>
          <w:rFonts w:ascii="Cambria" w:eastAsia="Cambria" w:hAnsi="Cambria" w:cs="Cambria"/>
          <w:spacing w:val="-1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mu</w:t>
      </w:r>
      <w:r>
        <w:rPr>
          <w:rFonts w:ascii="Cambria" w:eastAsia="Cambria" w:hAnsi="Cambria" w:cs="Cambria"/>
          <w:spacing w:val="1"/>
          <w:sz w:val="28"/>
          <w:szCs w:val="28"/>
        </w:rPr>
        <w:t>ltit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king,</w:t>
      </w:r>
      <w:r>
        <w:rPr>
          <w:rFonts w:ascii="Cambria" w:eastAsia="Cambria" w:hAnsi="Cambria" w:cs="Cambria"/>
          <w:spacing w:val="-8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6"/>
          <w:sz w:val="28"/>
          <w:szCs w:val="28"/>
        </w:rPr>
        <w:t>r</w:t>
      </w:r>
      <w:r>
        <w:rPr>
          <w:rFonts w:ascii="Cambria" w:eastAsia="Cambria" w:hAnsi="Cambria" w:cs="Cambria"/>
          <w:spacing w:val="-4"/>
          <w:sz w:val="28"/>
          <w:szCs w:val="28"/>
        </w:rPr>
        <w:t>g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zat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al</w:t>
      </w:r>
      <w:r>
        <w:rPr>
          <w:rFonts w:ascii="Cambria" w:eastAsia="Cambria" w:hAnsi="Cambria" w:cs="Cambria"/>
          <w:spacing w:val="-8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and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3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 xml:space="preserve">me </w:t>
      </w:r>
      <w:r>
        <w:rPr>
          <w:rFonts w:ascii="Cambria" w:eastAsia="Cambria" w:hAnsi="Cambria" w:cs="Cambri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agem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</w:t>
      </w:r>
      <w:r>
        <w:rPr>
          <w:rFonts w:ascii="Cambria" w:eastAsia="Cambria" w:hAnsi="Cambria" w:cs="Cambria"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sk</w:t>
      </w:r>
      <w:r>
        <w:rPr>
          <w:rFonts w:ascii="Cambria" w:eastAsia="Cambria" w:hAnsi="Cambria" w:cs="Cambria"/>
          <w:spacing w:val="1"/>
          <w:sz w:val="28"/>
          <w:szCs w:val="28"/>
        </w:rPr>
        <w:t>ill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9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4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sz w:val="28"/>
          <w:szCs w:val="28"/>
        </w:rPr>
        <w:t>l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c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1"/>
          <w:sz w:val="28"/>
          <w:szCs w:val="28"/>
        </w:rPr>
        <w:t>l</w:t>
      </w:r>
      <w:r>
        <w:rPr>
          <w:rFonts w:ascii="Cambria" w:eastAsia="Cambria" w:hAnsi="Cambria" w:cs="Cambria"/>
          <w:spacing w:val="-5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x</w:t>
      </w:r>
      <w:r>
        <w:rPr>
          <w:rFonts w:ascii="Cambria" w:eastAsia="Cambria" w:hAnsi="Cambria" w:cs="Cambria"/>
          <w:spacing w:val="-8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2"/>
          <w:sz w:val="28"/>
          <w:szCs w:val="28"/>
        </w:rPr>
        <w:t>b</w:t>
      </w:r>
      <w:r>
        <w:rPr>
          <w:rFonts w:ascii="Cambria" w:eastAsia="Cambria" w:hAnsi="Cambria" w:cs="Cambria"/>
          <w:sz w:val="28"/>
          <w:szCs w:val="28"/>
        </w:rPr>
        <w:t>lems</w:t>
      </w:r>
      <w:r>
        <w:rPr>
          <w:rFonts w:ascii="Cambria" w:eastAsia="Cambria" w:hAnsi="Cambria" w:cs="Cambria"/>
          <w:spacing w:val="-1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 xml:space="preserve">d </w:t>
      </w:r>
      <w:r>
        <w:rPr>
          <w:rFonts w:ascii="Cambria" w:eastAsia="Cambria" w:hAnsi="Cambria" w:cs="Cambria"/>
          <w:spacing w:val="1"/>
          <w:sz w:val="28"/>
          <w:szCs w:val="28"/>
        </w:rPr>
        <w:t>p</w:t>
      </w:r>
      <w:r>
        <w:rPr>
          <w:rFonts w:ascii="Cambria" w:eastAsia="Cambria" w:hAnsi="Cambria" w:cs="Cambria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spacing w:val="-10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v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de</w:t>
      </w:r>
      <w:r>
        <w:rPr>
          <w:rFonts w:ascii="Cambria" w:eastAsia="Cambria" w:hAnsi="Cambria" w:cs="Cambria"/>
          <w:spacing w:val="-6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hi</w:t>
      </w:r>
      <w:r>
        <w:rPr>
          <w:rFonts w:ascii="Cambria" w:eastAsia="Cambria" w:hAnsi="Cambria" w:cs="Cambria"/>
          <w:spacing w:val="-4"/>
          <w:sz w:val="28"/>
          <w:szCs w:val="28"/>
        </w:rPr>
        <w:t>g</w:t>
      </w:r>
      <w:r>
        <w:rPr>
          <w:rFonts w:ascii="Cambria" w:eastAsia="Cambria" w:hAnsi="Cambria" w:cs="Cambria"/>
          <w:sz w:val="28"/>
          <w:szCs w:val="28"/>
        </w:rPr>
        <w:t>h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end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 xml:space="preserve">R 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upp</w:t>
      </w:r>
      <w:r>
        <w:rPr>
          <w:rFonts w:ascii="Cambria" w:eastAsia="Cambria" w:hAnsi="Cambria" w:cs="Cambria"/>
          <w:spacing w:val="-1"/>
          <w:sz w:val="28"/>
          <w:szCs w:val="28"/>
        </w:rPr>
        <w:t>or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8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hu</w:t>
      </w:r>
      <w:r>
        <w:rPr>
          <w:rFonts w:ascii="Cambria" w:eastAsia="Cambria" w:hAnsi="Cambria" w:cs="Cambria"/>
          <w:spacing w:val="-1"/>
          <w:sz w:val="28"/>
          <w:szCs w:val="28"/>
        </w:rPr>
        <w:t>ma</w:t>
      </w:r>
      <w:r>
        <w:rPr>
          <w:rFonts w:ascii="Cambria" w:eastAsia="Cambria" w:hAnsi="Cambria" w:cs="Cambria"/>
          <w:sz w:val="28"/>
          <w:szCs w:val="28"/>
        </w:rPr>
        <w:t xml:space="preserve">n </w:t>
      </w:r>
      <w:r>
        <w:rPr>
          <w:rFonts w:ascii="Cambria" w:eastAsia="Cambria" w:hAnsi="Cambria" w:cs="Cambria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so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es</w:t>
      </w:r>
      <w:r>
        <w:rPr>
          <w:rFonts w:ascii="Cambria" w:eastAsia="Cambria" w:hAnsi="Cambria" w:cs="Cambria"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</w:t>
      </w:r>
      <w:r>
        <w:rPr>
          <w:rFonts w:ascii="Cambria" w:eastAsia="Cambria" w:hAnsi="Cambria" w:cs="Cambria"/>
          <w:spacing w:val="-1"/>
          <w:sz w:val="28"/>
          <w:szCs w:val="28"/>
        </w:rPr>
        <w:t>par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0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.</w:t>
      </w:r>
    </w:p>
    <w:p w14:paraId="3C94EE06" w14:textId="77777777" w:rsidR="0096758D" w:rsidRDefault="0096758D">
      <w:pPr>
        <w:spacing w:line="200" w:lineRule="exact"/>
      </w:pPr>
    </w:p>
    <w:p w14:paraId="387C4262" w14:textId="77777777" w:rsidR="0096758D" w:rsidRDefault="0096758D">
      <w:pPr>
        <w:spacing w:before="15" w:line="220" w:lineRule="exact"/>
        <w:rPr>
          <w:sz w:val="22"/>
          <w:szCs w:val="22"/>
        </w:rPr>
      </w:pPr>
    </w:p>
    <w:p w14:paraId="120B7A27" w14:textId="77777777" w:rsidR="0096758D" w:rsidRDefault="002E7D78">
      <w:pPr>
        <w:ind w:left="237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2C75B6"/>
          <w:sz w:val="36"/>
          <w:szCs w:val="36"/>
        </w:rPr>
        <w:t>P</w:t>
      </w:r>
      <w:r>
        <w:rPr>
          <w:rFonts w:ascii="Cambria" w:eastAsia="Cambria" w:hAnsi="Cambria" w:cs="Cambria"/>
          <w:color w:val="2C75B6"/>
          <w:spacing w:val="-10"/>
          <w:sz w:val="36"/>
          <w:szCs w:val="36"/>
        </w:rPr>
        <w:t>r</w:t>
      </w:r>
      <w:r>
        <w:rPr>
          <w:rFonts w:ascii="Cambria" w:eastAsia="Cambria" w:hAnsi="Cambria" w:cs="Cambria"/>
          <w:color w:val="2C75B6"/>
          <w:sz w:val="36"/>
          <w:szCs w:val="36"/>
        </w:rPr>
        <w:t>of</w:t>
      </w:r>
      <w:r>
        <w:rPr>
          <w:rFonts w:ascii="Cambria" w:eastAsia="Cambria" w:hAnsi="Cambria" w:cs="Cambria"/>
          <w:color w:val="2C75B6"/>
          <w:spacing w:val="1"/>
          <w:sz w:val="36"/>
          <w:szCs w:val="36"/>
        </w:rPr>
        <w:t>il</w:t>
      </w:r>
      <w:r>
        <w:rPr>
          <w:rFonts w:ascii="Cambria" w:eastAsia="Cambria" w:hAnsi="Cambria" w:cs="Cambria"/>
          <w:color w:val="2C75B6"/>
          <w:sz w:val="36"/>
          <w:szCs w:val="36"/>
        </w:rPr>
        <w:t xml:space="preserve">e </w:t>
      </w:r>
      <w:r>
        <w:rPr>
          <w:rFonts w:ascii="Cambria" w:eastAsia="Cambria" w:hAnsi="Cambria" w:cs="Cambria"/>
          <w:color w:val="2C75B6"/>
          <w:spacing w:val="-1"/>
          <w:sz w:val="36"/>
          <w:szCs w:val="36"/>
        </w:rPr>
        <w:t>S</w:t>
      </w:r>
      <w:r>
        <w:rPr>
          <w:rFonts w:ascii="Cambria" w:eastAsia="Cambria" w:hAnsi="Cambria" w:cs="Cambria"/>
          <w:color w:val="2C75B6"/>
          <w:sz w:val="36"/>
          <w:szCs w:val="36"/>
        </w:rPr>
        <w:t>u</w:t>
      </w:r>
      <w:r>
        <w:rPr>
          <w:rFonts w:ascii="Cambria" w:eastAsia="Cambria" w:hAnsi="Cambria" w:cs="Cambria"/>
          <w:color w:val="2C75B6"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color w:val="2C75B6"/>
          <w:sz w:val="36"/>
          <w:szCs w:val="36"/>
        </w:rPr>
        <w:t>mary</w:t>
      </w:r>
    </w:p>
    <w:p w14:paraId="5D59E7C2" w14:textId="77777777" w:rsidR="0096758D" w:rsidRDefault="0096758D">
      <w:pPr>
        <w:spacing w:before="1" w:line="260" w:lineRule="exact"/>
        <w:rPr>
          <w:sz w:val="26"/>
          <w:szCs w:val="26"/>
        </w:rPr>
      </w:pPr>
    </w:p>
    <w:p w14:paraId="5D1CE327" w14:textId="77777777" w:rsidR="0096758D" w:rsidRDefault="002E7D78">
      <w:pPr>
        <w:ind w:left="285"/>
        <w:rPr>
          <w:rFonts w:ascii="Cambria" w:eastAsia="Cambria" w:hAnsi="Cambria" w:cs="Cambria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o </w:t>
      </w:r>
      <w:r>
        <w:rPr>
          <w:rFonts w:ascii="Courier New" w:eastAsia="Courier New" w:hAnsi="Courier New" w:cs="Courier New"/>
          <w:color w:val="0D0D0D"/>
          <w:spacing w:val="33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z w:val="28"/>
          <w:szCs w:val="28"/>
        </w:rPr>
        <w:t>2.7</w:t>
      </w:r>
      <w:proofErr w:type="gramEnd"/>
      <w:r>
        <w:rPr>
          <w:rFonts w:ascii="Cambria" w:eastAsia="Cambria" w:hAnsi="Cambria" w:cs="Cambria"/>
          <w:color w:val="0D0D0D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-9"/>
          <w:sz w:val="28"/>
          <w:szCs w:val="28"/>
        </w:rPr>
        <w:t>y</w:t>
      </w:r>
      <w:r>
        <w:rPr>
          <w:rFonts w:ascii="Cambria" w:eastAsia="Cambria" w:hAnsi="Cambria" w:cs="Cambria"/>
          <w:color w:val="0D0D0D"/>
          <w:sz w:val="28"/>
          <w:szCs w:val="28"/>
        </w:rPr>
        <w:t>ears</w:t>
      </w:r>
      <w:r>
        <w:rPr>
          <w:rFonts w:ascii="Cambria" w:eastAsia="Cambria" w:hAnsi="Cambria" w:cs="Cambria"/>
          <w:color w:val="0D0D0D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z w:val="28"/>
          <w:szCs w:val="28"/>
        </w:rPr>
        <w:t>of</w:t>
      </w:r>
      <w:r>
        <w:rPr>
          <w:rFonts w:ascii="Cambria" w:eastAsia="Cambria" w:hAnsi="Cambria" w:cs="Cambria"/>
          <w:color w:val="0D0D0D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z w:val="28"/>
          <w:szCs w:val="28"/>
        </w:rPr>
        <w:t>p</w:t>
      </w:r>
      <w:r>
        <w:rPr>
          <w:rFonts w:ascii="Cambria" w:eastAsia="Cambria" w:hAnsi="Cambria" w:cs="Cambria"/>
          <w:color w:val="0D0D0D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color w:val="0D0D0D"/>
          <w:sz w:val="28"/>
          <w:szCs w:val="28"/>
        </w:rPr>
        <w:t>o</w:t>
      </w:r>
      <w:r>
        <w:rPr>
          <w:rFonts w:ascii="Cambria" w:eastAsia="Cambria" w:hAnsi="Cambria" w:cs="Cambria"/>
          <w:color w:val="0D0D0D"/>
          <w:spacing w:val="-8"/>
          <w:sz w:val="28"/>
          <w:szCs w:val="28"/>
        </w:rPr>
        <w:t>f</w:t>
      </w:r>
      <w:r>
        <w:rPr>
          <w:rFonts w:ascii="Cambria" w:eastAsia="Cambria" w:hAnsi="Cambria" w:cs="Cambria"/>
          <w:color w:val="0D0D0D"/>
          <w:sz w:val="28"/>
          <w:szCs w:val="28"/>
        </w:rPr>
        <w:t>e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color w:val="0D0D0D"/>
          <w:sz w:val="28"/>
          <w:szCs w:val="28"/>
        </w:rPr>
        <w:t>sional</w:t>
      </w:r>
      <w:r>
        <w:rPr>
          <w:rFonts w:ascii="Cambria" w:eastAsia="Cambria" w:hAnsi="Cambria" w:cs="Cambria"/>
          <w:color w:val="0D0D0D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-5"/>
          <w:sz w:val="28"/>
          <w:szCs w:val="28"/>
        </w:rPr>
        <w:t>e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x</w:t>
      </w:r>
      <w:r>
        <w:rPr>
          <w:rFonts w:ascii="Cambria" w:eastAsia="Cambria" w:hAnsi="Cambria" w:cs="Cambria"/>
          <w:color w:val="0D0D0D"/>
          <w:sz w:val="28"/>
          <w:szCs w:val="28"/>
        </w:rPr>
        <w:t>pe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color w:val="0D0D0D"/>
          <w:sz w:val="28"/>
          <w:szCs w:val="28"/>
        </w:rPr>
        <w:t>e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color w:val="0D0D0D"/>
          <w:sz w:val="28"/>
          <w:szCs w:val="28"/>
        </w:rPr>
        <w:t>e</w:t>
      </w:r>
      <w:r>
        <w:rPr>
          <w:rFonts w:ascii="Cambria" w:eastAsia="Cambria" w:hAnsi="Cambria" w:cs="Cambria"/>
          <w:color w:val="0D0D0D"/>
          <w:spacing w:val="-7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color w:val="0D0D0D"/>
          <w:sz w:val="28"/>
          <w:szCs w:val="28"/>
        </w:rPr>
        <w:t>n</w:t>
      </w:r>
      <w:r>
        <w:rPr>
          <w:rFonts w:ascii="Cambria" w:eastAsia="Cambria" w:hAnsi="Cambria" w:cs="Cambria"/>
          <w:color w:val="0D0D0D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color w:val="0D0D0D"/>
          <w:sz w:val="28"/>
          <w:szCs w:val="28"/>
        </w:rPr>
        <w:t>an</w:t>
      </w:r>
      <w:r>
        <w:rPr>
          <w:rFonts w:ascii="Cambria" w:eastAsia="Cambria" w:hAnsi="Cambria" w:cs="Cambria"/>
          <w:color w:val="0D0D0D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-9"/>
          <w:sz w:val="28"/>
          <w:szCs w:val="28"/>
        </w:rPr>
        <w:t>R</w:t>
      </w:r>
      <w:r>
        <w:rPr>
          <w:rFonts w:ascii="Cambria" w:eastAsia="Cambria" w:hAnsi="Cambria" w:cs="Cambria"/>
          <w:color w:val="0D0D0D"/>
          <w:sz w:val="28"/>
          <w:szCs w:val="28"/>
        </w:rPr>
        <w:t>e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color w:val="0D0D0D"/>
          <w:sz w:val="28"/>
          <w:szCs w:val="28"/>
        </w:rPr>
        <w:t>o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color w:val="0D0D0D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color w:val="0D0D0D"/>
          <w:sz w:val="28"/>
          <w:szCs w:val="28"/>
        </w:rPr>
        <w:t>es</w:t>
      </w:r>
      <w:r>
        <w:rPr>
          <w:rFonts w:ascii="Cambria" w:eastAsia="Cambria" w:hAnsi="Cambria" w:cs="Cambria"/>
          <w:color w:val="0D0D0D"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color w:val="0D0D0D"/>
          <w:sz w:val="28"/>
          <w:szCs w:val="28"/>
        </w:rPr>
        <w:t>a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color w:val="0D0D0D"/>
          <w:sz w:val="28"/>
          <w:szCs w:val="28"/>
        </w:rPr>
        <w:t>a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color w:val="0D0D0D"/>
          <w:sz w:val="28"/>
          <w:szCs w:val="28"/>
        </w:rPr>
        <w:t>e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color w:val="0D0D0D"/>
          <w:sz w:val="28"/>
          <w:szCs w:val="28"/>
        </w:rPr>
        <w:t>e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color w:val="0D0D0D"/>
          <w:spacing w:val="11"/>
          <w:sz w:val="28"/>
          <w:szCs w:val="28"/>
        </w:rPr>
        <w:t>t</w:t>
      </w:r>
      <w:r>
        <w:rPr>
          <w:rFonts w:ascii="Cambria" w:eastAsia="Cambria" w:hAnsi="Cambria" w:cs="Cambria"/>
          <w:color w:val="0D0D0D"/>
          <w:sz w:val="28"/>
          <w:szCs w:val="28"/>
        </w:rPr>
        <w:t>.</w:t>
      </w:r>
    </w:p>
    <w:p w14:paraId="38433BAA" w14:textId="77777777" w:rsidR="0096758D" w:rsidRDefault="002E7D78">
      <w:pPr>
        <w:spacing w:before="19"/>
        <w:ind w:left="285"/>
        <w:rPr>
          <w:rFonts w:ascii="Cambria" w:eastAsia="Cambria" w:hAnsi="Cambria" w:cs="Cambria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o </w:t>
      </w:r>
      <w:r>
        <w:rPr>
          <w:rFonts w:ascii="Courier New" w:eastAsia="Courier New" w:hAnsi="Courier New" w:cs="Courier New"/>
          <w:color w:val="0D0D0D"/>
          <w:spacing w:val="33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z w:val="28"/>
          <w:szCs w:val="28"/>
        </w:rPr>
        <w:t>Ski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l</w:t>
      </w:r>
      <w:r>
        <w:rPr>
          <w:rFonts w:ascii="Cambria" w:eastAsia="Cambria" w:hAnsi="Cambria" w:cs="Cambria"/>
          <w:color w:val="0D0D0D"/>
          <w:sz w:val="28"/>
          <w:szCs w:val="28"/>
        </w:rPr>
        <w:t>led</w:t>
      </w:r>
      <w:proofErr w:type="gramEnd"/>
      <w:r>
        <w:rPr>
          <w:rFonts w:ascii="Cambria" w:eastAsia="Cambria" w:hAnsi="Cambria" w:cs="Cambria"/>
          <w:color w:val="0D0D0D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color w:val="0D0D0D"/>
          <w:sz w:val="28"/>
          <w:szCs w:val="28"/>
        </w:rPr>
        <w:t xml:space="preserve">n </w:t>
      </w:r>
      <w:r>
        <w:rPr>
          <w:rFonts w:ascii="Cambria" w:eastAsia="Cambria" w:hAnsi="Cambria" w:cs="Cambria"/>
          <w:color w:val="0D0D0D"/>
          <w:spacing w:val="-9"/>
          <w:sz w:val="28"/>
          <w:szCs w:val="28"/>
        </w:rPr>
        <w:t>R</w:t>
      </w:r>
      <w:r>
        <w:rPr>
          <w:rFonts w:ascii="Cambria" w:eastAsia="Cambria" w:hAnsi="Cambria" w:cs="Cambria"/>
          <w:color w:val="0D0D0D"/>
          <w:sz w:val="28"/>
          <w:szCs w:val="28"/>
        </w:rPr>
        <w:t>ecr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color w:val="0D0D0D"/>
          <w:spacing w:val="4"/>
          <w:sz w:val="28"/>
          <w:szCs w:val="28"/>
        </w:rPr>
        <w:t>i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color w:val="0D0D0D"/>
          <w:sz w:val="28"/>
          <w:szCs w:val="28"/>
        </w:rPr>
        <w:t>e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color w:val="0D0D0D"/>
          <w:sz w:val="28"/>
          <w:szCs w:val="28"/>
        </w:rPr>
        <w:t>t</w:t>
      </w:r>
      <w:r>
        <w:rPr>
          <w:rFonts w:ascii="Cambria" w:eastAsia="Cambria" w:hAnsi="Cambria" w:cs="Cambria"/>
          <w:color w:val="0D0D0D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z w:val="28"/>
          <w:szCs w:val="28"/>
        </w:rPr>
        <w:t>,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color w:val="0D0D0D"/>
          <w:sz w:val="28"/>
          <w:szCs w:val="28"/>
        </w:rPr>
        <w:t>As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color w:val="0D0D0D"/>
          <w:sz w:val="28"/>
          <w:szCs w:val="28"/>
        </w:rPr>
        <w:t>e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sm</w:t>
      </w:r>
      <w:r>
        <w:rPr>
          <w:rFonts w:ascii="Cambria" w:eastAsia="Cambria" w:hAnsi="Cambria" w:cs="Cambria"/>
          <w:color w:val="0D0D0D"/>
          <w:sz w:val="28"/>
          <w:szCs w:val="28"/>
        </w:rPr>
        <w:t>e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color w:val="0D0D0D"/>
          <w:spacing w:val="11"/>
          <w:sz w:val="28"/>
          <w:szCs w:val="28"/>
        </w:rPr>
        <w:t>t</w:t>
      </w:r>
      <w:proofErr w:type="spellEnd"/>
      <w:r>
        <w:rPr>
          <w:rFonts w:ascii="Cambria" w:eastAsia="Cambria" w:hAnsi="Cambria" w:cs="Cambria"/>
          <w:color w:val="0D0D0D"/>
          <w:sz w:val="28"/>
          <w:szCs w:val="28"/>
        </w:rPr>
        <w:t>,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-20"/>
          <w:sz w:val="28"/>
          <w:szCs w:val="28"/>
        </w:rPr>
        <w:t>T</w:t>
      </w:r>
      <w:r>
        <w:rPr>
          <w:rFonts w:ascii="Cambria" w:eastAsia="Cambria" w:hAnsi="Cambria" w:cs="Cambria"/>
          <w:color w:val="0D0D0D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color w:val="0D0D0D"/>
          <w:sz w:val="28"/>
          <w:szCs w:val="28"/>
        </w:rPr>
        <w:t>a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color w:val="0D0D0D"/>
          <w:sz w:val="28"/>
          <w:szCs w:val="28"/>
        </w:rPr>
        <w:t>ning,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-11"/>
          <w:sz w:val="28"/>
          <w:szCs w:val="28"/>
        </w:rPr>
        <w:t>P</w:t>
      </w:r>
      <w:r>
        <w:rPr>
          <w:rFonts w:ascii="Cambria" w:eastAsia="Cambria" w:hAnsi="Cambria" w:cs="Cambria"/>
          <w:color w:val="0D0D0D"/>
          <w:spacing w:val="-10"/>
          <w:sz w:val="28"/>
          <w:szCs w:val="28"/>
        </w:rPr>
        <w:t>a</w:t>
      </w:r>
      <w:r>
        <w:rPr>
          <w:rFonts w:ascii="Cambria" w:eastAsia="Cambria" w:hAnsi="Cambria" w:cs="Cambria"/>
          <w:color w:val="0D0D0D"/>
          <w:sz w:val="28"/>
          <w:szCs w:val="28"/>
        </w:rPr>
        <w:t>y</w:t>
      </w:r>
      <w:r>
        <w:rPr>
          <w:rFonts w:ascii="Cambria" w:eastAsia="Cambria" w:hAnsi="Cambria" w:cs="Cambria"/>
          <w:color w:val="0D0D0D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color w:val="0D0D0D"/>
          <w:sz w:val="28"/>
          <w:szCs w:val="28"/>
        </w:rPr>
        <w:t>o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ll</w:t>
      </w:r>
      <w:r>
        <w:rPr>
          <w:rFonts w:ascii="Cambria" w:eastAsia="Cambria" w:hAnsi="Cambria" w:cs="Cambria"/>
          <w:color w:val="0D0D0D"/>
          <w:sz w:val="28"/>
          <w:szCs w:val="28"/>
        </w:rPr>
        <w:t>.</w:t>
      </w:r>
    </w:p>
    <w:p w14:paraId="0654C333" w14:textId="77777777" w:rsidR="0096758D" w:rsidRDefault="002E7D78">
      <w:pPr>
        <w:spacing w:before="19"/>
        <w:ind w:left="285"/>
        <w:rPr>
          <w:rFonts w:ascii="Cambria" w:eastAsia="Cambria" w:hAnsi="Cambria" w:cs="Cambria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o </w:t>
      </w:r>
      <w:r>
        <w:rPr>
          <w:rFonts w:ascii="Courier New" w:eastAsia="Courier New" w:hAnsi="Courier New" w:cs="Courier New"/>
          <w:color w:val="0D0D0D"/>
          <w:spacing w:val="33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color w:val="0D0D0D"/>
          <w:sz w:val="28"/>
          <w:szCs w:val="28"/>
        </w:rPr>
        <w:t>e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color w:val="0D0D0D"/>
          <w:sz w:val="28"/>
          <w:szCs w:val="28"/>
        </w:rPr>
        <w:t>o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ns</w:t>
      </w:r>
      <w:r>
        <w:rPr>
          <w:rFonts w:ascii="Cambria" w:eastAsia="Cambria" w:hAnsi="Cambria" w:cs="Cambria"/>
          <w:color w:val="0D0D0D"/>
          <w:spacing w:val="2"/>
          <w:sz w:val="28"/>
          <w:szCs w:val="28"/>
        </w:rPr>
        <w:t>t</w:t>
      </w:r>
      <w:r>
        <w:rPr>
          <w:rFonts w:ascii="Cambria" w:eastAsia="Cambria" w:hAnsi="Cambria" w:cs="Cambria"/>
          <w:color w:val="0D0D0D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color w:val="0D0D0D"/>
          <w:sz w:val="28"/>
          <w:szCs w:val="28"/>
        </w:rPr>
        <w:t>a</w:t>
      </w:r>
      <w:r>
        <w:rPr>
          <w:rFonts w:ascii="Cambria" w:eastAsia="Cambria" w:hAnsi="Cambria" w:cs="Cambria"/>
          <w:color w:val="0D0D0D"/>
          <w:spacing w:val="-4"/>
          <w:sz w:val="28"/>
          <w:szCs w:val="28"/>
        </w:rPr>
        <w:t>t</w:t>
      </w:r>
      <w:r>
        <w:rPr>
          <w:rFonts w:ascii="Cambria" w:eastAsia="Cambria" w:hAnsi="Cambria" w:cs="Cambria"/>
          <w:color w:val="0D0D0D"/>
          <w:sz w:val="28"/>
          <w:szCs w:val="28"/>
        </w:rPr>
        <w:t>ed</w:t>
      </w:r>
      <w:proofErr w:type="gramEnd"/>
      <w:r>
        <w:rPr>
          <w:rFonts w:ascii="Cambria" w:eastAsia="Cambria" w:hAnsi="Cambria" w:cs="Cambria"/>
          <w:color w:val="0D0D0D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hi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color w:val="0D0D0D"/>
          <w:spacing w:val="-4"/>
          <w:sz w:val="28"/>
          <w:szCs w:val="28"/>
        </w:rPr>
        <w:t>t</w:t>
      </w:r>
      <w:r>
        <w:rPr>
          <w:rFonts w:ascii="Cambria" w:eastAsia="Cambria" w:hAnsi="Cambria" w:cs="Cambria"/>
          <w:color w:val="0D0D0D"/>
          <w:sz w:val="28"/>
          <w:szCs w:val="28"/>
        </w:rPr>
        <w:t>o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color w:val="0D0D0D"/>
          <w:sz w:val="28"/>
          <w:szCs w:val="28"/>
        </w:rPr>
        <w:t>y</w:t>
      </w:r>
      <w:r>
        <w:rPr>
          <w:rFonts w:ascii="Cambria" w:eastAsia="Cambria" w:hAnsi="Cambria" w:cs="Cambria"/>
          <w:color w:val="0D0D0D"/>
          <w:spacing w:val="-11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z w:val="28"/>
          <w:szCs w:val="28"/>
        </w:rPr>
        <w:t xml:space="preserve">of 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color w:val="0D0D0D"/>
          <w:sz w:val="28"/>
          <w:szCs w:val="28"/>
        </w:rPr>
        <w:t>o</w:t>
      </w:r>
      <w:r>
        <w:rPr>
          <w:rFonts w:ascii="Cambria" w:eastAsia="Cambria" w:hAnsi="Cambria" w:cs="Cambria"/>
          <w:color w:val="0D0D0D"/>
          <w:spacing w:val="-6"/>
          <w:sz w:val="28"/>
          <w:szCs w:val="28"/>
        </w:rPr>
        <w:t>r</w:t>
      </w:r>
      <w:r>
        <w:rPr>
          <w:rFonts w:ascii="Cambria" w:eastAsia="Cambria" w:hAnsi="Cambria" w:cs="Cambria"/>
          <w:color w:val="0D0D0D"/>
          <w:sz w:val="28"/>
          <w:szCs w:val="28"/>
        </w:rPr>
        <w:t>king</w:t>
      </w:r>
      <w:r>
        <w:rPr>
          <w:rFonts w:ascii="Cambria" w:eastAsia="Cambria" w:hAnsi="Cambria" w:cs="Cambria"/>
          <w:color w:val="0D0D0D"/>
          <w:spacing w:val="-9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color w:val="0D0D0D"/>
          <w:sz w:val="28"/>
          <w:szCs w:val="28"/>
        </w:rPr>
        <w:t xml:space="preserve">n 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color w:val="0D0D0D"/>
          <w:sz w:val="28"/>
          <w:szCs w:val="28"/>
        </w:rPr>
        <w:t>R</w:t>
      </w:r>
      <w:r>
        <w:rPr>
          <w:rFonts w:ascii="Cambria" w:eastAsia="Cambria" w:hAnsi="Cambria" w:cs="Cambria"/>
          <w:color w:val="0D0D0D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z w:val="28"/>
          <w:szCs w:val="28"/>
        </w:rPr>
        <w:t>Co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color w:val="0D0D0D"/>
          <w:sz w:val="28"/>
          <w:szCs w:val="28"/>
        </w:rPr>
        <w:t>s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ult</w:t>
      </w:r>
      <w:r>
        <w:rPr>
          <w:rFonts w:ascii="Cambria" w:eastAsia="Cambria" w:hAnsi="Cambria" w:cs="Cambria"/>
          <w:color w:val="0D0D0D"/>
          <w:sz w:val="28"/>
          <w:szCs w:val="28"/>
        </w:rPr>
        <w:t>a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color w:val="0D0D0D"/>
          <w:sz w:val="28"/>
          <w:szCs w:val="28"/>
        </w:rPr>
        <w:t>y</w:t>
      </w:r>
      <w:r>
        <w:rPr>
          <w:rFonts w:ascii="Cambria" w:eastAsia="Cambria" w:hAnsi="Cambria" w:cs="Cambria"/>
          <w:color w:val="0D0D0D"/>
          <w:spacing w:val="-9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z w:val="28"/>
          <w:szCs w:val="28"/>
        </w:rPr>
        <w:t>a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color w:val="0D0D0D"/>
          <w:sz w:val="28"/>
          <w:szCs w:val="28"/>
        </w:rPr>
        <w:t>d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-10"/>
          <w:sz w:val="28"/>
          <w:szCs w:val="28"/>
        </w:rPr>
        <w:t>Ev</w:t>
      </w:r>
      <w:r>
        <w:rPr>
          <w:rFonts w:ascii="Cambria" w:eastAsia="Cambria" w:hAnsi="Cambria" w:cs="Cambria"/>
          <w:color w:val="0D0D0D"/>
          <w:sz w:val="28"/>
          <w:szCs w:val="28"/>
        </w:rPr>
        <w:t>e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color w:val="0D0D0D"/>
          <w:sz w:val="28"/>
          <w:szCs w:val="28"/>
        </w:rPr>
        <w:t>t</w:t>
      </w:r>
    </w:p>
    <w:p w14:paraId="7CD13837" w14:textId="77777777" w:rsidR="0096758D" w:rsidRDefault="002E7D78">
      <w:pPr>
        <w:spacing w:before="7"/>
        <w:ind w:left="8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color w:val="0D0D0D"/>
          <w:sz w:val="28"/>
          <w:szCs w:val="28"/>
        </w:rPr>
        <w:t>a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color w:val="0D0D0D"/>
          <w:sz w:val="28"/>
          <w:szCs w:val="28"/>
        </w:rPr>
        <w:t>ageme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color w:val="0D0D0D"/>
          <w:sz w:val="28"/>
          <w:szCs w:val="28"/>
        </w:rPr>
        <w:t>t</w:t>
      </w:r>
      <w:r>
        <w:rPr>
          <w:rFonts w:ascii="Cambria" w:eastAsia="Cambria" w:hAnsi="Cambria" w:cs="Cambria"/>
          <w:color w:val="0D0D0D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rm.</w:t>
      </w:r>
    </w:p>
    <w:p w14:paraId="01669B22" w14:textId="77777777" w:rsidR="0096758D" w:rsidRDefault="002E7D78">
      <w:pPr>
        <w:spacing w:before="43"/>
        <w:ind w:left="285"/>
        <w:rPr>
          <w:rFonts w:ascii="Cambria" w:eastAsia="Cambria" w:hAnsi="Cambria" w:cs="Cambria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D0D0D"/>
          <w:sz w:val="28"/>
          <w:szCs w:val="28"/>
        </w:rPr>
        <w:t xml:space="preserve">o </w:t>
      </w:r>
      <w:r>
        <w:rPr>
          <w:rFonts w:ascii="Courier New" w:eastAsia="Courier New" w:hAnsi="Courier New" w:cs="Courier New"/>
          <w:color w:val="0D0D0D"/>
          <w:spacing w:val="33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-9"/>
          <w:sz w:val="28"/>
          <w:szCs w:val="28"/>
        </w:rPr>
        <w:t>R</w:t>
      </w:r>
      <w:r>
        <w:rPr>
          <w:rFonts w:ascii="Cambria" w:eastAsia="Cambria" w:hAnsi="Cambria" w:cs="Cambria"/>
          <w:color w:val="0D0D0D"/>
          <w:sz w:val="28"/>
          <w:szCs w:val="28"/>
        </w:rPr>
        <w:t>e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color w:val="0D0D0D"/>
          <w:sz w:val="28"/>
          <w:szCs w:val="28"/>
        </w:rPr>
        <w:t>p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color w:val="0D0D0D"/>
          <w:sz w:val="28"/>
          <w:szCs w:val="28"/>
        </w:rPr>
        <w:t>n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color w:val="0D0D0D"/>
          <w:sz w:val="28"/>
          <w:szCs w:val="28"/>
        </w:rPr>
        <w:t>ble</w:t>
      </w:r>
      <w:proofErr w:type="gramEnd"/>
      <w:r>
        <w:rPr>
          <w:rFonts w:ascii="Cambria" w:eastAsia="Cambria" w:hAnsi="Cambria" w:cs="Cambria"/>
          <w:color w:val="0D0D0D"/>
          <w:sz w:val="28"/>
          <w:szCs w:val="28"/>
        </w:rPr>
        <w:t>,</w:t>
      </w:r>
      <w:r>
        <w:rPr>
          <w:rFonts w:ascii="Cambria" w:eastAsia="Cambria" w:hAnsi="Cambria" w:cs="Cambria"/>
          <w:color w:val="0D0D0D"/>
          <w:spacing w:val="-6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color w:val="0D0D0D"/>
          <w:sz w:val="28"/>
          <w:szCs w:val="28"/>
        </w:rPr>
        <w:t>u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lt</w:t>
      </w:r>
      <w:r>
        <w:rPr>
          <w:rFonts w:ascii="Cambria" w:eastAsia="Cambria" w:hAnsi="Cambria" w:cs="Cambria"/>
          <w:color w:val="0D0D0D"/>
          <w:spacing w:val="3"/>
          <w:sz w:val="28"/>
          <w:szCs w:val="28"/>
        </w:rPr>
        <w:t>i</w:t>
      </w:r>
      <w:r>
        <w:rPr>
          <w:rFonts w:ascii="Cambria" w:eastAsia="Cambria" w:hAnsi="Cambria" w:cs="Cambria"/>
          <w:color w:val="0D0D0D"/>
          <w:sz w:val="28"/>
          <w:szCs w:val="28"/>
        </w:rPr>
        <w:t>-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as</w:t>
      </w:r>
      <w:r>
        <w:rPr>
          <w:rFonts w:ascii="Cambria" w:eastAsia="Cambria" w:hAnsi="Cambria" w:cs="Cambria"/>
          <w:color w:val="0D0D0D"/>
          <w:spacing w:val="-11"/>
          <w:sz w:val="28"/>
          <w:szCs w:val="28"/>
        </w:rPr>
        <w:t>k</w:t>
      </w:r>
      <w:r>
        <w:rPr>
          <w:rFonts w:ascii="Cambria" w:eastAsia="Cambria" w:hAnsi="Cambria" w:cs="Cambria"/>
          <w:color w:val="0D0D0D"/>
          <w:sz w:val="28"/>
          <w:szCs w:val="28"/>
        </w:rPr>
        <w:t>e</w:t>
      </w:r>
      <w:r>
        <w:rPr>
          <w:rFonts w:ascii="Cambria" w:eastAsia="Cambria" w:hAnsi="Cambria" w:cs="Cambria"/>
          <w:color w:val="0D0D0D"/>
          <w:spacing w:val="-56"/>
          <w:sz w:val="28"/>
          <w:szCs w:val="28"/>
        </w:rPr>
        <w:t>r</w:t>
      </w:r>
      <w:r>
        <w:rPr>
          <w:rFonts w:ascii="Cambria" w:eastAsia="Cambria" w:hAnsi="Cambria" w:cs="Cambria"/>
          <w:color w:val="0D0D0D"/>
          <w:sz w:val="28"/>
          <w:szCs w:val="28"/>
        </w:rPr>
        <w:t>,</w:t>
      </w:r>
      <w:r>
        <w:rPr>
          <w:rFonts w:ascii="Cambria" w:eastAsia="Cambria" w:hAnsi="Cambria" w:cs="Cambria"/>
          <w:color w:val="0D0D0D"/>
          <w:spacing w:val="-11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z w:val="28"/>
          <w:szCs w:val="28"/>
        </w:rPr>
        <w:t>qu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ic</w:t>
      </w:r>
      <w:r>
        <w:rPr>
          <w:rFonts w:ascii="Cambria" w:eastAsia="Cambria" w:hAnsi="Cambria" w:cs="Cambria"/>
          <w:color w:val="0D0D0D"/>
          <w:sz w:val="28"/>
          <w:szCs w:val="28"/>
        </w:rPr>
        <w:t>k</w:t>
      </w:r>
      <w:r>
        <w:rPr>
          <w:rFonts w:ascii="Cambria" w:eastAsia="Cambria" w:hAnsi="Cambria" w:cs="Cambria"/>
          <w:color w:val="0D0D0D"/>
          <w:spacing w:val="-8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-4"/>
          <w:sz w:val="28"/>
          <w:szCs w:val="28"/>
        </w:rPr>
        <w:t>t</w:t>
      </w:r>
      <w:r>
        <w:rPr>
          <w:rFonts w:ascii="Cambria" w:eastAsia="Cambria" w:hAnsi="Cambria" w:cs="Cambria"/>
          <w:color w:val="0D0D0D"/>
          <w:sz w:val="28"/>
          <w:szCs w:val="28"/>
        </w:rPr>
        <w:t>o</w:t>
      </w:r>
      <w:r>
        <w:rPr>
          <w:rFonts w:ascii="Cambria" w:eastAsia="Cambria" w:hAnsi="Cambria" w:cs="Cambria"/>
          <w:color w:val="0D0D0D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z w:val="28"/>
          <w:szCs w:val="28"/>
        </w:rPr>
        <w:t>lea</w:t>
      </w:r>
      <w:r>
        <w:rPr>
          <w:rFonts w:ascii="Cambria" w:eastAsia="Cambria" w:hAnsi="Cambria" w:cs="Cambria"/>
          <w:color w:val="0D0D0D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color w:val="0D0D0D"/>
          <w:sz w:val="28"/>
          <w:szCs w:val="28"/>
        </w:rPr>
        <w:t>,</w:t>
      </w:r>
      <w:r>
        <w:rPr>
          <w:rFonts w:ascii="Cambria" w:eastAsia="Cambria" w:hAnsi="Cambria" w:cs="Cambria"/>
          <w:color w:val="0D0D0D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z w:val="28"/>
          <w:szCs w:val="28"/>
        </w:rPr>
        <w:t>ded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ic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color w:val="0D0D0D"/>
          <w:spacing w:val="-4"/>
          <w:sz w:val="28"/>
          <w:szCs w:val="28"/>
        </w:rPr>
        <w:t>t</w:t>
      </w:r>
      <w:r>
        <w:rPr>
          <w:rFonts w:ascii="Cambria" w:eastAsia="Cambria" w:hAnsi="Cambria" w:cs="Cambria"/>
          <w:color w:val="0D0D0D"/>
          <w:sz w:val="28"/>
          <w:szCs w:val="28"/>
        </w:rPr>
        <w:t>ed</w:t>
      </w:r>
      <w:r>
        <w:rPr>
          <w:rFonts w:ascii="Cambria" w:eastAsia="Cambria" w:hAnsi="Cambria" w:cs="Cambria"/>
          <w:color w:val="0D0D0D"/>
          <w:spacing w:val="-9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an</w:t>
      </w:r>
      <w:r>
        <w:rPr>
          <w:rFonts w:ascii="Cambria" w:eastAsia="Cambria" w:hAnsi="Cambria" w:cs="Cambria"/>
          <w:color w:val="0D0D0D"/>
          <w:sz w:val="28"/>
          <w:szCs w:val="28"/>
        </w:rPr>
        <w:t>d</w:t>
      </w:r>
      <w:r>
        <w:rPr>
          <w:rFonts w:ascii="Cambria" w:eastAsia="Cambria" w:hAnsi="Cambria" w:cs="Cambria"/>
          <w:color w:val="0D0D0D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D0D0D"/>
          <w:sz w:val="28"/>
          <w:szCs w:val="28"/>
        </w:rPr>
        <w:t>d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color w:val="0D0D0D"/>
          <w:spacing w:val="1"/>
          <w:sz w:val="28"/>
          <w:szCs w:val="28"/>
        </w:rPr>
        <w:t>ci</w:t>
      </w:r>
      <w:r>
        <w:rPr>
          <w:rFonts w:ascii="Cambria" w:eastAsia="Cambria" w:hAnsi="Cambria" w:cs="Cambria"/>
          <w:color w:val="0D0D0D"/>
          <w:sz w:val="28"/>
          <w:szCs w:val="28"/>
        </w:rPr>
        <w:t>p</w:t>
      </w:r>
      <w:r>
        <w:rPr>
          <w:rFonts w:ascii="Cambria" w:eastAsia="Cambria" w:hAnsi="Cambria" w:cs="Cambria"/>
          <w:color w:val="0D0D0D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color w:val="0D0D0D"/>
          <w:spacing w:val="-1"/>
          <w:sz w:val="28"/>
          <w:szCs w:val="28"/>
        </w:rPr>
        <w:t>in</w:t>
      </w:r>
      <w:r>
        <w:rPr>
          <w:rFonts w:ascii="Cambria" w:eastAsia="Cambria" w:hAnsi="Cambria" w:cs="Cambria"/>
          <w:color w:val="0D0D0D"/>
          <w:sz w:val="28"/>
          <w:szCs w:val="28"/>
        </w:rPr>
        <w:t>ed.</w:t>
      </w:r>
    </w:p>
    <w:p w14:paraId="585A1249" w14:textId="77777777" w:rsidR="0096758D" w:rsidRDefault="0096758D">
      <w:pPr>
        <w:spacing w:before="17" w:line="260" w:lineRule="exact"/>
        <w:rPr>
          <w:sz w:val="26"/>
          <w:szCs w:val="26"/>
        </w:rPr>
      </w:pPr>
    </w:p>
    <w:p w14:paraId="127C576F" w14:textId="77777777" w:rsidR="0096758D" w:rsidRDefault="002E7D78">
      <w:pPr>
        <w:ind w:left="28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2C75B6"/>
          <w:spacing w:val="-15"/>
          <w:sz w:val="36"/>
          <w:szCs w:val="36"/>
        </w:rPr>
        <w:t>P</w:t>
      </w:r>
      <w:r>
        <w:rPr>
          <w:rFonts w:ascii="Cambria" w:eastAsia="Cambria" w:hAnsi="Cambria" w:cs="Cambria"/>
          <w:color w:val="2C75B6"/>
          <w:spacing w:val="-24"/>
          <w:sz w:val="36"/>
          <w:szCs w:val="36"/>
        </w:rPr>
        <w:t>r</w:t>
      </w:r>
      <w:r>
        <w:rPr>
          <w:rFonts w:ascii="Cambria" w:eastAsia="Cambria" w:hAnsi="Cambria" w:cs="Cambria"/>
          <w:color w:val="2C75B6"/>
          <w:spacing w:val="-13"/>
          <w:sz w:val="36"/>
          <w:szCs w:val="36"/>
        </w:rPr>
        <w:t>o</w:t>
      </w:r>
      <w:r>
        <w:rPr>
          <w:rFonts w:ascii="Cambria" w:eastAsia="Cambria" w:hAnsi="Cambria" w:cs="Cambria"/>
          <w:color w:val="2C75B6"/>
          <w:spacing w:val="-25"/>
          <w:sz w:val="36"/>
          <w:szCs w:val="36"/>
        </w:rPr>
        <w:t>f</w:t>
      </w:r>
      <w:r>
        <w:rPr>
          <w:rFonts w:ascii="Cambria" w:eastAsia="Cambria" w:hAnsi="Cambria" w:cs="Cambria"/>
          <w:color w:val="2C75B6"/>
          <w:spacing w:val="-15"/>
          <w:sz w:val="36"/>
          <w:szCs w:val="36"/>
        </w:rPr>
        <w:t>es</w:t>
      </w:r>
      <w:r>
        <w:rPr>
          <w:rFonts w:ascii="Cambria" w:eastAsia="Cambria" w:hAnsi="Cambria" w:cs="Cambria"/>
          <w:color w:val="2C75B6"/>
          <w:spacing w:val="-16"/>
          <w:sz w:val="36"/>
          <w:szCs w:val="36"/>
        </w:rPr>
        <w:t>s</w:t>
      </w:r>
      <w:r>
        <w:rPr>
          <w:rFonts w:ascii="Cambria" w:eastAsia="Cambria" w:hAnsi="Cambria" w:cs="Cambria"/>
          <w:color w:val="2C75B6"/>
          <w:spacing w:val="-14"/>
          <w:sz w:val="36"/>
          <w:szCs w:val="36"/>
        </w:rPr>
        <w:t>io</w:t>
      </w:r>
      <w:r>
        <w:rPr>
          <w:rFonts w:ascii="Cambria" w:eastAsia="Cambria" w:hAnsi="Cambria" w:cs="Cambria"/>
          <w:color w:val="2C75B6"/>
          <w:spacing w:val="-13"/>
          <w:sz w:val="36"/>
          <w:szCs w:val="36"/>
        </w:rPr>
        <w:t>n</w:t>
      </w:r>
      <w:r>
        <w:rPr>
          <w:rFonts w:ascii="Cambria" w:eastAsia="Cambria" w:hAnsi="Cambria" w:cs="Cambria"/>
          <w:color w:val="2C75B6"/>
          <w:spacing w:val="-15"/>
          <w:sz w:val="36"/>
          <w:szCs w:val="36"/>
        </w:rPr>
        <w:t>a</w:t>
      </w:r>
      <w:r>
        <w:rPr>
          <w:rFonts w:ascii="Cambria" w:eastAsia="Cambria" w:hAnsi="Cambria" w:cs="Cambria"/>
          <w:color w:val="2C75B6"/>
          <w:sz w:val="36"/>
          <w:szCs w:val="36"/>
        </w:rPr>
        <w:t>l</w:t>
      </w:r>
      <w:r>
        <w:rPr>
          <w:rFonts w:ascii="Cambria" w:eastAsia="Cambria" w:hAnsi="Cambria" w:cs="Cambria"/>
          <w:color w:val="2C75B6"/>
          <w:spacing w:val="-23"/>
          <w:sz w:val="36"/>
          <w:szCs w:val="36"/>
        </w:rPr>
        <w:t xml:space="preserve"> </w:t>
      </w:r>
      <w:r>
        <w:rPr>
          <w:rFonts w:ascii="Cambria" w:eastAsia="Cambria" w:hAnsi="Cambria" w:cs="Cambria"/>
          <w:color w:val="2C75B6"/>
          <w:spacing w:val="-15"/>
          <w:sz w:val="36"/>
          <w:szCs w:val="36"/>
        </w:rPr>
        <w:t>E</w:t>
      </w:r>
      <w:r>
        <w:rPr>
          <w:rFonts w:ascii="Cambria" w:eastAsia="Cambria" w:hAnsi="Cambria" w:cs="Cambria"/>
          <w:color w:val="2C75B6"/>
          <w:spacing w:val="-11"/>
          <w:sz w:val="36"/>
          <w:szCs w:val="36"/>
        </w:rPr>
        <w:t>x</w:t>
      </w:r>
      <w:r>
        <w:rPr>
          <w:rFonts w:ascii="Cambria" w:eastAsia="Cambria" w:hAnsi="Cambria" w:cs="Cambria"/>
          <w:color w:val="2C75B6"/>
          <w:spacing w:val="-18"/>
          <w:sz w:val="36"/>
          <w:szCs w:val="36"/>
        </w:rPr>
        <w:t>p</w:t>
      </w:r>
      <w:r>
        <w:rPr>
          <w:rFonts w:ascii="Cambria" w:eastAsia="Cambria" w:hAnsi="Cambria" w:cs="Cambria"/>
          <w:color w:val="2C75B6"/>
          <w:spacing w:val="-15"/>
          <w:sz w:val="36"/>
          <w:szCs w:val="36"/>
        </w:rPr>
        <w:t>e</w:t>
      </w:r>
      <w:r>
        <w:rPr>
          <w:rFonts w:ascii="Cambria" w:eastAsia="Cambria" w:hAnsi="Cambria" w:cs="Cambria"/>
          <w:color w:val="2C75B6"/>
          <w:spacing w:val="-14"/>
          <w:sz w:val="36"/>
          <w:szCs w:val="36"/>
        </w:rPr>
        <w:t>ri</w:t>
      </w:r>
      <w:r>
        <w:rPr>
          <w:rFonts w:ascii="Cambria" w:eastAsia="Cambria" w:hAnsi="Cambria" w:cs="Cambria"/>
          <w:color w:val="2C75B6"/>
          <w:spacing w:val="-15"/>
          <w:sz w:val="36"/>
          <w:szCs w:val="36"/>
        </w:rPr>
        <w:t>e</w:t>
      </w:r>
      <w:r>
        <w:rPr>
          <w:rFonts w:ascii="Cambria" w:eastAsia="Cambria" w:hAnsi="Cambria" w:cs="Cambria"/>
          <w:color w:val="2C75B6"/>
          <w:spacing w:val="-14"/>
          <w:sz w:val="36"/>
          <w:szCs w:val="36"/>
        </w:rPr>
        <w:t>n</w:t>
      </w:r>
      <w:r>
        <w:rPr>
          <w:rFonts w:ascii="Cambria" w:eastAsia="Cambria" w:hAnsi="Cambria" w:cs="Cambria"/>
          <w:color w:val="2C75B6"/>
          <w:spacing w:val="-15"/>
          <w:sz w:val="36"/>
          <w:szCs w:val="36"/>
        </w:rPr>
        <w:t>ce</w:t>
      </w:r>
      <w:r>
        <w:rPr>
          <w:rFonts w:ascii="Cambria" w:eastAsia="Cambria" w:hAnsi="Cambria" w:cs="Cambria"/>
          <w:color w:val="2C75B6"/>
          <w:sz w:val="36"/>
          <w:szCs w:val="36"/>
        </w:rPr>
        <w:t>s</w:t>
      </w:r>
    </w:p>
    <w:p w14:paraId="47330541" w14:textId="77777777" w:rsidR="0096758D" w:rsidRDefault="0096758D">
      <w:pPr>
        <w:spacing w:before="1" w:line="140" w:lineRule="exact"/>
        <w:rPr>
          <w:sz w:val="14"/>
          <w:szCs w:val="14"/>
        </w:rPr>
      </w:pPr>
    </w:p>
    <w:p w14:paraId="0B5D76D8" w14:textId="77777777" w:rsidR="0096758D" w:rsidRDefault="002E7D78">
      <w:pPr>
        <w:ind w:left="32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pacing w:val="-43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lent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nt</w:t>
      </w:r>
      <w:r>
        <w:rPr>
          <w:rFonts w:ascii="Cambria" w:eastAsia="Cambria" w:hAnsi="Cambria" w:cs="Cambria"/>
          <w:b/>
          <w:sz w:val="28"/>
          <w:szCs w:val="28"/>
        </w:rPr>
        <w:t>ric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9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ed</w:t>
      </w:r>
    </w:p>
    <w:p w14:paraId="1BA4E2FC" w14:textId="77777777" w:rsidR="0096758D" w:rsidRDefault="0096758D">
      <w:pPr>
        <w:spacing w:before="1" w:line="140" w:lineRule="exact"/>
        <w:rPr>
          <w:sz w:val="14"/>
          <w:szCs w:val="14"/>
        </w:rPr>
      </w:pPr>
    </w:p>
    <w:p w14:paraId="1FA49EF6" w14:textId="77777777" w:rsidR="0096758D" w:rsidRDefault="0096758D">
      <w:pPr>
        <w:spacing w:line="200" w:lineRule="exact"/>
      </w:pPr>
    </w:p>
    <w:p w14:paraId="09730CCD" w14:textId="77777777" w:rsidR="0096758D" w:rsidRDefault="002E7D78">
      <w:pPr>
        <w:ind w:left="32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 xml:space="preserve">R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sso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ia</w:t>
      </w:r>
      <w:r>
        <w:rPr>
          <w:rFonts w:ascii="Cambria" w:eastAsia="Cambria" w:hAnsi="Cambria" w:cs="Cambria"/>
          <w:b/>
          <w:spacing w:val="-9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[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0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>9</w:t>
      </w:r>
      <w:r>
        <w:rPr>
          <w:rFonts w:ascii="Cambria" w:eastAsia="Cambria" w:hAnsi="Cambria" w:cs="Cambria"/>
          <w:b/>
          <w:sz w:val="28"/>
          <w:szCs w:val="28"/>
        </w:rPr>
        <w:t xml:space="preserve">- 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ontin</w:t>
      </w:r>
      <w:r>
        <w:rPr>
          <w:rFonts w:ascii="Cambria" w:eastAsia="Cambria" w:hAnsi="Cambria" w:cs="Cambria"/>
          <w:b/>
          <w:sz w:val="28"/>
          <w:szCs w:val="28"/>
        </w:rPr>
        <w:t>u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g]</w:t>
      </w:r>
    </w:p>
    <w:p w14:paraId="1DBEC840" w14:textId="77777777" w:rsidR="0096758D" w:rsidRDefault="0096758D">
      <w:pPr>
        <w:spacing w:before="8" w:line="120" w:lineRule="exact"/>
        <w:rPr>
          <w:sz w:val="13"/>
          <w:szCs w:val="13"/>
        </w:rPr>
      </w:pPr>
    </w:p>
    <w:p w14:paraId="3B15066F" w14:textId="77777777" w:rsidR="0096758D" w:rsidRDefault="0096758D">
      <w:pPr>
        <w:spacing w:line="200" w:lineRule="exact"/>
      </w:pPr>
    </w:p>
    <w:p w14:paraId="30A4993B" w14:textId="21E5FB57" w:rsidR="0096758D" w:rsidRDefault="002E7D78">
      <w:pPr>
        <w:spacing w:line="234" w:lineRule="auto"/>
        <w:ind w:left="326" w:right="1219"/>
        <w:rPr>
          <w:rFonts w:ascii="Calibri" w:eastAsia="Calibri" w:hAnsi="Calibri" w:cs="Calibri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11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aring</w:t>
      </w:r>
      <w:r>
        <w:rPr>
          <w:rFonts w:ascii="Calibri" w:eastAsia="Calibri" w:hAnsi="Calibri" w:cs="Calibri"/>
          <w:spacing w:val="-4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/</w:t>
      </w:r>
      <w:r>
        <w:rPr>
          <w:rFonts w:ascii="Calibri" w:eastAsia="Calibri" w:hAnsi="Calibri" w:cs="Calibri"/>
          <w:spacing w:val="-4"/>
          <w:sz w:val="28"/>
          <w:szCs w:val="28"/>
        </w:rPr>
        <w:t>d</w:t>
      </w:r>
      <w:r>
        <w:rPr>
          <w:rFonts w:ascii="Calibri" w:eastAsia="Calibri" w:hAnsi="Calibri" w:cs="Calibri"/>
          <w:spacing w:val="-5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elopi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As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pacing w:val="-1"/>
          <w:sz w:val="28"/>
          <w:szCs w:val="28"/>
        </w:rPr>
        <w:t>me</w:t>
      </w:r>
      <w:r>
        <w:rPr>
          <w:rFonts w:ascii="Calibri" w:eastAsia="Calibri" w:hAnsi="Calibri" w:cs="Calibri"/>
          <w:spacing w:val="-8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Mod</w:t>
      </w:r>
      <w:r>
        <w:rPr>
          <w:rFonts w:ascii="Calibri" w:eastAsia="Calibri" w:hAnsi="Calibri" w:cs="Calibri"/>
          <w:spacing w:val="-4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9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spacing w:val="-14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8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job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op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ing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</w:t>
      </w:r>
      <w:proofErr w:type="spellEnd"/>
      <w:r>
        <w:rPr>
          <w:rFonts w:ascii="Courier New" w:eastAsia="Courier New" w:hAnsi="Courier New" w:cs="Courier New"/>
          <w:spacing w:val="7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sign &amp;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6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7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-5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4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ss</w:t>
      </w:r>
      <w:r>
        <w:rPr>
          <w:rFonts w:ascii="Calibri" w:eastAsia="Calibri" w:hAnsi="Calibri" w:cs="Calibri"/>
          <w:spacing w:val="-1"/>
          <w:sz w:val="28"/>
          <w:szCs w:val="28"/>
        </w:rPr>
        <w:t>me</w:t>
      </w:r>
      <w:r>
        <w:rPr>
          <w:rFonts w:ascii="Calibri" w:eastAsia="Calibri" w:hAnsi="Calibri" w:cs="Calibri"/>
          <w:spacing w:val="-6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ce</w:t>
      </w:r>
      <w:r>
        <w:rPr>
          <w:rFonts w:ascii="Calibri" w:eastAsia="Calibri" w:hAnsi="Calibri" w:cs="Calibri"/>
          <w:spacing w:val="-6"/>
          <w:sz w:val="28"/>
          <w:szCs w:val="28"/>
        </w:rPr>
        <w:t>n</w:t>
      </w:r>
      <w:r>
        <w:rPr>
          <w:rFonts w:ascii="Calibri" w:eastAsia="Calibri" w:hAnsi="Calibri" w:cs="Calibri"/>
          <w:spacing w:val="-5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ased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7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q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7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6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 </w:t>
      </w:r>
    </w:p>
    <w:p w14:paraId="35973C29" w14:textId="77777777" w:rsidR="0096758D" w:rsidRDefault="002E7D78">
      <w:pPr>
        <w:spacing w:before="5" w:line="228" w:lineRule="auto"/>
        <w:ind w:left="777" w:right="211" w:hanging="451"/>
        <w:rPr>
          <w:rFonts w:ascii="Calibri" w:eastAsia="Calibri" w:hAnsi="Calibri" w:cs="Calibri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7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-7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7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e  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  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7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lt  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-6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7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3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g  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  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lie</w:t>
      </w:r>
      <w:r>
        <w:rPr>
          <w:rFonts w:ascii="Calibri" w:eastAsia="Calibri" w:hAnsi="Calibri" w:cs="Calibri"/>
          <w:spacing w:val="-6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  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7"/>
          <w:sz w:val="28"/>
          <w:szCs w:val="28"/>
        </w:rPr>
        <w:t>r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4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pacing w:val="-6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  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gi</w:t>
      </w:r>
      <w:r>
        <w:rPr>
          <w:rFonts w:ascii="Calibri" w:eastAsia="Calibri" w:hAnsi="Calibri" w:cs="Calibri"/>
          <w:spacing w:val="-2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 xml:space="preserve">en </w:t>
      </w:r>
      <w:r>
        <w:rPr>
          <w:rFonts w:ascii="Calibri" w:eastAsia="Calibri" w:hAnsi="Calibri" w:cs="Calibri"/>
          <w:spacing w:val="-6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pacing w:val="-4"/>
          <w:sz w:val="28"/>
          <w:szCs w:val="28"/>
        </w:rPr>
        <w:t>p</w:t>
      </w:r>
      <w:r>
        <w:rPr>
          <w:rFonts w:ascii="Calibri" w:eastAsia="Calibri" w:hAnsi="Calibri" w:cs="Calibri"/>
          <w:spacing w:val="-5"/>
          <w:sz w:val="28"/>
          <w:szCs w:val="28"/>
        </w:rPr>
        <w:t>et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6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sing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/</w:t>
      </w:r>
      <w:r>
        <w:rPr>
          <w:rFonts w:ascii="Calibri" w:eastAsia="Calibri" w:hAnsi="Calibri" w:cs="Calibri"/>
          <w:spacing w:val="-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ruit</w:t>
      </w:r>
      <w:r>
        <w:rPr>
          <w:rFonts w:ascii="Calibri" w:eastAsia="Calibri" w:hAnsi="Calibri" w:cs="Calibri"/>
          <w:spacing w:val="-1"/>
          <w:sz w:val="28"/>
          <w:szCs w:val="28"/>
        </w:rPr>
        <w:t>me</w:t>
      </w:r>
      <w:r>
        <w:rPr>
          <w:rFonts w:ascii="Calibri" w:eastAsia="Calibri" w:hAnsi="Calibri" w:cs="Calibri"/>
          <w:spacing w:val="-6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sof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7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</w:p>
    <w:p w14:paraId="05EBAE90" w14:textId="77777777" w:rsidR="0096758D" w:rsidRDefault="002E7D78">
      <w:pPr>
        <w:spacing w:line="320" w:lineRule="exact"/>
        <w:ind w:left="326"/>
        <w:rPr>
          <w:rFonts w:ascii="Calibri" w:eastAsia="Calibri" w:hAnsi="Calibri" w:cs="Calibri"/>
          <w:sz w:val="28"/>
          <w:szCs w:val="28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76"/>
          <w:position w:val="2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pacing w:val="-19"/>
          <w:position w:val="2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position w:val="2"/>
          <w:sz w:val="28"/>
          <w:szCs w:val="28"/>
        </w:rPr>
        <w:t>or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k</w:t>
      </w:r>
      <w:r>
        <w:rPr>
          <w:rFonts w:ascii="Calibri" w:eastAsia="Calibri" w:hAnsi="Calibri" w:cs="Calibri"/>
          <w:position w:val="2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n</w:t>
      </w:r>
      <w:r>
        <w:rPr>
          <w:rFonts w:ascii="Calibri" w:eastAsia="Calibri" w:hAnsi="Calibri" w:cs="Calibri"/>
          <w:position w:val="2"/>
          <w:sz w:val="28"/>
          <w:szCs w:val="28"/>
        </w:rPr>
        <w:t xml:space="preserve">g </w:t>
      </w:r>
      <w:r>
        <w:rPr>
          <w:rFonts w:ascii="Calibri" w:eastAsia="Calibri" w:hAnsi="Calibri" w:cs="Calibri"/>
          <w:spacing w:val="34"/>
          <w:position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position w:val="2"/>
          <w:sz w:val="28"/>
          <w:szCs w:val="28"/>
        </w:rPr>
        <w:t>o</w:t>
      </w:r>
      <w:r>
        <w:rPr>
          <w:rFonts w:ascii="Calibri" w:eastAsia="Calibri" w:hAnsi="Calibri" w:cs="Calibri"/>
          <w:position w:val="2"/>
          <w:sz w:val="28"/>
          <w:szCs w:val="28"/>
        </w:rPr>
        <w:t>n</w:t>
      </w:r>
      <w:proofErr w:type="gramEnd"/>
      <w:r>
        <w:rPr>
          <w:rFonts w:ascii="Calibri" w:eastAsia="Calibri" w:hAnsi="Calibri" w:cs="Calibri"/>
          <w:position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1"/>
          <w:position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d</w:t>
      </w:r>
      <w:r>
        <w:rPr>
          <w:rFonts w:ascii="Calibri" w:eastAsia="Calibri" w:hAnsi="Calibri" w:cs="Calibri"/>
          <w:position w:val="2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position w:val="2"/>
          <w:sz w:val="28"/>
          <w:szCs w:val="28"/>
        </w:rPr>
        <w:t>f</w:t>
      </w:r>
      <w:r>
        <w:rPr>
          <w:rFonts w:ascii="Calibri" w:eastAsia="Calibri" w:hAnsi="Calibri" w:cs="Calibri"/>
          <w:spacing w:val="-11"/>
          <w:position w:val="2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e</w:t>
      </w:r>
      <w:r>
        <w:rPr>
          <w:rFonts w:ascii="Calibri" w:eastAsia="Calibri" w:hAnsi="Calibri" w:cs="Calibri"/>
          <w:spacing w:val="-7"/>
          <w:position w:val="2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e</w:t>
      </w:r>
      <w:r>
        <w:rPr>
          <w:rFonts w:ascii="Calibri" w:eastAsia="Calibri" w:hAnsi="Calibri" w:cs="Calibri"/>
          <w:spacing w:val="-6"/>
          <w:position w:val="2"/>
          <w:sz w:val="28"/>
          <w:szCs w:val="28"/>
        </w:rPr>
        <w:t>n</w:t>
      </w:r>
      <w:r>
        <w:rPr>
          <w:rFonts w:ascii="Calibri" w:eastAsia="Calibri" w:hAnsi="Calibri" w:cs="Calibri"/>
          <w:position w:val="2"/>
          <w:sz w:val="28"/>
          <w:szCs w:val="28"/>
        </w:rPr>
        <w:t xml:space="preserve">t </w:t>
      </w:r>
      <w:r>
        <w:rPr>
          <w:rFonts w:ascii="Calibri" w:eastAsia="Calibri" w:hAnsi="Calibri" w:cs="Calibri"/>
          <w:spacing w:val="36"/>
          <w:position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2"/>
          <w:sz w:val="28"/>
          <w:szCs w:val="28"/>
        </w:rPr>
        <w:t xml:space="preserve">HR </w:t>
      </w:r>
      <w:r>
        <w:rPr>
          <w:rFonts w:ascii="Calibri" w:eastAsia="Calibri" w:hAnsi="Calibri" w:cs="Calibri"/>
          <w:spacing w:val="33"/>
          <w:position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position w:val="2"/>
          <w:sz w:val="28"/>
          <w:szCs w:val="28"/>
        </w:rPr>
        <w:t>ss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u</w:t>
      </w:r>
      <w:r>
        <w:rPr>
          <w:rFonts w:ascii="Calibri" w:eastAsia="Calibri" w:hAnsi="Calibri" w:cs="Calibri"/>
          <w:position w:val="2"/>
          <w:sz w:val="28"/>
          <w:szCs w:val="28"/>
        </w:rPr>
        <w:t xml:space="preserve">es </w:t>
      </w:r>
      <w:r>
        <w:rPr>
          <w:rFonts w:ascii="Calibri" w:eastAsia="Calibri" w:hAnsi="Calibri" w:cs="Calibri"/>
          <w:spacing w:val="34"/>
          <w:position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c</w:t>
      </w:r>
      <w:r>
        <w:rPr>
          <w:rFonts w:ascii="Calibri" w:eastAsia="Calibri" w:hAnsi="Calibri" w:cs="Calibri"/>
          <w:spacing w:val="-6"/>
          <w:position w:val="2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position w:val="2"/>
          <w:sz w:val="28"/>
          <w:szCs w:val="28"/>
        </w:rPr>
        <w:t>o</w:t>
      </w:r>
      <w:r>
        <w:rPr>
          <w:rFonts w:ascii="Calibri" w:eastAsia="Calibri" w:hAnsi="Calibri" w:cs="Calibri"/>
          <w:spacing w:val="-7"/>
          <w:position w:val="2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d</w:t>
      </w:r>
      <w:r>
        <w:rPr>
          <w:rFonts w:ascii="Calibri" w:eastAsia="Calibri" w:hAnsi="Calibri" w:cs="Calibri"/>
          <w:position w:val="2"/>
          <w:sz w:val="28"/>
          <w:szCs w:val="28"/>
        </w:rPr>
        <w:t xml:space="preserve">ing </w:t>
      </w:r>
      <w:r>
        <w:rPr>
          <w:rFonts w:ascii="Calibri" w:eastAsia="Calibri" w:hAnsi="Calibri" w:cs="Calibri"/>
          <w:spacing w:val="35"/>
          <w:position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5"/>
          <w:position w:val="2"/>
          <w:sz w:val="28"/>
          <w:szCs w:val="28"/>
        </w:rPr>
        <w:t>t</w:t>
      </w:r>
      <w:r>
        <w:rPr>
          <w:rFonts w:ascii="Calibri" w:eastAsia="Calibri" w:hAnsi="Calibri" w:cs="Calibri"/>
          <w:position w:val="2"/>
          <w:sz w:val="28"/>
          <w:szCs w:val="28"/>
        </w:rPr>
        <w:t xml:space="preserve">o </w:t>
      </w:r>
      <w:r>
        <w:rPr>
          <w:rFonts w:ascii="Calibri" w:eastAsia="Calibri" w:hAnsi="Calibri" w:cs="Calibri"/>
          <w:spacing w:val="35"/>
          <w:position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c</w:t>
      </w:r>
      <w:r>
        <w:rPr>
          <w:rFonts w:ascii="Calibri" w:eastAsia="Calibri" w:hAnsi="Calibri" w:cs="Calibri"/>
          <w:position w:val="2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position w:val="2"/>
          <w:sz w:val="28"/>
          <w:szCs w:val="28"/>
        </w:rPr>
        <w:t>i</w:t>
      </w:r>
      <w:r>
        <w:rPr>
          <w:rFonts w:ascii="Calibri" w:eastAsia="Calibri" w:hAnsi="Calibri" w:cs="Calibri"/>
          <w:spacing w:val="2"/>
          <w:position w:val="2"/>
          <w:sz w:val="28"/>
          <w:szCs w:val="28"/>
        </w:rPr>
        <w:t>e</w:t>
      </w:r>
      <w:r>
        <w:rPr>
          <w:rFonts w:ascii="Calibri" w:eastAsia="Calibri" w:hAnsi="Calibri" w:cs="Calibri"/>
          <w:spacing w:val="-6"/>
          <w:position w:val="2"/>
          <w:sz w:val="28"/>
          <w:szCs w:val="28"/>
        </w:rPr>
        <w:t>n</w:t>
      </w:r>
      <w:r>
        <w:rPr>
          <w:rFonts w:ascii="Calibri" w:eastAsia="Calibri" w:hAnsi="Calibri" w:cs="Calibri"/>
          <w:position w:val="2"/>
          <w:sz w:val="28"/>
          <w:szCs w:val="28"/>
        </w:rPr>
        <w:t xml:space="preserve">ts </w:t>
      </w:r>
      <w:r>
        <w:rPr>
          <w:rFonts w:ascii="Calibri" w:eastAsia="Calibri" w:hAnsi="Calibri" w:cs="Calibri"/>
          <w:spacing w:val="36"/>
          <w:position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7"/>
          <w:position w:val="2"/>
          <w:sz w:val="28"/>
          <w:szCs w:val="28"/>
        </w:rPr>
        <w:t>r</w:t>
      </w:r>
      <w:r>
        <w:rPr>
          <w:rFonts w:ascii="Calibri" w:eastAsia="Calibri" w:hAnsi="Calibri" w:cs="Calibri"/>
          <w:spacing w:val="2"/>
          <w:position w:val="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qu</w:t>
      </w:r>
      <w:r>
        <w:rPr>
          <w:rFonts w:ascii="Calibri" w:eastAsia="Calibri" w:hAnsi="Calibri" w:cs="Calibri"/>
          <w:position w:val="2"/>
          <w:sz w:val="28"/>
          <w:szCs w:val="28"/>
        </w:rPr>
        <w:t>i</w:t>
      </w:r>
      <w:r>
        <w:rPr>
          <w:rFonts w:ascii="Calibri" w:eastAsia="Calibri" w:hAnsi="Calibri" w:cs="Calibri"/>
          <w:spacing w:val="-7"/>
          <w:position w:val="2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e</w:t>
      </w:r>
      <w:r>
        <w:rPr>
          <w:rFonts w:ascii="Calibri" w:eastAsia="Calibri" w:hAnsi="Calibri" w:cs="Calibri"/>
          <w:spacing w:val="-3"/>
          <w:position w:val="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e</w:t>
      </w:r>
      <w:r>
        <w:rPr>
          <w:rFonts w:ascii="Calibri" w:eastAsia="Calibri" w:hAnsi="Calibri" w:cs="Calibri"/>
          <w:spacing w:val="-6"/>
          <w:position w:val="2"/>
          <w:sz w:val="28"/>
          <w:szCs w:val="28"/>
        </w:rPr>
        <w:t>n</w:t>
      </w:r>
      <w:r>
        <w:rPr>
          <w:rFonts w:ascii="Calibri" w:eastAsia="Calibri" w:hAnsi="Calibri" w:cs="Calibri"/>
          <w:position w:val="2"/>
          <w:sz w:val="28"/>
          <w:szCs w:val="28"/>
        </w:rPr>
        <w:t xml:space="preserve">ts </w:t>
      </w:r>
      <w:r>
        <w:rPr>
          <w:rFonts w:ascii="Calibri" w:eastAsia="Calibri" w:hAnsi="Calibri" w:cs="Calibri"/>
          <w:spacing w:val="41"/>
          <w:position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2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position w:val="2"/>
          <w:sz w:val="28"/>
          <w:szCs w:val="28"/>
        </w:rPr>
        <w:t>i</w:t>
      </w:r>
      <w:r>
        <w:rPr>
          <w:rFonts w:ascii="Calibri" w:eastAsia="Calibri" w:hAnsi="Calibri" w:cs="Calibri"/>
          <w:spacing w:val="-15"/>
          <w:position w:val="2"/>
          <w:sz w:val="28"/>
          <w:szCs w:val="28"/>
        </w:rPr>
        <w:t>k</w:t>
      </w:r>
      <w:r>
        <w:rPr>
          <w:rFonts w:ascii="Calibri" w:eastAsia="Calibri" w:hAnsi="Calibri" w:cs="Calibri"/>
          <w:position w:val="2"/>
          <w:sz w:val="28"/>
          <w:szCs w:val="28"/>
        </w:rPr>
        <w:t>e</w:t>
      </w:r>
    </w:p>
    <w:p w14:paraId="3D949099" w14:textId="77777777" w:rsidR="0096758D" w:rsidRDefault="002E7D78">
      <w:pPr>
        <w:spacing w:line="320" w:lineRule="exact"/>
        <w:ind w:left="77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6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spacing w:val="-5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spacing w:val="-11"/>
          <w:position w:val="1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spacing w:val="-7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c</w:t>
      </w:r>
      <w:r>
        <w:rPr>
          <w:rFonts w:ascii="Calibri" w:eastAsia="Calibri" w:hAnsi="Calibri" w:cs="Calibri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Che</w:t>
      </w:r>
      <w:r>
        <w:rPr>
          <w:rFonts w:ascii="Calibri" w:eastAsia="Calibri" w:hAnsi="Calibri" w:cs="Calibri"/>
          <w:spacing w:val="-4"/>
          <w:position w:val="1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k</w:t>
      </w:r>
      <w:r>
        <w:rPr>
          <w:rFonts w:ascii="Calibri" w:eastAsia="Calibri" w:hAnsi="Calibri" w:cs="Calibri"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spacing w:val="5"/>
          <w:position w:val="1"/>
          <w:sz w:val="28"/>
          <w:szCs w:val="28"/>
        </w:rPr>
        <w:t>g</w:t>
      </w:r>
      <w:r>
        <w:rPr>
          <w:rFonts w:ascii="Calibri" w:eastAsia="Calibri" w:hAnsi="Calibri" w:cs="Calibri"/>
          <w:position w:val="1"/>
          <w:sz w:val="28"/>
          <w:szCs w:val="28"/>
        </w:rPr>
        <w:t>,</w:t>
      </w:r>
      <w:r>
        <w:rPr>
          <w:rFonts w:ascii="Calibri" w:eastAsia="Calibri" w:hAnsi="Calibri" w:cs="Calibri"/>
          <w:spacing w:val="6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Sal</w:t>
      </w:r>
      <w:r>
        <w:rPr>
          <w:rFonts w:ascii="Calibri" w:eastAsia="Calibri" w:hAnsi="Calibri" w:cs="Calibri"/>
          <w:spacing w:val="1"/>
          <w:position w:val="1"/>
          <w:sz w:val="28"/>
          <w:szCs w:val="28"/>
        </w:rPr>
        <w:t>a</w:t>
      </w:r>
      <w:r>
        <w:rPr>
          <w:rFonts w:ascii="Calibri" w:eastAsia="Calibri" w:hAnsi="Calibri" w:cs="Calibri"/>
          <w:spacing w:val="5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position w:val="1"/>
          <w:sz w:val="28"/>
          <w:szCs w:val="28"/>
        </w:rPr>
        <w:t>y</w:t>
      </w:r>
      <w:r>
        <w:rPr>
          <w:rFonts w:ascii="Calibri" w:eastAsia="Calibri" w:hAnsi="Calibri" w:cs="Calibri"/>
          <w:spacing w:val="-6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>su</w:t>
      </w:r>
      <w:r>
        <w:rPr>
          <w:rFonts w:ascii="Calibri" w:eastAsia="Calibri" w:hAnsi="Calibri" w:cs="Calibri"/>
          <w:spacing w:val="5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spacing w:val="-4"/>
          <w:position w:val="1"/>
          <w:sz w:val="28"/>
          <w:szCs w:val="28"/>
        </w:rPr>
        <w:t>v</w:t>
      </w:r>
      <w:r>
        <w:rPr>
          <w:rFonts w:ascii="Calibri" w:eastAsia="Calibri" w:hAnsi="Calibri" w:cs="Calibri"/>
          <w:spacing w:val="-5"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position w:val="1"/>
          <w:sz w:val="28"/>
          <w:szCs w:val="28"/>
        </w:rPr>
        <w:t>y</w:t>
      </w:r>
      <w:r>
        <w:rPr>
          <w:rFonts w:ascii="Calibri" w:eastAsia="Calibri" w:hAnsi="Calibri" w:cs="Calibri"/>
          <w:spacing w:val="2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5"/>
          <w:position w:val="1"/>
          <w:sz w:val="28"/>
          <w:szCs w:val="28"/>
        </w:rPr>
        <w:t>et</w:t>
      </w:r>
      <w:r>
        <w:rPr>
          <w:rFonts w:ascii="Calibri" w:eastAsia="Calibri" w:hAnsi="Calibri" w:cs="Calibri"/>
          <w:spacing w:val="-1"/>
          <w:position w:val="1"/>
          <w:sz w:val="28"/>
          <w:szCs w:val="28"/>
        </w:rPr>
        <w:t>c</w:t>
      </w:r>
      <w:r>
        <w:rPr>
          <w:rFonts w:ascii="Calibri" w:eastAsia="Calibri" w:hAnsi="Calibri" w:cs="Calibri"/>
          <w:position w:val="1"/>
          <w:sz w:val="28"/>
          <w:szCs w:val="28"/>
        </w:rPr>
        <w:t>.</w:t>
      </w:r>
    </w:p>
    <w:p w14:paraId="077BFF99" w14:textId="77777777" w:rsidR="0096758D" w:rsidRDefault="002E7D78">
      <w:pPr>
        <w:spacing w:line="320" w:lineRule="exact"/>
        <w:ind w:left="326"/>
        <w:rPr>
          <w:rFonts w:ascii="Calibri" w:eastAsia="Calibri" w:hAnsi="Calibri" w:cs="Calibri"/>
          <w:sz w:val="28"/>
          <w:szCs w:val="28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76"/>
          <w:position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P</w:t>
      </w:r>
      <w:r>
        <w:rPr>
          <w:rFonts w:ascii="Calibri" w:eastAsia="Calibri" w:hAnsi="Calibri" w:cs="Calibri"/>
          <w:spacing w:val="-7"/>
          <w:position w:val="2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position w:val="2"/>
          <w:sz w:val="28"/>
          <w:szCs w:val="28"/>
        </w:rPr>
        <w:t>p</w:t>
      </w:r>
      <w:r>
        <w:rPr>
          <w:rFonts w:ascii="Calibri" w:eastAsia="Calibri" w:hAnsi="Calibri" w:cs="Calibri"/>
          <w:position w:val="2"/>
          <w:sz w:val="28"/>
          <w:szCs w:val="28"/>
        </w:rPr>
        <w:t>a</w:t>
      </w:r>
      <w:r>
        <w:rPr>
          <w:rFonts w:ascii="Calibri" w:eastAsia="Calibri" w:hAnsi="Calibri" w:cs="Calibri"/>
          <w:spacing w:val="-7"/>
          <w:position w:val="2"/>
          <w:sz w:val="28"/>
          <w:szCs w:val="28"/>
        </w:rPr>
        <w:t>r</w:t>
      </w:r>
      <w:r>
        <w:rPr>
          <w:rFonts w:ascii="Calibri" w:eastAsia="Calibri" w:hAnsi="Calibri" w:cs="Calibri"/>
          <w:position w:val="2"/>
          <w:sz w:val="28"/>
          <w:szCs w:val="28"/>
        </w:rPr>
        <w:t>e</w:t>
      </w:r>
      <w:r>
        <w:rPr>
          <w:rFonts w:ascii="Calibri" w:eastAsia="Calibri" w:hAnsi="Calibri" w:cs="Calibri"/>
          <w:spacing w:val="6"/>
          <w:position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2"/>
          <w:sz w:val="28"/>
          <w:szCs w:val="28"/>
        </w:rPr>
        <w:t>J</w:t>
      </w:r>
      <w:r>
        <w:rPr>
          <w:rFonts w:ascii="Calibri" w:eastAsia="Calibri" w:hAnsi="Calibri" w:cs="Calibri"/>
          <w:spacing w:val="1"/>
          <w:position w:val="2"/>
          <w:sz w:val="28"/>
          <w:szCs w:val="28"/>
        </w:rPr>
        <w:t>o</w:t>
      </w:r>
      <w:r>
        <w:rPr>
          <w:rFonts w:ascii="Calibri" w:eastAsia="Calibri" w:hAnsi="Calibri" w:cs="Calibri"/>
          <w:position w:val="2"/>
          <w:sz w:val="28"/>
          <w:szCs w:val="28"/>
        </w:rPr>
        <w:t>b</w:t>
      </w:r>
      <w:r>
        <w:rPr>
          <w:rFonts w:ascii="Calibri" w:eastAsia="Calibri" w:hAnsi="Calibri" w:cs="Calibri"/>
          <w:spacing w:val="-2"/>
          <w:position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de</w:t>
      </w:r>
      <w:r>
        <w:rPr>
          <w:rFonts w:ascii="Calibri" w:eastAsia="Calibri" w:hAnsi="Calibri" w:cs="Calibri"/>
          <w:spacing w:val="1"/>
          <w:position w:val="2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c</w:t>
      </w:r>
      <w:r>
        <w:rPr>
          <w:rFonts w:ascii="Calibri" w:eastAsia="Calibri" w:hAnsi="Calibri" w:cs="Calibri"/>
          <w:position w:val="2"/>
          <w:sz w:val="28"/>
          <w:szCs w:val="28"/>
        </w:rPr>
        <w:t>ri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p</w:t>
      </w:r>
      <w:r>
        <w:rPr>
          <w:rFonts w:ascii="Calibri" w:eastAsia="Calibri" w:hAnsi="Calibri" w:cs="Calibri"/>
          <w:position w:val="2"/>
          <w:sz w:val="28"/>
          <w:szCs w:val="28"/>
        </w:rPr>
        <w:t>ti</w:t>
      </w:r>
      <w:r>
        <w:rPr>
          <w:rFonts w:ascii="Calibri" w:eastAsia="Calibri" w:hAnsi="Calibri" w:cs="Calibri"/>
          <w:spacing w:val="1"/>
          <w:position w:val="2"/>
          <w:sz w:val="28"/>
          <w:szCs w:val="28"/>
        </w:rPr>
        <w:t>o</w:t>
      </w:r>
      <w:r>
        <w:rPr>
          <w:rFonts w:ascii="Calibri" w:eastAsia="Calibri" w:hAnsi="Calibri" w:cs="Calibri"/>
          <w:position w:val="2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position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c</w:t>
      </w:r>
      <w:r>
        <w:rPr>
          <w:rFonts w:ascii="Calibri" w:eastAsia="Calibri" w:hAnsi="Calibri" w:cs="Calibri"/>
          <w:spacing w:val="-6"/>
          <w:position w:val="2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position w:val="2"/>
          <w:sz w:val="28"/>
          <w:szCs w:val="28"/>
        </w:rPr>
        <w:t>o</w:t>
      </w:r>
      <w:r>
        <w:rPr>
          <w:rFonts w:ascii="Calibri" w:eastAsia="Calibri" w:hAnsi="Calibri" w:cs="Calibri"/>
          <w:spacing w:val="-7"/>
          <w:position w:val="2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d</w:t>
      </w:r>
      <w:r>
        <w:rPr>
          <w:rFonts w:ascii="Calibri" w:eastAsia="Calibri" w:hAnsi="Calibri" w:cs="Calibri"/>
          <w:position w:val="2"/>
          <w:sz w:val="28"/>
          <w:szCs w:val="28"/>
        </w:rPr>
        <w:t xml:space="preserve">ing </w:t>
      </w:r>
      <w:r>
        <w:rPr>
          <w:rFonts w:ascii="Calibri" w:eastAsia="Calibri" w:hAnsi="Calibri" w:cs="Calibri"/>
          <w:spacing w:val="-5"/>
          <w:position w:val="2"/>
          <w:sz w:val="28"/>
          <w:szCs w:val="28"/>
        </w:rPr>
        <w:t>t</w:t>
      </w:r>
      <w:r>
        <w:rPr>
          <w:rFonts w:ascii="Calibri" w:eastAsia="Calibri" w:hAnsi="Calibri" w:cs="Calibri"/>
          <w:position w:val="2"/>
          <w:sz w:val="28"/>
          <w:szCs w:val="28"/>
        </w:rPr>
        <w:t xml:space="preserve">o 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c</w:t>
      </w:r>
      <w:r>
        <w:rPr>
          <w:rFonts w:ascii="Calibri" w:eastAsia="Calibri" w:hAnsi="Calibri" w:cs="Calibri"/>
          <w:position w:val="2"/>
          <w:sz w:val="28"/>
          <w:szCs w:val="28"/>
        </w:rPr>
        <w:t>lie</w:t>
      </w:r>
      <w:r>
        <w:rPr>
          <w:rFonts w:ascii="Calibri" w:eastAsia="Calibri" w:hAnsi="Calibri" w:cs="Calibri"/>
          <w:spacing w:val="-6"/>
          <w:position w:val="2"/>
          <w:sz w:val="28"/>
          <w:szCs w:val="28"/>
        </w:rPr>
        <w:t>n</w:t>
      </w:r>
      <w:r>
        <w:rPr>
          <w:rFonts w:ascii="Calibri" w:eastAsia="Calibri" w:hAnsi="Calibri" w:cs="Calibri"/>
          <w:position w:val="2"/>
          <w:sz w:val="28"/>
          <w:szCs w:val="28"/>
        </w:rPr>
        <w:t>t's</w:t>
      </w:r>
      <w:r>
        <w:rPr>
          <w:rFonts w:ascii="Calibri" w:eastAsia="Calibri" w:hAnsi="Calibri" w:cs="Calibri"/>
          <w:spacing w:val="4"/>
          <w:position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7"/>
          <w:position w:val="2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e</w:t>
      </w:r>
      <w:r>
        <w:rPr>
          <w:rFonts w:ascii="Calibri" w:eastAsia="Calibri" w:hAnsi="Calibri" w:cs="Calibri"/>
          <w:spacing w:val="-3"/>
          <w:position w:val="2"/>
          <w:sz w:val="28"/>
          <w:szCs w:val="28"/>
        </w:rPr>
        <w:t>q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u</w:t>
      </w:r>
      <w:r>
        <w:rPr>
          <w:rFonts w:ascii="Calibri" w:eastAsia="Calibri" w:hAnsi="Calibri" w:cs="Calibri"/>
          <w:position w:val="2"/>
          <w:sz w:val="28"/>
          <w:szCs w:val="28"/>
        </w:rPr>
        <w:t>i</w:t>
      </w:r>
      <w:r>
        <w:rPr>
          <w:rFonts w:ascii="Calibri" w:eastAsia="Calibri" w:hAnsi="Calibri" w:cs="Calibri"/>
          <w:spacing w:val="-7"/>
          <w:position w:val="2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position w:val="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position w:val="2"/>
          <w:sz w:val="28"/>
          <w:szCs w:val="28"/>
        </w:rPr>
        <w:t>e</w:t>
      </w:r>
      <w:r>
        <w:rPr>
          <w:rFonts w:ascii="Calibri" w:eastAsia="Calibri" w:hAnsi="Calibri" w:cs="Calibri"/>
          <w:spacing w:val="-6"/>
          <w:position w:val="2"/>
          <w:sz w:val="28"/>
          <w:szCs w:val="28"/>
        </w:rPr>
        <w:t>n</w:t>
      </w:r>
      <w:r>
        <w:rPr>
          <w:rFonts w:ascii="Calibri" w:eastAsia="Calibri" w:hAnsi="Calibri" w:cs="Calibri"/>
          <w:position w:val="2"/>
          <w:sz w:val="28"/>
          <w:szCs w:val="28"/>
        </w:rPr>
        <w:t>t</w:t>
      </w:r>
    </w:p>
    <w:p w14:paraId="645C7A76" w14:textId="03EB26DF" w:rsidR="0096758D" w:rsidRDefault="002E7D78" w:rsidP="00563315">
      <w:pPr>
        <w:spacing w:line="340" w:lineRule="exact"/>
        <w:ind w:left="326"/>
        <w:rPr>
          <w:rFonts w:ascii="Calibri" w:eastAsia="Calibri" w:hAnsi="Calibri" w:cs="Calibri"/>
          <w:position w:val="2"/>
          <w:sz w:val="28"/>
          <w:szCs w:val="28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76"/>
          <w:position w:val="2"/>
          <w:sz w:val="28"/>
          <w:szCs w:val="28"/>
        </w:rPr>
        <w:t xml:space="preserve"> </w:t>
      </w:r>
      <w:r w:rsidR="00563315">
        <w:rPr>
          <w:rFonts w:ascii="Calibri" w:eastAsia="Calibri" w:hAnsi="Calibri" w:cs="Calibri"/>
          <w:position w:val="2"/>
          <w:sz w:val="28"/>
          <w:szCs w:val="28"/>
        </w:rPr>
        <w:t>Working Talent Acquisition, Talent mapping and Talent Management.</w:t>
      </w:r>
    </w:p>
    <w:p w14:paraId="31C45AAE" w14:textId="59D31F7E" w:rsidR="00563315" w:rsidRPr="002E7D78" w:rsidRDefault="002E7D78" w:rsidP="002E7D78">
      <w:pPr>
        <w:spacing w:line="340" w:lineRule="exact"/>
        <w:ind w:left="326"/>
        <w:rPr>
          <w:rFonts w:ascii="Calibri" w:eastAsia="Calibri" w:hAnsi="Calibri" w:cs="Calibri"/>
          <w:position w:val="2"/>
          <w:sz w:val="28"/>
          <w:szCs w:val="28"/>
        </w:rPr>
        <w:sectPr w:rsidR="00563315" w:rsidRPr="002E7D78">
          <w:pgSz w:w="10800" w:h="15600"/>
          <w:pgMar w:top="700" w:right="580" w:bottom="280" w:left="400" w:header="720" w:footer="720" w:gutter="0"/>
          <w:cols w:space="720"/>
        </w:sect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    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5"/>
          <w:sz w:val="28"/>
          <w:szCs w:val="28"/>
        </w:rPr>
        <w:t>et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ini</w:t>
      </w:r>
      <w:r>
        <w:rPr>
          <w:rFonts w:ascii="Calibri" w:eastAsia="Calibri" w:hAnsi="Calibri" w:cs="Calibri"/>
          <w:spacing w:val="-4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6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8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1"/>
          <w:sz w:val="28"/>
          <w:szCs w:val="28"/>
        </w:rPr>
        <w:t>if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6"/>
          <w:sz w:val="28"/>
          <w:szCs w:val="28"/>
        </w:rPr>
        <w:t>c</w:t>
      </w:r>
      <w:r>
        <w:rPr>
          <w:rFonts w:ascii="Calibri" w:eastAsia="Calibri" w:hAnsi="Calibri" w:cs="Calibri"/>
          <w:spacing w:val="-5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tions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6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6"/>
          <w:sz w:val="28"/>
          <w:szCs w:val="28"/>
        </w:rPr>
        <w:t>n</w:t>
      </w:r>
      <w:r>
        <w:rPr>
          <w:rFonts w:ascii="Calibri" w:eastAsia="Calibri" w:hAnsi="Calibri" w:cs="Calibri"/>
          <w:spacing w:val="-5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5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v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5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6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8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ts;</w:t>
      </w:r>
      <w:r>
        <w:rPr>
          <w:rFonts w:ascii="Calibri" w:eastAsia="Calibri" w:hAnsi="Calibri" w:cs="Calibri"/>
          <w:spacing w:val="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5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>z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g </w:t>
      </w:r>
      <w:r>
        <w:rPr>
          <w:rFonts w:ascii="Calibri" w:eastAsia="Calibri" w:hAnsi="Calibri" w:cs="Calibri"/>
          <w:sz w:val="28"/>
          <w:szCs w:val="28"/>
        </w:rPr>
        <w:t xml:space="preserve">   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onses;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4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eri</w:t>
      </w:r>
      <w:r>
        <w:rPr>
          <w:rFonts w:ascii="Calibri" w:eastAsia="Calibri" w:hAnsi="Calibri" w:cs="Calibri"/>
          <w:spacing w:val="6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ying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pacing w:val="-5"/>
          <w:sz w:val="28"/>
          <w:szCs w:val="28"/>
        </w:rPr>
        <w:t>e</w:t>
      </w:r>
      <w:r>
        <w:rPr>
          <w:rFonts w:ascii="Calibri" w:eastAsia="Calibri" w:hAnsi="Calibri" w:cs="Calibri"/>
          <w:spacing w:val="-14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es;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8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pacing w:val="-4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 xml:space="preserve">aring </w:t>
      </w:r>
      <w:r>
        <w:rPr>
          <w:rFonts w:ascii="Calibri" w:eastAsia="Calibri" w:hAnsi="Calibri" w:cs="Calibri"/>
          <w:spacing w:val="-1"/>
          <w:sz w:val="28"/>
          <w:szCs w:val="28"/>
        </w:rPr>
        <w:t>q</w:t>
      </w:r>
      <w:r>
        <w:rPr>
          <w:rFonts w:ascii="Calibri" w:eastAsia="Calibri" w:hAnsi="Calibri" w:cs="Calibri"/>
          <w:spacing w:val="-4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1"/>
          <w:sz w:val="28"/>
          <w:szCs w:val="28"/>
        </w:rPr>
        <w:t>if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6"/>
          <w:sz w:val="28"/>
          <w:szCs w:val="28"/>
        </w:rPr>
        <w:t>c</w:t>
      </w:r>
      <w:r>
        <w:rPr>
          <w:rFonts w:ascii="Calibri" w:eastAsia="Calibri" w:hAnsi="Calibri" w:cs="Calibri"/>
          <w:spacing w:val="-5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tions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5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 job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q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eme</w:t>
      </w:r>
      <w:r>
        <w:rPr>
          <w:rFonts w:ascii="Calibri" w:eastAsia="Calibri" w:hAnsi="Calibri" w:cs="Calibri"/>
          <w:spacing w:val="-8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ts.</w:t>
      </w:r>
    </w:p>
    <w:p w14:paraId="54D7977B" w14:textId="0C8EB56F" w:rsidR="0096758D" w:rsidRPr="00563315" w:rsidRDefault="002E7D78" w:rsidP="002E7D78">
      <w:pPr>
        <w:tabs>
          <w:tab w:val="left" w:pos="860"/>
        </w:tabs>
        <w:spacing w:before="37" w:line="340" w:lineRule="exact"/>
        <w:ind w:right="375"/>
        <w:rPr>
          <w:rFonts w:ascii="Courier New" w:eastAsia="Courier New" w:hAnsi="Courier New" w:cs="Courier New"/>
          <w:sz w:val="28"/>
          <w:szCs w:val="28"/>
        </w:rPr>
      </w:pPr>
      <w:r>
        <w:lastRenderedPageBreak/>
        <w:pict w14:anchorId="67D481F6">
          <v:group id="_x0000_s1032" style="position:absolute;margin-left:6.5pt;margin-top:6.6pt;width:527.4pt;height:766.9pt;z-index:-251658752;mso-position-horizontal-relative:page;mso-position-vertical-relative:page" coordorigin="130,132" coordsize="10548,15338">
            <v:group id="_x0000_s1033" style="position:absolute;left:152;top:155;width:10502;height:15293" coordorigin="152,155" coordsize="10502,15293">
              <v:shape id="_x0000_s1035" style="position:absolute;left:152;top:155;width:10502;height:15293" coordorigin="152,155" coordsize="10502,15293" path="m152,15448r10503,l10655,155,152,155r,15293xe" filled="f" strokecolor="#9dc3e6" strokeweight="2.28pt">
                <v:path arrowok="t"/>
              </v:shape>
              <v:shape id="_x0000_s1034" type="#_x0000_t75" style="position:absolute;left:8074;top:4334;width:1380;height:1380">
                <v:imagedata r:id="rId10" o:title=""/>
              </v:shape>
            </v:group>
            <w10:wrap anchorx="page" anchory="page"/>
          </v:group>
        </w:pict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D784021" w14:textId="35050EAB" w:rsidR="0096758D" w:rsidRDefault="002E7D78" w:rsidP="00563315">
      <w:pPr>
        <w:tabs>
          <w:tab w:val="left" w:pos="860"/>
        </w:tabs>
        <w:spacing w:before="71" w:line="235" w:lineRule="auto"/>
        <w:ind w:left="888" w:right="1251" w:hanging="540"/>
        <w:rPr>
          <w:rFonts w:ascii="Calibri" w:eastAsia="Calibri" w:hAnsi="Calibri" w:cs="Calibri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agi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-5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pacing w:val="-5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6"/>
          <w:sz w:val="28"/>
          <w:szCs w:val="28"/>
        </w:rPr>
        <w:t>c</w:t>
      </w:r>
      <w:r>
        <w:rPr>
          <w:rFonts w:ascii="Calibri" w:eastAsia="Calibri" w:hAnsi="Calibri" w:cs="Calibri"/>
          <w:spacing w:val="-5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tion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6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-5"/>
          <w:sz w:val="28"/>
          <w:szCs w:val="28"/>
        </w:rPr>
        <w:t>et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ini</w:t>
      </w:r>
      <w:r>
        <w:rPr>
          <w:rFonts w:ascii="Calibri" w:eastAsia="Calibri" w:hAnsi="Calibri" w:cs="Calibri"/>
          <w:spacing w:val="-4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-5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w e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pacing w:val="-5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 xml:space="preserve">ee 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q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8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ts;</w:t>
      </w:r>
      <w:r>
        <w:rPr>
          <w:rFonts w:ascii="Calibri" w:eastAsia="Calibri" w:hAnsi="Calibri" w:cs="Calibri"/>
          <w:spacing w:val="1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ne</w:t>
      </w:r>
      <w:r>
        <w:rPr>
          <w:rFonts w:ascii="Calibri" w:eastAsia="Calibri" w:hAnsi="Calibri" w:cs="Calibri"/>
          <w:spacing w:val="-5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ot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5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ith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;</w:t>
      </w:r>
      <w:r>
        <w:rPr>
          <w:rFonts w:ascii="Calibri" w:eastAsia="Calibri" w:hAnsi="Calibri" w:cs="Calibri"/>
          <w:spacing w:val="-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5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5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ousing;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vidi</w:t>
      </w:r>
      <w:r>
        <w:rPr>
          <w:rFonts w:ascii="Calibri" w:eastAsia="Calibri" w:hAnsi="Calibri" w:cs="Calibri"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8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mmun</w:t>
      </w:r>
      <w:r>
        <w:rPr>
          <w:rFonts w:ascii="Calibri" w:eastAsia="Calibri" w:hAnsi="Calibri" w:cs="Calibri"/>
          <w:sz w:val="28"/>
          <w:szCs w:val="28"/>
        </w:rPr>
        <w:t>ity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6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duc</w:t>
      </w:r>
      <w:r>
        <w:rPr>
          <w:rFonts w:ascii="Calibri" w:eastAsia="Calibri" w:hAnsi="Calibri" w:cs="Calibri"/>
          <w:sz w:val="28"/>
          <w:szCs w:val="28"/>
        </w:rPr>
        <w:t>tions.</w:t>
      </w:r>
    </w:p>
    <w:p w14:paraId="5940DA60" w14:textId="77777777" w:rsidR="0096758D" w:rsidRDefault="002E7D78">
      <w:pPr>
        <w:tabs>
          <w:tab w:val="left" w:pos="860"/>
        </w:tabs>
        <w:spacing w:before="43" w:line="340" w:lineRule="exact"/>
        <w:ind w:left="888" w:right="670" w:hanging="540"/>
        <w:rPr>
          <w:rFonts w:ascii="Calibri" w:eastAsia="Calibri" w:hAnsi="Calibri" w:cs="Calibri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alibri" w:eastAsia="Calibri" w:hAnsi="Calibri" w:cs="Calibri"/>
          <w:spacing w:val="-24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or</w:t>
      </w:r>
      <w:r>
        <w:rPr>
          <w:rFonts w:ascii="Calibri" w:eastAsia="Calibri" w:hAnsi="Calibri" w:cs="Calibri"/>
          <w:spacing w:val="-1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 xml:space="preserve">ith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lie</w:t>
      </w:r>
      <w:r>
        <w:rPr>
          <w:rFonts w:ascii="Calibri" w:eastAsia="Calibri" w:hAnsi="Calibri" w:cs="Calibri"/>
          <w:spacing w:val="-6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pacing w:val="-4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9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outso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0"/>
          <w:sz w:val="28"/>
          <w:szCs w:val="28"/>
        </w:rPr>
        <w:t>Pa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ll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ai</w:t>
      </w:r>
      <w:r>
        <w:rPr>
          <w:rFonts w:ascii="Calibri" w:eastAsia="Calibri" w:hAnsi="Calibri" w:cs="Calibri"/>
          <w:spacing w:val="-6"/>
          <w:sz w:val="28"/>
          <w:szCs w:val="28"/>
        </w:rPr>
        <w:t>n</w:t>
      </w:r>
      <w:r>
        <w:rPr>
          <w:rFonts w:ascii="Calibri" w:eastAsia="Calibri" w:hAnsi="Calibri" w:cs="Calibri"/>
          <w:spacing w:val="-5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ain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all 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seg</w:t>
      </w:r>
      <w:r>
        <w:rPr>
          <w:rFonts w:ascii="Calibri" w:eastAsia="Calibri" w:hAnsi="Calibri" w:cs="Calibri"/>
          <w:spacing w:val="-1"/>
          <w:sz w:val="28"/>
          <w:szCs w:val="28"/>
        </w:rPr>
        <w:t>me</w:t>
      </w:r>
      <w:r>
        <w:rPr>
          <w:rFonts w:ascii="Calibri" w:eastAsia="Calibri" w:hAnsi="Calibri" w:cs="Calibri"/>
          <w:spacing w:val="-8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1"/>
          <w:sz w:val="28"/>
          <w:szCs w:val="28"/>
        </w:rPr>
        <w:t>P</w:t>
      </w:r>
      <w:r>
        <w:rPr>
          <w:rFonts w:ascii="Calibri" w:eastAsia="Calibri" w:hAnsi="Calibri" w:cs="Calibri"/>
          <w:spacing w:val="-10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ll outso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20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10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al i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pacing w:val="-1"/>
          <w:sz w:val="28"/>
          <w:szCs w:val="28"/>
        </w:rPr>
        <w:t>ue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43"/>
          <w:sz w:val="28"/>
          <w:szCs w:val="28"/>
        </w:rPr>
        <w:t>T</w:t>
      </w:r>
      <w:r>
        <w:rPr>
          <w:rFonts w:ascii="Calibri" w:eastAsia="Calibri" w:hAnsi="Calibri" w:cs="Calibri"/>
          <w:spacing w:val="-5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pacing w:val="-1"/>
          <w:sz w:val="28"/>
          <w:szCs w:val="28"/>
        </w:rPr>
        <w:t>ue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n</w:t>
      </w:r>
      <w:r>
        <w:rPr>
          <w:rFonts w:ascii="Calibri" w:eastAsia="Calibri" w:hAnsi="Calibri" w:cs="Calibri"/>
          <w:spacing w:val="-5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its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5"/>
          <w:sz w:val="28"/>
          <w:szCs w:val="28"/>
        </w:rPr>
        <w:t>et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8066B0B" w14:textId="77777777" w:rsidR="0096758D" w:rsidRDefault="002E7D78">
      <w:pPr>
        <w:tabs>
          <w:tab w:val="left" w:pos="860"/>
        </w:tabs>
        <w:spacing w:before="58" w:line="340" w:lineRule="exact"/>
        <w:ind w:left="888" w:right="712" w:hanging="540"/>
        <w:rPr>
          <w:rFonts w:ascii="Calibri" w:eastAsia="Calibri" w:hAnsi="Calibri" w:cs="Calibri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Mai</w:t>
      </w:r>
      <w:r>
        <w:rPr>
          <w:rFonts w:ascii="Calibri" w:eastAsia="Calibri" w:hAnsi="Calibri" w:cs="Calibri"/>
          <w:spacing w:val="-6"/>
          <w:sz w:val="28"/>
          <w:szCs w:val="28"/>
        </w:rPr>
        <w:t>n</w:t>
      </w:r>
      <w:r>
        <w:rPr>
          <w:rFonts w:ascii="Calibri" w:eastAsia="Calibri" w:hAnsi="Calibri" w:cs="Calibri"/>
          <w:spacing w:val="-5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5"/>
          <w:sz w:val="28"/>
          <w:szCs w:val="28"/>
        </w:rPr>
        <w:t>g</w:t>
      </w:r>
      <w:r>
        <w:rPr>
          <w:rFonts w:ascii="Calibri" w:eastAsia="Calibri" w:hAnsi="Calibri" w:cs="Calibri"/>
          <w:spacing w:val="1"/>
          <w:sz w:val="28"/>
          <w:szCs w:val="28"/>
        </w:rPr>
        <w:t>oo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9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5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tion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ith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6"/>
          <w:sz w:val="28"/>
          <w:szCs w:val="28"/>
        </w:rPr>
        <w:t>n</w:t>
      </w:r>
      <w:r>
        <w:rPr>
          <w:rFonts w:ascii="Calibri" w:eastAsia="Calibri" w:hAnsi="Calibri" w:cs="Calibri"/>
          <w:spacing w:val="-5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10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 xml:space="preserve">al </w:t>
      </w:r>
      <w:r>
        <w:rPr>
          <w:rFonts w:ascii="Calibri" w:eastAsia="Calibri" w:hAnsi="Calibri" w:cs="Calibri"/>
          <w:spacing w:val="-5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4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43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5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eam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-8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-8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ts </w:t>
      </w:r>
      <w:r>
        <w:rPr>
          <w:rFonts w:ascii="Calibri" w:eastAsia="Calibri" w:hAnsi="Calibri" w:cs="Calibri"/>
          <w:spacing w:val="-1"/>
          <w:sz w:val="28"/>
          <w:szCs w:val="28"/>
        </w:rPr>
        <w:t>de</w:t>
      </w:r>
      <w:r>
        <w:rPr>
          <w:rFonts w:ascii="Calibri" w:eastAsia="Calibri" w:hAnsi="Calibri" w:cs="Calibri"/>
          <w:spacing w:val="-4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art</w:t>
      </w:r>
      <w:r>
        <w:rPr>
          <w:rFonts w:ascii="Calibri" w:eastAsia="Calibri" w:hAnsi="Calibri" w:cs="Calibri"/>
          <w:spacing w:val="-1"/>
          <w:sz w:val="28"/>
          <w:szCs w:val="28"/>
        </w:rPr>
        <w:t>me</w:t>
      </w:r>
      <w:r>
        <w:rPr>
          <w:rFonts w:ascii="Calibri" w:eastAsia="Calibri" w:hAnsi="Calibri" w:cs="Calibri"/>
          <w:spacing w:val="-8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9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il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ss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e</w:t>
      </w:r>
    </w:p>
    <w:p w14:paraId="19455A7E" w14:textId="77777777" w:rsidR="0096758D" w:rsidRDefault="0096758D">
      <w:pPr>
        <w:spacing w:before="6" w:line="140" w:lineRule="exact"/>
        <w:rPr>
          <w:sz w:val="15"/>
          <w:szCs w:val="15"/>
        </w:rPr>
      </w:pPr>
    </w:p>
    <w:p w14:paraId="14AD50EB" w14:textId="77777777" w:rsidR="0096758D" w:rsidRDefault="0096758D">
      <w:pPr>
        <w:spacing w:line="200" w:lineRule="exact"/>
      </w:pPr>
    </w:p>
    <w:p w14:paraId="5806033D" w14:textId="77777777" w:rsidR="0096758D" w:rsidRDefault="0096758D">
      <w:pPr>
        <w:spacing w:line="200" w:lineRule="exact"/>
      </w:pPr>
    </w:p>
    <w:p w14:paraId="79B71A04" w14:textId="77777777" w:rsidR="0096758D" w:rsidRDefault="002E7D78">
      <w:pPr>
        <w:ind w:left="432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pacing w:val="1"/>
          <w:sz w:val="28"/>
          <w:szCs w:val="28"/>
        </w:rPr>
        <w:t>Ga</w:t>
      </w:r>
      <w:r>
        <w:rPr>
          <w:rFonts w:ascii="Cambria" w:eastAsia="Cambria" w:hAnsi="Cambria" w:cs="Cambria"/>
          <w:b/>
          <w:sz w:val="28"/>
          <w:szCs w:val="28"/>
        </w:rPr>
        <w:t>me</w:t>
      </w:r>
      <w:r>
        <w:rPr>
          <w:rFonts w:ascii="Cambria" w:eastAsia="Cambria" w:hAnsi="Cambria" w:cs="Cambria"/>
          <w:b/>
          <w:spacing w:val="-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ger</w:t>
      </w:r>
      <w:r>
        <w:rPr>
          <w:rFonts w:ascii="Cambria" w:eastAsia="Cambria" w:hAnsi="Cambria" w:cs="Cambria"/>
          <w:b/>
          <w:spacing w:val="-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9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ainin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an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ons</w:t>
      </w:r>
      <w:r>
        <w:rPr>
          <w:rFonts w:ascii="Cambria" w:eastAsia="Cambria" w:hAnsi="Cambria" w:cs="Cambria"/>
          <w:b/>
          <w:sz w:val="28"/>
          <w:szCs w:val="28"/>
        </w:rPr>
        <w:t>ul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tin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8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-9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d</w:t>
      </w:r>
    </w:p>
    <w:p w14:paraId="006E0A03" w14:textId="77777777" w:rsidR="0096758D" w:rsidRDefault="0096758D">
      <w:pPr>
        <w:spacing w:before="7" w:line="120" w:lineRule="exact"/>
        <w:rPr>
          <w:sz w:val="12"/>
          <w:szCs w:val="12"/>
        </w:rPr>
      </w:pPr>
    </w:p>
    <w:p w14:paraId="1882C0A0" w14:textId="77777777" w:rsidR="0096758D" w:rsidRDefault="0096758D">
      <w:pPr>
        <w:spacing w:line="200" w:lineRule="exact"/>
      </w:pPr>
    </w:p>
    <w:p w14:paraId="6B24820E" w14:textId="77777777" w:rsidR="0096758D" w:rsidRDefault="002E7D78">
      <w:pPr>
        <w:ind w:left="43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 xml:space="preserve">R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3"/>
          <w:sz w:val="28"/>
          <w:szCs w:val="28"/>
        </w:rPr>
        <w:t>x</w:t>
      </w:r>
      <w:r>
        <w:rPr>
          <w:rFonts w:ascii="Cambria" w:eastAsia="Cambria" w:hAnsi="Cambria" w:cs="Cambria"/>
          <w:b/>
          <w:sz w:val="28"/>
          <w:szCs w:val="28"/>
        </w:rPr>
        <w:t>ecu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12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 xml:space="preserve">e  </w:t>
      </w:r>
      <w:proofErr w:type="gramStart"/>
      <w:r>
        <w:rPr>
          <w:rFonts w:ascii="Cambria" w:eastAsia="Cambria" w:hAnsi="Cambria" w:cs="Cambria"/>
          <w:b/>
          <w:sz w:val="28"/>
          <w:szCs w:val="28"/>
        </w:rPr>
        <w:t xml:space="preserve">  </w:t>
      </w:r>
      <w:r>
        <w:rPr>
          <w:rFonts w:ascii="Cambria" w:eastAsia="Cambria" w:hAnsi="Cambria" w:cs="Cambria"/>
          <w:b/>
          <w:spacing w:val="28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1"/>
          <w:sz w:val="24"/>
          <w:szCs w:val="24"/>
        </w:rPr>
        <w:t>[</w:t>
      </w:r>
      <w:proofErr w:type="gramEnd"/>
      <w:r>
        <w:rPr>
          <w:rFonts w:ascii="Cambria" w:eastAsia="Cambria" w:hAnsi="Cambria" w:cs="Cambria"/>
          <w:b/>
          <w:spacing w:val="-38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1"/>
          <w:sz w:val="24"/>
          <w:szCs w:val="24"/>
        </w:rPr>
        <w:t>J</w:t>
      </w:r>
      <w:r>
        <w:rPr>
          <w:rFonts w:ascii="Cambria" w:eastAsia="Cambria" w:hAnsi="Cambria" w:cs="Cambria"/>
          <w:b/>
          <w:spacing w:val="1"/>
          <w:position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2"/>
          <w:position w:val="1"/>
          <w:sz w:val="24"/>
          <w:szCs w:val="24"/>
        </w:rPr>
        <w:t>l</w:t>
      </w:r>
      <w:r>
        <w:rPr>
          <w:rFonts w:ascii="Cambria" w:eastAsia="Cambria" w:hAnsi="Cambria" w:cs="Cambria"/>
          <w:b/>
          <w:position w:val="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-3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position w:val="1"/>
          <w:sz w:val="24"/>
          <w:szCs w:val="24"/>
        </w:rPr>
        <w:t>2017</w:t>
      </w:r>
      <w:r>
        <w:rPr>
          <w:rFonts w:ascii="Cambria" w:eastAsia="Cambria" w:hAnsi="Cambria" w:cs="Cambria"/>
          <w:b/>
          <w:position w:val="1"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3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position w:val="1"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"/>
          <w:position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5"/>
          <w:position w:val="1"/>
          <w:sz w:val="24"/>
          <w:szCs w:val="24"/>
        </w:rPr>
        <w:t>r</w:t>
      </w:r>
      <w:r>
        <w:rPr>
          <w:rFonts w:ascii="Cambria" w:eastAsia="Cambria" w:hAnsi="Cambria" w:cs="Cambria"/>
          <w:b/>
          <w:position w:val="1"/>
          <w:sz w:val="24"/>
          <w:szCs w:val="24"/>
        </w:rPr>
        <w:t>ch</w:t>
      </w:r>
      <w:r>
        <w:rPr>
          <w:rFonts w:ascii="Cambria" w:eastAsia="Cambria" w:hAnsi="Cambria" w:cs="Cambria"/>
          <w:b/>
          <w:spacing w:val="-11"/>
          <w:position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position w:val="1"/>
          <w:sz w:val="24"/>
          <w:szCs w:val="24"/>
        </w:rPr>
        <w:t>2019</w:t>
      </w:r>
      <w:r>
        <w:rPr>
          <w:rFonts w:ascii="Cambria" w:eastAsia="Cambria" w:hAnsi="Cambria" w:cs="Cambria"/>
          <w:b/>
          <w:position w:val="1"/>
          <w:sz w:val="24"/>
          <w:szCs w:val="24"/>
        </w:rPr>
        <w:t>]</w:t>
      </w:r>
    </w:p>
    <w:p w14:paraId="729E46CF" w14:textId="77777777" w:rsidR="0096758D" w:rsidRDefault="0096758D">
      <w:pPr>
        <w:spacing w:before="7" w:line="120" w:lineRule="exact"/>
        <w:rPr>
          <w:sz w:val="12"/>
          <w:szCs w:val="12"/>
        </w:rPr>
      </w:pPr>
    </w:p>
    <w:p w14:paraId="3D0F7533" w14:textId="77777777" w:rsidR="0096758D" w:rsidRDefault="0096758D">
      <w:pPr>
        <w:spacing w:line="200" w:lineRule="exact"/>
      </w:pPr>
    </w:p>
    <w:p w14:paraId="15100510" w14:textId="77777777" w:rsidR="0096758D" w:rsidRDefault="002E7D78">
      <w:pPr>
        <w:ind w:left="432"/>
        <w:rPr>
          <w:rFonts w:ascii="Cambria" w:eastAsia="Cambria" w:hAnsi="Cambria" w:cs="Cambria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11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ss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 xml:space="preserve">t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ecr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4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oces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.</w:t>
      </w:r>
    </w:p>
    <w:p w14:paraId="229F00FE" w14:textId="77777777" w:rsidR="0096758D" w:rsidRDefault="002E7D78">
      <w:pPr>
        <w:spacing w:line="340" w:lineRule="exact"/>
        <w:ind w:left="432"/>
        <w:rPr>
          <w:rFonts w:ascii="Cambria" w:eastAsia="Cambria" w:hAnsi="Cambria" w:cs="Cambria"/>
          <w:sz w:val="28"/>
          <w:szCs w:val="28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76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ss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s</w:t>
      </w:r>
      <w:r>
        <w:rPr>
          <w:rFonts w:ascii="Cambria" w:eastAsia="Cambria" w:hAnsi="Cambria" w:cs="Cambria"/>
          <w:position w:val="2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spacing w:val="-1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position w:val="2"/>
          <w:sz w:val="28"/>
          <w:szCs w:val="28"/>
        </w:rPr>
        <w:t>ning</w:t>
      </w:r>
      <w:r>
        <w:rPr>
          <w:rFonts w:ascii="Cambria" w:eastAsia="Cambria" w:hAnsi="Cambria" w:cs="Cambria"/>
          <w:spacing w:val="3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position w:val="2"/>
          <w:sz w:val="28"/>
          <w:szCs w:val="28"/>
        </w:rPr>
        <w:t>eeds a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position w:val="2"/>
          <w:sz w:val="28"/>
          <w:szCs w:val="28"/>
        </w:rPr>
        <w:t>d</w:t>
      </w:r>
      <w:r>
        <w:rPr>
          <w:rFonts w:ascii="Cambria" w:eastAsia="Cambria" w:hAnsi="Cambria" w:cs="Cambria"/>
          <w:spacing w:val="4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c</w:t>
      </w:r>
      <w:r>
        <w:rPr>
          <w:rFonts w:ascii="Cambria" w:eastAsia="Cambria" w:hAnsi="Cambria" w:cs="Cambria"/>
          <w:position w:val="2"/>
          <w:sz w:val="28"/>
          <w:szCs w:val="28"/>
        </w:rPr>
        <w:t>oo</w:t>
      </w:r>
      <w:r>
        <w:rPr>
          <w:rFonts w:ascii="Cambria" w:eastAsia="Cambria" w:hAnsi="Cambria" w:cs="Cambria"/>
          <w:spacing w:val="-1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-4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4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l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ning</w:t>
      </w:r>
      <w:r>
        <w:rPr>
          <w:rFonts w:ascii="Cambria" w:eastAsia="Cambria" w:hAnsi="Cambria" w:cs="Cambria"/>
          <w:spacing w:val="3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position w:val="2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d</w:t>
      </w:r>
      <w:r>
        <w:rPr>
          <w:rFonts w:ascii="Cambria" w:eastAsia="Cambria" w:hAnsi="Cambria" w:cs="Cambria"/>
          <w:spacing w:val="-5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7"/>
          <w:position w:val="2"/>
          <w:sz w:val="28"/>
          <w:szCs w:val="28"/>
        </w:rPr>
        <w:t>v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position w:val="2"/>
          <w:sz w:val="28"/>
          <w:szCs w:val="28"/>
        </w:rPr>
        <w:t>l</w:t>
      </w:r>
      <w:r>
        <w:rPr>
          <w:rFonts w:ascii="Cambria" w:eastAsia="Cambria" w:hAnsi="Cambria" w:cs="Cambria"/>
          <w:position w:val="2"/>
          <w:sz w:val="28"/>
          <w:szCs w:val="28"/>
        </w:rPr>
        <w:t>op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>m</w:t>
      </w:r>
      <w:r>
        <w:rPr>
          <w:rFonts w:ascii="Cambria" w:eastAsia="Cambria" w:hAnsi="Cambria" w:cs="Cambria"/>
          <w:position w:val="2"/>
          <w:sz w:val="28"/>
          <w:szCs w:val="28"/>
        </w:rPr>
        <w:t>ent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iti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spacing w:val="-8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spacing w:val="-7"/>
          <w:position w:val="2"/>
          <w:sz w:val="28"/>
          <w:szCs w:val="28"/>
        </w:rPr>
        <w:t>v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position w:val="2"/>
          <w:sz w:val="28"/>
          <w:szCs w:val="28"/>
        </w:rPr>
        <w:t>s</w:t>
      </w:r>
    </w:p>
    <w:p w14:paraId="48F5E35E" w14:textId="77777777" w:rsidR="0096758D" w:rsidRDefault="002E7D78">
      <w:pPr>
        <w:spacing w:before="7"/>
        <w:ind w:left="88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pacing w:val="-6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or</w:t>
      </w:r>
      <w:r>
        <w:rPr>
          <w:rFonts w:ascii="Cambria" w:eastAsia="Cambria" w:hAnsi="Cambria" w:cs="Cambria"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pec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8"/>
          <w:sz w:val="28"/>
          <w:szCs w:val="28"/>
        </w:rPr>
        <w:t>i</w:t>
      </w:r>
      <w:r>
        <w:rPr>
          <w:rFonts w:ascii="Cambria" w:eastAsia="Cambria" w:hAnsi="Cambria" w:cs="Cambria"/>
          <w:spacing w:val="-9"/>
          <w:sz w:val="28"/>
          <w:szCs w:val="28"/>
        </w:rPr>
        <w:t>v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9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cl</w:t>
      </w:r>
      <w:r>
        <w:rPr>
          <w:rFonts w:ascii="Cambria" w:eastAsia="Cambria" w:hAnsi="Cambria" w:cs="Cambria"/>
          <w:spacing w:val="4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.</w:t>
      </w:r>
    </w:p>
    <w:p w14:paraId="1C2077D9" w14:textId="77777777" w:rsidR="0096758D" w:rsidRDefault="002E7D78">
      <w:pPr>
        <w:spacing w:line="320" w:lineRule="exact"/>
        <w:ind w:left="432"/>
        <w:rPr>
          <w:rFonts w:ascii="Cambria" w:eastAsia="Cambria" w:hAnsi="Cambria" w:cs="Cambria"/>
          <w:sz w:val="28"/>
          <w:szCs w:val="28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112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Co-</w:t>
      </w:r>
      <w:r>
        <w:rPr>
          <w:rFonts w:ascii="Cambria" w:eastAsia="Cambria" w:hAnsi="Cambria" w:cs="Cambria"/>
          <w:spacing w:val="-6"/>
          <w:position w:val="2"/>
          <w:sz w:val="28"/>
          <w:szCs w:val="28"/>
        </w:rPr>
        <w:t>f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ci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li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-4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49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position w:val="2"/>
          <w:sz w:val="28"/>
          <w:szCs w:val="28"/>
        </w:rPr>
        <w:t>d</w:t>
      </w:r>
      <w:r>
        <w:rPr>
          <w:rFonts w:ascii="Cambria" w:eastAsia="Cambria" w:hAnsi="Cambria" w:cs="Cambria"/>
          <w:spacing w:val="59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u</w:t>
      </w:r>
      <w:r>
        <w:rPr>
          <w:rFonts w:ascii="Cambria" w:eastAsia="Cambria" w:hAnsi="Cambria" w:cs="Cambria"/>
          <w:position w:val="2"/>
          <w:sz w:val="28"/>
          <w:szCs w:val="28"/>
        </w:rPr>
        <w:t>ppo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spacing w:val="53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spacing w:val="-2"/>
          <w:position w:val="2"/>
          <w:sz w:val="28"/>
          <w:szCs w:val="28"/>
        </w:rPr>
        <w:t>-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c</w:t>
      </w:r>
      <w:r>
        <w:rPr>
          <w:rFonts w:ascii="Cambria" w:eastAsia="Cambria" w:hAnsi="Cambria" w:cs="Cambria"/>
          <w:position w:val="2"/>
          <w:sz w:val="28"/>
          <w:szCs w:val="28"/>
        </w:rPr>
        <w:t>oun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y</w:t>
      </w:r>
      <w:r>
        <w:rPr>
          <w:rFonts w:ascii="Cambria" w:eastAsia="Cambria" w:hAnsi="Cambria" w:cs="Cambria"/>
          <w:spacing w:val="52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spacing w:val="-13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position w:val="2"/>
          <w:sz w:val="28"/>
          <w:szCs w:val="28"/>
        </w:rPr>
        <w:t>ning</w:t>
      </w:r>
      <w:r>
        <w:rPr>
          <w:rFonts w:ascii="Cambria" w:eastAsia="Cambria" w:hAnsi="Cambria" w:cs="Cambria"/>
          <w:spacing w:val="57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de</w:t>
      </w:r>
      <w:r>
        <w:rPr>
          <w:rFonts w:ascii="Cambria" w:eastAsia="Cambria" w:hAnsi="Cambria" w:cs="Cambria"/>
          <w:spacing w:val="-2"/>
          <w:position w:val="2"/>
          <w:sz w:val="28"/>
          <w:szCs w:val="28"/>
        </w:rPr>
        <w:t>l</w:t>
      </w:r>
      <w:r>
        <w:rPr>
          <w:rFonts w:ascii="Cambria" w:eastAsia="Cambria" w:hAnsi="Cambria" w:cs="Cambria"/>
          <w:spacing w:val="-8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spacing w:val="-9"/>
          <w:position w:val="2"/>
          <w:sz w:val="28"/>
          <w:szCs w:val="28"/>
        </w:rPr>
        <w:t>v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y</w:t>
      </w:r>
      <w:r>
        <w:rPr>
          <w:rFonts w:ascii="Cambria" w:eastAsia="Cambria" w:hAnsi="Cambria" w:cs="Cambria"/>
          <w:spacing w:val="49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28"/>
          <w:szCs w:val="28"/>
        </w:rPr>
        <w:t>w</w:t>
      </w:r>
      <w:r>
        <w:rPr>
          <w:rFonts w:ascii="Cambria" w:eastAsia="Cambria" w:hAnsi="Cambria" w:cs="Cambria"/>
          <w:position w:val="2"/>
          <w:sz w:val="28"/>
          <w:szCs w:val="28"/>
        </w:rPr>
        <w:t>o</w:t>
      </w:r>
      <w:r>
        <w:rPr>
          <w:rFonts w:ascii="Cambria" w:eastAsia="Cambria" w:hAnsi="Cambria" w:cs="Cambria"/>
          <w:spacing w:val="-6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k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position w:val="2"/>
          <w:sz w:val="28"/>
          <w:szCs w:val="28"/>
        </w:rPr>
        <w:t>ng</w:t>
      </w:r>
      <w:r>
        <w:rPr>
          <w:rFonts w:ascii="Cambria" w:eastAsia="Cambria" w:hAnsi="Cambria" w:cs="Cambria"/>
          <w:spacing w:val="52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wit</w:t>
      </w:r>
      <w:r>
        <w:rPr>
          <w:rFonts w:ascii="Cambria" w:eastAsia="Cambria" w:hAnsi="Cambria" w:cs="Cambria"/>
          <w:position w:val="2"/>
          <w:sz w:val="28"/>
          <w:szCs w:val="28"/>
        </w:rPr>
        <w:t>h</w:t>
      </w:r>
      <w:r>
        <w:rPr>
          <w:rFonts w:ascii="Cambria" w:eastAsia="Cambria" w:hAnsi="Cambria" w:cs="Cambria"/>
          <w:spacing w:val="55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th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</w:p>
    <w:p w14:paraId="24A28C7C" w14:textId="77777777" w:rsidR="0096758D" w:rsidRDefault="002E7D78">
      <w:pPr>
        <w:spacing w:before="7"/>
        <w:ind w:left="88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pacing w:val="1"/>
          <w:sz w:val="28"/>
          <w:szCs w:val="28"/>
        </w:rPr>
        <w:t>B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-4"/>
          <w:sz w:val="28"/>
          <w:szCs w:val="28"/>
        </w:rPr>
        <w:t>g</w:t>
      </w:r>
      <w:r>
        <w:rPr>
          <w:rFonts w:ascii="Cambria" w:eastAsia="Cambria" w:hAnsi="Cambria" w:cs="Cambria"/>
          <w:sz w:val="28"/>
          <w:szCs w:val="28"/>
        </w:rPr>
        <w:t>ladesh</w:t>
      </w:r>
      <w:r>
        <w:rPr>
          <w:rFonts w:ascii="Cambria" w:eastAsia="Cambria" w:hAnsi="Cambria" w:cs="Cambria"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ba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ed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ci</w:t>
      </w:r>
      <w:r>
        <w:rPr>
          <w:rFonts w:ascii="Cambria" w:eastAsia="Cambria" w:hAnsi="Cambria" w:cs="Cambria"/>
          <w:sz w:val="28"/>
          <w:szCs w:val="28"/>
        </w:rPr>
        <w:t>pal</w:t>
      </w:r>
      <w:r>
        <w:rPr>
          <w:rFonts w:ascii="Cambria" w:eastAsia="Cambria" w:hAnsi="Cambria" w:cs="Cambria"/>
          <w:spacing w:val="-1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</w:t>
      </w:r>
      <w:r>
        <w:rPr>
          <w:rFonts w:ascii="Cambria" w:eastAsia="Cambria" w:hAnsi="Cambria" w:cs="Cambria"/>
          <w:spacing w:val="1"/>
          <w:sz w:val="28"/>
          <w:szCs w:val="28"/>
        </w:rPr>
        <w:t>l</w:t>
      </w:r>
      <w:r>
        <w:rPr>
          <w:rFonts w:ascii="Cambria" w:eastAsia="Cambria" w:hAnsi="Cambria" w:cs="Cambria"/>
          <w:spacing w:val="-6"/>
          <w:sz w:val="28"/>
          <w:szCs w:val="28"/>
        </w:rPr>
        <w:t>i</w:t>
      </w:r>
      <w:r>
        <w:rPr>
          <w:rFonts w:ascii="Cambria" w:eastAsia="Cambria" w:hAnsi="Cambria" w:cs="Cambria"/>
          <w:spacing w:val="-9"/>
          <w:sz w:val="28"/>
          <w:szCs w:val="28"/>
        </w:rPr>
        <w:t>v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-1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ea</w:t>
      </w:r>
      <w:r>
        <w:rPr>
          <w:rFonts w:ascii="Cambria" w:eastAsia="Cambria" w:hAnsi="Cambria" w:cs="Cambria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.</w:t>
      </w:r>
    </w:p>
    <w:p w14:paraId="0AF443EC" w14:textId="77777777" w:rsidR="0096758D" w:rsidRDefault="002E7D78">
      <w:pPr>
        <w:spacing w:line="340" w:lineRule="exact"/>
        <w:ind w:left="432"/>
        <w:rPr>
          <w:rFonts w:ascii="Cambria" w:eastAsia="Cambria" w:hAnsi="Cambria" w:cs="Cambria"/>
          <w:sz w:val="28"/>
          <w:szCs w:val="28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103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Co</w:t>
      </w:r>
      <w:r>
        <w:rPr>
          <w:rFonts w:ascii="Cambria" w:eastAsia="Cambria" w:hAnsi="Cambria" w:cs="Cambria"/>
          <w:spacing w:val="-2"/>
          <w:position w:val="2"/>
          <w:sz w:val="28"/>
          <w:szCs w:val="28"/>
        </w:rPr>
        <w:t>-</w:t>
      </w:r>
      <w:r>
        <w:rPr>
          <w:rFonts w:ascii="Cambria" w:eastAsia="Cambria" w:hAnsi="Cambria" w:cs="Cambria"/>
          <w:position w:val="2"/>
          <w:sz w:val="28"/>
          <w:szCs w:val="28"/>
        </w:rPr>
        <w:t>o</w:t>
      </w:r>
      <w:r>
        <w:rPr>
          <w:rFonts w:ascii="Cambria" w:eastAsia="Cambria" w:hAnsi="Cambria" w:cs="Cambria"/>
          <w:spacing w:val="-1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position w:val="2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position w:val="2"/>
          <w:sz w:val="28"/>
          <w:szCs w:val="28"/>
        </w:rPr>
        <w:t>na</w:t>
      </w:r>
      <w:r>
        <w:rPr>
          <w:rFonts w:ascii="Cambria" w:eastAsia="Cambria" w:hAnsi="Cambria" w:cs="Cambria"/>
          <w:spacing w:val="-4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54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28"/>
          <w:szCs w:val="28"/>
        </w:rPr>
        <w:t>l</w:t>
      </w:r>
      <w:r>
        <w:rPr>
          <w:rFonts w:ascii="Cambria" w:eastAsia="Cambria" w:hAnsi="Cambria" w:cs="Cambria"/>
          <w:position w:val="2"/>
          <w:sz w:val="28"/>
          <w:szCs w:val="28"/>
        </w:rPr>
        <w:t>o</w:t>
      </w:r>
      <w:r>
        <w:rPr>
          <w:rFonts w:ascii="Cambria" w:eastAsia="Cambria" w:hAnsi="Cambria" w:cs="Cambria"/>
          <w:spacing w:val="-2"/>
          <w:position w:val="2"/>
          <w:sz w:val="28"/>
          <w:szCs w:val="28"/>
        </w:rPr>
        <w:t>g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stic</w:t>
      </w:r>
      <w:r>
        <w:rPr>
          <w:rFonts w:ascii="Cambria" w:eastAsia="Cambria" w:hAnsi="Cambria" w:cs="Cambria"/>
          <w:position w:val="2"/>
          <w:sz w:val="28"/>
          <w:szCs w:val="28"/>
        </w:rPr>
        <w:t>al</w:t>
      </w:r>
      <w:r>
        <w:rPr>
          <w:rFonts w:ascii="Cambria" w:eastAsia="Cambria" w:hAnsi="Cambria" w:cs="Cambria"/>
          <w:spacing w:val="52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spacing w:val="-1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position w:val="2"/>
          <w:sz w:val="28"/>
          <w:szCs w:val="28"/>
        </w:rPr>
        <w:t>gem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en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position w:val="2"/>
          <w:sz w:val="28"/>
          <w:szCs w:val="28"/>
        </w:rPr>
        <w:t>s</w:t>
      </w:r>
      <w:r>
        <w:rPr>
          <w:rFonts w:ascii="Cambria" w:eastAsia="Cambria" w:hAnsi="Cambria" w:cs="Cambria"/>
          <w:spacing w:val="56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spacing w:val="2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position w:val="2"/>
          <w:sz w:val="28"/>
          <w:szCs w:val="28"/>
        </w:rPr>
        <w:t>q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ui</w:t>
      </w:r>
      <w:r>
        <w:rPr>
          <w:rFonts w:ascii="Cambria" w:eastAsia="Cambria" w:hAnsi="Cambria" w:cs="Cambria"/>
          <w:spacing w:val="-1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ed</w:t>
      </w:r>
      <w:r>
        <w:rPr>
          <w:rFonts w:ascii="Cambria" w:eastAsia="Cambria" w:hAnsi="Cambria" w:cs="Cambria"/>
          <w:spacing w:val="52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position w:val="2"/>
          <w:sz w:val="28"/>
          <w:szCs w:val="28"/>
        </w:rPr>
        <w:t>o</w:t>
      </w:r>
      <w:r>
        <w:rPr>
          <w:rFonts w:ascii="Cambria" w:eastAsia="Cambria" w:hAnsi="Cambria" w:cs="Cambria"/>
          <w:spacing w:val="56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d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position w:val="2"/>
          <w:sz w:val="28"/>
          <w:szCs w:val="28"/>
        </w:rPr>
        <w:t>l</w:t>
      </w:r>
      <w:r>
        <w:rPr>
          <w:rFonts w:ascii="Cambria" w:eastAsia="Cambria" w:hAnsi="Cambria" w:cs="Cambria"/>
          <w:spacing w:val="-8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spacing w:val="-9"/>
          <w:position w:val="2"/>
          <w:sz w:val="28"/>
          <w:szCs w:val="28"/>
        </w:rPr>
        <w:t>v</w:t>
      </w:r>
      <w:r>
        <w:rPr>
          <w:rFonts w:ascii="Cambria" w:eastAsia="Cambria" w:hAnsi="Cambria" w:cs="Cambria"/>
          <w:position w:val="2"/>
          <w:sz w:val="28"/>
          <w:szCs w:val="28"/>
        </w:rPr>
        <w:t>er</w:t>
      </w:r>
      <w:r>
        <w:rPr>
          <w:rFonts w:ascii="Cambria" w:eastAsia="Cambria" w:hAnsi="Cambria" w:cs="Cambria"/>
          <w:spacing w:val="48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th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54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spacing w:val="-1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position w:val="2"/>
          <w:sz w:val="28"/>
          <w:szCs w:val="28"/>
        </w:rPr>
        <w:t>ning</w:t>
      </w:r>
      <w:r>
        <w:rPr>
          <w:rFonts w:ascii="Cambria" w:eastAsia="Cambria" w:hAnsi="Cambria" w:cs="Cambria"/>
          <w:spacing w:val="57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8"/>
          <w:position w:val="2"/>
          <w:sz w:val="28"/>
          <w:szCs w:val="28"/>
        </w:rPr>
        <w:t>f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>o</w:t>
      </w:r>
      <w:r>
        <w:rPr>
          <w:rFonts w:ascii="Cambria" w:eastAsia="Cambria" w:hAnsi="Cambria" w:cs="Cambria"/>
          <w:position w:val="2"/>
          <w:sz w:val="28"/>
          <w:szCs w:val="28"/>
        </w:rPr>
        <w:t>r</w:t>
      </w:r>
    </w:p>
    <w:p w14:paraId="57DE642A" w14:textId="77777777" w:rsidR="0096758D" w:rsidRDefault="002E7D78">
      <w:pPr>
        <w:spacing w:line="300" w:lineRule="exact"/>
        <w:ind w:left="88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cl</w:t>
      </w:r>
      <w:r>
        <w:rPr>
          <w:rFonts w:ascii="Cambria" w:eastAsia="Cambria" w:hAnsi="Cambria" w:cs="Cambria"/>
          <w:spacing w:val="4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en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s</w:t>
      </w:r>
    </w:p>
    <w:p w14:paraId="09B57847" w14:textId="77777777" w:rsidR="0096758D" w:rsidRDefault="002E7D78">
      <w:pPr>
        <w:spacing w:before="3"/>
        <w:ind w:left="432"/>
        <w:rPr>
          <w:rFonts w:ascii="Cambria" w:eastAsia="Cambria" w:hAnsi="Cambria" w:cs="Cambria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11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4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or</w:t>
      </w:r>
      <w:r>
        <w:rPr>
          <w:rFonts w:ascii="Cambria" w:eastAsia="Cambria" w:hAnsi="Cambria" w:cs="Cambria"/>
          <w:spacing w:val="-9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&amp;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1"/>
          <w:sz w:val="28"/>
          <w:szCs w:val="28"/>
        </w:rPr>
        <w:t>r</w:t>
      </w:r>
      <w:r>
        <w:rPr>
          <w:rFonts w:ascii="Cambria" w:eastAsia="Cambria" w:hAnsi="Cambria" w:cs="Cambria"/>
          <w:spacing w:val="-10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v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de</w:t>
      </w:r>
      <w:r>
        <w:rPr>
          <w:rFonts w:ascii="Cambria" w:eastAsia="Cambria" w:hAnsi="Cambria" w:cs="Cambria"/>
          <w:spacing w:val="-9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6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 xml:space="preserve">eedback on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-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oun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-1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</w:t>
      </w:r>
      <w:r>
        <w:rPr>
          <w:rFonts w:ascii="Cambria" w:eastAsia="Cambria" w:hAnsi="Cambria" w:cs="Cambria"/>
          <w:spacing w:val="1"/>
          <w:sz w:val="28"/>
          <w:szCs w:val="28"/>
        </w:rPr>
        <w:t>l</w:t>
      </w:r>
      <w:r>
        <w:rPr>
          <w:rFonts w:ascii="Cambria" w:eastAsia="Cambria" w:hAnsi="Cambria" w:cs="Cambria"/>
          <w:spacing w:val="-6"/>
          <w:sz w:val="28"/>
          <w:szCs w:val="28"/>
        </w:rPr>
        <w:t>i</w:t>
      </w:r>
      <w:r>
        <w:rPr>
          <w:rFonts w:ascii="Cambria" w:eastAsia="Cambria" w:hAnsi="Cambria" w:cs="Cambria"/>
          <w:spacing w:val="-9"/>
          <w:sz w:val="28"/>
          <w:szCs w:val="28"/>
        </w:rPr>
        <w:t>v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-1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pe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-6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rm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2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e.</w:t>
      </w:r>
    </w:p>
    <w:p w14:paraId="11D3E72E" w14:textId="77777777" w:rsidR="0096758D" w:rsidRDefault="002E7D78">
      <w:pPr>
        <w:spacing w:line="340" w:lineRule="exact"/>
        <w:ind w:left="432"/>
        <w:rPr>
          <w:rFonts w:ascii="Cambria" w:eastAsia="Cambria" w:hAnsi="Cambria" w:cs="Cambria"/>
          <w:sz w:val="28"/>
          <w:szCs w:val="28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76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Vi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spacing w:val="-5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cli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(i</w:t>
      </w:r>
      <w:r>
        <w:rPr>
          <w:rFonts w:ascii="Cambria" w:eastAsia="Cambria" w:hAnsi="Cambria" w:cs="Cambria"/>
          <w:position w:val="2"/>
          <w:sz w:val="28"/>
          <w:szCs w:val="28"/>
        </w:rPr>
        <w:t>f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eq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ui</w:t>
      </w:r>
      <w:r>
        <w:rPr>
          <w:rFonts w:ascii="Cambria" w:eastAsia="Cambria" w:hAnsi="Cambria" w:cs="Cambria"/>
          <w:spacing w:val="-1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ed)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position w:val="2"/>
          <w:sz w:val="28"/>
          <w:szCs w:val="28"/>
        </w:rPr>
        <w:t>d</w:t>
      </w:r>
      <w:r>
        <w:rPr>
          <w:rFonts w:ascii="Cambria" w:eastAsia="Cambria" w:hAnsi="Cambria" w:cs="Cambria"/>
          <w:spacing w:val="3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position w:val="2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out n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position w:val="2"/>
          <w:sz w:val="28"/>
          <w:szCs w:val="28"/>
        </w:rPr>
        <w:t>w</w:t>
      </w:r>
      <w:r>
        <w:rPr>
          <w:rFonts w:ascii="Cambria" w:eastAsia="Cambria" w:hAnsi="Cambria" w:cs="Cambria"/>
          <w:spacing w:val="4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b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u</w:t>
      </w:r>
      <w:r>
        <w:rPr>
          <w:rFonts w:ascii="Cambria" w:eastAsia="Cambria" w:hAnsi="Cambria" w:cs="Cambria"/>
          <w:position w:val="2"/>
          <w:sz w:val="28"/>
          <w:szCs w:val="28"/>
        </w:rPr>
        <w:t>si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s</w:t>
      </w:r>
      <w:r>
        <w:rPr>
          <w:rFonts w:ascii="Cambria" w:eastAsia="Cambria" w:hAnsi="Cambria" w:cs="Cambria"/>
          <w:position w:val="2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oppo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u</w:t>
      </w:r>
      <w:r>
        <w:rPr>
          <w:rFonts w:ascii="Cambria" w:eastAsia="Cambria" w:hAnsi="Cambria" w:cs="Cambria"/>
          <w:position w:val="2"/>
          <w:sz w:val="28"/>
          <w:szCs w:val="28"/>
        </w:rPr>
        <w:t>ni</w:t>
      </w:r>
      <w:r>
        <w:rPr>
          <w:rFonts w:ascii="Cambria" w:eastAsia="Cambria" w:hAnsi="Cambria" w:cs="Cambria"/>
          <w:spacing w:val="2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spacing w:val="-40"/>
          <w:position w:val="2"/>
          <w:sz w:val="28"/>
          <w:szCs w:val="28"/>
        </w:rPr>
        <w:t>y</w:t>
      </w:r>
      <w:r>
        <w:rPr>
          <w:rFonts w:ascii="Cambria" w:eastAsia="Cambria" w:hAnsi="Cambria" w:cs="Cambria"/>
          <w:position w:val="2"/>
          <w:sz w:val="28"/>
          <w:szCs w:val="28"/>
        </w:rPr>
        <w:t>.</w:t>
      </w:r>
    </w:p>
    <w:p w14:paraId="095889B6" w14:textId="77777777" w:rsidR="0096758D" w:rsidRDefault="002E7D78">
      <w:pPr>
        <w:spacing w:line="340" w:lineRule="exact"/>
        <w:ind w:left="432"/>
        <w:rPr>
          <w:rFonts w:ascii="Cambria" w:eastAsia="Cambria" w:hAnsi="Cambria" w:cs="Cambria"/>
          <w:sz w:val="28"/>
          <w:szCs w:val="28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76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D</w:t>
      </w:r>
      <w:r>
        <w:rPr>
          <w:rFonts w:ascii="Cambria" w:eastAsia="Cambria" w:hAnsi="Cambria" w:cs="Cambria"/>
          <w:spacing w:val="-5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7"/>
          <w:position w:val="2"/>
          <w:sz w:val="28"/>
          <w:szCs w:val="28"/>
        </w:rPr>
        <w:t>v</w:t>
      </w:r>
      <w:r>
        <w:rPr>
          <w:rFonts w:ascii="Cambria" w:eastAsia="Cambria" w:hAnsi="Cambria" w:cs="Cambria"/>
          <w:position w:val="2"/>
          <w:sz w:val="28"/>
          <w:szCs w:val="28"/>
        </w:rPr>
        <w:t>elop</w:t>
      </w:r>
      <w:r>
        <w:rPr>
          <w:rFonts w:ascii="Cambria" w:eastAsia="Cambria" w:hAnsi="Cambria" w:cs="Cambria"/>
          <w:spacing w:val="-8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28"/>
          <w:szCs w:val="28"/>
        </w:rPr>
        <w:t>f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position w:val="2"/>
          <w:sz w:val="28"/>
          <w:szCs w:val="28"/>
        </w:rPr>
        <w:t xml:space="preserve">r 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H</w:t>
      </w:r>
      <w:r>
        <w:rPr>
          <w:rFonts w:ascii="Cambria" w:eastAsia="Cambria" w:hAnsi="Cambria" w:cs="Cambria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spacing w:val="4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pol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position w:val="2"/>
          <w:sz w:val="28"/>
          <w:szCs w:val="28"/>
        </w:rPr>
        <w:t>es</w:t>
      </w:r>
      <w:r>
        <w:rPr>
          <w:rFonts w:ascii="Cambria" w:eastAsia="Cambria" w:hAnsi="Cambria" w:cs="Cambria"/>
          <w:spacing w:val="-9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28"/>
          <w:szCs w:val="28"/>
        </w:rPr>
        <w:t>f</w:t>
      </w:r>
      <w:r>
        <w:rPr>
          <w:rFonts w:ascii="Cambria" w:eastAsia="Cambria" w:hAnsi="Cambria" w:cs="Cambria"/>
          <w:position w:val="2"/>
          <w:sz w:val="28"/>
          <w:szCs w:val="28"/>
        </w:rPr>
        <w:t>or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s</w:t>
      </w:r>
      <w:r>
        <w:rPr>
          <w:rFonts w:ascii="Cambria" w:eastAsia="Cambria" w:hAnsi="Cambria" w:cs="Cambria"/>
          <w:position w:val="2"/>
          <w:sz w:val="28"/>
          <w:szCs w:val="28"/>
        </w:rPr>
        <w:t>pe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ct</w:t>
      </w:r>
      <w:r>
        <w:rPr>
          <w:rFonts w:ascii="Cambria" w:eastAsia="Cambria" w:hAnsi="Cambria" w:cs="Cambria"/>
          <w:spacing w:val="-6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spacing w:val="-9"/>
          <w:position w:val="2"/>
          <w:sz w:val="28"/>
          <w:szCs w:val="28"/>
        </w:rPr>
        <w:t>v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7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cl</w:t>
      </w:r>
      <w:r>
        <w:rPr>
          <w:rFonts w:ascii="Cambria" w:eastAsia="Cambria" w:hAnsi="Cambria" w:cs="Cambria"/>
          <w:spacing w:val="4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s.</w:t>
      </w:r>
    </w:p>
    <w:p w14:paraId="24A7AEDC" w14:textId="77777777" w:rsidR="0096758D" w:rsidRDefault="002E7D78">
      <w:pPr>
        <w:spacing w:line="320" w:lineRule="exact"/>
        <w:ind w:left="432"/>
        <w:rPr>
          <w:rFonts w:ascii="Cambria" w:eastAsia="Cambria" w:hAnsi="Cambria" w:cs="Cambria"/>
          <w:sz w:val="28"/>
          <w:szCs w:val="28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76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1"/>
          <w:position w:val="2"/>
          <w:sz w:val="28"/>
          <w:szCs w:val="28"/>
        </w:rPr>
        <w:t>P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spacing w:val="-6"/>
          <w:position w:val="2"/>
          <w:sz w:val="28"/>
          <w:szCs w:val="28"/>
        </w:rPr>
        <w:t>f</w:t>
      </w:r>
      <w:r>
        <w:rPr>
          <w:rFonts w:ascii="Cambria" w:eastAsia="Cambria" w:hAnsi="Cambria" w:cs="Cambria"/>
          <w:position w:val="2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m o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th</w:t>
      </w:r>
      <w:r>
        <w:rPr>
          <w:rFonts w:ascii="Cambria" w:eastAsia="Cambria" w:hAnsi="Cambria" w:cs="Cambria"/>
          <w:position w:val="2"/>
          <w:sz w:val="28"/>
          <w:szCs w:val="28"/>
        </w:rPr>
        <w:t>er</w:t>
      </w:r>
      <w:r>
        <w:rPr>
          <w:rFonts w:ascii="Cambria" w:eastAsia="Cambria" w:hAnsi="Cambria" w:cs="Cambria"/>
          <w:spacing w:val="-5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l</w:t>
      </w:r>
      <w:r>
        <w:rPr>
          <w:rFonts w:ascii="Cambria" w:eastAsia="Cambria" w:hAnsi="Cambria" w:cs="Cambria"/>
          <w:spacing w:val="-5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7"/>
          <w:position w:val="2"/>
          <w:sz w:val="28"/>
          <w:szCs w:val="28"/>
        </w:rPr>
        <w:t>v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 xml:space="preserve"> dut</w:t>
      </w:r>
      <w:r>
        <w:rPr>
          <w:rFonts w:ascii="Cambria" w:eastAsia="Cambria" w:hAnsi="Cambria" w:cs="Cambria"/>
          <w:spacing w:val="2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s</w:t>
      </w:r>
      <w:r>
        <w:rPr>
          <w:rFonts w:ascii="Cambria" w:eastAsia="Cambria" w:hAnsi="Cambria" w:cs="Cambria"/>
          <w:position w:val="2"/>
          <w:sz w:val="28"/>
          <w:szCs w:val="28"/>
        </w:rPr>
        <w:t>/</w:t>
      </w:r>
      <w:r>
        <w:rPr>
          <w:rFonts w:ascii="Cambria" w:eastAsia="Cambria" w:hAnsi="Cambria" w:cs="Cambria"/>
          <w:spacing w:val="-5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s</w:t>
      </w:r>
      <w:r>
        <w:rPr>
          <w:rFonts w:ascii="Cambria" w:eastAsia="Cambria" w:hAnsi="Cambria" w:cs="Cambria"/>
          <w:spacing w:val="-6"/>
          <w:position w:val="2"/>
          <w:sz w:val="28"/>
          <w:szCs w:val="28"/>
        </w:rPr>
        <w:t>k</w:t>
      </w:r>
      <w:r>
        <w:rPr>
          <w:rFonts w:ascii="Cambria" w:eastAsia="Cambria" w:hAnsi="Cambria" w:cs="Cambria"/>
          <w:position w:val="2"/>
          <w:sz w:val="28"/>
          <w:szCs w:val="28"/>
        </w:rPr>
        <w:t>s</w:t>
      </w:r>
      <w:r>
        <w:rPr>
          <w:rFonts w:ascii="Cambria" w:eastAsia="Cambria" w:hAnsi="Cambria" w:cs="Cambria"/>
          <w:spacing w:val="2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s</w:t>
      </w:r>
      <w:r>
        <w:rPr>
          <w:rFonts w:ascii="Cambria" w:eastAsia="Cambria" w:hAnsi="Cambria" w:cs="Cambria"/>
          <w:position w:val="2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position w:val="2"/>
          <w:sz w:val="28"/>
          <w:szCs w:val="28"/>
        </w:rPr>
        <w:t>gn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position w:val="2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7"/>
          <w:position w:val="2"/>
          <w:sz w:val="28"/>
          <w:szCs w:val="28"/>
        </w:rPr>
        <w:t>b</w:t>
      </w:r>
      <w:r>
        <w:rPr>
          <w:rFonts w:ascii="Cambria" w:eastAsia="Cambria" w:hAnsi="Cambria" w:cs="Cambria"/>
          <w:position w:val="2"/>
          <w:sz w:val="28"/>
          <w:szCs w:val="28"/>
        </w:rPr>
        <w:t>y</w:t>
      </w:r>
      <w:r>
        <w:rPr>
          <w:rFonts w:ascii="Cambria" w:eastAsia="Cambria" w:hAnsi="Cambria" w:cs="Cambria"/>
          <w:spacing w:val="-4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supe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v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s</w:t>
      </w:r>
      <w:r>
        <w:rPr>
          <w:rFonts w:ascii="Cambria" w:eastAsia="Cambria" w:hAnsi="Cambria" w:cs="Cambria"/>
          <w:position w:val="2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r/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>M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position w:val="2"/>
          <w:sz w:val="28"/>
          <w:szCs w:val="28"/>
        </w:rPr>
        <w:t>age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m</w:t>
      </w:r>
      <w:r>
        <w:rPr>
          <w:rFonts w:ascii="Cambria" w:eastAsia="Cambria" w:hAnsi="Cambria" w:cs="Cambria"/>
          <w:position w:val="2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nt</w:t>
      </w:r>
    </w:p>
    <w:p w14:paraId="4FEBFA0C" w14:textId="77777777" w:rsidR="0096758D" w:rsidRDefault="002E7D78">
      <w:pPr>
        <w:spacing w:line="340" w:lineRule="exact"/>
        <w:ind w:left="432"/>
        <w:rPr>
          <w:rFonts w:ascii="Cambria" w:eastAsia="Cambria" w:hAnsi="Cambria" w:cs="Cambria"/>
          <w:sz w:val="28"/>
          <w:szCs w:val="28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76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1"/>
          <w:position w:val="2"/>
          <w:sz w:val="28"/>
          <w:szCs w:val="28"/>
        </w:rPr>
        <w:t>K</w:t>
      </w:r>
      <w:r>
        <w:rPr>
          <w:rFonts w:ascii="Cambria" w:eastAsia="Cambria" w:hAnsi="Cambria" w:cs="Cambria"/>
          <w:position w:val="2"/>
          <w:sz w:val="28"/>
          <w:szCs w:val="28"/>
        </w:rPr>
        <w:t>eeping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ec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o</w:t>
      </w:r>
      <w:r>
        <w:rPr>
          <w:rFonts w:ascii="Cambria" w:eastAsia="Cambria" w:hAnsi="Cambria" w:cs="Cambria"/>
          <w:spacing w:val="-8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ds</w:t>
      </w:r>
      <w:r>
        <w:rPr>
          <w:rFonts w:ascii="Cambria" w:eastAsia="Cambria" w:hAnsi="Cambria" w:cs="Cambria"/>
          <w:spacing w:val="-2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of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all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 xml:space="preserve">paper </w:t>
      </w:r>
      <w:r>
        <w:rPr>
          <w:rFonts w:ascii="Cambria" w:eastAsia="Cambria" w:hAnsi="Cambria" w:cs="Cambria"/>
          <w:spacing w:val="-4"/>
          <w:position w:val="2"/>
          <w:sz w:val="28"/>
          <w:szCs w:val="28"/>
        </w:rPr>
        <w:t>w</w:t>
      </w:r>
      <w:r>
        <w:rPr>
          <w:rFonts w:ascii="Cambria" w:eastAsia="Cambria" w:hAnsi="Cambria" w:cs="Cambria"/>
          <w:position w:val="2"/>
          <w:sz w:val="28"/>
          <w:szCs w:val="28"/>
        </w:rPr>
        <w:t>o</w:t>
      </w:r>
      <w:r>
        <w:rPr>
          <w:rFonts w:ascii="Cambria" w:eastAsia="Cambria" w:hAnsi="Cambria" w:cs="Cambria"/>
          <w:spacing w:val="-6"/>
          <w:position w:val="2"/>
          <w:sz w:val="28"/>
          <w:szCs w:val="28"/>
        </w:rPr>
        <w:t>rk</w:t>
      </w:r>
      <w:r>
        <w:rPr>
          <w:rFonts w:ascii="Cambria" w:eastAsia="Cambria" w:hAnsi="Cambria" w:cs="Cambria"/>
          <w:position w:val="2"/>
          <w:sz w:val="28"/>
          <w:szCs w:val="28"/>
        </w:rPr>
        <w:t>s</w:t>
      </w:r>
    </w:p>
    <w:p w14:paraId="2AE48D2E" w14:textId="77777777" w:rsidR="0096758D" w:rsidRDefault="0096758D">
      <w:pPr>
        <w:spacing w:before="8" w:line="140" w:lineRule="exact"/>
        <w:rPr>
          <w:sz w:val="15"/>
          <w:szCs w:val="15"/>
        </w:rPr>
      </w:pPr>
    </w:p>
    <w:p w14:paraId="1D08E9FE" w14:textId="77777777" w:rsidR="0096758D" w:rsidRDefault="0096758D">
      <w:pPr>
        <w:spacing w:line="200" w:lineRule="exact"/>
      </w:pPr>
    </w:p>
    <w:p w14:paraId="7A05654D" w14:textId="77777777" w:rsidR="0096758D" w:rsidRDefault="0096758D">
      <w:pPr>
        <w:spacing w:line="200" w:lineRule="exact"/>
      </w:pPr>
    </w:p>
    <w:p w14:paraId="3C0C255F" w14:textId="77777777" w:rsidR="0096758D" w:rsidRDefault="002E7D78">
      <w:pPr>
        <w:ind w:left="21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5B9BD3"/>
          <w:spacing w:val="-24"/>
          <w:sz w:val="36"/>
          <w:szCs w:val="36"/>
        </w:rPr>
        <w:t>T</w:t>
      </w:r>
      <w:r>
        <w:rPr>
          <w:rFonts w:ascii="Cambria" w:eastAsia="Cambria" w:hAnsi="Cambria" w:cs="Cambria"/>
          <w:color w:val="5B9BD3"/>
          <w:spacing w:val="-14"/>
          <w:sz w:val="36"/>
          <w:szCs w:val="36"/>
        </w:rPr>
        <w:t>r</w:t>
      </w:r>
      <w:r>
        <w:rPr>
          <w:rFonts w:ascii="Cambria" w:eastAsia="Cambria" w:hAnsi="Cambria" w:cs="Cambria"/>
          <w:color w:val="5B9BD3"/>
          <w:sz w:val="36"/>
          <w:szCs w:val="36"/>
        </w:rPr>
        <w:t>ai</w:t>
      </w:r>
      <w:r>
        <w:rPr>
          <w:rFonts w:ascii="Cambria" w:eastAsia="Cambria" w:hAnsi="Cambria" w:cs="Cambria"/>
          <w:color w:val="5B9BD3"/>
          <w:spacing w:val="1"/>
          <w:sz w:val="36"/>
          <w:szCs w:val="36"/>
        </w:rPr>
        <w:t>ning</w:t>
      </w:r>
    </w:p>
    <w:p w14:paraId="390284A7" w14:textId="77777777" w:rsidR="0096758D" w:rsidRDefault="0096758D">
      <w:pPr>
        <w:spacing w:line="260" w:lineRule="exact"/>
        <w:rPr>
          <w:sz w:val="26"/>
          <w:szCs w:val="2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9"/>
      </w:tblGrid>
      <w:tr w:rsidR="0096758D" w14:paraId="32FD607A" w14:textId="77777777">
        <w:trPr>
          <w:trHeight w:hRule="exact" w:val="469"/>
        </w:trPr>
        <w:tc>
          <w:tcPr>
            <w:tcW w:w="986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5B9BD3"/>
          </w:tcPr>
          <w:p w14:paraId="30A7DE06" w14:textId="77777777" w:rsidR="0096758D" w:rsidRDefault="002E7D78">
            <w:pPr>
              <w:spacing w:line="280" w:lineRule="exact"/>
              <w:ind w:left="145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FFFFFF"/>
                <w:position w:val="2"/>
                <w:sz w:val="27"/>
                <w:szCs w:val="27"/>
              </w:rPr>
              <w:t xml:space="preserve">Title                                                   </w:t>
            </w:r>
            <w:r>
              <w:rPr>
                <w:rFonts w:ascii="Calibri" w:eastAsia="Calibri" w:hAnsi="Calibri" w:cs="Calibri"/>
                <w:b/>
                <w:color w:val="FFFFFF"/>
                <w:spacing w:val="57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-29"/>
                <w:position w:val="2"/>
                <w:sz w:val="27"/>
                <w:szCs w:val="27"/>
              </w:rPr>
              <w:t>T</w:t>
            </w:r>
            <w:r>
              <w:rPr>
                <w:rFonts w:ascii="Calibri" w:eastAsia="Calibri" w:hAnsi="Calibri" w:cs="Calibri"/>
                <w:b/>
                <w:color w:val="FFFFFF"/>
                <w:spacing w:val="-10"/>
                <w:position w:val="2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2"/>
                <w:sz w:val="27"/>
                <w:szCs w:val="27"/>
              </w:rPr>
              <w:t>ainin</w:t>
            </w:r>
            <w:r>
              <w:rPr>
                <w:rFonts w:ascii="Calibri" w:eastAsia="Calibri" w:hAnsi="Calibri" w:cs="Calibri"/>
                <w:b/>
                <w:color w:val="FFFFFF"/>
                <w:position w:val="2"/>
                <w:sz w:val="27"/>
                <w:szCs w:val="27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-17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position w:val="2"/>
                <w:sz w:val="27"/>
                <w:szCs w:val="27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2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b/>
                <w:color w:val="FFFFFF"/>
                <w:spacing w:val="-5"/>
                <w:position w:val="2"/>
                <w:sz w:val="27"/>
                <w:szCs w:val="27"/>
              </w:rPr>
              <w:t>s</w:t>
            </w:r>
            <w:r>
              <w:rPr>
                <w:rFonts w:ascii="Calibri" w:eastAsia="Calibri" w:hAnsi="Calibri" w:cs="Calibri"/>
                <w:b/>
                <w:color w:val="FFFFFF"/>
                <w:position w:val="2"/>
                <w:sz w:val="27"/>
                <w:szCs w:val="27"/>
              </w:rPr>
              <w:t>tit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2"/>
                <w:sz w:val="27"/>
                <w:szCs w:val="27"/>
              </w:rPr>
              <w:t>u</w:t>
            </w:r>
            <w:r>
              <w:rPr>
                <w:rFonts w:ascii="Calibri" w:eastAsia="Calibri" w:hAnsi="Calibri" w:cs="Calibri"/>
                <w:b/>
                <w:color w:val="FFFFFF"/>
                <w:spacing w:val="-5"/>
                <w:position w:val="2"/>
                <w:sz w:val="27"/>
                <w:szCs w:val="27"/>
              </w:rPr>
              <w:t>t</w:t>
            </w:r>
            <w:r>
              <w:rPr>
                <w:rFonts w:ascii="Calibri" w:eastAsia="Calibri" w:hAnsi="Calibri" w:cs="Calibri"/>
                <w:b/>
                <w:color w:val="FFFFFF"/>
                <w:position w:val="2"/>
                <w:sz w:val="27"/>
                <w:szCs w:val="27"/>
              </w:rPr>
              <w:t xml:space="preserve">e                              </w:t>
            </w:r>
            <w:r>
              <w:rPr>
                <w:rFonts w:ascii="Calibri" w:eastAsia="Calibri" w:hAnsi="Calibri" w:cs="Calibri"/>
                <w:b/>
                <w:color w:val="FFFFFF"/>
                <w:spacing w:val="58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-43"/>
                <w:position w:val="2"/>
                <w:sz w:val="27"/>
                <w:szCs w:val="27"/>
              </w:rPr>
              <w:t>Y</w:t>
            </w:r>
            <w:r>
              <w:rPr>
                <w:rFonts w:ascii="Calibri" w:eastAsia="Calibri" w:hAnsi="Calibri" w:cs="Calibri"/>
                <w:b/>
                <w:color w:val="FFFFFF"/>
                <w:position w:val="2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position w:val="2"/>
                <w:sz w:val="27"/>
                <w:szCs w:val="27"/>
              </w:rPr>
              <w:t xml:space="preserve">r     </w:t>
            </w:r>
            <w:r>
              <w:rPr>
                <w:rFonts w:ascii="Calibri" w:eastAsia="Calibri" w:hAnsi="Calibri" w:cs="Calibri"/>
                <w:b/>
                <w:color w:val="FFFFFF"/>
                <w:spacing w:val="44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position w:val="2"/>
                <w:sz w:val="27"/>
                <w:szCs w:val="27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2"/>
                <w:sz w:val="27"/>
                <w:szCs w:val="27"/>
              </w:rPr>
              <w:t>u</w:t>
            </w:r>
            <w:r>
              <w:rPr>
                <w:rFonts w:ascii="Calibri" w:eastAsia="Calibri" w:hAnsi="Calibri" w:cs="Calibri"/>
                <w:b/>
                <w:color w:val="FFFFFF"/>
                <w:spacing w:val="-10"/>
                <w:position w:val="2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  <w:spacing w:val="-4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-3"/>
                <w:position w:val="2"/>
                <w:sz w:val="27"/>
                <w:szCs w:val="27"/>
              </w:rPr>
              <w:t>t</w:t>
            </w:r>
            <w:r>
              <w:rPr>
                <w:rFonts w:ascii="Calibri" w:eastAsia="Calibri" w:hAnsi="Calibri" w:cs="Calibri"/>
                <w:b/>
                <w:color w:val="FFFFFF"/>
                <w:position w:val="2"/>
                <w:sz w:val="27"/>
                <w:szCs w:val="27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  <w:position w:val="2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b/>
                <w:color w:val="FFFFFF"/>
                <w:position w:val="2"/>
                <w:sz w:val="27"/>
                <w:szCs w:val="27"/>
              </w:rPr>
              <w:t>n</w:t>
            </w:r>
          </w:p>
        </w:tc>
      </w:tr>
      <w:tr w:rsidR="0096758D" w14:paraId="2AE3F2B2" w14:textId="77777777">
        <w:trPr>
          <w:trHeight w:hRule="exact" w:val="791"/>
        </w:trPr>
        <w:tc>
          <w:tcPr>
            <w:tcW w:w="9869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D2DEED"/>
          </w:tcPr>
          <w:p w14:paraId="3D6AE90F" w14:textId="77777777" w:rsidR="0096758D" w:rsidRDefault="002E7D78">
            <w:pPr>
              <w:spacing w:line="240" w:lineRule="exact"/>
              <w:ind w:left="145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H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An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al</w:t>
            </w:r>
            <w:r>
              <w:rPr>
                <w:rFonts w:ascii="Calibri" w:eastAsia="Calibri" w:hAnsi="Calibri" w:cs="Calibri"/>
                <w:spacing w:val="2"/>
                <w:position w:val="2"/>
                <w:sz w:val="27"/>
                <w:szCs w:val="27"/>
              </w:rPr>
              <w:t>y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2"/>
                <w:sz w:val="27"/>
                <w:szCs w:val="27"/>
              </w:rPr>
              <w:t>c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s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 xml:space="preserve">                                     </w:t>
            </w:r>
            <w:r>
              <w:rPr>
                <w:rFonts w:ascii="Calibri" w:eastAsia="Calibri" w:hAnsi="Calibri" w:cs="Calibri"/>
                <w:spacing w:val="61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B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2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gla</w:t>
            </w:r>
            <w:r>
              <w:rPr>
                <w:rFonts w:ascii="Calibri" w:eastAsia="Calibri" w:hAnsi="Calibri" w:cs="Calibri"/>
                <w:spacing w:val="-3"/>
                <w:position w:val="2"/>
                <w:sz w:val="27"/>
                <w:szCs w:val="27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sh</w:t>
            </w:r>
            <w:r>
              <w:rPr>
                <w:rFonts w:ascii="Calibri" w:eastAsia="Calibri" w:hAnsi="Calibri" w:cs="Calibri"/>
                <w:spacing w:val="3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2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2"/>
                <w:sz w:val="27"/>
                <w:szCs w:val="27"/>
              </w:rPr>
              <w:t>i</w:t>
            </w:r>
            <w:r>
              <w:rPr>
                <w:rFonts w:ascii="Calibri" w:eastAsia="Calibri" w:hAnsi="Calibri" w:cs="Calibri"/>
                <w:spacing w:val="-5"/>
                <w:position w:val="2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ty</w:t>
            </w:r>
            <w:r>
              <w:rPr>
                <w:rFonts w:ascii="Calibri" w:eastAsia="Calibri" w:hAnsi="Calibri" w:cs="Calibri"/>
                <w:spacing w:val="-3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1"/>
                <w:position w:val="2"/>
                <w:sz w:val="27"/>
                <w:szCs w:val="27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2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2"/>
                <w:sz w:val="27"/>
                <w:szCs w:val="27"/>
              </w:rPr>
              <w:t>p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pacing w:val="-8"/>
                <w:position w:val="2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 xml:space="preserve">l      </w:t>
            </w:r>
            <w:r>
              <w:rPr>
                <w:rFonts w:ascii="Calibri" w:eastAsia="Calibri" w:hAnsi="Calibri" w:cs="Calibri"/>
                <w:spacing w:val="48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0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 xml:space="preserve">19    </w:t>
            </w:r>
            <w:r>
              <w:rPr>
                <w:rFonts w:ascii="Calibri" w:eastAsia="Calibri" w:hAnsi="Calibri" w:cs="Calibri"/>
                <w:spacing w:val="57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H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alf</w:t>
            </w:r>
            <w:r>
              <w:rPr>
                <w:rFonts w:ascii="Calibri" w:eastAsia="Calibri" w:hAnsi="Calibri" w:cs="Calibri"/>
                <w:spacing w:val="-10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2"/>
                <w:sz w:val="27"/>
                <w:szCs w:val="27"/>
              </w:rPr>
              <w:t>D</w:t>
            </w:r>
            <w:r>
              <w:rPr>
                <w:rFonts w:ascii="Calibri" w:eastAsia="Calibri" w:hAnsi="Calibri" w:cs="Calibri"/>
                <w:spacing w:val="-10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y</w:t>
            </w:r>
          </w:p>
          <w:p w14:paraId="497BBBE4" w14:textId="77777777" w:rsidR="0096758D" w:rsidRDefault="002E7D78">
            <w:pPr>
              <w:spacing w:before="4"/>
              <w:ind w:left="3929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H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P</w:t>
            </w:r>
            <w:r>
              <w:rPr>
                <w:rFonts w:ascii="Calibri" w:eastAsia="Calibri" w:hAnsi="Calibri" w:cs="Calibri"/>
                <w:spacing w:val="-11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spacing w:val="-13"/>
                <w:sz w:val="27"/>
                <w:szCs w:val="27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ssionals</w:t>
            </w:r>
            <w:r>
              <w:rPr>
                <w:rFonts w:ascii="Calibri" w:eastAsia="Calibri" w:hAnsi="Calibri" w:cs="Calibri"/>
                <w:spacing w:val="-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7"/>
                <w:szCs w:val="27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B</w:t>
            </w:r>
            <w:r>
              <w:rPr>
                <w:rFonts w:ascii="Calibri" w:eastAsia="Calibri" w:hAnsi="Calibri" w:cs="Calibri"/>
                <w:spacing w:val="-5"/>
                <w:sz w:val="27"/>
                <w:szCs w:val="2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AHR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P</w:t>
            </w:r>
          </w:p>
        </w:tc>
      </w:tr>
      <w:tr w:rsidR="0096758D" w14:paraId="720F834D" w14:textId="77777777">
        <w:trPr>
          <w:trHeight w:hRule="exact" w:val="792"/>
        </w:trPr>
        <w:tc>
          <w:tcPr>
            <w:tcW w:w="9869" w:type="dxa"/>
            <w:tcBorders>
              <w:top w:val="nil"/>
              <w:left w:val="nil"/>
              <w:bottom w:val="nil"/>
              <w:right w:val="nil"/>
            </w:tcBorders>
            <w:shd w:val="clear" w:color="auto" w:fill="EAEDF7"/>
          </w:tcPr>
          <w:p w14:paraId="05E25A7A" w14:textId="77777777" w:rsidR="0096758D" w:rsidRDefault="002E7D78">
            <w:pPr>
              <w:spacing w:line="280" w:lineRule="exact"/>
              <w:ind w:left="145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P</w:t>
            </w:r>
            <w:r>
              <w:rPr>
                <w:rFonts w:ascii="Calibri" w:eastAsia="Calibri" w:hAnsi="Calibri" w:cs="Calibri"/>
                <w:spacing w:val="-11"/>
                <w:position w:val="2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2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ject</w:t>
            </w:r>
            <w:r>
              <w:rPr>
                <w:rFonts w:ascii="Calibri" w:eastAsia="Calibri" w:hAnsi="Calibri" w:cs="Calibri"/>
                <w:spacing w:val="-3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2"/>
                <w:sz w:val="27"/>
                <w:szCs w:val="27"/>
              </w:rPr>
              <w:t>M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pacing w:val="-5"/>
                <w:position w:val="2"/>
                <w:sz w:val="27"/>
                <w:szCs w:val="27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eme</w:t>
            </w:r>
            <w:r>
              <w:rPr>
                <w:rFonts w:ascii="Calibri" w:eastAsia="Calibri" w:hAnsi="Calibri" w:cs="Calibri"/>
                <w:spacing w:val="-8"/>
                <w:position w:val="2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 xml:space="preserve">t                      </w:t>
            </w:r>
            <w:r>
              <w:rPr>
                <w:rFonts w:ascii="Calibri" w:eastAsia="Calibri" w:hAnsi="Calibri" w:cs="Calibri"/>
                <w:spacing w:val="49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G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m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spacing w:val="-9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2"/>
                <w:sz w:val="27"/>
                <w:szCs w:val="27"/>
              </w:rPr>
              <w:t>h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spacing w:val="-5"/>
                <w:position w:val="2"/>
                <w:sz w:val="27"/>
                <w:szCs w:val="27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5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34"/>
                <w:position w:val="2"/>
                <w:sz w:val="27"/>
                <w:szCs w:val="27"/>
              </w:rPr>
              <w:t>T</w:t>
            </w:r>
            <w:r>
              <w:rPr>
                <w:rFonts w:ascii="Calibri" w:eastAsia="Calibri" w:hAnsi="Calibri" w:cs="Calibri"/>
                <w:spacing w:val="-11"/>
                <w:position w:val="2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aining</w:t>
            </w:r>
            <w:r>
              <w:rPr>
                <w:rFonts w:ascii="Calibri" w:eastAsia="Calibri" w:hAnsi="Calibri" w:cs="Calibri"/>
                <w:spacing w:val="3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 xml:space="preserve">d            </w:t>
            </w:r>
            <w:r>
              <w:rPr>
                <w:rFonts w:ascii="Calibri" w:eastAsia="Calibri" w:hAnsi="Calibri" w:cs="Calibri"/>
                <w:spacing w:val="53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0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 xml:space="preserve">18    </w:t>
            </w:r>
            <w:r>
              <w:rPr>
                <w:rFonts w:ascii="Calibri" w:eastAsia="Calibri" w:hAnsi="Calibri" w:cs="Calibri"/>
                <w:spacing w:val="54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4</w:t>
            </w:r>
            <w:r>
              <w:rPr>
                <w:rFonts w:ascii="Calibri" w:eastAsia="Calibri" w:hAnsi="Calibri" w:cs="Calibri"/>
                <w:spacing w:val="-4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2"/>
                <w:sz w:val="27"/>
                <w:szCs w:val="27"/>
              </w:rPr>
              <w:t>D</w:t>
            </w:r>
            <w:r>
              <w:rPr>
                <w:rFonts w:ascii="Calibri" w:eastAsia="Calibri" w:hAnsi="Calibri" w:cs="Calibri"/>
                <w:spacing w:val="-10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pacing w:val="-5"/>
                <w:position w:val="2"/>
                <w:sz w:val="27"/>
                <w:szCs w:val="27"/>
              </w:rPr>
              <w:t>y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s</w:t>
            </w:r>
          </w:p>
          <w:p w14:paraId="57B5BC8E" w14:textId="77777777" w:rsidR="0096758D" w:rsidRDefault="002E7D78">
            <w:pPr>
              <w:spacing w:before="6"/>
              <w:ind w:left="145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s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tials-</w:t>
            </w:r>
            <w:r>
              <w:rPr>
                <w:rFonts w:ascii="Calibri" w:eastAsia="Calibri" w:hAnsi="Calibri" w:cs="Calibri"/>
                <w:spacing w:val="-5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7"/>
                <w:szCs w:val="27"/>
              </w:rPr>
              <w:t>M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P</w:t>
            </w:r>
            <w:r>
              <w:rPr>
                <w:rFonts w:ascii="Calibri" w:eastAsia="Calibri" w:hAnsi="Calibri" w:cs="Calibri"/>
                <w:spacing w:val="-11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7"/>
                <w:szCs w:val="2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27"/>
                <w:szCs w:val="27"/>
              </w:rPr>
              <w:t>ev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1</w:t>
            </w:r>
            <w:r>
              <w:rPr>
                <w:rFonts w:ascii="Calibri" w:eastAsia="Calibri" w:hAnsi="Calibri" w:cs="Calibri"/>
                <w:sz w:val="27"/>
                <w:szCs w:val="27"/>
              </w:rPr>
              <w:t xml:space="preserve">           </w:t>
            </w:r>
            <w:r>
              <w:rPr>
                <w:rFonts w:ascii="Calibri" w:eastAsia="Calibri" w:hAnsi="Calibri" w:cs="Calibri"/>
                <w:spacing w:val="26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Con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7"/>
                <w:szCs w:val="27"/>
              </w:rPr>
              <w:t>u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lting</w:t>
            </w:r>
            <w:r>
              <w:rPr>
                <w:rFonts w:ascii="Calibri" w:eastAsia="Calibri" w:hAnsi="Calibri" w:cs="Calibri"/>
                <w:spacing w:val="-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7"/>
                <w:szCs w:val="27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27"/>
                <w:szCs w:val="2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d.</w:t>
            </w:r>
          </w:p>
        </w:tc>
      </w:tr>
      <w:tr w:rsidR="0096758D" w14:paraId="2DDFC1AE" w14:textId="77777777">
        <w:trPr>
          <w:trHeight w:hRule="exact" w:val="1116"/>
        </w:trPr>
        <w:tc>
          <w:tcPr>
            <w:tcW w:w="9869" w:type="dxa"/>
            <w:tcBorders>
              <w:top w:val="nil"/>
              <w:left w:val="nil"/>
              <w:bottom w:val="nil"/>
              <w:right w:val="nil"/>
            </w:tcBorders>
            <w:shd w:val="clear" w:color="auto" w:fill="D2DEED"/>
          </w:tcPr>
          <w:p w14:paraId="582D1A81" w14:textId="77777777" w:rsidR="0096758D" w:rsidRDefault="002E7D78">
            <w:pPr>
              <w:spacing w:line="280" w:lineRule="exact"/>
              <w:ind w:left="105" w:right="575"/>
              <w:jc w:val="center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pacing w:val="-15"/>
                <w:position w:val="2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2"/>
                <w:sz w:val="27"/>
                <w:szCs w:val="27"/>
              </w:rPr>
              <w:t>f</w:t>
            </w:r>
            <w:r>
              <w:rPr>
                <w:rFonts w:ascii="Calibri" w:eastAsia="Calibri" w:hAnsi="Calibri" w:cs="Calibri"/>
                <w:spacing w:val="-16"/>
                <w:position w:val="2"/>
                <w:sz w:val="27"/>
                <w:szCs w:val="27"/>
              </w:rPr>
              <w:t>f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ect</w:t>
            </w:r>
            <w:r>
              <w:rPr>
                <w:rFonts w:ascii="Calibri" w:eastAsia="Calibri" w:hAnsi="Calibri" w:cs="Calibri"/>
                <w:spacing w:val="1"/>
                <w:position w:val="2"/>
                <w:sz w:val="27"/>
                <w:szCs w:val="27"/>
              </w:rPr>
              <w:t>i</w:t>
            </w:r>
            <w:r>
              <w:rPr>
                <w:rFonts w:ascii="Calibri" w:eastAsia="Calibri" w:hAnsi="Calibri" w:cs="Calibri"/>
                <w:spacing w:val="-5"/>
                <w:position w:val="2"/>
                <w:sz w:val="27"/>
                <w:szCs w:val="27"/>
              </w:rPr>
              <w:t>v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Comm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u</w:t>
            </w:r>
            <w:r>
              <w:rPr>
                <w:rFonts w:ascii="Calibri" w:eastAsia="Calibri" w:hAnsi="Calibri" w:cs="Calibri"/>
                <w:spacing w:val="-3"/>
                <w:position w:val="2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i</w:t>
            </w:r>
            <w:r>
              <w:rPr>
                <w:rFonts w:ascii="Calibri" w:eastAsia="Calibri" w:hAnsi="Calibri" w:cs="Calibri"/>
                <w:spacing w:val="-4"/>
                <w:position w:val="2"/>
                <w:sz w:val="27"/>
                <w:szCs w:val="27"/>
              </w:rPr>
              <w:t>c</w:t>
            </w:r>
            <w:r>
              <w:rPr>
                <w:rFonts w:ascii="Calibri" w:eastAsia="Calibri" w:hAnsi="Calibri" w:cs="Calibri"/>
                <w:spacing w:val="-5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2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spacing w:val="-4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 xml:space="preserve">Skills      </w:t>
            </w:r>
            <w:r>
              <w:rPr>
                <w:rFonts w:ascii="Calibri" w:eastAsia="Calibri" w:hAnsi="Calibri" w:cs="Calibri"/>
                <w:spacing w:val="7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G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m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2"/>
                <w:sz w:val="27"/>
                <w:szCs w:val="27"/>
              </w:rPr>
              <w:t>h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spacing w:val="-5"/>
                <w:position w:val="2"/>
                <w:sz w:val="27"/>
                <w:szCs w:val="27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5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34"/>
                <w:position w:val="2"/>
                <w:sz w:val="27"/>
                <w:szCs w:val="27"/>
              </w:rPr>
              <w:t>T</w:t>
            </w:r>
            <w:r>
              <w:rPr>
                <w:rFonts w:ascii="Calibri" w:eastAsia="Calibri" w:hAnsi="Calibri" w:cs="Calibri"/>
                <w:spacing w:val="-11"/>
                <w:position w:val="2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aining</w:t>
            </w:r>
            <w:r>
              <w:rPr>
                <w:rFonts w:ascii="Calibri" w:eastAsia="Calibri" w:hAnsi="Calibri" w:cs="Calibri"/>
                <w:spacing w:val="3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 xml:space="preserve">d            </w:t>
            </w:r>
            <w:r>
              <w:rPr>
                <w:rFonts w:ascii="Calibri" w:eastAsia="Calibri" w:hAnsi="Calibri" w:cs="Calibri"/>
                <w:spacing w:val="53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0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 xml:space="preserve">18    </w:t>
            </w:r>
            <w:r>
              <w:rPr>
                <w:rFonts w:ascii="Calibri" w:eastAsia="Calibri" w:hAnsi="Calibri" w:cs="Calibri"/>
                <w:spacing w:val="52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1</w:t>
            </w:r>
            <w:r>
              <w:rPr>
                <w:rFonts w:ascii="Calibri" w:eastAsia="Calibri" w:hAnsi="Calibri" w:cs="Calibri"/>
                <w:spacing w:val="-4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2"/>
                <w:sz w:val="27"/>
                <w:szCs w:val="27"/>
              </w:rPr>
              <w:t>D</w:t>
            </w:r>
            <w:r>
              <w:rPr>
                <w:rFonts w:ascii="Calibri" w:eastAsia="Calibri" w:hAnsi="Calibri" w:cs="Calibri"/>
                <w:spacing w:val="-10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y</w:t>
            </w:r>
          </w:p>
          <w:p w14:paraId="555EB8AE" w14:textId="77777777" w:rsidR="0096758D" w:rsidRDefault="002E7D78">
            <w:pPr>
              <w:spacing w:before="6"/>
              <w:ind w:left="3891" w:right="4274"/>
              <w:jc w:val="center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z w:val="27"/>
                <w:szCs w:val="27"/>
              </w:rPr>
              <w:t>Con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7"/>
                <w:szCs w:val="27"/>
              </w:rPr>
              <w:t>u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lting</w:t>
            </w:r>
            <w:r>
              <w:rPr>
                <w:rFonts w:ascii="Calibri" w:eastAsia="Calibri" w:hAnsi="Calibri" w:cs="Calibri"/>
                <w:spacing w:val="-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7"/>
                <w:szCs w:val="27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27"/>
                <w:szCs w:val="2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d.</w:t>
            </w:r>
          </w:p>
        </w:tc>
      </w:tr>
      <w:tr w:rsidR="0096758D" w14:paraId="7ECB23BA" w14:textId="77777777">
        <w:trPr>
          <w:trHeight w:hRule="exact" w:val="1116"/>
        </w:trPr>
        <w:tc>
          <w:tcPr>
            <w:tcW w:w="9869" w:type="dxa"/>
            <w:tcBorders>
              <w:top w:val="nil"/>
              <w:left w:val="nil"/>
              <w:bottom w:val="nil"/>
              <w:right w:val="nil"/>
            </w:tcBorders>
            <w:shd w:val="clear" w:color="auto" w:fill="EAEDF7"/>
          </w:tcPr>
          <w:p w14:paraId="7C15FB36" w14:textId="77777777" w:rsidR="0096758D" w:rsidRDefault="002E7D78">
            <w:pPr>
              <w:spacing w:line="260" w:lineRule="exact"/>
              <w:ind w:left="145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pacing w:val="1"/>
                <w:position w:val="2"/>
                <w:sz w:val="27"/>
                <w:szCs w:val="27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de</w:t>
            </w:r>
            <w:r>
              <w:rPr>
                <w:rFonts w:ascii="Calibri" w:eastAsia="Calibri" w:hAnsi="Calibri" w:cs="Calibri"/>
                <w:spacing w:val="-11"/>
                <w:position w:val="2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h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ip</w:t>
            </w:r>
            <w:r>
              <w:rPr>
                <w:rFonts w:ascii="Calibri" w:eastAsia="Calibri" w:hAnsi="Calibri" w:cs="Calibri"/>
                <w:spacing w:val="-2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Skills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1"/>
                <w:position w:val="2"/>
                <w:sz w:val="27"/>
                <w:szCs w:val="27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2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me</w:t>
            </w:r>
            <w:r>
              <w:rPr>
                <w:rFonts w:ascii="Calibri" w:eastAsia="Calibri" w:hAnsi="Calibri" w:cs="Calibri"/>
                <w:spacing w:val="-11"/>
                <w:position w:val="2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g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 xml:space="preserve">g       </w:t>
            </w:r>
            <w:r>
              <w:rPr>
                <w:rFonts w:ascii="Calibri" w:eastAsia="Calibri" w:hAnsi="Calibri" w:cs="Calibri"/>
                <w:spacing w:val="28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G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m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spacing w:val="-6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2"/>
                <w:sz w:val="27"/>
                <w:szCs w:val="27"/>
              </w:rPr>
              <w:t>h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spacing w:val="-5"/>
                <w:position w:val="2"/>
                <w:sz w:val="27"/>
                <w:szCs w:val="27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5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34"/>
                <w:position w:val="2"/>
                <w:sz w:val="27"/>
                <w:szCs w:val="27"/>
              </w:rPr>
              <w:t>T</w:t>
            </w:r>
            <w:r>
              <w:rPr>
                <w:rFonts w:ascii="Calibri" w:eastAsia="Calibri" w:hAnsi="Calibri" w:cs="Calibri"/>
                <w:spacing w:val="-11"/>
                <w:position w:val="2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aining</w:t>
            </w:r>
            <w:r>
              <w:rPr>
                <w:rFonts w:ascii="Calibri" w:eastAsia="Calibri" w:hAnsi="Calibri" w:cs="Calibri"/>
                <w:spacing w:val="3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 xml:space="preserve">d            </w:t>
            </w:r>
            <w:r>
              <w:rPr>
                <w:rFonts w:ascii="Calibri" w:eastAsia="Calibri" w:hAnsi="Calibri" w:cs="Calibri"/>
                <w:spacing w:val="53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2"/>
                <w:sz w:val="27"/>
                <w:szCs w:val="27"/>
              </w:rPr>
              <w:t>0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 xml:space="preserve">18    </w:t>
            </w:r>
            <w:r>
              <w:rPr>
                <w:rFonts w:ascii="Calibri" w:eastAsia="Calibri" w:hAnsi="Calibri" w:cs="Calibri"/>
                <w:spacing w:val="54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1</w:t>
            </w:r>
            <w:r>
              <w:rPr>
                <w:rFonts w:ascii="Calibri" w:eastAsia="Calibri" w:hAnsi="Calibri" w:cs="Calibri"/>
                <w:spacing w:val="-4"/>
                <w:position w:val="2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2"/>
                <w:sz w:val="27"/>
                <w:szCs w:val="27"/>
              </w:rPr>
              <w:t>D</w:t>
            </w:r>
            <w:r>
              <w:rPr>
                <w:rFonts w:ascii="Calibri" w:eastAsia="Calibri" w:hAnsi="Calibri" w:cs="Calibri"/>
                <w:spacing w:val="-10"/>
                <w:position w:val="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position w:val="2"/>
                <w:sz w:val="27"/>
                <w:szCs w:val="27"/>
              </w:rPr>
              <w:t>y</w:t>
            </w:r>
          </w:p>
          <w:p w14:paraId="72534000" w14:textId="77777777" w:rsidR="0096758D" w:rsidRDefault="002E7D78">
            <w:pPr>
              <w:spacing w:before="6"/>
              <w:ind w:left="145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pacing w:val="1"/>
                <w:sz w:val="27"/>
                <w:szCs w:val="27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eade</w:t>
            </w:r>
            <w:r>
              <w:rPr>
                <w:rFonts w:ascii="Calibri" w:eastAsia="Calibri" w:hAnsi="Calibri" w:cs="Calibri"/>
                <w:spacing w:val="-11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s</w:t>
            </w:r>
            <w:r>
              <w:rPr>
                <w:rFonts w:ascii="Calibri" w:eastAsia="Calibri" w:hAnsi="Calibri" w:cs="Calibri"/>
                <w:sz w:val="27"/>
                <w:szCs w:val="27"/>
              </w:rPr>
              <w:t xml:space="preserve">                                              </w:t>
            </w:r>
            <w:r>
              <w:rPr>
                <w:rFonts w:ascii="Calibri" w:eastAsia="Calibri" w:hAnsi="Calibri" w:cs="Calibri"/>
                <w:spacing w:val="20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ns</w:t>
            </w:r>
            <w:r>
              <w:rPr>
                <w:rFonts w:ascii="Calibri" w:eastAsia="Calibri" w:hAnsi="Calibri" w:cs="Calibri"/>
                <w:spacing w:val="-4"/>
                <w:sz w:val="27"/>
                <w:szCs w:val="27"/>
              </w:rPr>
              <w:t>u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lti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7"/>
                <w:szCs w:val="2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27"/>
                <w:szCs w:val="2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d.</w:t>
            </w:r>
          </w:p>
        </w:tc>
      </w:tr>
    </w:tbl>
    <w:p w14:paraId="52268DC8" w14:textId="77777777" w:rsidR="0096758D" w:rsidRDefault="0096758D">
      <w:pPr>
        <w:sectPr w:rsidR="0096758D">
          <w:pgSz w:w="10800" w:h="15600"/>
          <w:pgMar w:top="100" w:right="340" w:bottom="0" w:left="340" w:header="720" w:footer="720" w:gutter="0"/>
          <w:cols w:space="720"/>
        </w:sectPr>
      </w:pPr>
    </w:p>
    <w:p w14:paraId="2C1A0B32" w14:textId="77777777" w:rsidR="0096758D" w:rsidRDefault="002E7D78">
      <w:pPr>
        <w:spacing w:before="53"/>
        <w:ind w:left="357"/>
        <w:rPr>
          <w:rFonts w:ascii="Cambria" w:eastAsia="Cambria" w:hAnsi="Cambria" w:cs="Cambria"/>
          <w:sz w:val="36"/>
          <w:szCs w:val="36"/>
        </w:rPr>
      </w:pPr>
      <w:r>
        <w:lastRenderedPageBreak/>
        <w:pict w14:anchorId="5E8AA8A9">
          <v:group id="_x0000_s1026" style="position:absolute;left:0;text-align:left;margin-left:6.5pt;margin-top:6.6pt;width:527.4pt;height:766.9pt;z-index:-251657728;mso-position-horizontal-relative:page;mso-position-vertical-relative:page" coordorigin="130,132" coordsize="10548,15338">
            <v:group id="_x0000_s1027" style="position:absolute;left:152;top:155;width:10502;height:15293" coordorigin="152,155" coordsize="10502,15293">
              <v:shape id="_x0000_s1031" style="position:absolute;left:152;top:155;width:10502;height:15293" coordorigin="152,155" coordsize="10502,15293" path="m152,15448r10503,l10655,155,152,155r,15293xe" filled="f" strokecolor="#9dc3e6" strokeweight="2.28pt">
                <v:path arrowok="t"/>
              </v:shape>
              <v:shape id="_x0000_s1030" type="#_x0000_t75" style="position:absolute;left:8083;top:235;width:1855;height:2078">
                <v:imagedata r:id="rId11" o:title=""/>
              </v:shape>
              <v:shape id="_x0000_s1029" type="#_x0000_t75" style="position:absolute;left:8129;top:2762;width:1524;height:1267">
                <v:imagedata r:id="rId12" o:title=""/>
              </v:shape>
              <v:shape id="_x0000_s1028" type="#_x0000_t75" style="position:absolute;left:8371;top:4133;width:1039;height:1037">
                <v:imagedata r:id="rId13" o:title=""/>
              </v:shape>
            </v:group>
            <w10:wrap anchorx="page" anchory="page"/>
          </v:group>
        </w:pict>
      </w:r>
      <w:r>
        <w:rPr>
          <w:rFonts w:ascii="Cambria" w:eastAsia="Cambria" w:hAnsi="Cambria" w:cs="Cambria"/>
          <w:color w:val="5B9BD3"/>
          <w:spacing w:val="-5"/>
          <w:sz w:val="36"/>
          <w:szCs w:val="36"/>
        </w:rPr>
        <w:t>E</w:t>
      </w:r>
      <w:r>
        <w:rPr>
          <w:rFonts w:ascii="Cambria" w:eastAsia="Cambria" w:hAnsi="Cambria" w:cs="Cambria"/>
          <w:color w:val="5B9BD3"/>
          <w:sz w:val="36"/>
          <w:szCs w:val="36"/>
        </w:rPr>
        <w:t>ducati</w:t>
      </w:r>
      <w:r>
        <w:rPr>
          <w:rFonts w:ascii="Cambria" w:eastAsia="Cambria" w:hAnsi="Cambria" w:cs="Cambria"/>
          <w:color w:val="5B9BD3"/>
          <w:spacing w:val="1"/>
          <w:sz w:val="36"/>
          <w:szCs w:val="36"/>
        </w:rPr>
        <w:t>o</w:t>
      </w:r>
      <w:r>
        <w:rPr>
          <w:rFonts w:ascii="Cambria" w:eastAsia="Cambria" w:hAnsi="Cambria" w:cs="Cambria"/>
          <w:color w:val="5B9BD3"/>
          <w:sz w:val="36"/>
          <w:szCs w:val="36"/>
        </w:rPr>
        <w:t>n</w:t>
      </w:r>
    </w:p>
    <w:p w14:paraId="7E2C5953" w14:textId="77777777" w:rsidR="0096758D" w:rsidRDefault="0096758D">
      <w:pPr>
        <w:spacing w:before="2" w:line="120" w:lineRule="exact"/>
        <w:rPr>
          <w:sz w:val="12"/>
          <w:szCs w:val="12"/>
        </w:rPr>
      </w:pPr>
    </w:p>
    <w:p w14:paraId="066BAF08" w14:textId="77777777" w:rsidR="0096758D" w:rsidRDefault="002E7D78">
      <w:pPr>
        <w:ind w:left="33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Ea</w:t>
      </w:r>
      <w:r>
        <w:rPr>
          <w:rFonts w:ascii="Cambria" w:eastAsia="Cambria" w:hAnsi="Cambria" w:cs="Cambria"/>
          <w:b/>
          <w:sz w:val="24"/>
          <w:szCs w:val="24"/>
        </w:rPr>
        <w:t>st</w:t>
      </w:r>
      <w:r>
        <w:rPr>
          <w:rFonts w:ascii="Cambria" w:eastAsia="Cambria" w:hAnsi="Cambria" w:cs="Cambria"/>
          <w:b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9"/>
          <w:sz w:val="24"/>
          <w:szCs w:val="24"/>
        </w:rPr>
        <w:t>W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5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4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ers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</w:t>
      </w:r>
    </w:p>
    <w:p w14:paraId="6C266C58" w14:textId="77777777" w:rsidR="0096758D" w:rsidRDefault="002E7D78">
      <w:pPr>
        <w:spacing w:before="6" w:line="245" w:lineRule="auto"/>
        <w:ind w:left="335" w:right="549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Bachelor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Busin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6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min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-10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ation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(B</w:t>
      </w:r>
      <w:r>
        <w:rPr>
          <w:rFonts w:ascii="Cambria" w:eastAsia="Cambria" w:hAnsi="Cambria" w:cs="Cambria"/>
          <w:spacing w:val="-5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) </w:t>
      </w:r>
      <w:r>
        <w:rPr>
          <w:rFonts w:ascii="Cambria" w:eastAsia="Cambria" w:hAnsi="Cambria" w:cs="Cambria"/>
          <w:spacing w:val="-5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33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93</w:t>
      </w:r>
    </w:p>
    <w:p w14:paraId="19174CC7" w14:textId="77777777" w:rsidR="0096758D" w:rsidRDefault="002E7D78">
      <w:pPr>
        <w:spacing w:line="260" w:lineRule="exact"/>
        <w:ind w:left="33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Hum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0"/>
          <w:sz w:val="24"/>
          <w:szCs w:val="24"/>
        </w:rPr>
        <w:t xml:space="preserve"> R</w:t>
      </w:r>
      <w:r>
        <w:rPr>
          <w:rFonts w:ascii="Cambria" w:eastAsia="Cambria" w:hAnsi="Cambria" w:cs="Cambria"/>
          <w:b/>
          <w:sz w:val="24"/>
          <w:szCs w:val="24"/>
        </w:rPr>
        <w:t>eso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5"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4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&amp;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Mi</w:t>
      </w:r>
      <w:r>
        <w:rPr>
          <w:rFonts w:ascii="Cambria" w:eastAsia="Cambria" w:hAnsi="Cambria" w:cs="Cambria"/>
          <w:sz w:val="24"/>
          <w:szCs w:val="24"/>
        </w:rPr>
        <w:t>nor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-1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</w:p>
    <w:p w14:paraId="2DE93BD8" w14:textId="77777777" w:rsidR="0096758D" w:rsidRDefault="002E7D78">
      <w:pPr>
        <w:spacing w:before="6" w:line="245" w:lineRule="auto"/>
        <w:ind w:left="335" w:right="285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6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k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nclu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ed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R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1"/>
          <w:sz w:val="24"/>
          <w:szCs w:val="24"/>
        </w:rPr>
        <w:t>pe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sation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M</w:t>
      </w:r>
      <w:r>
        <w:rPr>
          <w:rFonts w:ascii="Cambria" w:eastAsia="Cambria" w:hAnsi="Cambria" w:cs="Cambria"/>
          <w:sz w:val="24"/>
          <w:szCs w:val="24"/>
        </w:rPr>
        <w:t>anagemen</w:t>
      </w:r>
      <w:r>
        <w:rPr>
          <w:rFonts w:ascii="Cambria" w:eastAsia="Cambria" w:hAnsi="Cambria" w:cs="Cambria"/>
          <w:spacing w:val="5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4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&amp;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3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al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pacing w:val="-10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ela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z w:val="24"/>
          <w:szCs w:val="24"/>
        </w:rPr>
        <w:t xml:space="preserve">ons,   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0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-4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egic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R,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5"/>
          <w:sz w:val="24"/>
          <w:szCs w:val="24"/>
        </w:rPr>
        <w:t>T</w:t>
      </w:r>
      <w:r>
        <w:rPr>
          <w:rFonts w:ascii="Cambria" w:eastAsia="Cambria" w:hAnsi="Cambria" w:cs="Cambria"/>
          <w:spacing w:val="-10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&amp;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5"/>
          <w:sz w:val="24"/>
          <w:szCs w:val="24"/>
        </w:rPr>
        <w:t>e</w:t>
      </w:r>
      <w:r>
        <w:rPr>
          <w:rFonts w:ascii="Cambria" w:eastAsia="Cambria" w:hAnsi="Cambria" w:cs="Cambria"/>
          <w:spacing w:val="-1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7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67A9A73B" w14:textId="77777777" w:rsidR="0096758D" w:rsidRDefault="0096758D">
      <w:pPr>
        <w:spacing w:before="15" w:line="240" w:lineRule="exact"/>
        <w:rPr>
          <w:sz w:val="24"/>
          <w:szCs w:val="24"/>
        </w:rPr>
      </w:pPr>
    </w:p>
    <w:p w14:paraId="7281737F" w14:textId="77777777" w:rsidR="0096758D" w:rsidRDefault="002E7D78">
      <w:pPr>
        <w:ind w:left="333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juk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Utt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0"/>
          <w:sz w:val="24"/>
          <w:szCs w:val="24"/>
        </w:rPr>
        <w:t>r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el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6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ollege</w:t>
      </w:r>
    </w:p>
    <w:p w14:paraId="6B38D302" w14:textId="77777777" w:rsidR="0096758D" w:rsidRDefault="002E7D78">
      <w:pPr>
        <w:spacing w:line="280" w:lineRule="exact"/>
        <w:ind w:left="333" w:right="559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Hi</w:t>
      </w:r>
      <w:r>
        <w:rPr>
          <w:rFonts w:ascii="Cambria" w:eastAsia="Cambria" w:hAnsi="Cambria" w:cs="Cambria"/>
          <w:spacing w:val="-6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her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eco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3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 xml:space="preserve">chool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fica</w:t>
      </w:r>
      <w:r>
        <w:rPr>
          <w:rFonts w:ascii="Cambria" w:eastAsia="Cambria" w:hAnsi="Cambria" w:cs="Cambria"/>
          <w:spacing w:val="-4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spacing w:val="1"/>
          <w:sz w:val="24"/>
          <w:szCs w:val="24"/>
        </w:rPr>
        <w:t>HS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)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oncent</w:t>
      </w:r>
      <w:r>
        <w:rPr>
          <w:rFonts w:ascii="Cambria" w:eastAsia="Cambria" w:hAnsi="Cambria" w:cs="Cambria"/>
          <w:spacing w:val="-10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 xml:space="preserve">ess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tud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es</w:t>
      </w:r>
    </w:p>
    <w:p w14:paraId="7E03E7F0" w14:textId="77777777" w:rsidR="0096758D" w:rsidRDefault="002E7D78">
      <w:pPr>
        <w:spacing w:line="280" w:lineRule="exact"/>
        <w:ind w:left="3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33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5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00</w:t>
      </w:r>
    </w:p>
    <w:p w14:paraId="76E5D7E6" w14:textId="77777777" w:rsidR="0096758D" w:rsidRDefault="0096758D">
      <w:pPr>
        <w:spacing w:before="9" w:line="180" w:lineRule="exact"/>
        <w:rPr>
          <w:sz w:val="19"/>
          <w:szCs w:val="19"/>
        </w:rPr>
      </w:pPr>
    </w:p>
    <w:p w14:paraId="6A987A2E" w14:textId="77777777" w:rsidR="0096758D" w:rsidRDefault="002E7D78">
      <w:pPr>
        <w:ind w:left="3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le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one</w:t>
      </w:r>
      <w:r>
        <w:rPr>
          <w:rFonts w:ascii="Cambria" w:eastAsia="Cambria" w:hAnsi="Cambria" w:cs="Cambria"/>
          <w:b/>
          <w:spacing w:val="-6"/>
          <w:sz w:val="24"/>
          <w:szCs w:val="24"/>
        </w:rPr>
        <w:t xml:space="preserve"> C</w:t>
      </w:r>
      <w:r>
        <w:rPr>
          <w:rFonts w:ascii="Cambria" w:eastAsia="Cambria" w:hAnsi="Cambria" w:cs="Cambria"/>
          <w:b/>
          <w:sz w:val="24"/>
          <w:szCs w:val="24"/>
        </w:rPr>
        <w:t>ollege</w:t>
      </w:r>
    </w:p>
    <w:p w14:paraId="769418A4" w14:textId="77777777" w:rsidR="0096758D" w:rsidRDefault="002E7D78">
      <w:pPr>
        <w:spacing w:before="6" w:line="245" w:lineRule="auto"/>
        <w:ind w:left="333" w:right="637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Se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chool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ertific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spacing w:val="1"/>
          <w:sz w:val="24"/>
          <w:szCs w:val="24"/>
        </w:rPr>
        <w:t>SS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)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oncent</w:t>
      </w:r>
      <w:r>
        <w:rPr>
          <w:rFonts w:ascii="Cambria" w:eastAsia="Cambria" w:hAnsi="Cambria" w:cs="Cambria"/>
          <w:spacing w:val="-10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 xml:space="preserve">ess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tud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es 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33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4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96</w:t>
      </w:r>
    </w:p>
    <w:p w14:paraId="2A8234EE" w14:textId="77777777" w:rsidR="0096758D" w:rsidRDefault="0096758D">
      <w:pPr>
        <w:spacing w:before="6" w:line="100" w:lineRule="exact"/>
        <w:rPr>
          <w:sz w:val="11"/>
          <w:szCs w:val="11"/>
        </w:rPr>
      </w:pPr>
    </w:p>
    <w:p w14:paraId="603550EC" w14:textId="77777777" w:rsidR="0096758D" w:rsidRDefault="0096758D">
      <w:pPr>
        <w:spacing w:line="200" w:lineRule="exact"/>
      </w:pPr>
    </w:p>
    <w:p w14:paraId="786E4BFE" w14:textId="77777777" w:rsidR="0096758D" w:rsidRDefault="002E7D78">
      <w:pPr>
        <w:spacing w:line="400" w:lineRule="exact"/>
        <w:ind w:left="205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5B9BD3"/>
          <w:spacing w:val="-1"/>
          <w:position w:val="-1"/>
          <w:sz w:val="36"/>
          <w:szCs w:val="36"/>
        </w:rPr>
        <w:t>E</w:t>
      </w:r>
      <w:r>
        <w:rPr>
          <w:rFonts w:ascii="Cambria" w:eastAsia="Cambria" w:hAnsi="Cambria" w:cs="Cambria"/>
          <w:color w:val="5B9BD3"/>
          <w:spacing w:val="1"/>
          <w:position w:val="-1"/>
          <w:sz w:val="36"/>
          <w:szCs w:val="36"/>
        </w:rPr>
        <w:t>xt</w:t>
      </w:r>
      <w:r>
        <w:rPr>
          <w:rFonts w:ascii="Cambria" w:eastAsia="Cambria" w:hAnsi="Cambria" w:cs="Cambria"/>
          <w:color w:val="5B9BD3"/>
          <w:spacing w:val="-14"/>
          <w:position w:val="-1"/>
          <w:sz w:val="36"/>
          <w:szCs w:val="36"/>
        </w:rPr>
        <w:t>r</w:t>
      </w:r>
      <w:r>
        <w:rPr>
          <w:rFonts w:ascii="Cambria" w:eastAsia="Cambria" w:hAnsi="Cambria" w:cs="Cambria"/>
          <w:color w:val="5B9BD3"/>
          <w:position w:val="-1"/>
          <w:sz w:val="36"/>
          <w:szCs w:val="36"/>
        </w:rPr>
        <w:t>a</w:t>
      </w:r>
      <w:r>
        <w:rPr>
          <w:rFonts w:ascii="Cambria" w:eastAsia="Cambria" w:hAnsi="Cambria" w:cs="Cambria"/>
          <w:color w:val="5B9BD3"/>
          <w:spacing w:val="9"/>
          <w:position w:val="-1"/>
          <w:sz w:val="36"/>
          <w:szCs w:val="36"/>
        </w:rPr>
        <w:t xml:space="preserve"> </w:t>
      </w:r>
      <w:r>
        <w:rPr>
          <w:rFonts w:ascii="Cambria" w:eastAsia="Cambria" w:hAnsi="Cambria" w:cs="Cambria"/>
          <w:color w:val="5B9BD3"/>
          <w:spacing w:val="-6"/>
          <w:position w:val="-1"/>
          <w:sz w:val="36"/>
          <w:szCs w:val="36"/>
        </w:rPr>
        <w:t>C</w:t>
      </w:r>
      <w:r>
        <w:rPr>
          <w:rFonts w:ascii="Cambria" w:eastAsia="Cambria" w:hAnsi="Cambria" w:cs="Cambria"/>
          <w:color w:val="5B9BD3"/>
          <w:position w:val="-1"/>
          <w:sz w:val="36"/>
          <w:szCs w:val="36"/>
        </w:rPr>
        <w:t>urric</w:t>
      </w:r>
      <w:r>
        <w:rPr>
          <w:rFonts w:ascii="Cambria" w:eastAsia="Cambria" w:hAnsi="Cambria" w:cs="Cambria"/>
          <w:color w:val="5B9BD3"/>
          <w:spacing w:val="2"/>
          <w:position w:val="-1"/>
          <w:sz w:val="36"/>
          <w:szCs w:val="36"/>
        </w:rPr>
        <w:t>u</w:t>
      </w:r>
      <w:r>
        <w:rPr>
          <w:rFonts w:ascii="Cambria" w:eastAsia="Cambria" w:hAnsi="Cambria" w:cs="Cambria"/>
          <w:color w:val="5B9BD3"/>
          <w:spacing w:val="1"/>
          <w:position w:val="-1"/>
          <w:sz w:val="36"/>
          <w:szCs w:val="36"/>
        </w:rPr>
        <w:t>l</w:t>
      </w:r>
      <w:r>
        <w:rPr>
          <w:rFonts w:ascii="Cambria" w:eastAsia="Cambria" w:hAnsi="Cambria" w:cs="Cambria"/>
          <w:color w:val="5B9BD3"/>
          <w:position w:val="-1"/>
          <w:sz w:val="36"/>
          <w:szCs w:val="36"/>
        </w:rPr>
        <w:t>um</w:t>
      </w:r>
      <w:r>
        <w:rPr>
          <w:rFonts w:ascii="Cambria" w:eastAsia="Cambria" w:hAnsi="Cambria" w:cs="Cambria"/>
          <w:color w:val="5B9BD3"/>
          <w:spacing w:val="8"/>
          <w:position w:val="-1"/>
          <w:sz w:val="36"/>
          <w:szCs w:val="36"/>
        </w:rPr>
        <w:t xml:space="preserve"> </w:t>
      </w:r>
      <w:r>
        <w:rPr>
          <w:rFonts w:ascii="Cambria" w:eastAsia="Cambria" w:hAnsi="Cambria" w:cs="Cambria"/>
          <w:color w:val="5B9BD3"/>
          <w:spacing w:val="-8"/>
          <w:position w:val="-1"/>
          <w:sz w:val="36"/>
          <w:szCs w:val="36"/>
        </w:rPr>
        <w:t>A</w:t>
      </w:r>
      <w:r>
        <w:rPr>
          <w:rFonts w:ascii="Cambria" w:eastAsia="Cambria" w:hAnsi="Cambria" w:cs="Cambria"/>
          <w:color w:val="5B9BD3"/>
          <w:position w:val="-1"/>
          <w:sz w:val="36"/>
          <w:szCs w:val="36"/>
        </w:rPr>
        <w:t>c</w:t>
      </w:r>
      <w:r>
        <w:rPr>
          <w:rFonts w:ascii="Cambria" w:eastAsia="Cambria" w:hAnsi="Cambria" w:cs="Cambria"/>
          <w:color w:val="5B9BD3"/>
          <w:spacing w:val="1"/>
          <w:position w:val="-1"/>
          <w:sz w:val="36"/>
          <w:szCs w:val="36"/>
        </w:rPr>
        <w:t>t</w:t>
      </w:r>
      <w:r>
        <w:rPr>
          <w:rFonts w:ascii="Cambria" w:eastAsia="Cambria" w:hAnsi="Cambria" w:cs="Cambria"/>
          <w:color w:val="5B9BD3"/>
          <w:spacing w:val="-11"/>
          <w:position w:val="-1"/>
          <w:sz w:val="36"/>
          <w:szCs w:val="36"/>
        </w:rPr>
        <w:t>i</w:t>
      </w:r>
      <w:r>
        <w:rPr>
          <w:rFonts w:ascii="Cambria" w:eastAsia="Cambria" w:hAnsi="Cambria" w:cs="Cambria"/>
          <w:color w:val="5B9BD3"/>
          <w:spacing w:val="1"/>
          <w:position w:val="-1"/>
          <w:sz w:val="36"/>
          <w:szCs w:val="36"/>
        </w:rPr>
        <w:t>v</w:t>
      </w:r>
      <w:r>
        <w:rPr>
          <w:rFonts w:ascii="Cambria" w:eastAsia="Cambria" w:hAnsi="Cambria" w:cs="Cambria"/>
          <w:color w:val="5B9BD3"/>
          <w:spacing w:val="3"/>
          <w:position w:val="-1"/>
          <w:sz w:val="36"/>
          <w:szCs w:val="36"/>
        </w:rPr>
        <w:t>i</w:t>
      </w:r>
      <w:r>
        <w:rPr>
          <w:rFonts w:ascii="Cambria" w:eastAsia="Cambria" w:hAnsi="Cambria" w:cs="Cambria"/>
          <w:color w:val="5B9BD3"/>
          <w:spacing w:val="1"/>
          <w:position w:val="-1"/>
          <w:sz w:val="36"/>
          <w:szCs w:val="36"/>
        </w:rPr>
        <w:t>ti</w:t>
      </w:r>
      <w:r>
        <w:rPr>
          <w:rFonts w:ascii="Cambria" w:eastAsia="Cambria" w:hAnsi="Cambria" w:cs="Cambria"/>
          <w:color w:val="5B9BD3"/>
          <w:position w:val="-1"/>
          <w:sz w:val="36"/>
          <w:szCs w:val="36"/>
        </w:rPr>
        <w:t>es</w:t>
      </w:r>
    </w:p>
    <w:p w14:paraId="3A663C72" w14:textId="77777777" w:rsidR="0096758D" w:rsidRDefault="0096758D">
      <w:pPr>
        <w:spacing w:before="7" w:line="160" w:lineRule="exact"/>
        <w:rPr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1"/>
      </w:tblGrid>
      <w:tr w:rsidR="0096758D" w14:paraId="7D01D54D" w14:textId="77777777">
        <w:trPr>
          <w:trHeight w:hRule="exact" w:val="625"/>
        </w:trPr>
        <w:tc>
          <w:tcPr>
            <w:tcW w:w="10051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5B9BD3"/>
          </w:tcPr>
          <w:p w14:paraId="7F29ADEA" w14:textId="77777777" w:rsidR="0096758D" w:rsidRDefault="002E7D78">
            <w:pPr>
              <w:spacing w:before="30"/>
              <w:ind w:left="143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O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color w:val="FFFFFF"/>
              </w:rPr>
              <w:t>ga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</w:rPr>
              <w:t>sat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  <w:color w:val="FFFFFF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</w:rPr>
              <w:t>/</w:t>
            </w:r>
            <w:r>
              <w:rPr>
                <w:rFonts w:ascii="Calibri" w:eastAsia="Calibri" w:hAnsi="Calibri" w:cs="Calibri"/>
                <w:b/>
                <w:color w:val="FFFFFF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ub</w:t>
            </w:r>
            <w:r>
              <w:rPr>
                <w:rFonts w:ascii="Calibri" w:eastAsia="Calibri" w:hAnsi="Calibri" w:cs="Calibri"/>
                <w:b/>
                <w:color w:val="FFFFFF"/>
              </w:rPr>
              <w:t xml:space="preserve">s                                                            </w:t>
            </w:r>
            <w:r>
              <w:rPr>
                <w:rFonts w:ascii="Calibri" w:eastAsia="Calibri" w:hAnsi="Calibri" w:cs="Calibri"/>
                <w:b/>
                <w:color w:val="FFFFFF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</w:rPr>
              <w:t>Po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</w:rPr>
              <w:t>tion</w:t>
            </w: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                 </w:t>
            </w:r>
            <w:r>
              <w:rPr>
                <w:rFonts w:ascii="Calibri" w:eastAsia="Calibri" w:hAnsi="Calibri" w:cs="Calibri"/>
                <w:b/>
                <w:color w:val="FFFFFF"/>
                <w:spacing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1"/>
              </w:rPr>
              <w:t>ur</w:t>
            </w:r>
            <w:r>
              <w:rPr>
                <w:rFonts w:ascii="Calibri" w:eastAsia="Calibri" w:hAnsi="Calibri" w:cs="Calibri"/>
                <w:b/>
                <w:color w:val="FFFFFF"/>
              </w:rPr>
              <w:t>ation</w:t>
            </w:r>
          </w:p>
        </w:tc>
      </w:tr>
      <w:tr w:rsidR="0096758D" w14:paraId="03CBE7DB" w14:textId="77777777">
        <w:trPr>
          <w:trHeight w:hRule="exact" w:val="580"/>
        </w:trPr>
        <w:tc>
          <w:tcPr>
            <w:tcW w:w="10051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D2DEED"/>
          </w:tcPr>
          <w:p w14:paraId="4A60EF5F" w14:textId="77777777" w:rsidR="0096758D" w:rsidRDefault="002E7D78">
            <w:pPr>
              <w:spacing w:before="100"/>
              <w:ind w:left="145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1"/>
              </w:rPr>
              <w:t>ud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'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ss</w:t>
            </w:r>
            <w:r>
              <w:rPr>
                <w:rFonts w:ascii="Calibri" w:eastAsia="Calibri" w:hAnsi="Calibri" w:cs="Calibri"/>
                <w:w w:val="99"/>
              </w:rPr>
              <w:t>ociat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io</w:t>
            </w:r>
            <w:r>
              <w:rPr>
                <w:rFonts w:ascii="Calibri" w:eastAsia="Calibri" w:hAnsi="Calibri" w:cs="Calibri"/>
                <w:w w:val="99"/>
              </w:rPr>
              <w:t>n</w:t>
            </w:r>
            <w:r>
              <w:rPr>
                <w:rFonts w:ascii="Calibri" w:eastAsia="Calibri" w:hAnsi="Calibri" w:cs="Calibri"/>
                <w:spacing w:val="-11"/>
                <w:w w:val="99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proofErr w:type="gramStart"/>
            <w:r>
              <w:rPr>
                <w:rFonts w:ascii="Calibri" w:eastAsia="Calibri" w:hAnsi="Calibri" w:cs="Calibri"/>
              </w:rPr>
              <w:t xml:space="preserve">RESA)   </w:t>
            </w:r>
            <w:proofErr w:type="gramEnd"/>
            <w:r>
              <w:rPr>
                <w:rFonts w:ascii="Calibri" w:eastAsia="Calibri" w:hAnsi="Calibri" w:cs="Calibri"/>
              </w:rPr>
              <w:t xml:space="preserve">                              </w:t>
            </w:r>
            <w:r>
              <w:rPr>
                <w:rFonts w:ascii="Calibri" w:eastAsia="Calibri" w:hAnsi="Calibri" w:cs="Calibri"/>
                <w:spacing w:val="1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ss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Org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iz</w:t>
            </w:r>
            <w:r>
              <w:rPr>
                <w:rFonts w:ascii="Calibri" w:eastAsia="Calibri" w:hAnsi="Calibri" w:cs="Calibri"/>
                <w:spacing w:val="1"/>
              </w:rPr>
              <w:t>in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cr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 xml:space="preserve">ry                 </w:t>
            </w:r>
            <w:r>
              <w:rPr>
                <w:rFonts w:ascii="Calibri" w:eastAsia="Calibri" w:hAnsi="Calibri" w:cs="Calibri"/>
                <w:spacing w:val="30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ay</w:t>
            </w:r>
            <w:r>
              <w:rPr>
                <w:rFonts w:ascii="Calibri" w:eastAsia="Calibri" w:hAnsi="Calibri" w:cs="Calibri"/>
              </w:rPr>
              <w:t>’14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-1"/>
              </w:rPr>
              <w:t>ese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</w:p>
        </w:tc>
      </w:tr>
      <w:tr w:rsidR="0096758D" w14:paraId="02AED64F" w14:textId="77777777">
        <w:trPr>
          <w:trHeight w:hRule="exact" w:val="581"/>
        </w:trPr>
        <w:tc>
          <w:tcPr>
            <w:tcW w:w="10051" w:type="dxa"/>
            <w:tcBorders>
              <w:top w:val="nil"/>
              <w:left w:val="nil"/>
              <w:bottom w:val="nil"/>
              <w:right w:val="nil"/>
            </w:tcBorders>
            <w:shd w:val="clear" w:color="auto" w:fill="EAEDF7"/>
          </w:tcPr>
          <w:p w14:paraId="408A75F4" w14:textId="77777777" w:rsidR="0096758D" w:rsidRDefault="0096758D">
            <w:pPr>
              <w:spacing w:before="4" w:line="120" w:lineRule="exact"/>
              <w:rPr>
                <w:sz w:val="13"/>
                <w:szCs w:val="13"/>
              </w:rPr>
            </w:pPr>
          </w:p>
          <w:p w14:paraId="1ADBF0BA" w14:textId="77777777" w:rsidR="0096758D" w:rsidRDefault="002E7D78">
            <w:pPr>
              <w:ind w:left="145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Coll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ge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Social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ub</w:t>
            </w:r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SS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                         </w:t>
            </w:r>
            <w:r>
              <w:rPr>
                <w:rFonts w:ascii="Calibri" w:eastAsia="Calibri" w:hAnsi="Calibri" w:cs="Calibri"/>
                <w:spacing w:val="43"/>
              </w:rPr>
              <w:t xml:space="preserve"> </w:t>
            </w:r>
            <w:r>
              <w:rPr>
                <w:rFonts w:ascii="Calibri" w:eastAsia="Calibri" w:hAnsi="Calibri" w:cs="Calibri"/>
              </w:rPr>
              <w:t>Vol</w:t>
            </w:r>
            <w:r>
              <w:rPr>
                <w:rFonts w:ascii="Calibri" w:eastAsia="Calibri" w:hAnsi="Calibri" w:cs="Calibri"/>
                <w:spacing w:val="1"/>
              </w:rPr>
              <w:t>un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ee</w:t>
            </w:r>
            <w:r>
              <w:rPr>
                <w:rFonts w:ascii="Calibri" w:eastAsia="Calibri" w:hAnsi="Calibri" w:cs="Calibri"/>
              </w:rPr>
              <w:t xml:space="preserve">r                                                      </w:t>
            </w:r>
            <w:r>
              <w:rPr>
                <w:rFonts w:ascii="Calibri" w:eastAsia="Calibri" w:hAnsi="Calibri" w:cs="Calibri"/>
                <w:spacing w:val="34"/>
              </w:rPr>
              <w:t xml:space="preserve"> </w:t>
            </w:r>
            <w:r>
              <w:rPr>
                <w:rFonts w:ascii="Calibri" w:eastAsia="Calibri" w:hAnsi="Calibri" w:cs="Calibri"/>
              </w:rPr>
              <w:t>Mar</w:t>
            </w:r>
            <w:r>
              <w:rPr>
                <w:rFonts w:ascii="Calibri" w:eastAsia="Calibri" w:hAnsi="Calibri" w:cs="Calibri"/>
                <w:spacing w:val="1"/>
              </w:rPr>
              <w:t>ch</w:t>
            </w:r>
            <w:r>
              <w:rPr>
                <w:rFonts w:ascii="Calibri" w:eastAsia="Calibri" w:hAnsi="Calibri" w:cs="Calibri"/>
              </w:rPr>
              <w:t>’16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</w:rPr>
              <w:t>Pr</w:t>
            </w:r>
            <w:r>
              <w:rPr>
                <w:rFonts w:ascii="Calibri" w:eastAsia="Calibri" w:hAnsi="Calibri" w:cs="Calibri"/>
                <w:spacing w:val="-1"/>
              </w:rPr>
              <w:t>ese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</w:p>
        </w:tc>
      </w:tr>
      <w:tr w:rsidR="0096758D" w14:paraId="0E7905F1" w14:textId="77777777">
        <w:trPr>
          <w:trHeight w:hRule="exact" w:val="583"/>
        </w:trPr>
        <w:tc>
          <w:tcPr>
            <w:tcW w:w="10051" w:type="dxa"/>
            <w:tcBorders>
              <w:top w:val="nil"/>
              <w:left w:val="nil"/>
              <w:bottom w:val="nil"/>
              <w:right w:val="nil"/>
            </w:tcBorders>
            <w:shd w:val="clear" w:color="auto" w:fill="D2DEED"/>
          </w:tcPr>
          <w:p w14:paraId="086033CC" w14:textId="77777777" w:rsidR="0096758D" w:rsidRDefault="0096758D">
            <w:pPr>
              <w:spacing w:before="8" w:line="120" w:lineRule="exact"/>
              <w:rPr>
                <w:sz w:val="13"/>
                <w:szCs w:val="13"/>
              </w:rPr>
            </w:pPr>
          </w:p>
          <w:p w14:paraId="6DAFDB32" w14:textId="77777777" w:rsidR="0096758D" w:rsidRDefault="002E7D78">
            <w:pPr>
              <w:ind w:left="14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ast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ve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ity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ba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cl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proofErr w:type="gramStart"/>
            <w:r>
              <w:rPr>
                <w:rFonts w:ascii="Calibri" w:eastAsia="Calibri" w:hAnsi="Calibri" w:cs="Calibri"/>
              </w:rPr>
              <w:t>EWUD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 xml:space="preserve">)   </w:t>
            </w:r>
            <w:proofErr w:type="gramEnd"/>
            <w:r>
              <w:rPr>
                <w:rFonts w:ascii="Calibri" w:eastAsia="Calibri" w:hAnsi="Calibri" w:cs="Calibri"/>
              </w:rPr>
              <w:t xml:space="preserve">                </w:t>
            </w:r>
            <w:r>
              <w:rPr>
                <w:rFonts w:ascii="Calibri" w:eastAsia="Calibri" w:hAnsi="Calibri" w:cs="Calibri"/>
                <w:spacing w:val="25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ss</w:t>
            </w:r>
            <w:r>
              <w:rPr>
                <w:rFonts w:ascii="Calibri" w:eastAsia="Calibri" w:hAnsi="Calibri" w:cs="Calibri"/>
              </w:rPr>
              <w:t>ociate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ff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(Fi</w:t>
            </w:r>
            <w:r>
              <w:rPr>
                <w:rFonts w:ascii="Calibri" w:eastAsia="Calibri" w:hAnsi="Calibri" w:cs="Calibri"/>
                <w:spacing w:val="1"/>
              </w:rPr>
              <w:t>nan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&amp; D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ba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 xml:space="preserve">r     </w:t>
            </w:r>
            <w:r>
              <w:rPr>
                <w:rFonts w:ascii="Calibri" w:eastAsia="Calibri" w:hAnsi="Calibri" w:cs="Calibri"/>
                <w:spacing w:val="30"/>
              </w:rPr>
              <w:t xml:space="preserve"> </w:t>
            </w:r>
            <w:r>
              <w:rPr>
                <w:rFonts w:ascii="Calibri" w:eastAsia="Calibri" w:hAnsi="Calibri" w:cs="Calibri"/>
              </w:rPr>
              <w:t>Dec</w:t>
            </w:r>
            <w:r>
              <w:rPr>
                <w:rFonts w:ascii="Calibri" w:eastAsia="Calibri" w:hAnsi="Calibri" w:cs="Calibri"/>
                <w:spacing w:val="-1"/>
              </w:rPr>
              <w:t>em</w:t>
            </w:r>
            <w:r>
              <w:rPr>
                <w:rFonts w:ascii="Calibri" w:eastAsia="Calibri" w:hAnsi="Calibri" w:cs="Calibri"/>
                <w:spacing w:val="1"/>
              </w:rPr>
              <w:t>b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r’13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ril’16</w:t>
            </w:r>
          </w:p>
        </w:tc>
      </w:tr>
      <w:tr w:rsidR="0096758D" w14:paraId="2DE15D0F" w14:textId="77777777">
        <w:trPr>
          <w:trHeight w:hRule="exact" w:val="406"/>
        </w:trPr>
        <w:tc>
          <w:tcPr>
            <w:tcW w:w="10051" w:type="dxa"/>
            <w:tcBorders>
              <w:top w:val="nil"/>
              <w:left w:val="nil"/>
              <w:bottom w:val="nil"/>
              <w:right w:val="nil"/>
            </w:tcBorders>
            <w:shd w:val="clear" w:color="auto" w:fill="EAEDF7"/>
          </w:tcPr>
          <w:p w14:paraId="53E5B1C3" w14:textId="77777777" w:rsidR="0096758D" w:rsidRDefault="002E7D78">
            <w:pPr>
              <w:spacing w:before="38"/>
              <w:ind w:left="1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ast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es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ve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ity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Per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ormi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Arts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proofErr w:type="gramStart"/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CPA)   </w:t>
            </w:r>
            <w:proofErr w:type="gramEnd"/>
            <w:r>
              <w:rPr>
                <w:rFonts w:ascii="Calibri" w:eastAsia="Calibri" w:hAnsi="Calibri" w:cs="Calibri"/>
              </w:rPr>
              <w:t xml:space="preserve">   </w:t>
            </w:r>
            <w:r>
              <w:rPr>
                <w:rFonts w:ascii="Calibri" w:eastAsia="Calibri" w:hAnsi="Calibri" w:cs="Calibri"/>
                <w:spacing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Org</w:t>
            </w:r>
            <w:r>
              <w:rPr>
                <w:rFonts w:ascii="Calibri" w:eastAsia="Calibri" w:hAnsi="Calibri" w:cs="Calibri"/>
                <w:spacing w:val="1"/>
              </w:rPr>
              <w:t>an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se</w:t>
            </w:r>
            <w:r>
              <w:rPr>
                <w:rFonts w:ascii="Calibri" w:eastAsia="Calibri" w:hAnsi="Calibri" w:cs="Calibri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&amp; Vol</w:t>
            </w:r>
            <w:r>
              <w:rPr>
                <w:rFonts w:ascii="Calibri" w:eastAsia="Calibri" w:hAnsi="Calibri" w:cs="Calibri"/>
                <w:spacing w:val="1"/>
              </w:rPr>
              <w:t>un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 xml:space="preserve">r                               </w:t>
            </w:r>
            <w:r>
              <w:rPr>
                <w:rFonts w:ascii="Calibri" w:eastAsia="Calibri" w:hAnsi="Calibri" w:cs="Calibri"/>
                <w:spacing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7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’13-</w:t>
            </w:r>
            <w:r>
              <w:rPr>
                <w:rFonts w:ascii="Calibri" w:eastAsia="Calibri" w:hAnsi="Calibri" w:cs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7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’14</w:t>
            </w:r>
          </w:p>
        </w:tc>
      </w:tr>
    </w:tbl>
    <w:p w14:paraId="39BBCC69" w14:textId="77777777" w:rsidR="0096758D" w:rsidRDefault="0096758D">
      <w:pPr>
        <w:spacing w:line="200" w:lineRule="exact"/>
      </w:pPr>
    </w:p>
    <w:p w14:paraId="749DA851" w14:textId="77777777" w:rsidR="0096758D" w:rsidRDefault="0096758D">
      <w:pPr>
        <w:spacing w:line="200" w:lineRule="exact"/>
      </w:pPr>
    </w:p>
    <w:p w14:paraId="5F4F12E6" w14:textId="77777777" w:rsidR="0096758D" w:rsidRDefault="0096758D">
      <w:pPr>
        <w:spacing w:before="13" w:line="220" w:lineRule="exact"/>
        <w:rPr>
          <w:sz w:val="22"/>
          <w:szCs w:val="22"/>
        </w:rPr>
      </w:pPr>
    </w:p>
    <w:p w14:paraId="7794FBE9" w14:textId="77777777" w:rsidR="0096758D" w:rsidRDefault="002E7D78">
      <w:pPr>
        <w:spacing w:before="9"/>
        <w:ind w:left="421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5B9BD3"/>
          <w:sz w:val="36"/>
          <w:szCs w:val="36"/>
        </w:rPr>
        <w:t>P</w:t>
      </w:r>
      <w:r>
        <w:rPr>
          <w:rFonts w:ascii="Cambria" w:eastAsia="Cambria" w:hAnsi="Cambria" w:cs="Cambria"/>
          <w:color w:val="5B9BD3"/>
          <w:spacing w:val="-3"/>
          <w:sz w:val="36"/>
          <w:szCs w:val="36"/>
        </w:rPr>
        <w:t>E</w:t>
      </w:r>
      <w:r>
        <w:rPr>
          <w:rFonts w:ascii="Cambria" w:eastAsia="Cambria" w:hAnsi="Cambria" w:cs="Cambria"/>
          <w:color w:val="5B9BD3"/>
          <w:spacing w:val="-10"/>
          <w:sz w:val="36"/>
          <w:szCs w:val="36"/>
        </w:rPr>
        <w:t>R</w:t>
      </w:r>
      <w:r>
        <w:rPr>
          <w:rFonts w:ascii="Cambria" w:eastAsia="Cambria" w:hAnsi="Cambria" w:cs="Cambria"/>
          <w:color w:val="5B9BD3"/>
          <w:spacing w:val="-1"/>
          <w:sz w:val="36"/>
          <w:szCs w:val="36"/>
        </w:rPr>
        <w:t>S</w:t>
      </w:r>
      <w:r>
        <w:rPr>
          <w:rFonts w:ascii="Cambria" w:eastAsia="Cambria" w:hAnsi="Cambria" w:cs="Cambria"/>
          <w:color w:val="5B9BD3"/>
          <w:sz w:val="36"/>
          <w:szCs w:val="36"/>
        </w:rPr>
        <w:t>O</w:t>
      </w:r>
      <w:r>
        <w:rPr>
          <w:rFonts w:ascii="Cambria" w:eastAsia="Cambria" w:hAnsi="Cambria" w:cs="Cambria"/>
          <w:color w:val="5B9BD3"/>
          <w:spacing w:val="-15"/>
          <w:sz w:val="36"/>
          <w:szCs w:val="36"/>
        </w:rPr>
        <w:t>N</w:t>
      </w:r>
      <w:r>
        <w:rPr>
          <w:rFonts w:ascii="Cambria" w:eastAsia="Cambria" w:hAnsi="Cambria" w:cs="Cambria"/>
          <w:color w:val="5B9BD3"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color w:val="5B9BD3"/>
          <w:sz w:val="36"/>
          <w:szCs w:val="36"/>
        </w:rPr>
        <w:t>L</w:t>
      </w:r>
      <w:r>
        <w:rPr>
          <w:rFonts w:ascii="Cambria" w:eastAsia="Cambria" w:hAnsi="Cambria" w:cs="Cambria"/>
          <w:color w:val="5B9BD3"/>
          <w:spacing w:val="4"/>
          <w:sz w:val="36"/>
          <w:szCs w:val="36"/>
        </w:rPr>
        <w:t xml:space="preserve"> </w:t>
      </w:r>
      <w:r>
        <w:rPr>
          <w:rFonts w:ascii="Cambria" w:eastAsia="Cambria" w:hAnsi="Cambria" w:cs="Cambria"/>
          <w:color w:val="5B9BD3"/>
          <w:spacing w:val="-1"/>
          <w:sz w:val="36"/>
          <w:szCs w:val="36"/>
        </w:rPr>
        <w:t>D</w:t>
      </w:r>
      <w:r>
        <w:rPr>
          <w:rFonts w:ascii="Cambria" w:eastAsia="Cambria" w:hAnsi="Cambria" w:cs="Cambria"/>
          <w:color w:val="5B9BD3"/>
          <w:spacing w:val="-3"/>
          <w:sz w:val="36"/>
          <w:szCs w:val="36"/>
        </w:rPr>
        <w:t>E</w:t>
      </w:r>
      <w:r>
        <w:rPr>
          <w:rFonts w:ascii="Cambria" w:eastAsia="Cambria" w:hAnsi="Cambria" w:cs="Cambria"/>
          <w:color w:val="5B9BD3"/>
          <w:spacing w:val="-57"/>
          <w:sz w:val="36"/>
          <w:szCs w:val="36"/>
        </w:rPr>
        <w:t>T</w:t>
      </w:r>
      <w:r>
        <w:rPr>
          <w:rFonts w:ascii="Cambria" w:eastAsia="Cambria" w:hAnsi="Cambria" w:cs="Cambria"/>
          <w:color w:val="5B9BD3"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color w:val="5B9BD3"/>
          <w:sz w:val="36"/>
          <w:szCs w:val="36"/>
        </w:rPr>
        <w:t>ILS</w:t>
      </w:r>
    </w:p>
    <w:p w14:paraId="29910B3D" w14:textId="77777777" w:rsidR="0096758D" w:rsidRDefault="0096758D">
      <w:pPr>
        <w:spacing w:before="8" w:line="140" w:lineRule="exact"/>
        <w:rPr>
          <w:sz w:val="15"/>
          <w:szCs w:val="15"/>
        </w:rPr>
      </w:pPr>
    </w:p>
    <w:p w14:paraId="3C68E4B9" w14:textId="77777777" w:rsidR="0096758D" w:rsidRDefault="002E7D78">
      <w:pPr>
        <w:spacing w:line="289" w:lineRule="auto"/>
        <w:ind w:left="453" w:right="477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Name                                         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Nafiur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5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ahman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Khan </w:t>
      </w:r>
      <w:r>
        <w:rPr>
          <w:rFonts w:ascii="Cambria" w:eastAsia="Cambria" w:hAnsi="Cambria" w:cs="Cambria"/>
          <w:spacing w:val="-1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ath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’s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Name</w:t>
      </w:r>
      <w:r>
        <w:rPr>
          <w:rFonts w:ascii="Cambria" w:eastAsia="Cambria" w:hAnsi="Cambria" w:cs="Cambria"/>
          <w:sz w:val="24"/>
          <w:szCs w:val="24"/>
        </w:rPr>
        <w:t xml:space="preserve">                         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0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ahid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Khan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othe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’s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Name                       </w:t>
      </w:r>
      <w:r>
        <w:rPr>
          <w:rFonts w:ascii="Cambria" w:eastAsia="Cambria" w:hAnsi="Cambria" w:cs="Cambria"/>
          <w:spacing w:val="49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aleha</w:t>
      </w:r>
      <w:proofErr w:type="spellEnd"/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</w:t>
      </w:r>
      <w:r>
        <w:rPr>
          <w:rFonts w:ascii="Cambria" w:eastAsia="Cambria" w:hAnsi="Cambria" w:cs="Cambria"/>
          <w:spacing w:val="-1"/>
          <w:sz w:val="24"/>
          <w:szCs w:val="24"/>
        </w:rPr>
        <w:t>gu</w:t>
      </w:r>
      <w:r>
        <w:rPr>
          <w:rFonts w:ascii="Cambria" w:eastAsia="Cambria" w:hAnsi="Cambria" w:cs="Cambria"/>
          <w:sz w:val="24"/>
          <w:szCs w:val="24"/>
        </w:rPr>
        <w:t xml:space="preserve">m Nationality                               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Ban</w:t>
      </w:r>
      <w:r>
        <w:rPr>
          <w:rFonts w:ascii="Cambria" w:eastAsia="Cambria" w:hAnsi="Cambria" w:cs="Cambria"/>
          <w:spacing w:val="-6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eshi</w:t>
      </w:r>
    </w:p>
    <w:p w14:paraId="1F1B6493" w14:textId="77777777" w:rsidR="0096758D" w:rsidRDefault="002E7D78">
      <w:pPr>
        <w:spacing w:before="4"/>
        <w:ind w:left="45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0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ion                                     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slam</w:t>
      </w:r>
    </w:p>
    <w:p w14:paraId="78EE2D4C" w14:textId="77777777" w:rsidR="0096758D" w:rsidRDefault="002E7D78">
      <w:pPr>
        <w:spacing w:line="160" w:lineRule="exact"/>
        <w:ind w:left="3565" w:right="6506"/>
        <w:jc w:val="center"/>
        <w:rPr>
          <w:rFonts w:ascii="Cambria" w:eastAsia="Cambria" w:hAnsi="Cambria" w:cs="Cambria"/>
          <w:sz w:val="16"/>
          <w:szCs w:val="16"/>
        </w:rPr>
      </w:pPr>
      <w:proofErr w:type="spellStart"/>
      <w:r>
        <w:rPr>
          <w:rFonts w:ascii="Cambria" w:eastAsia="Cambria" w:hAnsi="Cambria" w:cs="Cambria"/>
          <w:spacing w:val="1"/>
          <w:sz w:val="16"/>
          <w:szCs w:val="16"/>
        </w:rPr>
        <w:t>th</w:t>
      </w:r>
      <w:proofErr w:type="spellEnd"/>
    </w:p>
    <w:p w14:paraId="644CAAE7" w14:textId="59A7496D" w:rsidR="0096758D" w:rsidRDefault="002E7D78" w:rsidP="002E7D78">
      <w:pPr>
        <w:tabs>
          <w:tab w:val="left" w:pos="8385"/>
        </w:tabs>
        <w:spacing w:line="220" w:lineRule="exact"/>
        <w:ind w:left="45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4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proofErr w:type="gramStart"/>
      <w:r>
        <w:rPr>
          <w:rFonts w:ascii="Cambria" w:eastAsia="Cambria" w:hAnsi="Cambria" w:cs="Cambria"/>
          <w:sz w:val="24"/>
          <w:szCs w:val="24"/>
        </w:rPr>
        <w:t>Of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z w:val="24"/>
          <w:szCs w:val="24"/>
        </w:rPr>
        <w:t xml:space="preserve">                        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0</w:t>
      </w:r>
      <w:r>
        <w:rPr>
          <w:rFonts w:ascii="Cambria" w:eastAsia="Cambria" w:hAnsi="Cambria" w:cs="Cambria"/>
          <w:sz w:val="24"/>
          <w:szCs w:val="24"/>
        </w:rPr>
        <w:t xml:space="preserve">6  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pacing w:val="-4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1994</w:t>
      </w:r>
      <w:r>
        <w:rPr>
          <w:rFonts w:ascii="Cambria" w:eastAsia="Cambria" w:hAnsi="Cambria" w:cs="Cambria"/>
          <w:spacing w:val="-1"/>
          <w:sz w:val="24"/>
          <w:szCs w:val="24"/>
        </w:rPr>
        <w:tab/>
      </w:r>
      <w:bookmarkStart w:id="0" w:name="_GoBack"/>
      <w:bookmarkEnd w:id="0"/>
    </w:p>
    <w:p w14:paraId="6C454824" w14:textId="77777777" w:rsidR="0096758D" w:rsidRDefault="0096758D">
      <w:pPr>
        <w:spacing w:before="6" w:line="100" w:lineRule="exact"/>
        <w:rPr>
          <w:sz w:val="11"/>
          <w:szCs w:val="11"/>
        </w:rPr>
      </w:pPr>
    </w:p>
    <w:p w14:paraId="38ED8052" w14:textId="77777777" w:rsidR="0096758D" w:rsidRDefault="0096758D">
      <w:pPr>
        <w:spacing w:line="200" w:lineRule="exact"/>
      </w:pPr>
    </w:p>
    <w:p w14:paraId="0A608B5B" w14:textId="77777777" w:rsidR="0096758D" w:rsidRDefault="002E7D78">
      <w:pPr>
        <w:spacing w:before="14"/>
        <w:ind w:left="44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5B9BD3"/>
          <w:spacing w:val="1"/>
          <w:sz w:val="32"/>
          <w:szCs w:val="32"/>
        </w:rPr>
        <w:t>RE</w:t>
      </w:r>
      <w:r>
        <w:rPr>
          <w:rFonts w:ascii="Cambria" w:eastAsia="Cambria" w:hAnsi="Cambria" w:cs="Cambria"/>
          <w:color w:val="5B9BD3"/>
          <w:spacing w:val="-1"/>
          <w:sz w:val="32"/>
          <w:szCs w:val="32"/>
        </w:rPr>
        <w:t>F</w:t>
      </w:r>
      <w:r>
        <w:rPr>
          <w:rFonts w:ascii="Cambria" w:eastAsia="Cambria" w:hAnsi="Cambria" w:cs="Cambria"/>
          <w:color w:val="5B9BD3"/>
          <w:spacing w:val="1"/>
          <w:sz w:val="32"/>
          <w:szCs w:val="32"/>
        </w:rPr>
        <w:t>ERE</w:t>
      </w:r>
      <w:r>
        <w:rPr>
          <w:rFonts w:ascii="Cambria" w:eastAsia="Cambria" w:hAnsi="Cambria" w:cs="Cambria"/>
          <w:color w:val="5B9BD3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color w:val="5B9BD3"/>
          <w:spacing w:val="1"/>
          <w:sz w:val="32"/>
          <w:szCs w:val="32"/>
        </w:rPr>
        <w:t>CE</w:t>
      </w:r>
    </w:p>
    <w:p w14:paraId="34CED310" w14:textId="77777777" w:rsidR="0096758D" w:rsidRDefault="0096758D">
      <w:pPr>
        <w:spacing w:before="3" w:line="180" w:lineRule="exact"/>
        <w:rPr>
          <w:sz w:val="19"/>
          <w:szCs w:val="19"/>
        </w:rPr>
      </w:pPr>
    </w:p>
    <w:p w14:paraId="7D83DEB5" w14:textId="25EEEA82" w:rsidR="0096758D" w:rsidRDefault="00563315">
      <w:pPr>
        <w:ind w:left="4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Sabina</w:t>
      </w:r>
      <w:r w:rsidR="002E7D78">
        <w:rPr>
          <w:rFonts w:ascii="Cambria" w:eastAsia="Cambria" w:hAnsi="Cambria" w:cs="Cambria"/>
          <w:b/>
          <w:sz w:val="24"/>
          <w:szCs w:val="24"/>
        </w:rPr>
        <w:t xml:space="preserve"> Ferdous</w:t>
      </w:r>
      <w:r w:rsidR="002E7D78">
        <w:rPr>
          <w:rFonts w:ascii="Cambria" w:eastAsia="Cambria" w:hAnsi="Cambria" w:cs="Cambria"/>
          <w:b/>
          <w:sz w:val="24"/>
          <w:szCs w:val="24"/>
        </w:rPr>
        <w:t xml:space="preserve">                                                  </w:t>
      </w:r>
      <w:r w:rsidR="002E7D78">
        <w:rPr>
          <w:rFonts w:ascii="Cambria" w:eastAsia="Cambria" w:hAnsi="Cambria" w:cs="Cambria"/>
          <w:b/>
          <w:spacing w:val="14"/>
          <w:sz w:val="24"/>
          <w:szCs w:val="24"/>
        </w:rPr>
        <w:t xml:space="preserve"> </w:t>
      </w:r>
      <w:r w:rsidR="002E7D78">
        <w:rPr>
          <w:rFonts w:ascii="Cambria" w:eastAsia="Cambria" w:hAnsi="Cambria" w:cs="Cambria"/>
          <w:b/>
          <w:spacing w:val="-1"/>
          <w:position w:val="6"/>
          <w:sz w:val="24"/>
          <w:szCs w:val="24"/>
        </w:rPr>
        <w:t>S</w:t>
      </w:r>
      <w:r w:rsidR="002E7D78">
        <w:rPr>
          <w:rFonts w:ascii="Cambria" w:eastAsia="Cambria" w:hAnsi="Cambria" w:cs="Cambria"/>
          <w:b/>
          <w:spacing w:val="1"/>
          <w:position w:val="6"/>
          <w:sz w:val="24"/>
          <w:szCs w:val="24"/>
        </w:rPr>
        <w:t>hah</w:t>
      </w:r>
      <w:r w:rsidR="002E7D78">
        <w:rPr>
          <w:rFonts w:ascii="Cambria" w:eastAsia="Cambria" w:hAnsi="Cambria" w:cs="Cambria"/>
          <w:b/>
          <w:position w:val="6"/>
          <w:sz w:val="24"/>
          <w:szCs w:val="24"/>
        </w:rPr>
        <w:t>r</w:t>
      </w:r>
      <w:r w:rsidR="002E7D78">
        <w:rPr>
          <w:rFonts w:ascii="Cambria" w:eastAsia="Cambria" w:hAnsi="Cambria" w:cs="Cambria"/>
          <w:b/>
          <w:spacing w:val="-1"/>
          <w:position w:val="6"/>
          <w:sz w:val="24"/>
          <w:szCs w:val="24"/>
        </w:rPr>
        <w:t>i</w:t>
      </w:r>
      <w:r w:rsidR="002E7D78">
        <w:rPr>
          <w:rFonts w:ascii="Cambria" w:eastAsia="Cambria" w:hAnsi="Cambria" w:cs="Cambria"/>
          <w:b/>
          <w:spacing w:val="1"/>
          <w:position w:val="6"/>
          <w:sz w:val="24"/>
          <w:szCs w:val="24"/>
        </w:rPr>
        <w:t>a</w:t>
      </w:r>
      <w:r w:rsidR="002E7D78">
        <w:rPr>
          <w:rFonts w:ascii="Cambria" w:eastAsia="Cambria" w:hAnsi="Cambria" w:cs="Cambria"/>
          <w:b/>
          <w:position w:val="6"/>
          <w:sz w:val="24"/>
          <w:szCs w:val="24"/>
        </w:rPr>
        <w:t>r</w:t>
      </w:r>
      <w:r w:rsidR="002E7D78">
        <w:rPr>
          <w:rFonts w:ascii="Cambria" w:eastAsia="Cambria" w:hAnsi="Cambria" w:cs="Cambria"/>
          <w:b/>
          <w:spacing w:val="-12"/>
          <w:position w:val="6"/>
          <w:sz w:val="24"/>
          <w:szCs w:val="24"/>
        </w:rPr>
        <w:t xml:space="preserve"> </w:t>
      </w:r>
      <w:r w:rsidR="002E7D78">
        <w:rPr>
          <w:rFonts w:ascii="Cambria" w:eastAsia="Cambria" w:hAnsi="Cambria" w:cs="Cambria"/>
          <w:b/>
          <w:position w:val="6"/>
          <w:sz w:val="24"/>
          <w:szCs w:val="24"/>
        </w:rPr>
        <w:t>K</w:t>
      </w:r>
      <w:r w:rsidR="002E7D78">
        <w:rPr>
          <w:rFonts w:ascii="Cambria" w:eastAsia="Cambria" w:hAnsi="Cambria" w:cs="Cambria"/>
          <w:b/>
          <w:spacing w:val="1"/>
          <w:position w:val="6"/>
          <w:sz w:val="24"/>
          <w:szCs w:val="24"/>
        </w:rPr>
        <w:t>ha</w:t>
      </w:r>
      <w:r w:rsidR="002E7D78">
        <w:rPr>
          <w:rFonts w:ascii="Cambria" w:eastAsia="Cambria" w:hAnsi="Cambria" w:cs="Cambria"/>
          <w:b/>
          <w:position w:val="6"/>
          <w:sz w:val="24"/>
          <w:szCs w:val="24"/>
        </w:rPr>
        <w:t>n</w:t>
      </w:r>
    </w:p>
    <w:p w14:paraId="4703B40C" w14:textId="28C7CB0E" w:rsidR="0096758D" w:rsidRDefault="00563315">
      <w:pPr>
        <w:spacing w:before="35"/>
        <w:ind w:left="4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position w:val="-6"/>
          <w:sz w:val="24"/>
          <w:szCs w:val="24"/>
        </w:rPr>
        <w:t>Assistant Manager-</w:t>
      </w:r>
      <w:r w:rsidR="002E7D78">
        <w:rPr>
          <w:rFonts w:ascii="Cambria" w:eastAsia="Cambria" w:hAnsi="Cambria" w:cs="Cambria"/>
          <w:spacing w:val="-1"/>
          <w:position w:val="-6"/>
          <w:sz w:val="24"/>
          <w:szCs w:val="24"/>
        </w:rPr>
        <w:t xml:space="preserve"> </w:t>
      </w:r>
      <w:r w:rsidR="002E7D78">
        <w:rPr>
          <w:rFonts w:ascii="Cambria" w:eastAsia="Cambria" w:hAnsi="Cambria" w:cs="Cambria"/>
          <w:spacing w:val="1"/>
          <w:position w:val="-6"/>
          <w:sz w:val="24"/>
          <w:szCs w:val="24"/>
        </w:rPr>
        <w:t>H</w:t>
      </w:r>
      <w:r w:rsidR="002E7D78">
        <w:rPr>
          <w:rFonts w:ascii="Cambria" w:eastAsia="Cambria" w:hAnsi="Cambria" w:cs="Cambria"/>
          <w:position w:val="-6"/>
          <w:sz w:val="24"/>
          <w:szCs w:val="24"/>
        </w:rPr>
        <w:t>R</w:t>
      </w:r>
      <w:r>
        <w:rPr>
          <w:rFonts w:ascii="Cambria" w:eastAsia="Cambria" w:hAnsi="Cambria" w:cs="Cambria"/>
          <w:position w:val="-6"/>
          <w:sz w:val="24"/>
          <w:szCs w:val="24"/>
        </w:rPr>
        <w:t xml:space="preserve"> Operation</w:t>
      </w:r>
      <w:r w:rsidR="002E7D78">
        <w:rPr>
          <w:rFonts w:ascii="Cambria" w:eastAsia="Cambria" w:hAnsi="Cambria" w:cs="Cambria"/>
          <w:position w:val="-6"/>
          <w:sz w:val="24"/>
          <w:szCs w:val="24"/>
        </w:rPr>
        <w:t xml:space="preserve">                 </w:t>
      </w:r>
      <w:r w:rsidR="002E7D78">
        <w:rPr>
          <w:rFonts w:ascii="Cambria" w:eastAsia="Cambria" w:hAnsi="Cambria" w:cs="Cambria"/>
          <w:position w:val="-6"/>
          <w:sz w:val="24"/>
          <w:szCs w:val="24"/>
        </w:rPr>
        <w:t xml:space="preserve"> </w:t>
      </w:r>
      <w:r w:rsidR="002E7D78">
        <w:rPr>
          <w:rFonts w:ascii="Cambria" w:eastAsia="Cambria" w:hAnsi="Cambria" w:cs="Cambria"/>
          <w:spacing w:val="1"/>
          <w:sz w:val="24"/>
          <w:szCs w:val="24"/>
        </w:rPr>
        <w:t>M</w:t>
      </w:r>
      <w:r w:rsidR="002E7D78">
        <w:rPr>
          <w:rFonts w:ascii="Cambria" w:eastAsia="Cambria" w:hAnsi="Cambria" w:cs="Cambria"/>
          <w:sz w:val="24"/>
          <w:szCs w:val="24"/>
        </w:rPr>
        <w:t>anaging D</w:t>
      </w:r>
      <w:r w:rsidR="002E7D78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E7D78">
        <w:rPr>
          <w:rFonts w:ascii="Cambria" w:eastAsia="Cambria" w:hAnsi="Cambria" w:cs="Cambria"/>
          <w:spacing w:val="-6"/>
          <w:sz w:val="24"/>
          <w:szCs w:val="24"/>
        </w:rPr>
        <w:t>r</w:t>
      </w:r>
      <w:r w:rsidR="002E7D78">
        <w:rPr>
          <w:rFonts w:ascii="Cambria" w:eastAsia="Cambria" w:hAnsi="Cambria" w:cs="Cambria"/>
          <w:sz w:val="24"/>
          <w:szCs w:val="24"/>
        </w:rPr>
        <w:t>ec</w:t>
      </w:r>
      <w:r w:rsidR="002E7D78">
        <w:rPr>
          <w:rFonts w:ascii="Cambria" w:eastAsia="Cambria" w:hAnsi="Cambria" w:cs="Cambria"/>
          <w:spacing w:val="-4"/>
          <w:sz w:val="24"/>
          <w:szCs w:val="24"/>
        </w:rPr>
        <w:t>t</w:t>
      </w:r>
      <w:r w:rsidR="002E7D78">
        <w:rPr>
          <w:rFonts w:ascii="Cambria" w:eastAsia="Cambria" w:hAnsi="Cambria" w:cs="Cambria"/>
          <w:sz w:val="24"/>
          <w:szCs w:val="24"/>
        </w:rPr>
        <w:t>or</w:t>
      </w:r>
    </w:p>
    <w:p w14:paraId="741F1895" w14:textId="34DED250" w:rsidR="0096758D" w:rsidRDefault="00563315">
      <w:pPr>
        <w:spacing w:line="340" w:lineRule="exact"/>
        <w:ind w:left="4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Talent </w:t>
      </w:r>
      <w:proofErr w:type="spellStart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Centirc</w:t>
      </w:r>
      <w:proofErr w:type="spellEnd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Limited</w:t>
      </w:r>
      <w:r w:rsidR="002E7D78"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                                      </w:t>
      </w:r>
      <w:r w:rsidR="002E7D78">
        <w:rPr>
          <w:rFonts w:ascii="Cambria" w:eastAsia="Cambria" w:hAnsi="Cambria" w:cs="Cambria"/>
          <w:position w:val="5"/>
          <w:sz w:val="24"/>
          <w:szCs w:val="24"/>
        </w:rPr>
        <w:t>Game</w:t>
      </w:r>
      <w:r w:rsidR="002E7D78">
        <w:rPr>
          <w:rFonts w:ascii="Cambria" w:eastAsia="Cambria" w:hAnsi="Cambria" w:cs="Cambria"/>
          <w:spacing w:val="3"/>
          <w:position w:val="5"/>
          <w:sz w:val="24"/>
          <w:szCs w:val="24"/>
        </w:rPr>
        <w:t xml:space="preserve"> </w:t>
      </w:r>
      <w:r w:rsidR="002E7D78">
        <w:rPr>
          <w:rFonts w:ascii="Cambria" w:eastAsia="Cambria" w:hAnsi="Cambria" w:cs="Cambria"/>
          <w:spacing w:val="-1"/>
          <w:position w:val="5"/>
          <w:sz w:val="24"/>
          <w:szCs w:val="24"/>
        </w:rPr>
        <w:t>C</w:t>
      </w:r>
      <w:r w:rsidR="002E7D78">
        <w:rPr>
          <w:rFonts w:ascii="Cambria" w:eastAsia="Cambria" w:hAnsi="Cambria" w:cs="Cambria"/>
          <w:position w:val="5"/>
          <w:sz w:val="24"/>
          <w:szCs w:val="24"/>
        </w:rPr>
        <w:t>hanger</w:t>
      </w:r>
      <w:r w:rsidR="002E7D78">
        <w:rPr>
          <w:rFonts w:ascii="Cambria" w:eastAsia="Cambria" w:hAnsi="Cambria" w:cs="Cambria"/>
          <w:spacing w:val="2"/>
          <w:position w:val="5"/>
          <w:sz w:val="24"/>
          <w:szCs w:val="24"/>
        </w:rPr>
        <w:t xml:space="preserve"> </w:t>
      </w:r>
      <w:r w:rsidR="002E7D78">
        <w:rPr>
          <w:rFonts w:ascii="Cambria" w:eastAsia="Cambria" w:hAnsi="Cambria" w:cs="Cambria"/>
          <w:spacing w:val="-13"/>
          <w:position w:val="5"/>
          <w:sz w:val="24"/>
          <w:szCs w:val="24"/>
        </w:rPr>
        <w:t>T</w:t>
      </w:r>
      <w:r w:rsidR="002E7D78">
        <w:rPr>
          <w:rFonts w:ascii="Cambria" w:eastAsia="Cambria" w:hAnsi="Cambria" w:cs="Cambria"/>
          <w:spacing w:val="-10"/>
          <w:position w:val="5"/>
          <w:sz w:val="24"/>
          <w:szCs w:val="24"/>
        </w:rPr>
        <w:t>r</w:t>
      </w:r>
      <w:r w:rsidR="002E7D78">
        <w:rPr>
          <w:rFonts w:ascii="Cambria" w:eastAsia="Cambria" w:hAnsi="Cambria" w:cs="Cambria"/>
          <w:position w:val="5"/>
          <w:sz w:val="24"/>
          <w:szCs w:val="24"/>
        </w:rPr>
        <w:t>a</w:t>
      </w:r>
      <w:r w:rsidR="002E7D78">
        <w:rPr>
          <w:rFonts w:ascii="Cambria" w:eastAsia="Cambria" w:hAnsi="Cambria" w:cs="Cambria"/>
          <w:spacing w:val="1"/>
          <w:position w:val="5"/>
          <w:sz w:val="24"/>
          <w:szCs w:val="24"/>
        </w:rPr>
        <w:t>i</w:t>
      </w:r>
      <w:r w:rsidR="002E7D78">
        <w:rPr>
          <w:rFonts w:ascii="Cambria" w:eastAsia="Cambria" w:hAnsi="Cambria" w:cs="Cambria"/>
          <w:position w:val="5"/>
          <w:sz w:val="24"/>
          <w:szCs w:val="24"/>
        </w:rPr>
        <w:t>n</w:t>
      </w:r>
      <w:r w:rsidR="002E7D78">
        <w:rPr>
          <w:rFonts w:ascii="Cambria" w:eastAsia="Cambria" w:hAnsi="Cambria" w:cs="Cambria"/>
          <w:spacing w:val="1"/>
          <w:position w:val="5"/>
          <w:sz w:val="24"/>
          <w:szCs w:val="24"/>
        </w:rPr>
        <w:t>i</w:t>
      </w:r>
      <w:r w:rsidR="002E7D78">
        <w:rPr>
          <w:rFonts w:ascii="Cambria" w:eastAsia="Cambria" w:hAnsi="Cambria" w:cs="Cambria"/>
          <w:position w:val="5"/>
          <w:sz w:val="24"/>
          <w:szCs w:val="24"/>
        </w:rPr>
        <w:t>ng</w:t>
      </w:r>
      <w:r w:rsidR="002E7D78">
        <w:rPr>
          <w:rFonts w:ascii="Cambria" w:eastAsia="Cambria" w:hAnsi="Cambria" w:cs="Cambria"/>
          <w:spacing w:val="4"/>
          <w:position w:val="5"/>
          <w:sz w:val="24"/>
          <w:szCs w:val="24"/>
        </w:rPr>
        <w:t xml:space="preserve"> </w:t>
      </w:r>
      <w:r w:rsidR="002E7D78">
        <w:rPr>
          <w:rFonts w:ascii="Cambria" w:eastAsia="Cambria" w:hAnsi="Cambria" w:cs="Cambria"/>
          <w:position w:val="5"/>
          <w:sz w:val="24"/>
          <w:szCs w:val="24"/>
        </w:rPr>
        <w:t>and</w:t>
      </w:r>
      <w:r w:rsidR="002E7D78">
        <w:rPr>
          <w:rFonts w:ascii="Cambria" w:eastAsia="Cambria" w:hAnsi="Cambria" w:cs="Cambria"/>
          <w:spacing w:val="2"/>
          <w:position w:val="5"/>
          <w:sz w:val="24"/>
          <w:szCs w:val="24"/>
        </w:rPr>
        <w:t xml:space="preserve"> </w:t>
      </w:r>
      <w:r w:rsidR="002E7D78">
        <w:rPr>
          <w:rFonts w:ascii="Cambria" w:eastAsia="Cambria" w:hAnsi="Cambria" w:cs="Cambria"/>
          <w:spacing w:val="-1"/>
          <w:position w:val="5"/>
          <w:sz w:val="24"/>
          <w:szCs w:val="24"/>
        </w:rPr>
        <w:t>C</w:t>
      </w:r>
      <w:r w:rsidR="002E7D78">
        <w:rPr>
          <w:rFonts w:ascii="Cambria" w:eastAsia="Cambria" w:hAnsi="Cambria" w:cs="Cambria"/>
          <w:position w:val="5"/>
          <w:sz w:val="24"/>
          <w:szCs w:val="24"/>
        </w:rPr>
        <w:t>onsulting</w:t>
      </w:r>
      <w:r w:rsidR="002E7D78">
        <w:rPr>
          <w:rFonts w:ascii="Cambria" w:eastAsia="Cambria" w:hAnsi="Cambria" w:cs="Cambria"/>
          <w:spacing w:val="-1"/>
          <w:position w:val="5"/>
          <w:sz w:val="24"/>
          <w:szCs w:val="24"/>
        </w:rPr>
        <w:t xml:space="preserve"> </w:t>
      </w:r>
      <w:r w:rsidR="002E7D78">
        <w:rPr>
          <w:rFonts w:ascii="Cambria" w:eastAsia="Cambria" w:hAnsi="Cambria" w:cs="Cambria"/>
          <w:spacing w:val="1"/>
          <w:position w:val="5"/>
          <w:sz w:val="24"/>
          <w:szCs w:val="24"/>
        </w:rPr>
        <w:t>L</w:t>
      </w:r>
      <w:r w:rsidR="002E7D78">
        <w:rPr>
          <w:rFonts w:ascii="Cambria" w:eastAsia="Cambria" w:hAnsi="Cambria" w:cs="Cambria"/>
          <w:spacing w:val="-4"/>
          <w:position w:val="5"/>
          <w:sz w:val="24"/>
          <w:szCs w:val="24"/>
        </w:rPr>
        <w:t>t</w:t>
      </w:r>
      <w:r w:rsidR="002E7D78">
        <w:rPr>
          <w:rFonts w:ascii="Cambria" w:eastAsia="Cambria" w:hAnsi="Cambria" w:cs="Cambria"/>
          <w:position w:val="5"/>
          <w:sz w:val="24"/>
          <w:szCs w:val="24"/>
        </w:rPr>
        <w:t>d</w:t>
      </w:r>
    </w:p>
    <w:p w14:paraId="67FEFF5E" w14:textId="4D986CA2" w:rsidR="0096758D" w:rsidRDefault="002E7D78">
      <w:pPr>
        <w:spacing w:before="11"/>
        <w:ind w:left="4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6"/>
          <w:sz w:val="24"/>
          <w:szCs w:val="24"/>
        </w:rPr>
        <w:t>C</w:t>
      </w:r>
      <w:r>
        <w:rPr>
          <w:rFonts w:ascii="Cambria" w:eastAsia="Cambria" w:hAnsi="Cambria" w:cs="Cambria"/>
          <w:position w:val="-6"/>
          <w:sz w:val="24"/>
          <w:szCs w:val="24"/>
        </w:rPr>
        <w:t>ontact:</w:t>
      </w:r>
      <w:r>
        <w:rPr>
          <w:rFonts w:ascii="Cambria" w:eastAsia="Cambria" w:hAnsi="Cambria" w:cs="Cambria"/>
          <w:spacing w:val="-6"/>
          <w:position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6"/>
          <w:sz w:val="24"/>
          <w:szCs w:val="24"/>
        </w:rPr>
        <w:t>+88</w:t>
      </w:r>
      <w:r>
        <w:rPr>
          <w:rFonts w:ascii="Calibri" w:eastAsia="Calibri" w:hAnsi="Calibri" w:cs="Calibri"/>
          <w:position w:val="-6"/>
          <w:sz w:val="24"/>
          <w:szCs w:val="24"/>
        </w:rPr>
        <w:t>01</w:t>
      </w:r>
      <w:r w:rsidR="00563315">
        <w:rPr>
          <w:rFonts w:ascii="Calibri" w:eastAsia="Calibri" w:hAnsi="Calibri" w:cs="Calibri"/>
          <w:position w:val="-6"/>
          <w:sz w:val="24"/>
          <w:szCs w:val="24"/>
        </w:rPr>
        <w:t>617</w:t>
      </w:r>
      <w:r>
        <w:rPr>
          <w:rFonts w:ascii="Calibri" w:eastAsia="Calibri" w:hAnsi="Calibri" w:cs="Calibri"/>
          <w:position w:val="-6"/>
          <w:sz w:val="24"/>
          <w:szCs w:val="24"/>
        </w:rPr>
        <w:t>-</w:t>
      </w:r>
      <w:r w:rsidR="00563315">
        <w:rPr>
          <w:rFonts w:ascii="Calibri" w:eastAsia="Calibri" w:hAnsi="Calibri" w:cs="Calibri"/>
          <w:position w:val="-6"/>
          <w:sz w:val="24"/>
          <w:szCs w:val="24"/>
        </w:rPr>
        <w:t>7007</w:t>
      </w:r>
      <w:r>
        <w:rPr>
          <w:rFonts w:ascii="Calibri" w:eastAsia="Calibri" w:hAnsi="Calibri" w:cs="Calibri"/>
          <w:position w:val="-6"/>
          <w:sz w:val="24"/>
          <w:szCs w:val="24"/>
        </w:rPr>
        <w:t>18</w:t>
      </w:r>
      <w:r>
        <w:rPr>
          <w:rFonts w:ascii="Calibri" w:eastAsia="Calibri" w:hAnsi="Calibri" w:cs="Calibri"/>
          <w:position w:val="-6"/>
          <w:sz w:val="24"/>
          <w:szCs w:val="24"/>
        </w:rPr>
        <w:t xml:space="preserve">                               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ct: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+88</w:t>
      </w:r>
      <w:r>
        <w:rPr>
          <w:rFonts w:ascii="Cambria" w:eastAsia="Cambria" w:hAnsi="Cambria" w:cs="Cambria"/>
          <w:spacing w:val="-1"/>
          <w:sz w:val="24"/>
          <w:szCs w:val="24"/>
        </w:rPr>
        <w:t>01798-785233</w:t>
      </w:r>
    </w:p>
    <w:p w14:paraId="3C97A113" w14:textId="49F2948F" w:rsidR="0096758D" w:rsidRDefault="002E7D78">
      <w:pPr>
        <w:spacing w:line="320" w:lineRule="exact"/>
        <w:ind w:left="4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mail: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 w:rsidRPr="002E7D78">
        <w:rPr>
          <w:rFonts w:ascii="Cambria" w:eastAsia="Cambria" w:hAnsi="Cambria" w:cs="Cambria"/>
          <w:spacing w:val="1"/>
          <w:position w:val="6"/>
          <w:sz w:val="24"/>
          <w:szCs w:val="24"/>
          <w:u w:val="single" w:color="000000"/>
        </w:rPr>
        <w:t>sabina@tcentric.com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                            </w:t>
      </w:r>
      <w:r>
        <w:rPr>
          <w:rFonts w:ascii="Cambria" w:eastAsia="Cambria" w:hAnsi="Cambria" w:cs="Cambria"/>
          <w:spacing w:val="2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6"/>
          <w:sz w:val="24"/>
          <w:szCs w:val="24"/>
        </w:rPr>
        <w:t>E</w:t>
      </w:r>
      <w:r>
        <w:rPr>
          <w:rFonts w:ascii="Cambria" w:eastAsia="Cambria" w:hAnsi="Cambria" w:cs="Cambria"/>
          <w:position w:val="6"/>
          <w:sz w:val="24"/>
          <w:szCs w:val="24"/>
        </w:rPr>
        <w:t xml:space="preserve">mail: </w:t>
      </w:r>
      <w:hyperlink r:id="rId14">
        <w:r>
          <w:rPr>
            <w:rFonts w:ascii="Cambria" w:eastAsia="Cambria" w:hAnsi="Cambria" w:cs="Cambria"/>
            <w:spacing w:val="1"/>
            <w:position w:val="6"/>
            <w:sz w:val="24"/>
            <w:szCs w:val="24"/>
            <w:u w:val="single" w:color="000000"/>
          </w:rPr>
          <w:t>S</w:t>
        </w:r>
        <w:r>
          <w:rPr>
            <w:rFonts w:ascii="Cambria" w:eastAsia="Cambria" w:hAnsi="Cambria" w:cs="Cambria"/>
            <w:position w:val="6"/>
            <w:sz w:val="24"/>
            <w:szCs w:val="24"/>
            <w:u w:val="single" w:color="000000"/>
          </w:rPr>
          <w:t>hah</w:t>
        </w:r>
        <w:r>
          <w:rPr>
            <w:rFonts w:ascii="Cambria" w:eastAsia="Cambria" w:hAnsi="Cambria" w:cs="Cambria"/>
            <w:spacing w:val="-1"/>
            <w:position w:val="6"/>
            <w:sz w:val="24"/>
            <w:szCs w:val="24"/>
            <w:u w:val="single" w:color="000000"/>
          </w:rPr>
          <w:t>r</w:t>
        </w:r>
        <w:r>
          <w:rPr>
            <w:rFonts w:ascii="Cambria" w:eastAsia="Cambria" w:hAnsi="Cambria" w:cs="Cambria"/>
            <w:spacing w:val="1"/>
            <w:position w:val="6"/>
            <w:sz w:val="24"/>
            <w:szCs w:val="24"/>
            <w:u w:val="single" w:color="000000"/>
          </w:rPr>
          <w:t>i</w:t>
        </w:r>
        <w:r>
          <w:rPr>
            <w:rFonts w:ascii="Cambria" w:eastAsia="Cambria" w:hAnsi="Cambria" w:cs="Cambria"/>
            <w:position w:val="6"/>
            <w:sz w:val="24"/>
            <w:szCs w:val="24"/>
            <w:u w:val="single" w:color="000000"/>
          </w:rPr>
          <w:t>a</w:t>
        </w:r>
        <w:r>
          <w:rPr>
            <w:rFonts w:ascii="Cambria" w:eastAsia="Cambria" w:hAnsi="Cambria" w:cs="Cambria"/>
            <w:spacing w:val="-1"/>
            <w:position w:val="6"/>
            <w:sz w:val="24"/>
            <w:szCs w:val="24"/>
            <w:u w:val="single" w:color="000000"/>
          </w:rPr>
          <w:t>r</w:t>
        </w:r>
        <w:r>
          <w:rPr>
            <w:rFonts w:ascii="Cambria" w:eastAsia="Cambria" w:hAnsi="Cambria" w:cs="Cambria"/>
            <w:spacing w:val="1"/>
            <w:position w:val="6"/>
            <w:sz w:val="24"/>
            <w:szCs w:val="24"/>
            <w:u w:val="single" w:color="000000"/>
          </w:rPr>
          <w:t>@</w:t>
        </w:r>
        <w:r>
          <w:rPr>
            <w:rFonts w:ascii="Cambria" w:eastAsia="Cambria" w:hAnsi="Cambria" w:cs="Cambria"/>
            <w:spacing w:val="-6"/>
            <w:position w:val="6"/>
            <w:sz w:val="24"/>
            <w:szCs w:val="24"/>
            <w:u w:val="single" w:color="000000"/>
          </w:rPr>
          <w:t>g</w:t>
        </w:r>
        <w:r>
          <w:rPr>
            <w:rFonts w:ascii="Cambria" w:eastAsia="Cambria" w:hAnsi="Cambria" w:cs="Cambria"/>
            <w:position w:val="6"/>
            <w:sz w:val="24"/>
            <w:szCs w:val="24"/>
            <w:u w:val="single" w:color="000000"/>
          </w:rPr>
          <w:t>amechang</w:t>
        </w:r>
        <w:r>
          <w:rPr>
            <w:rFonts w:ascii="Cambria" w:eastAsia="Cambria" w:hAnsi="Cambria" w:cs="Cambria"/>
            <w:spacing w:val="1"/>
            <w:position w:val="6"/>
            <w:sz w:val="24"/>
            <w:szCs w:val="24"/>
            <w:u w:val="single" w:color="000000"/>
          </w:rPr>
          <w:t>e</w:t>
        </w:r>
        <w:r>
          <w:rPr>
            <w:rFonts w:ascii="Cambria" w:eastAsia="Cambria" w:hAnsi="Cambria" w:cs="Cambria"/>
            <w:spacing w:val="-1"/>
            <w:position w:val="6"/>
            <w:sz w:val="24"/>
            <w:szCs w:val="24"/>
            <w:u w:val="single" w:color="000000"/>
          </w:rPr>
          <w:t>r</w:t>
        </w:r>
        <w:r>
          <w:rPr>
            <w:rFonts w:ascii="Cambria" w:eastAsia="Cambria" w:hAnsi="Cambria" w:cs="Cambria"/>
            <w:position w:val="6"/>
            <w:sz w:val="24"/>
            <w:szCs w:val="24"/>
            <w:u w:val="single" w:color="000000"/>
          </w:rPr>
          <w:t>tac</w:t>
        </w:r>
        <w:r>
          <w:rPr>
            <w:rFonts w:ascii="Cambria" w:eastAsia="Cambria" w:hAnsi="Cambria" w:cs="Cambria"/>
            <w:spacing w:val="1"/>
            <w:position w:val="6"/>
            <w:sz w:val="24"/>
            <w:szCs w:val="24"/>
            <w:u w:val="single" w:color="000000"/>
          </w:rPr>
          <w:t>.</w:t>
        </w:r>
        <w:r>
          <w:rPr>
            <w:rFonts w:ascii="Cambria" w:eastAsia="Cambria" w:hAnsi="Cambria" w:cs="Cambria"/>
            <w:position w:val="6"/>
            <w:sz w:val="24"/>
            <w:szCs w:val="24"/>
            <w:u w:val="single" w:color="000000"/>
          </w:rPr>
          <w:t>co.uk</w:t>
        </w:r>
      </w:hyperlink>
    </w:p>
    <w:sectPr w:rsidR="0096758D">
      <w:pgSz w:w="10800" w:h="15600"/>
      <w:pgMar w:top="220" w:right="2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1410C"/>
    <w:multiLevelType w:val="multilevel"/>
    <w:tmpl w:val="72A4771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58D"/>
    <w:rsid w:val="002E7D78"/>
    <w:rsid w:val="00563315"/>
    <w:rsid w:val="009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15AFF7A4"/>
  <w15:docId w15:val="{D8BC92E0-3C76-463F-A391-0AC50297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fiurrahmank@gmail.co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nafiur-khan" TargetMode="External"/><Relationship Id="rId14" Type="http://schemas.openxmlformats.org/officeDocument/2006/relationships/hyperlink" Target="mailto:Shahriar@gamechangertac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Nafiur Rahman Khan</cp:lastModifiedBy>
  <cp:revision>2</cp:revision>
  <dcterms:created xsi:type="dcterms:W3CDTF">2020-03-04T05:39:00Z</dcterms:created>
  <dcterms:modified xsi:type="dcterms:W3CDTF">2020-03-04T05:53:00Z</dcterms:modified>
</cp:coreProperties>
</file>