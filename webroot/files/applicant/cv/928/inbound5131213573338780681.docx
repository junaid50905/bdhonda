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FB18B" w14:textId="411A2A93" w:rsidR="00937864" w:rsidRPr="00A77714" w:rsidRDefault="00A93364" w:rsidP="007A1D07">
      <w:pPr>
        <w:spacing w:after="0"/>
        <w:jc w:val="center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noProof/>
          <w:sz w:val="26"/>
          <w:szCs w:val="20"/>
        </w:rPr>
        <w:drawing>
          <wp:anchor distT="0" distB="0" distL="114300" distR="114300" simplePos="0" relativeHeight="251664384" behindDoc="1" locked="0" layoutInCell="1" allowOverlap="1" wp14:anchorId="6B13C48B" wp14:editId="0A5ACCC2">
            <wp:simplePos x="0" y="0"/>
            <wp:positionH relativeFrom="column">
              <wp:posOffset>4878705</wp:posOffset>
            </wp:positionH>
            <wp:positionV relativeFrom="paragraph">
              <wp:posOffset>-377190</wp:posOffset>
            </wp:positionV>
            <wp:extent cx="1494790" cy="1695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39D" w:rsidRPr="00A77714">
        <w:rPr>
          <w:rFonts w:ascii="Arial" w:hAnsi="Arial" w:cs="Arial"/>
          <w:b/>
          <w:sz w:val="26"/>
          <w:szCs w:val="20"/>
        </w:rPr>
        <w:t>Faruk</w:t>
      </w:r>
      <w:r w:rsidR="008B1595">
        <w:rPr>
          <w:rFonts w:ascii="Arial" w:hAnsi="Arial" w:cs="Arial"/>
          <w:b/>
          <w:sz w:val="26"/>
          <w:szCs w:val="20"/>
        </w:rPr>
        <w:t xml:space="preserve"> </w:t>
      </w:r>
      <w:r w:rsidR="008F539D" w:rsidRPr="00A77714">
        <w:rPr>
          <w:rFonts w:ascii="Arial" w:hAnsi="Arial" w:cs="Arial"/>
          <w:b/>
          <w:sz w:val="26"/>
          <w:szCs w:val="20"/>
        </w:rPr>
        <w:t>Hossain</w:t>
      </w:r>
    </w:p>
    <w:p w14:paraId="6E4B199B" w14:textId="6E40E760" w:rsidR="00937864" w:rsidRPr="00A77714" w:rsidRDefault="008F539D">
      <w:pPr>
        <w:spacing w:after="0"/>
        <w:jc w:val="center"/>
        <w:rPr>
          <w:rFonts w:ascii="Arial" w:hAnsi="Arial" w:cs="Arial"/>
          <w:sz w:val="22"/>
          <w:szCs w:val="20"/>
        </w:rPr>
      </w:pPr>
      <w:r w:rsidRPr="00A77714">
        <w:rPr>
          <w:rFonts w:ascii="Arial" w:hAnsi="Arial" w:cs="Arial"/>
          <w:sz w:val="22"/>
          <w:szCs w:val="20"/>
        </w:rPr>
        <w:t>House no-</w:t>
      </w:r>
      <w:r w:rsidR="008B1595">
        <w:rPr>
          <w:rFonts w:ascii="Arial" w:hAnsi="Arial" w:cs="Arial"/>
          <w:sz w:val="22"/>
          <w:szCs w:val="20"/>
        </w:rPr>
        <w:t xml:space="preserve"> </w:t>
      </w:r>
      <w:r w:rsidRPr="00A77714">
        <w:rPr>
          <w:rFonts w:ascii="Arial" w:hAnsi="Arial" w:cs="Arial"/>
          <w:sz w:val="22"/>
          <w:szCs w:val="20"/>
        </w:rPr>
        <w:t>286/3 East Nakhalpara,</w:t>
      </w:r>
    </w:p>
    <w:p w14:paraId="52222FBE" w14:textId="3AB80810" w:rsidR="00937864" w:rsidRPr="00A77714" w:rsidRDefault="008F539D">
      <w:pPr>
        <w:spacing w:after="0"/>
        <w:jc w:val="center"/>
        <w:rPr>
          <w:rFonts w:ascii="Arial" w:hAnsi="Arial" w:cs="Arial"/>
          <w:sz w:val="22"/>
          <w:szCs w:val="20"/>
        </w:rPr>
      </w:pPr>
      <w:r w:rsidRPr="00A77714">
        <w:rPr>
          <w:rFonts w:ascii="Arial" w:hAnsi="Arial" w:cs="Arial"/>
          <w:sz w:val="22"/>
          <w:szCs w:val="20"/>
        </w:rPr>
        <w:t>Tejgaon I/A, Dhaka-1215</w:t>
      </w:r>
    </w:p>
    <w:p w14:paraId="048E5D2D" w14:textId="6DB73158" w:rsidR="00937864" w:rsidRPr="00A77714" w:rsidRDefault="008F539D">
      <w:pPr>
        <w:spacing w:after="0"/>
        <w:jc w:val="center"/>
        <w:rPr>
          <w:rFonts w:ascii="Arial" w:hAnsi="Arial" w:cs="Arial"/>
          <w:sz w:val="22"/>
          <w:szCs w:val="20"/>
          <w:lang w:val="pt-BR"/>
        </w:rPr>
      </w:pPr>
      <w:r w:rsidRPr="00A77714">
        <w:rPr>
          <w:rFonts w:ascii="Arial" w:hAnsi="Arial" w:cs="Arial"/>
          <w:sz w:val="22"/>
          <w:szCs w:val="20"/>
          <w:lang w:val="pt-BR"/>
        </w:rPr>
        <w:t xml:space="preserve">Mobile no : +88 </w:t>
      </w:r>
      <w:r w:rsidR="008B1595">
        <w:rPr>
          <w:rFonts w:ascii="Arial" w:hAnsi="Arial" w:cs="Arial"/>
          <w:sz w:val="22"/>
          <w:szCs w:val="20"/>
          <w:lang w:val="pt-BR"/>
        </w:rPr>
        <w:t>01860445991</w:t>
      </w:r>
    </w:p>
    <w:p w14:paraId="64992FF5" w14:textId="72FF3948" w:rsidR="00937864" w:rsidRPr="00A77714" w:rsidRDefault="008F539D">
      <w:pPr>
        <w:spacing w:after="0"/>
        <w:ind w:left="720"/>
        <w:jc w:val="center"/>
        <w:rPr>
          <w:rFonts w:ascii="Arial" w:hAnsi="Arial" w:cs="Arial"/>
          <w:sz w:val="22"/>
          <w:szCs w:val="20"/>
          <w:lang w:val="pt-BR"/>
        </w:rPr>
      </w:pPr>
      <w:r w:rsidRPr="00A77714">
        <w:rPr>
          <w:rFonts w:ascii="Arial" w:hAnsi="Arial" w:cs="Arial"/>
          <w:sz w:val="22"/>
          <w:szCs w:val="20"/>
          <w:lang w:val="pt-BR"/>
        </w:rPr>
        <w:t xml:space="preserve">       +88 </w:t>
      </w:r>
      <w:r w:rsidR="008B1595">
        <w:rPr>
          <w:rFonts w:ascii="Arial" w:hAnsi="Arial" w:cs="Arial"/>
          <w:sz w:val="22"/>
          <w:szCs w:val="20"/>
          <w:lang w:val="pt-BR"/>
        </w:rPr>
        <w:t>01716192240</w:t>
      </w:r>
    </w:p>
    <w:p w14:paraId="63D1B513" w14:textId="63D882E4" w:rsidR="00937864" w:rsidRPr="00A77714" w:rsidRDefault="008F539D">
      <w:pPr>
        <w:spacing w:after="0"/>
        <w:jc w:val="center"/>
        <w:rPr>
          <w:rFonts w:ascii="Arial" w:hAnsi="Arial" w:cs="Arial"/>
          <w:sz w:val="22"/>
          <w:szCs w:val="20"/>
          <w:lang w:val="pt-BR"/>
        </w:rPr>
      </w:pPr>
      <w:r w:rsidRPr="00A77714">
        <w:rPr>
          <w:rFonts w:ascii="Arial" w:hAnsi="Arial" w:cs="Arial"/>
          <w:sz w:val="22"/>
          <w:szCs w:val="20"/>
          <w:lang w:val="pt-BR"/>
        </w:rPr>
        <w:t xml:space="preserve">E-mail: </w:t>
      </w:r>
      <w:r w:rsidRPr="00A77714">
        <w:rPr>
          <w:rFonts w:ascii="Arial" w:hAnsi="Arial" w:cs="Arial"/>
          <w:color w:val="0535CD"/>
          <w:sz w:val="22"/>
          <w:szCs w:val="20"/>
          <w:u w:val="single"/>
          <w:lang w:val="pt-BR"/>
        </w:rPr>
        <w:t>faruk</w:t>
      </w:r>
      <w:r w:rsidR="00A65E07">
        <w:rPr>
          <w:rFonts w:ascii="Arial" w:hAnsi="Arial" w:cs="Arial"/>
          <w:color w:val="0535CD"/>
          <w:sz w:val="22"/>
          <w:szCs w:val="20"/>
          <w:u w:val="single"/>
          <w:lang w:val="pt-BR"/>
        </w:rPr>
        <w:t>200693</w:t>
      </w:r>
      <w:r w:rsidRPr="00A77714">
        <w:rPr>
          <w:rFonts w:ascii="Arial" w:hAnsi="Arial" w:cs="Arial"/>
          <w:color w:val="0535CD"/>
          <w:sz w:val="22"/>
          <w:szCs w:val="20"/>
          <w:u w:val="single"/>
          <w:lang w:val="pt-BR"/>
        </w:rPr>
        <w:t>@gmail.com</w:t>
      </w:r>
    </w:p>
    <w:p w14:paraId="7F1C8964" w14:textId="08035106" w:rsidR="00937864" w:rsidRPr="00A77714" w:rsidRDefault="00937864">
      <w:pPr>
        <w:spacing w:after="0"/>
        <w:rPr>
          <w:rFonts w:ascii="Arial" w:hAnsi="Arial" w:cs="Arial"/>
          <w:b/>
          <w:sz w:val="22"/>
          <w:szCs w:val="20"/>
          <w:lang w:val="pt-BR"/>
        </w:rPr>
      </w:pPr>
    </w:p>
    <w:tbl>
      <w:tblPr>
        <w:tblStyle w:val="TableGrid"/>
        <w:tblW w:w="10546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6"/>
      </w:tblGrid>
      <w:tr w:rsidR="00937864" w:rsidRPr="00A77714" w14:paraId="32DE3D88" w14:textId="77777777">
        <w:tc>
          <w:tcPr>
            <w:tcW w:w="10546" w:type="dxa"/>
          </w:tcPr>
          <w:p w14:paraId="04CFCC53" w14:textId="77777777" w:rsidR="00937864" w:rsidRPr="00A77714" w:rsidRDefault="008F539D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sz w:val="22"/>
                <w:szCs w:val="20"/>
                <w:lang w:val="pt-BR"/>
              </w:rPr>
            </w:pPr>
            <w:r w:rsidRPr="00A77714">
              <w:rPr>
                <w:rFonts w:ascii="Arial" w:hAnsi="Arial" w:cs="Arial"/>
                <w:b/>
                <w:bCs/>
                <w:color w:val="000000" w:themeColor="text1"/>
                <w:sz w:val="26"/>
                <w:szCs w:val="20"/>
                <w:lang w:val="pt-BR"/>
              </w:rPr>
              <w:t xml:space="preserve">Career Objective: </w:t>
            </w:r>
          </w:p>
        </w:tc>
      </w:tr>
    </w:tbl>
    <w:p w14:paraId="12EB58C9" w14:textId="09E916D7" w:rsidR="00937864" w:rsidRPr="00FE1D05" w:rsidRDefault="00937864">
      <w:pPr>
        <w:spacing w:after="0"/>
        <w:rPr>
          <w:rFonts w:ascii="Arial" w:hAnsi="Arial" w:cs="Arial"/>
          <w:sz w:val="10"/>
          <w:szCs w:val="20"/>
          <w:lang w:val="pt-BR"/>
        </w:rPr>
      </w:pPr>
    </w:p>
    <w:p w14:paraId="69B9CA58" w14:textId="37E0F72F" w:rsidR="003B16A8" w:rsidRDefault="009570BB" w:rsidP="00FE1D05">
      <w:pPr>
        <w:shd w:val="clear" w:color="auto" w:fill="FFFFFF"/>
        <w:rPr>
          <w:rFonts w:ascii="Arial" w:hAnsi="Arial" w:cs="Arial"/>
          <w:color w:val="333333"/>
          <w:sz w:val="22"/>
          <w:szCs w:val="20"/>
        </w:rPr>
      </w:pPr>
      <w:r w:rsidRPr="00A77714">
        <w:rPr>
          <w:rFonts w:ascii="Arial" w:hAnsi="Arial" w:cs="Arial"/>
          <w:color w:val="333333"/>
          <w:sz w:val="22"/>
          <w:szCs w:val="20"/>
        </w:rPr>
        <w:t>Looking for hard and c</w:t>
      </w:r>
      <w:r w:rsidR="00566002" w:rsidRPr="00A77714">
        <w:rPr>
          <w:rFonts w:ascii="Arial" w:hAnsi="Arial" w:cs="Arial"/>
          <w:color w:val="333333"/>
          <w:sz w:val="22"/>
          <w:szCs w:val="20"/>
        </w:rPr>
        <w:t>hallenging j</w:t>
      </w:r>
      <w:r w:rsidR="00C4072A" w:rsidRPr="00A77714">
        <w:rPr>
          <w:rFonts w:ascii="Arial" w:hAnsi="Arial" w:cs="Arial"/>
          <w:color w:val="333333"/>
          <w:sz w:val="22"/>
          <w:szCs w:val="20"/>
        </w:rPr>
        <w:t xml:space="preserve">ob where I will have the scope to utilize my potentiality, adaptability and skill to do something innovate and from </w:t>
      </w:r>
      <w:r w:rsidR="00566002" w:rsidRPr="00A77714">
        <w:rPr>
          <w:rFonts w:ascii="Arial" w:hAnsi="Arial" w:cs="Arial"/>
          <w:color w:val="333333"/>
          <w:sz w:val="22"/>
          <w:szCs w:val="20"/>
        </w:rPr>
        <w:t xml:space="preserve">where I will be able to enhance </w:t>
      </w:r>
      <w:r w:rsidR="00C4072A" w:rsidRPr="00A77714">
        <w:rPr>
          <w:rFonts w:ascii="Arial" w:hAnsi="Arial" w:cs="Arial"/>
          <w:color w:val="333333"/>
          <w:sz w:val="22"/>
          <w:szCs w:val="20"/>
        </w:rPr>
        <w:t>my knowledge.</w:t>
      </w:r>
    </w:p>
    <w:p w14:paraId="17947C12" w14:textId="49D48F4E" w:rsidR="003B16A8" w:rsidRPr="003E15AE" w:rsidRDefault="003B16A8" w:rsidP="003B16A8">
      <w:pPr>
        <w:shd w:val="clear" w:color="auto" w:fill="FFFFFF"/>
        <w:spacing w:after="0"/>
        <w:rPr>
          <w:rFonts w:ascii="Arial" w:hAnsi="Arial" w:cs="Arial"/>
          <w:color w:val="333333"/>
          <w:sz w:val="10"/>
          <w:szCs w:val="20"/>
        </w:rPr>
      </w:pPr>
    </w:p>
    <w:tbl>
      <w:tblPr>
        <w:tblStyle w:val="TableGrid"/>
        <w:tblW w:w="10546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6"/>
      </w:tblGrid>
      <w:tr w:rsidR="00937864" w:rsidRPr="00A77714" w14:paraId="49BFDD67" w14:textId="77777777">
        <w:tc>
          <w:tcPr>
            <w:tcW w:w="10546" w:type="dxa"/>
          </w:tcPr>
          <w:p w14:paraId="366879CF" w14:textId="77777777" w:rsidR="00CD7A3F" w:rsidRPr="00A77714" w:rsidRDefault="00CD7A3F" w:rsidP="00CD7A3F">
            <w:pPr>
              <w:shd w:val="clear" w:color="auto" w:fill="FFFFFF"/>
              <w:rPr>
                <w:rFonts w:ascii="Arial" w:hAnsi="Arial" w:cs="Arial"/>
                <w:sz w:val="27"/>
                <w:szCs w:val="21"/>
              </w:rPr>
            </w:pPr>
            <w:r w:rsidRPr="00A77714">
              <w:rPr>
                <w:rFonts w:ascii="Arial" w:hAnsi="Arial" w:cs="Arial"/>
                <w:b/>
                <w:bCs/>
                <w:sz w:val="26"/>
                <w:szCs w:val="20"/>
              </w:rPr>
              <w:t>Employment History:</w:t>
            </w:r>
          </w:p>
          <w:p w14:paraId="6115C7AC" w14:textId="1787B1FB" w:rsidR="005C01A6" w:rsidRDefault="005C01A6" w:rsidP="005C01A6">
            <w:pPr>
              <w:shd w:val="clear" w:color="auto" w:fill="FFFFFF"/>
              <w:rPr>
                <w:rFonts w:ascii="Arial" w:hAnsi="Arial" w:cs="Arial"/>
                <w:sz w:val="22"/>
                <w:szCs w:val="20"/>
              </w:rPr>
            </w:pPr>
            <w:r w:rsidRPr="00A77714">
              <w:rPr>
                <w:rFonts w:ascii="Arial" w:hAnsi="Arial" w:cs="Arial"/>
                <w:sz w:val="22"/>
                <w:szCs w:val="20"/>
              </w:rPr>
              <w:t>1. Designation                         </w:t>
            </w:r>
            <w:proofErr w:type="gramStart"/>
            <w:r w:rsidRPr="00A77714">
              <w:rPr>
                <w:rFonts w:ascii="Arial" w:hAnsi="Arial" w:cs="Arial"/>
                <w:sz w:val="22"/>
                <w:szCs w:val="20"/>
              </w:rPr>
              <w:t> </w:t>
            </w:r>
            <w:r w:rsidRPr="00A77714">
              <w:rPr>
                <w:rStyle w:val="apple-converted-space"/>
                <w:rFonts w:ascii="Arial" w:hAnsi="Arial" w:cs="Arial"/>
                <w:sz w:val="22"/>
                <w:szCs w:val="20"/>
              </w:rPr>
              <w:t> </w:t>
            </w:r>
            <w:r>
              <w:rPr>
                <w:rFonts w:ascii="Arial" w:hAnsi="Arial" w:cs="Arial"/>
                <w:sz w:val="22"/>
                <w:szCs w:val="20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0"/>
              </w:rPr>
              <w:t xml:space="preserve"> ADMIN </w:t>
            </w:r>
            <w:r w:rsidR="0023366D">
              <w:rPr>
                <w:rFonts w:ascii="Arial" w:hAnsi="Arial" w:cs="Arial"/>
                <w:sz w:val="22"/>
                <w:szCs w:val="20"/>
              </w:rPr>
              <w:t xml:space="preserve">cum Accounts </w:t>
            </w:r>
            <w:r>
              <w:rPr>
                <w:rFonts w:ascii="Arial" w:hAnsi="Arial" w:cs="Arial"/>
                <w:sz w:val="22"/>
                <w:szCs w:val="20"/>
              </w:rPr>
              <w:t>Executive</w:t>
            </w:r>
          </w:p>
          <w:p w14:paraId="1B9A0AA5" w14:textId="77777777" w:rsidR="005C01A6" w:rsidRDefault="005C01A6" w:rsidP="005C01A6">
            <w:pPr>
              <w:shd w:val="clear" w:color="auto" w:fill="FFFFFF"/>
              <w:rPr>
                <w:rFonts w:ascii="Arial" w:hAnsi="Arial" w:cs="Arial"/>
                <w:sz w:val="22"/>
                <w:szCs w:val="20"/>
              </w:rPr>
            </w:pPr>
            <w:r w:rsidRPr="00A77714">
              <w:rPr>
                <w:rFonts w:ascii="Arial" w:hAnsi="Arial" w:cs="Arial"/>
                <w:sz w:val="22"/>
                <w:szCs w:val="20"/>
              </w:rPr>
              <w:t>    Duration                              </w:t>
            </w:r>
            <w:proofErr w:type="gramStart"/>
            <w:r w:rsidRPr="00A77714">
              <w:rPr>
                <w:rFonts w:ascii="Arial" w:hAnsi="Arial" w:cs="Arial"/>
                <w:sz w:val="22"/>
                <w:szCs w:val="20"/>
              </w:rPr>
              <w:t> </w:t>
            </w:r>
            <w:r w:rsidRPr="00A77714">
              <w:rPr>
                <w:rStyle w:val="apple-converted-space"/>
                <w:rFonts w:ascii="Arial" w:hAnsi="Arial" w:cs="Arial"/>
                <w:sz w:val="22"/>
                <w:szCs w:val="20"/>
              </w:rPr>
              <w:t> </w:t>
            </w:r>
            <w:r w:rsidRPr="00A77714">
              <w:rPr>
                <w:rFonts w:ascii="Arial" w:hAnsi="Arial" w:cs="Arial"/>
                <w:sz w:val="22"/>
                <w:szCs w:val="20"/>
              </w:rPr>
              <w:t>:</w:t>
            </w:r>
            <w:proofErr w:type="gramEnd"/>
            <w:r w:rsidRPr="00A77714">
              <w:rPr>
                <w:rFonts w:ascii="Arial" w:hAnsi="Arial" w:cs="Arial"/>
                <w:sz w:val="22"/>
                <w:szCs w:val="20"/>
              </w:rPr>
              <w:t> </w:t>
            </w:r>
            <w:r>
              <w:rPr>
                <w:rFonts w:ascii="Arial" w:hAnsi="Arial" w:cs="Arial"/>
                <w:sz w:val="22"/>
                <w:szCs w:val="20"/>
              </w:rPr>
              <w:t>5th December 2018 to Still</w:t>
            </w:r>
          </w:p>
          <w:p w14:paraId="7F972AC3" w14:textId="77777777" w:rsidR="005C01A6" w:rsidRPr="00A77714" w:rsidRDefault="005C01A6" w:rsidP="005C01A6">
            <w:pPr>
              <w:shd w:val="clear" w:color="auto" w:fill="FFFFFF"/>
              <w:rPr>
                <w:rFonts w:ascii="Arial" w:hAnsi="Arial" w:cs="Arial"/>
                <w:sz w:val="23"/>
                <w:szCs w:val="21"/>
              </w:rPr>
            </w:pPr>
            <w:r w:rsidRPr="00A77714">
              <w:rPr>
                <w:rFonts w:ascii="Arial" w:hAnsi="Arial" w:cs="Arial"/>
                <w:sz w:val="22"/>
                <w:szCs w:val="20"/>
              </w:rPr>
              <w:t>    Department                         </w:t>
            </w:r>
            <w:proofErr w:type="gramStart"/>
            <w:r w:rsidRPr="00A77714">
              <w:rPr>
                <w:rFonts w:ascii="Arial" w:hAnsi="Arial" w:cs="Arial"/>
                <w:sz w:val="22"/>
                <w:szCs w:val="20"/>
              </w:rPr>
              <w:t> </w:t>
            </w:r>
            <w:r w:rsidRPr="00A77714">
              <w:rPr>
                <w:rStyle w:val="apple-converted-space"/>
                <w:rFonts w:ascii="Arial" w:hAnsi="Arial" w:cs="Arial"/>
                <w:sz w:val="22"/>
                <w:szCs w:val="20"/>
              </w:rPr>
              <w:t> </w:t>
            </w:r>
            <w:r w:rsidRPr="00A77714">
              <w:rPr>
                <w:rFonts w:ascii="Arial" w:hAnsi="Arial" w:cs="Arial"/>
                <w:sz w:val="22"/>
                <w:szCs w:val="20"/>
              </w:rPr>
              <w:t>:</w:t>
            </w:r>
            <w:proofErr w:type="gramEnd"/>
            <w:r w:rsidRPr="00A77714">
              <w:rPr>
                <w:rFonts w:ascii="Arial" w:hAnsi="Arial" w:cs="Arial"/>
                <w:sz w:val="22"/>
                <w:szCs w:val="20"/>
              </w:rPr>
              <w:t> </w:t>
            </w:r>
            <w:r>
              <w:rPr>
                <w:rFonts w:ascii="Arial" w:hAnsi="Arial" w:cs="Arial"/>
                <w:sz w:val="22"/>
                <w:szCs w:val="20"/>
              </w:rPr>
              <w:t>ADMIN</w:t>
            </w:r>
          </w:p>
          <w:p w14:paraId="65507E56" w14:textId="77777777" w:rsidR="005C01A6" w:rsidRPr="00A77714" w:rsidRDefault="005C01A6" w:rsidP="005C01A6">
            <w:pPr>
              <w:shd w:val="clear" w:color="auto" w:fill="FFFFFF"/>
              <w:rPr>
                <w:rFonts w:ascii="Arial" w:hAnsi="Arial" w:cs="Arial"/>
                <w:sz w:val="23"/>
                <w:szCs w:val="21"/>
              </w:rPr>
            </w:pPr>
            <w:r w:rsidRPr="00A77714">
              <w:rPr>
                <w:rFonts w:ascii="Arial" w:hAnsi="Arial" w:cs="Arial"/>
                <w:sz w:val="22"/>
                <w:szCs w:val="20"/>
              </w:rPr>
              <w:t>    Company Name                 </w:t>
            </w:r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  <w:proofErr w:type="gramStart"/>
            <w:r w:rsidRPr="00A77714">
              <w:rPr>
                <w:rFonts w:ascii="Arial" w:hAnsi="Arial" w:cs="Arial"/>
                <w:sz w:val="22"/>
                <w:szCs w:val="20"/>
              </w:rPr>
              <w:t>  :</w:t>
            </w:r>
            <w:proofErr w:type="gramEnd"/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="00A0391B">
              <w:rPr>
                <w:rFonts w:ascii="Arial" w:hAnsi="Arial" w:cs="Arial"/>
                <w:b/>
                <w:sz w:val="22"/>
                <w:szCs w:val="20"/>
              </w:rPr>
              <w:t>Online Tech Academy</w:t>
            </w:r>
          </w:p>
          <w:p w14:paraId="5C0BA10D" w14:textId="77777777" w:rsidR="005C01A6" w:rsidRDefault="005C01A6" w:rsidP="005C01A6">
            <w:pPr>
              <w:shd w:val="clear" w:color="auto" w:fill="FFFFFF"/>
              <w:rPr>
                <w:rFonts w:ascii="Arial" w:hAnsi="Arial" w:cs="Arial"/>
                <w:sz w:val="22"/>
                <w:szCs w:val="20"/>
              </w:rPr>
            </w:pPr>
            <w:r w:rsidRPr="00A77714">
              <w:rPr>
                <w:rFonts w:ascii="Arial" w:hAnsi="Arial" w:cs="Arial"/>
                <w:sz w:val="22"/>
                <w:szCs w:val="20"/>
              </w:rPr>
              <w:t>    Company Location              </w:t>
            </w:r>
            <w:proofErr w:type="gramStart"/>
            <w:r w:rsidRPr="00A77714">
              <w:rPr>
                <w:rFonts w:ascii="Arial" w:hAnsi="Arial" w:cs="Arial"/>
                <w:sz w:val="22"/>
                <w:szCs w:val="20"/>
              </w:rPr>
              <w:t> </w:t>
            </w:r>
            <w:r w:rsidRPr="00A77714">
              <w:rPr>
                <w:rStyle w:val="apple-converted-space"/>
                <w:rFonts w:ascii="Arial" w:hAnsi="Arial" w:cs="Arial"/>
                <w:sz w:val="22"/>
                <w:szCs w:val="20"/>
              </w:rPr>
              <w:t> </w:t>
            </w:r>
            <w:r w:rsidRPr="00A77714">
              <w:rPr>
                <w:rFonts w:ascii="Arial" w:hAnsi="Arial" w:cs="Arial"/>
                <w:sz w:val="22"/>
                <w:szCs w:val="20"/>
              </w:rPr>
              <w:t>:</w:t>
            </w:r>
            <w:proofErr w:type="gramEnd"/>
            <w:r w:rsidR="00A0391B">
              <w:rPr>
                <w:rFonts w:ascii="Arial" w:hAnsi="Arial" w:cs="Arial"/>
                <w:sz w:val="22"/>
                <w:szCs w:val="20"/>
              </w:rPr>
              <w:t xml:space="preserve"> Niketan, Gulshan</w:t>
            </w:r>
          </w:p>
          <w:p w14:paraId="452E5A92" w14:textId="77777777" w:rsidR="00B04F02" w:rsidRDefault="005C01A6" w:rsidP="00CD7A3F">
            <w:pPr>
              <w:shd w:val="clear" w:color="auto" w:fill="FFFFFF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2</w:t>
            </w:r>
            <w:r w:rsidR="00CD7A3F" w:rsidRPr="00A77714">
              <w:rPr>
                <w:rFonts w:ascii="Arial" w:hAnsi="Arial" w:cs="Arial"/>
                <w:sz w:val="22"/>
                <w:szCs w:val="20"/>
              </w:rPr>
              <w:t>. Designation                         </w:t>
            </w:r>
            <w:proofErr w:type="gramStart"/>
            <w:r w:rsidR="00CD7A3F" w:rsidRPr="00A77714">
              <w:rPr>
                <w:rFonts w:ascii="Arial" w:hAnsi="Arial" w:cs="Arial"/>
                <w:sz w:val="22"/>
                <w:szCs w:val="20"/>
              </w:rPr>
              <w:t> </w:t>
            </w:r>
            <w:r w:rsidR="00CD7A3F" w:rsidRPr="00A77714">
              <w:rPr>
                <w:rStyle w:val="apple-converted-space"/>
                <w:rFonts w:ascii="Arial" w:hAnsi="Arial" w:cs="Arial"/>
                <w:sz w:val="22"/>
                <w:szCs w:val="20"/>
              </w:rPr>
              <w:t> </w:t>
            </w:r>
            <w:r w:rsidR="00C0084D">
              <w:rPr>
                <w:rFonts w:ascii="Arial" w:hAnsi="Arial" w:cs="Arial"/>
                <w:sz w:val="22"/>
                <w:szCs w:val="20"/>
              </w:rPr>
              <w:t>:</w:t>
            </w:r>
            <w:proofErr w:type="gramEnd"/>
            <w:r w:rsidR="007A1D07">
              <w:rPr>
                <w:rFonts w:ascii="Arial" w:hAnsi="Arial" w:cs="Arial"/>
                <w:sz w:val="22"/>
                <w:szCs w:val="20"/>
              </w:rPr>
              <w:t xml:space="preserve"> Executive</w:t>
            </w:r>
          </w:p>
          <w:p w14:paraId="1E556DA1" w14:textId="450539BE" w:rsidR="007A1D07" w:rsidRDefault="00CD7A3F" w:rsidP="00CD7A3F">
            <w:pPr>
              <w:shd w:val="clear" w:color="auto" w:fill="FFFFFF"/>
              <w:rPr>
                <w:rFonts w:ascii="Arial" w:hAnsi="Arial" w:cs="Arial"/>
                <w:sz w:val="22"/>
                <w:szCs w:val="20"/>
              </w:rPr>
            </w:pPr>
            <w:r w:rsidRPr="00A77714">
              <w:rPr>
                <w:rFonts w:ascii="Arial" w:hAnsi="Arial" w:cs="Arial"/>
                <w:sz w:val="22"/>
                <w:szCs w:val="20"/>
              </w:rPr>
              <w:t>    Duration                              </w:t>
            </w:r>
            <w:proofErr w:type="gramStart"/>
            <w:r w:rsidRPr="00A77714">
              <w:rPr>
                <w:rFonts w:ascii="Arial" w:hAnsi="Arial" w:cs="Arial"/>
                <w:sz w:val="22"/>
                <w:szCs w:val="20"/>
              </w:rPr>
              <w:t> </w:t>
            </w:r>
            <w:r w:rsidRPr="00A77714">
              <w:rPr>
                <w:rStyle w:val="apple-converted-space"/>
                <w:rFonts w:ascii="Arial" w:hAnsi="Arial" w:cs="Arial"/>
                <w:sz w:val="22"/>
                <w:szCs w:val="20"/>
              </w:rPr>
              <w:t> </w:t>
            </w:r>
            <w:r w:rsidRPr="00A77714">
              <w:rPr>
                <w:rFonts w:ascii="Arial" w:hAnsi="Arial" w:cs="Arial"/>
                <w:sz w:val="22"/>
                <w:szCs w:val="20"/>
              </w:rPr>
              <w:t>:</w:t>
            </w:r>
            <w:proofErr w:type="gramEnd"/>
            <w:r w:rsidRPr="00A77714">
              <w:rPr>
                <w:rFonts w:ascii="Arial" w:hAnsi="Arial" w:cs="Arial"/>
                <w:sz w:val="22"/>
                <w:szCs w:val="20"/>
              </w:rPr>
              <w:t> </w:t>
            </w:r>
            <w:r w:rsidR="00C0084D">
              <w:rPr>
                <w:rFonts w:ascii="Arial" w:hAnsi="Arial" w:cs="Arial"/>
                <w:sz w:val="22"/>
                <w:szCs w:val="20"/>
              </w:rPr>
              <w:t>1</w:t>
            </w:r>
            <w:r w:rsidR="007A1D07">
              <w:rPr>
                <w:rFonts w:ascii="Arial" w:hAnsi="Arial" w:cs="Arial"/>
                <w:sz w:val="22"/>
                <w:szCs w:val="20"/>
              </w:rPr>
              <w:t>5</w:t>
            </w:r>
            <w:r w:rsidR="007A1D07" w:rsidRPr="007A1D07">
              <w:rPr>
                <w:rFonts w:ascii="Arial" w:hAnsi="Arial" w:cs="Arial"/>
                <w:sz w:val="22"/>
                <w:szCs w:val="20"/>
                <w:vertAlign w:val="superscript"/>
              </w:rPr>
              <w:t>th</w:t>
            </w:r>
            <w:r w:rsidR="007A1D07"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="00C0084D">
              <w:rPr>
                <w:rFonts w:ascii="Arial" w:hAnsi="Arial" w:cs="Arial"/>
                <w:sz w:val="22"/>
                <w:szCs w:val="20"/>
              </w:rPr>
              <w:t>April 2018</w:t>
            </w:r>
            <w:r w:rsidR="002E61DF">
              <w:rPr>
                <w:rFonts w:ascii="Arial" w:hAnsi="Arial" w:cs="Arial"/>
                <w:sz w:val="22"/>
                <w:szCs w:val="20"/>
              </w:rPr>
              <w:t xml:space="preserve"> to</w:t>
            </w:r>
            <w:r w:rsidR="007A1D07"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="005C01A6">
              <w:rPr>
                <w:rFonts w:ascii="Arial" w:hAnsi="Arial" w:cs="Arial"/>
                <w:sz w:val="22"/>
                <w:szCs w:val="20"/>
              </w:rPr>
              <w:t>30</w:t>
            </w:r>
            <w:r w:rsidR="005C01A6" w:rsidRPr="005C01A6">
              <w:rPr>
                <w:rFonts w:ascii="Arial" w:hAnsi="Arial" w:cs="Arial"/>
                <w:sz w:val="22"/>
                <w:szCs w:val="20"/>
                <w:vertAlign w:val="superscript"/>
              </w:rPr>
              <w:t>th</w:t>
            </w:r>
            <w:r w:rsidR="005C01A6">
              <w:rPr>
                <w:rFonts w:ascii="Arial" w:hAnsi="Arial" w:cs="Arial"/>
                <w:sz w:val="22"/>
                <w:szCs w:val="20"/>
              </w:rPr>
              <w:t xml:space="preserve"> November 2018</w:t>
            </w:r>
            <w:r w:rsidR="00F72F17">
              <w:rPr>
                <w:rFonts w:ascii="Arial" w:hAnsi="Arial" w:cs="Arial"/>
                <w:sz w:val="22"/>
                <w:szCs w:val="20"/>
              </w:rPr>
              <w:t>.</w:t>
            </w:r>
          </w:p>
          <w:p w14:paraId="4E5B841E" w14:textId="77777777" w:rsidR="00CD7A3F" w:rsidRPr="00A77714" w:rsidRDefault="00CD7A3F" w:rsidP="00CD7A3F">
            <w:pPr>
              <w:shd w:val="clear" w:color="auto" w:fill="FFFFFF"/>
              <w:rPr>
                <w:rFonts w:ascii="Arial" w:hAnsi="Arial" w:cs="Arial"/>
                <w:sz w:val="23"/>
                <w:szCs w:val="21"/>
              </w:rPr>
            </w:pPr>
            <w:r w:rsidRPr="00A77714">
              <w:rPr>
                <w:rFonts w:ascii="Arial" w:hAnsi="Arial" w:cs="Arial"/>
                <w:sz w:val="22"/>
                <w:szCs w:val="20"/>
              </w:rPr>
              <w:t>    Department                         </w:t>
            </w:r>
            <w:proofErr w:type="gramStart"/>
            <w:r w:rsidRPr="00A77714">
              <w:rPr>
                <w:rFonts w:ascii="Arial" w:hAnsi="Arial" w:cs="Arial"/>
                <w:sz w:val="22"/>
                <w:szCs w:val="20"/>
              </w:rPr>
              <w:t> </w:t>
            </w:r>
            <w:r w:rsidRPr="00A77714">
              <w:rPr>
                <w:rStyle w:val="apple-converted-space"/>
                <w:rFonts w:ascii="Arial" w:hAnsi="Arial" w:cs="Arial"/>
                <w:sz w:val="22"/>
                <w:szCs w:val="20"/>
              </w:rPr>
              <w:t> </w:t>
            </w:r>
            <w:r w:rsidRPr="00A77714">
              <w:rPr>
                <w:rFonts w:ascii="Arial" w:hAnsi="Arial" w:cs="Arial"/>
                <w:sz w:val="22"/>
                <w:szCs w:val="20"/>
              </w:rPr>
              <w:t>:</w:t>
            </w:r>
            <w:proofErr w:type="gramEnd"/>
            <w:r w:rsidRPr="00A77714">
              <w:rPr>
                <w:rFonts w:ascii="Arial" w:hAnsi="Arial" w:cs="Arial"/>
                <w:sz w:val="22"/>
                <w:szCs w:val="20"/>
              </w:rPr>
              <w:t> </w:t>
            </w:r>
            <w:r w:rsidR="007A1D07">
              <w:rPr>
                <w:rFonts w:ascii="Arial" w:hAnsi="Arial" w:cs="Arial"/>
                <w:sz w:val="22"/>
                <w:szCs w:val="20"/>
              </w:rPr>
              <w:t>Fulfillment</w:t>
            </w:r>
            <w:r w:rsidR="00AD7F64">
              <w:rPr>
                <w:rFonts w:ascii="Arial" w:hAnsi="Arial" w:cs="Arial"/>
                <w:sz w:val="22"/>
                <w:szCs w:val="20"/>
              </w:rPr>
              <w:t xml:space="preserve"> Operation</w:t>
            </w:r>
          </w:p>
          <w:p w14:paraId="27E84971" w14:textId="03A28C20" w:rsidR="00CD7A3F" w:rsidRPr="00A77714" w:rsidRDefault="00CD7A3F" w:rsidP="00CD7A3F">
            <w:pPr>
              <w:shd w:val="clear" w:color="auto" w:fill="FFFFFF"/>
              <w:rPr>
                <w:rFonts w:ascii="Arial" w:hAnsi="Arial" w:cs="Arial"/>
                <w:sz w:val="23"/>
                <w:szCs w:val="21"/>
              </w:rPr>
            </w:pPr>
            <w:r w:rsidRPr="00A77714">
              <w:rPr>
                <w:rFonts w:ascii="Arial" w:hAnsi="Arial" w:cs="Arial"/>
                <w:sz w:val="22"/>
                <w:szCs w:val="20"/>
              </w:rPr>
              <w:t>    Company Name                 </w:t>
            </w:r>
            <w:r w:rsidR="00C0084D">
              <w:rPr>
                <w:rFonts w:ascii="Arial" w:hAnsi="Arial" w:cs="Arial"/>
                <w:sz w:val="22"/>
                <w:szCs w:val="20"/>
              </w:rPr>
              <w:t xml:space="preserve"> </w:t>
            </w:r>
            <w:proofErr w:type="gramStart"/>
            <w:r w:rsidR="00315BE0" w:rsidRPr="00A77714">
              <w:rPr>
                <w:rFonts w:ascii="Arial" w:hAnsi="Arial" w:cs="Arial"/>
                <w:sz w:val="22"/>
                <w:szCs w:val="20"/>
              </w:rPr>
              <w:t> </w:t>
            </w:r>
            <w:r w:rsidR="00315BE0"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="00315BE0" w:rsidRPr="00A77714">
              <w:rPr>
                <w:rFonts w:ascii="Arial" w:hAnsi="Arial" w:cs="Arial"/>
                <w:sz w:val="22"/>
                <w:szCs w:val="20"/>
              </w:rPr>
              <w:t>:</w:t>
            </w:r>
            <w:proofErr w:type="gramEnd"/>
            <w:r w:rsidR="00C0084D"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="00C0084D">
              <w:rPr>
                <w:rFonts w:ascii="Arial" w:hAnsi="Arial" w:cs="Arial"/>
                <w:b/>
                <w:sz w:val="22"/>
                <w:szCs w:val="20"/>
              </w:rPr>
              <w:t>eCourier ltd.</w:t>
            </w:r>
            <w:r w:rsidR="00366F2A">
              <w:rPr>
                <w:rFonts w:ascii="Arial" w:hAnsi="Arial" w:cs="Arial"/>
                <w:b/>
                <w:sz w:val="22"/>
                <w:szCs w:val="20"/>
              </w:rPr>
              <w:t xml:space="preserve"> (Sister concern of </w:t>
            </w:r>
            <w:r w:rsidR="00E27087">
              <w:rPr>
                <w:rFonts w:ascii="Arial" w:hAnsi="Arial" w:cs="Arial"/>
                <w:b/>
                <w:sz w:val="22"/>
                <w:szCs w:val="20"/>
              </w:rPr>
              <w:t>Linking Loop</w:t>
            </w:r>
            <w:r w:rsidR="00366F2A">
              <w:rPr>
                <w:rFonts w:ascii="Arial" w:hAnsi="Arial" w:cs="Arial"/>
                <w:b/>
                <w:sz w:val="22"/>
                <w:szCs w:val="20"/>
              </w:rPr>
              <w:t>)</w:t>
            </w:r>
          </w:p>
          <w:p w14:paraId="15564606" w14:textId="77777777" w:rsidR="00C0084D" w:rsidRDefault="00CD7A3F" w:rsidP="005C01A6">
            <w:pPr>
              <w:shd w:val="clear" w:color="auto" w:fill="FFFFFF"/>
              <w:rPr>
                <w:rFonts w:ascii="Arial" w:hAnsi="Arial" w:cs="Arial"/>
                <w:sz w:val="22"/>
                <w:szCs w:val="20"/>
              </w:rPr>
            </w:pPr>
            <w:r w:rsidRPr="00A77714">
              <w:rPr>
                <w:rFonts w:ascii="Arial" w:hAnsi="Arial" w:cs="Arial"/>
                <w:sz w:val="22"/>
                <w:szCs w:val="20"/>
              </w:rPr>
              <w:t>    Company Location              </w:t>
            </w:r>
            <w:proofErr w:type="gramStart"/>
            <w:r w:rsidRPr="00A77714">
              <w:rPr>
                <w:rFonts w:ascii="Arial" w:hAnsi="Arial" w:cs="Arial"/>
                <w:sz w:val="22"/>
                <w:szCs w:val="20"/>
              </w:rPr>
              <w:t> </w:t>
            </w:r>
            <w:r w:rsidRPr="00A77714">
              <w:rPr>
                <w:rStyle w:val="apple-converted-space"/>
                <w:rFonts w:ascii="Arial" w:hAnsi="Arial" w:cs="Arial"/>
                <w:sz w:val="22"/>
                <w:szCs w:val="20"/>
              </w:rPr>
              <w:t> </w:t>
            </w:r>
            <w:r w:rsidRPr="00A77714">
              <w:rPr>
                <w:rFonts w:ascii="Arial" w:hAnsi="Arial" w:cs="Arial"/>
                <w:sz w:val="22"/>
                <w:szCs w:val="20"/>
              </w:rPr>
              <w:t>:</w:t>
            </w:r>
            <w:proofErr w:type="gramEnd"/>
            <w:r w:rsidR="00A0391B"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="00C0084D">
              <w:rPr>
                <w:rFonts w:ascii="Arial" w:hAnsi="Arial" w:cs="Arial"/>
                <w:sz w:val="22"/>
                <w:szCs w:val="20"/>
              </w:rPr>
              <w:t>Banani</w:t>
            </w:r>
            <w:r w:rsidR="00657901" w:rsidRPr="00A77714">
              <w:rPr>
                <w:rFonts w:ascii="Arial" w:hAnsi="Arial" w:cs="Arial"/>
                <w:sz w:val="22"/>
                <w:szCs w:val="20"/>
              </w:rPr>
              <w:t>,</w:t>
            </w:r>
            <w:r w:rsidR="006A5604" w:rsidRPr="00A77714">
              <w:rPr>
                <w:rFonts w:ascii="Arial" w:hAnsi="Arial" w:cs="Arial"/>
                <w:sz w:val="22"/>
                <w:szCs w:val="20"/>
              </w:rPr>
              <w:t xml:space="preserve"> Dhaka.</w:t>
            </w:r>
          </w:p>
          <w:p w14:paraId="29C92315" w14:textId="77777777" w:rsidR="00C0084D" w:rsidRPr="00C0084D" w:rsidRDefault="00C0084D" w:rsidP="00C0084D">
            <w:pPr>
              <w:shd w:val="clear" w:color="auto" w:fill="FFFFFF"/>
              <w:spacing w:after="0"/>
              <w:rPr>
                <w:rFonts w:ascii="Arial" w:hAnsi="Arial" w:cs="Arial"/>
                <w:sz w:val="2"/>
                <w:szCs w:val="2"/>
              </w:rPr>
            </w:pPr>
          </w:p>
          <w:p w14:paraId="24539A5F" w14:textId="77777777" w:rsidR="005C01A6" w:rsidRDefault="007A1D07" w:rsidP="007A1D07">
            <w:pPr>
              <w:shd w:val="clear" w:color="auto" w:fill="FFFFFF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3</w:t>
            </w:r>
            <w:r w:rsidR="004C1868" w:rsidRPr="00A77714">
              <w:rPr>
                <w:rFonts w:ascii="Arial" w:hAnsi="Arial" w:cs="Arial"/>
                <w:sz w:val="22"/>
                <w:szCs w:val="20"/>
              </w:rPr>
              <w:t xml:space="preserve">. </w:t>
            </w:r>
            <w:r w:rsidRPr="00A77714">
              <w:rPr>
                <w:rFonts w:ascii="Arial" w:hAnsi="Arial" w:cs="Arial"/>
                <w:sz w:val="22"/>
                <w:szCs w:val="20"/>
              </w:rPr>
              <w:t>Designation                         </w:t>
            </w:r>
            <w:proofErr w:type="gramStart"/>
            <w:r w:rsidRPr="00A77714">
              <w:rPr>
                <w:rFonts w:ascii="Arial" w:hAnsi="Arial" w:cs="Arial"/>
                <w:sz w:val="22"/>
                <w:szCs w:val="20"/>
              </w:rPr>
              <w:t> </w:t>
            </w:r>
            <w:r w:rsidRPr="00A77714">
              <w:rPr>
                <w:rStyle w:val="apple-converted-space"/>
                <w:rFonts w:ascii="Arial" w:hAnsi="Arial" w:cs="Arial"/>
                <w:sz w:val="22"/>
                <w:szCs w:val="20"/>
              </w:rPr>
              <w:t> </w:t>
            </w:r>
            <w:r w:rsidRPr="00A77714">
              <w:rPr>
                <w:rFonts w:ascii="Arial" w:hAnsi="Arial" w:cs="Arial"/>
                <w:sz w:val="22"/>
                <w:szCs w:val="20"/>
              </w:rPr>
              <w:t>:</w:t>
            </w:r>
            <w:proofErr w:type="gramEnd"/>
            <w:r w:rsidRPr="00A77714">
              <w:rPr>
                <w:rFonts w:ascii="Arial" w:hAnsi="Arial" w:cs="Arial"/>
                <w:sz w:val="22"/>
                <w:szCs w:val="20"/>
              </w:rPr>
              <w:t> </w:t>
            </w:r>
            <w:r w:rsidR="005C01A6">
              <w:rPr>
                <w:rFonts w:ascii="Arial" w:hAnsi="Arial" w:cs="Arial"/>
                <w:sz w:val="22"/>
                <w:szCs w:val="20"/>
              </w:rPr>
              <w:t>Fulfillment Executive</w:t>
            </w:r>
          </w:p>
          <w:p w14:paraId="3655FBC4" w14:textId="77777777" w:rsidR="007A1D07" w:rsidRPr="00A77714" w:rsidRDefault="007A1D07" w:rsidP="007A1D07">
            <w:pPr>
              <w:shd w:val="clear" w:color="auto" w:fill="FFFFFF"/>
              <w:rPr>
                <w:rFonts w:ascii="Arial" w:hAnsi="Arial" w:cs="Arial"/>
                <w:sz w:val="23"/>
                <w:szCs w:val="21"/>
              </w:rPr>
            </w:pPr>
            <w:r w:rsidRPr="00A77714">
              <w:rPr>
                <w:rFonts w:ascii="Arial" w:hAnsi="Arial" w:cs="Arial"/>
                <w:sz w:val="22"/>
                <w:szCs w:val="20"/>
              </w:rPr>
              <w:t>    Duration                              </w:t>
            </w:r>
            <w:proofErr w:type="gramStart"/>
            <w:r w:rsidRPr="00A77714">
              <w:rPr>
                <w:rFonts w:ascii="Arial" w:hAnsi="Arial" w:cs="Arial"/>
                <w:sz w:val="22"/>
                <w:szCs w:val="20"/>
              </w:rPr>
              <w:t> </w:t>
            </w:r>
            <w:r w:rsidRPr="00A77714">
              <w:rPr>
                <w:rStyle w:val="apple-converted-space"/>
                <w:rFonts w:ascii="Arial" w:hAnsi="Arial" w:cs="Arial"/>
                <w:sz w:val="22"/>
                <w:szCs w:val="20"/>
              </w:rPr>
              <w:t> </w:t>
            </w:r>
            <w:r w:rsidRPr="00A77714">
              <w:rPr>
                <w:rFonts w:ascii="Arial" w:hAnsi="Arial" w:cs="Arial"/>
                <w:sz w:val="22"/>
                <w:szCs w:val="20"/>
              </w:rPr>
              <w:t>:</w:t>
            </w:r>
            <w:proofErr w:type="gramEnd"/>
            <w:r w:rsidRPr="00A77714">
              <w:rPr>
                <w:rFonts w:ascii="Arial" w:hAnsi="Arial" w:cs="Arial"/>
                <w:sz w:val="22"/>
                <w:szCs w:val="20"/>
              </w:rPr>
              <w:t> 25</w:t>
            </w:r>
            <w:r w:rsidRPr="00A77714">
              <w:rPr>
                <w:rFonts w:ascii="Arial" w:hAnsi="Arial" w:cs="Arial"/>
                <w:sz w:val="22"/>
                <w:szCs w:val="20"/>
                <w:vertAlign w:val="superscript"/>
              </w:rPr>
              <w:t>th</w:t>
            </w:r>
            <w:r w:rsidRPr="00A77714">
              <w:rPr>
                <w:rFonts w:ascii="Arial" w:hAnsi="Arial" w:cs="Arial"/>
                <w:sz w:val="22"/>
                <w:szCs w:val="20"/>
              </w:rPr>
              <w:t xml:space="preserve"> August 2015 to </w:t>
            </w:r>
            <w:r w:rsidR="005C01A6">
              <w:rPr>
                <w:rFonts w:ascii="Arial" w:hAnsi="Arial" w:cs="Arial"/>
                <w:sz w:val="22"/>
                <w:szCs w:val="20"/>
              </w:rPr>
              <w:t>12</w:t>
            </w:r>
            <w:r w:rsidR="005C01A6" w:rsidRPr="00C0084D">
              <w:rPr>
                <w:rFonts w:ascii="Arial" w:hAnsi="Arial" w:cs="Arial"/>
                <w:sz w:val="22"/>
                <w:szCs w:val="20"/>
                <w:vertAlign w:val="superscript"/>
              </w:rPr>
              <w:t>th</w:t>
            </w:r>
            <w:r w:rsidR="005C01A6">
              <w:rPr>
                <w:rFonts w:ascii="Arial" w:hAnsi="Arial" w:cs="Arial"/>
                <w:sz w:val="22"/>
                <w:szCs w:val="20"/>
              </w:rPr>
              <w:t xml:space="preserve"> April, 2018</w:t>
            </w:r>
            <w:r w:rsidRPr="00A77714">
              <w:rPr>
                <w:rFonts w:ascii="Arial" w:hAnsi="Arial" w:cs="Arial"/>
                <w:sz w:val="22"/>
                <w:szCs w:val="20"/>
              </w:rPr>
              <w:t>.</w:t>
            </w:r>
          </w:p>
          <w:p w14:paraId="1BA84C19" w14:textId="77777777" w:rsidR="007A1D07" w:rsidRPr="00A77714" w:rsidRDefault="007A1D07" w:rsidP="007A1D07">
            <w:pPr>
              <w:shd w:val="clear" w:color="auto" w:fill="FFFFFF"/>
              <w:rPr>
                <w:rFonts w:ascii="Arial" w:hAnsi="Arial" w:cs="Arial"/>
                <w:sz w:val="23"/>
                <w:szCs w:val="21"/>
              </w:rPr>
            </w:pPr>
            <w:r w:rsidRPr="00A77714">
              <w:rPr>
                <w:rFonts w:ascii="Arial" w:hAnsi="Arial" w:cs="Arial"/>
                <w:sz w:val="22"/>
                <w:szCs w:val="20"/>
              </w:rPr>
              <w:t>    Department                         </w:t>
            </w:r>
            <w:proofErr w:type="gramStart"/>
            <w:r w:rsidRPr="00A77714">
              <w:rPr>
                <w:rFonts w:ascii="Arial" w:hAnsi="Arial" w:cs="Arial"/>
                <w:sz w:val="22"/>
                <w:szCs w:val="20"/>
              </w:rPr>
              <w:t> </w:t>
            </w:r>
            <w:r w:rsidRPr="00A77714">
              <w:rPr>
                <w:rStyle w:val="apple-converted-space"/>
                <w:rFonts w:ascii="Arial" w:hAnsi="Arial" w:cs="Arial"/>
                <w:sz w:val="22"/>
                <w:szCs w:val="20"/>
              </w:rPr>
              <w:t> </w:t>
            </w:r>
            <w:r w:rsidRPr="00A77714">
              <w:rPr>
                <w:rFonts w:ascii="Arial" w:hAnsi="Arial" w:cs="Arial"/>
                <w:sz w:val="22"/>
                <w:szCs w:val="20"/>
              </w:rPr>
              <w:t>:</w:t>
            </w:r>
            <w:proofErr w:type="gramEnd"/>
            <w:r w:rsidRPr="00A77714">
              <w:rPr>
                <w:rFonts w:ascii="Arial" w:hAnsi="Arial" w:cs="Arial"/>
                <w:sz w:val="22"/>
                <w:szCs w:val="20"/>
              </w:rPr>
              <w:t> </w:t>
            </w:r>
            <w:r w:rsidR="005C01A6">
              <w:rPr>
                <w:rFonts w:ascii="Arial" w:hAnsi="Arial" w:cs="Arial"/>
                <w:sz w:val="22"/>
                <w:szCs w:val="20"/>
              </w:rPr>
              <w:t>Fulfillment</w:t>
            </w:r>
          </w:p>
          <w:p w14:paraId="227C0FE9" w14:textId="77777777" w:rsidR="005C01A6" w:rsidRPr="00A77714" w:rsidRDefault="007A1D07" w:rsidP="005C01A6">
            <w:pPr>
              <w:shd w:val="clear" w:color="auto" w:fill="FFFFFF"/>
              <w:rPr>
                <w:rFonts w:ascii="Arial" w:hAnsi="Arial" w:cs="Arial"/>
                <w:sz w:val="23"/>
                <w:szCs w:val="21"/>
              </w:rPr>
            </w:pPr>
            <w:r w:rsidRPr="00A77714">
              <w:rPr>
                <w:rFonts w:ascii="Arial" w:hAnsi="Arial" w:cs="Arial"/>
                <w:sz w:val="22"/>
                <w:szCs w:val="20"/>
              </w:rPr>
              <w:t>   </w:t>
            </w:r>
            <w:r w:rsidR="005C01A6">
              <w:rPr>
                <w:rFonts w:ascii="Arial" w:hAnsi="Arial" w:cs="Arial"/>
                <w:sz w:val="22"/>
                <w:szCs w:val="20"/>
              </w:rPr>
              <w:t> </w:t>
            </w:r>
            <w:r w:rsidR="005C01A6" w:rsidRPr="00A77714">
              <w:rPr>
                <w:rFonts w:ascii="Arial" w:hAnsi="Arial" w:cs="Arial"/>
                <w:sz w:val="22"/>
                <w:szCs w:val="20"/>
              </w:rPr>
              <w:t>Division                              </w:t>
            </w:r>
            <w:r w:rsidR="005C01A6">
              <w:rPr>
                <w:rFonts w:ascii="Arial" w:hAnsi="Arial" w:cs="Arial"/>
                <w:sz w:val="22"/>
                <w:szCs w:val="20"/>
              </w:rPr>
              <w:t xml:space="preserve"> </w:t>
            </w:r>
            <w:proofErr w:type="gramStart"/>
            <w:r w:rsidR="005C01A6" w:rsidRPr="00A77714">
              <w:rPr>
                <w:rFonts w:ascii="Arial" w:hAnsi="Arial" w:cs="Arial"/>
                <w:sz w:val="22"/>
                <w:szCs w:val="20"/>
              </w:rPr>
              <w:t> </w:t>
            </w:r>
            <w:r w:rsidR="005C01A6" w:rsidRPr="00A77714">
              <w:rPr>
                <w:rStyle w:val="apple-converted-space"/>
                <w:rFonts w:ascii="Arial" w:hAnsi="Arial" w:cs="Arial"/>
                <w:sz w:val="22"/>
                <w:szCs w:val="20"/>
              </w:rPr>
              <w:t> </w:t>
            </w:r>
            <w:r w:rsidR="005C01A6" w:rsidRPr="00A77714">
              <w:rPr>
                <w:rFonts w:ascii="Arial" w:hAnsi="Arial" w:cs="Arial"/>
                <w:sz w:val="22"/>
                <w:szCs w:val="20"/>
              </w:rPr>
              <w:t>:</w:t>
            </w:r>
            <w:proofErr w:type="gramEnd"/>
            <w:r w:rsidR="005C01A6" w:rsidRPr="00A77714">
              <w:rPr>
                <w:rFonts w:ascii="Arial" w:hAnsi="Arial" w:cs="Arial"/>
                <w:sz w:val="22"/>
                <w:szCs w:val="20"/>
              </w:rPr>
              <w:t> </w:t>
            </w:r>
            <w:r w:rsidR="005C01A6">
              <w:rPr>
                <w:rFonts w:ascii="Arial" w:hAnsi="Arial" w:cs="Arial"/>
                <w:sz w:val="22"/>
                <w:szCs w:val="20"/>
              </w:rPr>
              <w:t>Supply Chain</w:t>
            </w:r>
          </w:p>
          <w:p w14:paraId="0C7B134C" w14:textId="77777777" w:rsidR="005C01A6" w:rsidRPr="00A77714" w:rsidRDefault="005C01A6" w:rsidP="005C01A6">
            <w:pPr>
              <w:shd w:val="clear" w:color="auto" w:fill="FFFFFF"/>
              <w:rPr>
                <w:rFonts w:ascii="Arial" w:hAnsi="Arial" w:cs="Arial"/>
                <w:sz w:val="23"/>
                <w:szCs w:val="21"/>
              </w:rPr>
            </w:pPr>
            <w:r w:rsidRPr="00A77714">
              <w:rPr>
                <w:rFonts w:ascii="Arial" w:hAnsi="Arial" w:cs="Arial"/>
                <w:sz w:val="22"/>
                <w:szCs w:val="20"/>
              </w:rPr>
              <w:t>    Company Name                 </w:t>
            </w:r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  <w:proofErr w:type="gramStart"/>
            <w:r w:rsidRPr="00A77714">
              <w:rPr>
                <w:rFonts w:ascii="Arial" w:hAnsi="Arial" w:cs="Arial"/>
                <w:sz w:val="22"/>
                <w:szCs w:val="20"/>
              </w:rPr>
              <w:t>  :</w:t>
            </w:r>
            <w:proofErr w:type="gramEnd"/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0"/>
              </w:rPr>
              <w:t>ajkerdeal.com</w:t>
            </w:r>
            <w:r w:rsidR="00366F2A">
              <w:rPr>
                <w:rFonts w:ascii="Arial" w:hAnsi="Arial" w:cs="Arial"/>
                <w:b/>
                <w:sz w:val="22"/>
                <w:szCs w:val="20"/>
              </w:rPr>
              <w:t xml:space="preserve"> (Sister concern of bdjobs.com)</w:t>
            </w:r>
          </w:p>
          <w:p w14:paraId="68A0002E" w14:textId="77777777" w:rsidR="005C01A6" w:rsidRDefault="005C01A6" w:rsidP="005C01A6">
            <w:pPr>
              <w:shd w:val="clear" w:color="auto" w:fill="FFFFFF"/>
              <w:spacing w:after="0"/>
              <w:rPr>
                <w:rFonts w:ascii="Arial" w:hAnsi="Arial" w:cs="Arial"/>
                <w:sz w:val="22"/>
                <w:szCs w:val="20"/>
              </w:rPr>
            </w:pPr>
            <w:r w:rsidRPr="00A77714">
              <w:rPr>
                <w:rFonts w:ascii="Arial" w:hAnsi="Arial" w:cs="Arial"/>
                <w:sz w:val="22"/>
                <w:szCs w:val="20"/>
              </w:rPr>
              <w:t>    Company Location              </w:t>
            </w:r>
            <w:proofErr w:type="gramStart"/>
            <w:r w:rsidRPr="00A77714">
              <w:rPr>
                <w:rFonts w:ascii="Arial" w:hAnsi="Arial" w:cs="Arial"/>
                <w:sz w:val="22"/>
                <w:szCs w:val="20"/>
              </w:rPr>
              <w:t> </w:t>
            </w:r>
            <w:r w:rsidRPr="00A77714">
              <w:rPr>
                <w:rStyle w:val="apple-converted-space"/>
                <w:rFonts w:ascii="Arial" w:hAnsi="Arial" w:cs="Arial"/>
                <w:sz w:val="22"/>
                <w:szCs w:val="20"/>
              </w:rPr>
              <w:t> </w:t>
            </w:r>
            <w:r w:rsidRPr="00A77714">
              <w:rPr>
                <w:rFonts w:ascii="Arial" w:hAnsi="Arial" w:cs="Arial"/>
                <w:sz w:val="22"/>
                <w:szCs w:val="20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0"/>
              </w:rPr>
              <w:t xml:space="preserve"> Kawran Bazar</w:t>
            </w:r>
            <w:r w:rsidRPr="00A77714">
              <w:rPr>
                <w:rFonts w:ascii="Arial" w:hAnsi="Arial" w:cs="Arial"/>
                <w:sz w:val="22"/>
                <w:szCs w:val="20"/>
              </w:rPr>
              <w:t>, Dhaka.</w:t>
            </w:r>
          </w:p>
          <w:p w14:paraId="5D33E00B" w14:textId="77777777" w:rsidR="003B16A8" w:rsidRPr="003E15AE" w:rsidRDefault="003B16A8" w:rsidP="003B16A8">
            <w:pPr>
              <w:shd w:val="clear" w:color="auto" w:fill="FFFFFF"/>
              <w:spacing w:after="0"/>
              <w:rPr>
                <w:rFonts w:ascii="Arial" w:hAnsi="Arial" w:cs="Arial"/>
                <w:sz w:val="2"/>
                <w:szCs w:val="16"/>
              </w:rPr>
            </w:pPr>
          </w:p>
          <w:p w14:paraId="2A26DF16" w14:textId="77777777" w:rsidR="005C01A6" w:rsidRDefault="005C01A6" w:rsidP="00FE36EF">
            <w:pPr>
              <w:shd w:val="clear" w:color="auto" w:fill="FFFFFF"/>
              <w:ind w:left="88"/>
              <w:rPr>
                <w:rFonts w:ascii="Arial" w:hAnsi="Arial" w:cs="Arial"/>
                <w:b/>
                <w:bCs/>
                <w:sz w:val="26"/>
                <w:szCs w:val="20"/>
              </w:rPr>
            </w:pPr>
          </w:p>
          <w:p w14:paraId="304927B5" w14:textId="77777777" w:rsidR="009C775E" w:rsidRPr="00A77714" w:rsidRDefault="009C775E" w:rsidP="00FE36EF">
            <w:pPr>
              <w:shd w:val="clear" w:color="auto" w:fill="FFFFFF"/>
              <w:ind w:left="88"/>
              <w:rPr>
                <w:rFonts w:ascii="Arial" w:hAnsi="Arial" w:cs="Arial"/>
                <w:sz w:val="27"/>
                <w:szCs w:val="21"/>
              </w:rPr>
            </w:pPr>
            <w:r w:rsidRPr="00A77714">
              <w:rPr>
                <w:rFonts w:ascii="Arial" w:hAnsi="Arial" w:cs="Arial"/>
                <w:b/>
                <w:bCs/>
                <w:sz w:val="26"/>
                <w:szCs w:val="20"/>
              </w:rPr>
              <w:t>Computer Skills:</w:t>
            </w:r>
          </w:p>
          <w:p w14:paraId="018526FF" w14:textId="49B1DC67" w:rsidR="009C775E" w:rsidRPr="00A77714" w:rsidRDefault="009C775E" w:rsidP="007A1D07">
            <w:pPr>
              <w:shd w:val="clear" w:color="auto" w:fill="FFFFFF"/>
              <w:spacing w:line="240" w:lineRule="auto"/>
              <w:ind w:left="88"/>
              <w:rPr>
                <w:rFonts w:ascii="Arial" w:hAnsi="Arial" w:cs="Arial"/>
                <w:sz w:val="23"/>
                <w:szCs w:val="21"/>
              </w:rPr>
            </w:pPr>
            <w:r w:rsidRPr="00A77714">
              <w:rPr>
                <w:rFonts w:ascii="Arial" w:hAnsi="Arial" w:cs="Arial"/>
                <w:b/>
                <w:bCs/>
                <w:sz w:val="22"/>
                <w:szCs w:val="20"/>
              </w:rPr>
              <w:t xml:space="preserve">Operating </w:t>
            </w:r>
            <w:r w:rsidR="00E27087" w:rsidRPr="00A77714">
              <w:rPr>
                <w:rFonts w:ascii="Arial" w:hAnsi="Arial" w:cs="Arial"/>
                <w:b/>
                <w:bCs/>
                <w:sz w:val="22"/>
                <w:szCs w:val="20"/>
              </w:rPr>
              <w:t>System:</w:t>
            </w:r>
            <w:r w:rsidR="00FE1D05">
              <w:rPr>
                <w:rFonts w:ascii="Arial" w:hAnsi="Arial" w:cs="Arial"/>
                <w:sz w:val="22"/>
                <w:szCs w:val="20"/>
              </w:rPr>
              <w:t> Windows XP,</w:t>
            </w:r>
            <w:r w:rsidR="00E838AD">
              <w:rPr>
                <w:rFonts w:ascii="Arial" w:hAnsi="Arial" w:cs="Arial"/>
                <w:sz w:val="22"/>
                <w:szCs w:val="20"/>
              </w:rPr>
              <w:t xml:space="preserve"> Seven &amp; </w:t>
            </w:r>
            <w:r w:rsidR="00E27087">
              <w:rPr>
                <w:rFonts w:ascii="Arial" w:hAnsi="Arial" w:cs="Arial"/>
                <w:sz w:val="22"/>
                <w:szCs w:val="20"/>
              </w:rPr>
              <w:t>L</w:t>
            </w:r>
            <w:r w:rsidR="00E27087" w:rsidRPr="00A77714">
              <w:rPr>
                <w:rFonts w:ascii="Arial" w:hAnsi="Arial" w:cs="Arial"/>
                <w:sz w:val="22"/>
                <w:szCs w:val="20"/>
              </w:rPr>
              <w:t>atest.</w:t>
            </w:r>
          </w:p>
          <w:p w14:paraId="6C35A8C0" w14:textId="79502D7F" w:rsidR="009C775E" w:rsidRPr="00A77714" w:rsidRDefault="009C775E" w:rsidP="007A1D07">
            <w:pPr>
              <w:shd w:val="clear" w:color="auto" w:fill="FFFFFF"/>
              <w:spacing w:line="240" w:lineRule="auto"/>
              <w:ind w:left="88"/>
              <w:rPr>
                <w:rFonts w:ascii="Arial" w:hAnsi="Arial" w:cs="Arial"/>
                <w:sz w:val="23"/>
                <w:szCs w:val="21"/>
              </w:rPr>
            </w:pPr>
            <w:r w:rsidRPr="00A77714">
              <w:rPr>
                <w:rFonts w:ascii="Arial" w:hAnsi="Arial" w:cs="Arial"/>
                <w:b/>
                <w:bCs/>
                <w:sz w:val="22"/>
                <w:szCs w:val="20"/>
              </w:rPr>
              <w:t xml:space="preserve">Application </w:t>
            </w:r>
            <w:r w:rsidR="00E27087" w:rsidRPr="00A77714">
              <w:rPr>
                <w:rFonts w:ascii="Arial" w:hAnsi="Arial" w:cs="Arial"/>
                <w:b/>
                <w:bCs/>
                <w:sz w:val="22"/>
                <w:szCs w:val="20"/>
              </w:rPr>
              <w:t>Package:</w:t>
            </w:r>
            <w:r w:rsidR="0074716A">
              <w:rPr>
                <w:rFonts w:ascii="Arial" w:hAnsi="Arial" w:cs="Arial"/>
                <w:sz w:val="22"/>
                <w:szCs w:val="20"/>
              </w:rPr>
              <w:t> MS Word, MS Excel &amp; MS</w:t>
            </w:r>
            <w:r w:rsidRPr="00A77714">
              <w:rPr>
                <w:rFonts w:ascii="Arial" w:hAnsi="Arial" w:cs="Arial"/>
                <w:sz w:val="22"/>
                <w:szCs w:val="20"/>
              </w:rPr>
              <w:t xml:space="preserve"> PowerPoint.</w:t>
            </w:r>
          </w:p>
          <w:p w14:paraId="6197BCB8" w14:textId="372545E0" w:rsidR="009C775E" w:rsidRPr="00A77714" w:rsidRDefault="009C775E" w:rsidP="007A1D07">
            <w:pPr>
              <w:shd w:val="clear" w:color="auto" w:fill="FFFFFF"/>
              <w:spacing w:line="240" w:lineRule="auto"/>
              <w:ind w:left="88"/>
              <w:rPr>
                <w:rFonts w:ascii="Arial" w:hAnsi="Arial" w:cs="Arial"/>
                <w:sz w:val="23"/>
                <w:szCs w:val="21"/>
              </w:rPr>
            </w:pPr>
            <w:r w:rsidRPr="00A77714">
              <w:rPr>
                <w:rFonts w:ascii="Arial" w:hAnsi="Arial" w:cs="Arial"/>
                <w:b/>
                <w:bCs/>
                <w:sz w:val="22"/>
                <w:szCs w:val="20"/>
              </w:rPr>
              <w:t xml:space="preserve">Graphics </w:t>
            </w:r>
            <w:r w:rsidR="00E27087" w:rsidRPr="00A77714">
              <w:rPr>
                <w:rFonts w:ascii="Arial" w:hAnsi="Arial" w:cs="Arial"/>
                <w:b/>
                <w:bCs/>
                <w:sz w:val="22"/>
                <w:szCs w:val="20"/>
              </w:rPr>
              <w:t>Design:</w:t>
            </w:r>
            <w:r w:rsidRPr="00A77714">
              <w:rPr>
                <w:rFonts w:ascii="Arial" w:hAnsi="Arial" w:cs="Arial"/>
                <w:b/>
                <w:bCs/>
                <w:sz w:val="22"/>
                <w:szCs w:val="20"/>
              </w:rPr>
              <w:t> </w:t>
            </w:r>
            <w:r w:rsidRPr="00A77714">
              <w:rPr>
                <w:rFonts w:ascii="Arial" w:hAnsi="Arial" w:cs="Arial"/>
                <w:sz w:val="22"/>
                <w:szCs w:val="20"/>
              </w:rPr>
              <w:t>Adobe Illustrator, Adobe Photoshop.</w:t>
            </w:r>
          </w:p>
          <w:p w14:paraId="152FC4AD" w14:textId="0AAD4AA0" w:rsidR="00516B54" w:rsidRDefault="00732CC0" w:rsidP="007A1D07">
            <w:pPr>
              <w:shd w:val="clear" w:color="auto" w:fill="FFFFFF"/>
              <w:spacing w:line="240" w:lineRule="auto"/>
              <w:ind w:left="88"/>
              <w:rPr>
                <w:rFonts w:ascii="Arial" w:hAnsi="Arial" w:cs="Arial"/>
                <w:sz w:val="22"/>
                <w:szCs w:val="20"/>
              </w:rPr>
            </w:pPr>
            <w:bookmarkStart w:id="0" w:name="_GoBack"/>
            <w:bookmarkEnd w:id="0"/>
            <w:r w:rsidRPr="00A77714">
              <w:rPr>
                <w:rFonts w:ascii="Arial" w:hAnsi="Arial" w:cs="Arial"/>
                <w:b/>
                <w:bCs/>
                <w:sz w:val="22"/>
                <w:szCs w:val="20"/>
              </w:rPr>
              <w:t>Database:</w:t>
            </w:r>
            <w:r w:rsidR="009C775E" w:rsidRPr="00A77714">
              <w:rPr>
                <w:rFonts w:ascii="Arial" w:hAnsi="Arial" w:cs="Arial"/>
                <w:b/>
                <w:bCs/>
                <w:sz w:val="22"/>
                <w:szCs w:val="20"/>
              </w:rPr>
              <w:t> </w:t>
            </w:r>
            <w:r w:rsidR="009C775E" w:rsidRPr="00A77714">
              <w:rPr>
                <w:rFonts w:ascii="Arial" w:hAnsi="Arial" w:cs="Arial"/>
                <w:sz w:val="22"/>
                <w:szCs w:val="20"/>
              </w:rPr>
              <w:t>MS. Access</w:t>
            </w:r>
          </w:p>
          <w:p w14:paraId="6498CE8D" w14:textId="77777777" w:rsidR="00AD7F64" w:rsidRPr="00F0421B" w:rsidRDefault="00AD7F64" w:rsidP="007A1D07">
            <w:pPr>
              <w:shd w:val="clear" w:color="auto" w:fill="FFFFFF"/>
              <w:spacing w:line="240" w:lineRule="auto"/>
              <w:ind w:left="88"/>
              <w:rPr>
                <w:rFonts w:ascii="Arial" w:hAnsi="Arial" w:cs="Arial"/>
                <w:sz w:val="22"/>
                <w:szCs w:val="20"/>
              </w:rPr>
            </w:pPr>
          </w:p>
          <w:tbl>
            <w:tblPr>
              <w:tblStyle w:val="TableGrid"/>
              <w:tblW w:w="10546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46"/>
            </w:tblGrid>
            <w:tr w:rsidR="00A77714" w:rsidRPr="00A77714" w14:paraId="0453AF77" w14:textId="77777777" w:rsidTr="00941A89">
              <w:tc>
                <w:tcPr>
                  <w:tcW w:w="10546" w:type="dxa"/>
                </w:tcPr>
                <w:p w14:paraId="5538EFC8" w14:textId="77777777" w:rsidR="00CD7A3F" w:rsidRPr="00A77714" w:rsidRDefault="00CD7A3F" w:rsidP="00941A89">
                  <w:pPr>
                    <w:spacing w:after="0"/>
                    <w:rPr>
                      <w:rFonts w:ascii="Arial" w:hAnsi="Arial" w:cs="Arial"/>
                      <w:b/>
                      <w:bCs/>
                      <w:sz w:val="22"/>
                      <w:szCs w:val="20"/>
                      <w:lang w:val="pt-BR"/>
                    </w:rPr>
                  </w:pPr>
                  <w:r w:rsidRPr="00A77714">
                    <w:rPr>
                      <w:rFonts w:ascii="Arial" w:hAnsi="Arial" w:cs="Arial"/>
                      <w:b/>
                      <w:bCs/>
                      <w:sz w:val="26"/>
                      <w:szCs w:val="20"/>
                      <w:lang w:val="pt-BR"/>
                    </w:rPr>
                    <w:lastRenderedPageBreak/>
                    <w:t>Educational Qualification:</w:t>
                  </w:r>
                </w:p>
              </w:tc>
            </w:tr>
          </w:tbl>
          <w:p w14:paraId="197F199C" w14:textId="77777777" w:rsidR="00CD7A3F" w:rsidRDefault="00CD7A3F" w:rsidP="00CD7A3F">
            <w:pPr>
              <w:spacing w:after="0" w:line="360" w:lineRule="auto"/>
              <w:rPr>
                <w:rFonts w:ascii="Arial" w:hAnsi="Arial" w:cs="Arial"/>
                <w:sz w:val="18"/>
                <w:szCs w:val="20"/>
              </w:rPr>
            </w:pPr>
          </w:p>
          <w:p w14:paraId="3C06440C" w14:textId="77777777" w:rsidR="00144FE1" w:rsidRPr="00A77714" w:rsidRDefault="00144FE1" w:rsidP="00137F7A">
            <w:pPr>
              <w:pStyle w:val="ListParagraph1"/>
              <w:numPr>
                <w:ilvl w:val="0"/>
                <w:numId w:val="1"/>
              </w:numPr>
              <w:tabs>
                <w:tab w:val="left" w:pos="0"/>
                <w:tab w:val="left" w:pos="268"/>
              </w:tabs>
              <w:spacing w:after="0" w:line="360" w:lineRule="auto"/>
              <w:ind w:left="-2" w:firstLine="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bCs/>
                <w:sz w:val="22"/>
                <w:szCs w:val="20"/>
              </w:rPr>
              <w:t>Masters</w:t>
            </w:r>
            <w:r w:rsidRPr="00A77714">
              <w:rPr>
                <w:rFonts w:ascii="Arial" w:hAnsi="Arial" w:cs="Arial"/>
                <w:bCs/>
                <w:sz w:val="22"/>
                <w:szCs w:val="20"/>
              </w:rPr>
              <w:t xml:space="preserve"> of Business Administration</w:t>
            </w:r>
            <w:r w:rsidRPr="00A77714">
              <w:rPr>
                <w:rFonts w:ascii="Arial" w:hAnsi="Arial" w:cs="Arial"/>
                <w:b/>
                <w:bCs/>
                <w:sz w:val="22"/>
                <w:szCs w:val="20"/>
              </w:rPr>
              <w:t xml:space="preserve"> (</w:t>
            </w:r>
            <w:r>
              <w:rPr>
                <w:rFonts w:ascii="Arial" w:hAnsi="Arial" w:cs="Arial"/>
                <w:b/>
                <w:bCs/>
                <w:sz w:val="22"/>
                <w:szCs w:val="20"/>
              </w:rPr>
              <w:t>M</w:t>
            </w:r>
            <w:r w:rsidRPr="00A77714">
              <w:rPr>
                <w:rFonts w:ascii="Arial" w:hAnsi="Arial" w:cs="Arial"/>
                <w:b/>
                <w:bCs/>
                <w:sz w:val="22"/>
                <w:szCs w:val="20"/>
              </w:rPr>
              <w:t>BA)</w:t>
            </w:r>
          </w:p>
          <w:p w14:paraId="576D5A0C" w14:textId="77777777" w:rsidR="00144FE1" w:rsidRPr="00A77714" w:rsidRDefault="00144FE1" w:rsidP="00C0084D">
            <w:pPr>
              <w:pStyle w:val="Heading4"/>
              <w:spacing w:after="0" w:line="360" w:lineRule="auto"/>
              <w:ind w:left="-2" w:firstLine="0"/>
              <w:outlineLvl w:val="3"/>
              <w:rPr>
                <w:rFonts w:ascii="Arial" w:hAnsi="Arial" w:cs="Arial"/>
                <w:b w:val="0"/>
                <w:bCs w:val="0"/>
                <w:sz w:val="22"/>
                <w:szCs w:val="20"/>
              </w:rPr>
            </w:pPr>
            <w:r w:rsidRPr="00A77714">
              <w:rPr>
                <w:rFonts w:ascii="Arial" w:hAnsi="Arial" w:cs="Arial"/>
                <w:b w:val="0"/>
                <w:bCs w:val="0"/>
                <w:sz w:val="22"/>
                <w:szCs w:val="20"/>
              </w:rPr>
              <w:t>Major in Human Resource Management (HRM)</w:t>
            </w:r>
          </w:p>
          <w:p w14:paraId="19246876" w14:textId="77777777" w:rsidR="00144FE1" w:rsidRPr="00A77714" w:rsidRDefault="00730A51" w:rsidP="00C0084D">
            <w:pPr>
              <w:pStyle w:val="Heading4"/>
              <w:spacing w:after="0" w:line="360" w:lineRule="auto"/>
              <w:ind w:left="-2" w:firstLine="0"/>
              <w:outlineLvl w:val="3"/>
              <w:rPr>
                <w:rFonts w:ascii="Arial" w:hAnsi="Arial" w:cs="Arial"/>
                <w:b w:val="0"/>
                <w:bCs w:val="0"/>
                <w:sz w:val="22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0"/>
              </w:rPr>
              <w:t>International</w:t>
            </w:r>
            <w:r w:rsidR="00144FE1" w:rsidRPr="00A77714">
              <w:rPr>
                <w:rFonts w:ascii="Arial" w:hAnsi="Arial" w:cs="Arial"/>
                <w:b w:val="0"/>
                <w:bCs w:val="0"/>
                <w:sz w:val="22"/>
                <w:szCs w:val="20"/>
              </w:rPr>
              <w:t xml:space="preserve"> University</w:t>
            </w:r>
            <w:r>
              <w:rPr>
                <w:rFonts w:ascii="Arial" w:hAnsi="Arial" w:cs="Arial"/>
                <w:b w:val="0"/>
                <w:bCs w:val="0"/>
                <w:sz w:val="22"/>
                <w:szCs w:val="20"/>
              </w:rPr>
              <w:t xml:space="preserve"> of Scholars</w:t>
            </w:r>
          </w:p>
          <w:p w14:paraId="24C83223" w14:textId="77777777" w:rsidR="00144FE1" w:rsidRPr="00A77714" w:rsidRDefault="00730A51" w:rsidP="00C0084D">
            <w:pPr>
              <w:pStyle w:val="Heading4"/>
              <w:spacing w:after="0" w:line="360" w:lineRule="auto"/>
              <w:ind w:left="-2" w:firstLine="0"/>
              <w:outlineLvl w:val="3"/>
              <w:rPr>
                <w:rFonts w:ascii="Arial" w:hAnsi="Arial" w:cs="Arial"/>
                <w:b w:val="0"/>
                <w:bCs w:val="0"/>
                <w:sz w:val="22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0"/>
              </w:rPr>
              <w:t>Moddha</w:t>
            </w:r>
            <w:r w:rsidR="00AD7F64">
              <w:rPr>
                <w:rFonts w:ascii="Arial" w:hAnsi="Arial" w:cs="Arial"/>
                <w:b w:val="0"/>
                <w:bCs w:val="0"/>
                <w:sz w:val="22"/>
                <w:szCs w:val="2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2"/>
                <w:szCs w:val="20"/>
              </w:rPr>
              <w:t>Badda</w:t>
            </w:r>
            <w:r w:rsidR="00144FE1" w:rsidRPr="00A77714">
              <w:rPr>
                <w:rFonts w:ascii="Arial" w:hAnsi="Arial" w:cs="Arial"/>
                <w:b w:val="0"/>
                <w:bCs w:val="0"/>
                <w:sz w:val="22"/>
                <w:szCs w:val="20"/>
              </w:rPr>
              <w:t>, Dhaka</w:t>
            </w:r>
          </w:p>
          <w:p w14:paraId="2F383631" w14:textId="77777777" w:rsidR="00144FE1" w:rsidRDefault="00144FE1" w:rsidP="00C0084D">
            <w:pPr>
              <w:pStyle w:val="Heading2"/>
              <w:tabs>
                <w:tab w:val="left" w:pos="720"/>
              </w:tabs>
              <w:spacing w:after="0" w:line="360" w:lineRule="auto"/>
              <w:ind w:left="-2"/>
              <w:outlineLvl w:val="1"/>
              <w:rPr>
                <w:rFonts w:ascii="Arial" w:hAnsi="Arial" w:cs="Arial"/>
                <w:b w:val="0"/>
                <w:bCs w:val="0"/>
                <w:sz w:val="22"/>
                <w:szCs w:val="20"/>
              </w:rPr>
            </w:pPr>
            <w:r w:rsidRPr="00A77714">
              <w:rPr>
                <w:rFonts w:ascii="Arial" w:hAnsi="Arial" w:cs="Arial"/>
                <w:b w:val="0"/>
                <w:bCs w:val="0"/>
                <w:sz w:val="22"/>
                <w:szCs w:val="20"/>
              </w:rPr>
              <w:t xml:space="preserve">CGPA: </w:t>
            </w:r>
            <w:r w:rsidR="00350FF9">
              <w:rPr>
                <w:rFonts w:ascii="Arial" w:hAnsi="Arial" w:cs="Arial"/>
                <w:b w:val="0"/>
                <w:bCs w:val="0"/>
                <w:sz w:val="22"/>
                <w:szCs w:val="20"/>
              </w:rPr>
              <w:t xml:space="preserve">3.37 </w:t>
            </w:r>
            <w:r w:rsidR="00350FF9" w:rsidRPr="00A77714">
              <w:rPr>
                <w:rFonts w:ascii="Arial" w:hAnsi="Arial" w:cs="Arial"/>
                <w:b w:val="0"/>
                <w:bCs w:val="0"/>
                <w:sz w:val="22"/>
                <w:szCs w:val="20"/>
              </w:rPr>
              <w:t>Out of 4.00</w:t>
            </w:r>
          </w:p>
          <w:p w14:paraId="1A83C899" w14:textId="77777777" w:rsidR="00275B0E" w:rsidRPr="00275B0E" w:rsidRDefault="00275B0E" w:rsidP="00275B0E">
            <w:pPr>
              <w:spacing w:after="0" w:line="360" w:lineRule="auto"/>
              <w:ind w:left="-2"/>
              <w:rPr>
                <w:rFonts w:ascii="Arial" w:hAnsi="Arial" w:cs="Arial"/>
                <w:sz w:val="22"/>
                <w:szCs w:val="20"/>
              </w:rPr>
            </w:pPr>
            <w:r w:rsidRPr="00A77714">
              <w:rPr>
                <w:rFonts w:ascii="Arial" w:hAnsi="Arial" w:cs="Arial"/>
                <w:sz w:val="22"/>
                <w:szCs w:val="20"/>
              </w:rPr>
              <w:t xml:space="preserve">Year of </w:t>
            </w:r>
            <w:proofErr w:type="gramStart"/>
            <w:r w:rsidR="004C3746">
              <w:rPr>
                <w:rFonts w:ascii="Arial" w:hAnsi="Arial" w:cs="Arial"/>
                <w:sz w:val="22"/>
                <w:szCs w:val="20"/>
              </w:rPr>
              <w:t>passed</w:t>
            </w:r>
            <w:r>
              <w:rPr>
                <w:rFonts w:ascii="Arial" w:hAnsi="Arial" w:cs="Arial"/>
                <w:sz w:val="22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2"/>
                <w:szCs w:val="20"/>
              </w:rPr>
              <w:t xml:space="preserve"> 2018</w:t>
            </w:r>
          </w:p>
          <w:p w14:paraId="4CB36468" w14:textId="77777777" w:rsidR="00144FE1" w:rsidRPr="00A77714" w:rsidRDefault="00144FE1" w:rsidP="00C0084D">
            <w:pPr>
              <w:spacing w:after="0" w:line="360" w:lineRule="auto"/>
              <w:ind w:left="-2"/>
              <w:rPr>
                <w:rFonts w:ascii="Arial" w:hAnsi="Arial" w:cs="Arial"/>
                <w:sz w:val="18"/>
                <w:szCs w:val="20"/>
              </w:rPr>
            </w:pPr>
          </w:p>
          <w:p w14:paraId="191FC6EB" w14:textId="77777777" w:rsidR="00CD7A3F" w:rsidRPr="00A77714" w:rsidRDefault="00CD7A3F" w:rsidP="00137F7A">
            <w:pPr>
              <w:pStyle w:val="ListParagraph1"/>
              <w:numPr>
                <w:ilvl w:val="0"/>
                <w:numId w:val="1"/>
              </w:numPr>
              <w:tabs>
                <w:tab w:val="left" w:pos="-2"/>
                <w:tab w:val="left" w:pos="268"/>
              </w:tabs>
              <w:spacing w:after="0" w:line="360" w:lineRule="auto"/>
              <w:ind w:left="-2" w:firstLine="0"/>
              <w:rPr>
                <w:rFonts w:ascii="Arial" w:hAnsi="Arial" w:cs="Arial"/>
                <w:sz w:val="22"/>
                <w:szCs w:val="20"/>
              </w:rPr>
            </w:pPr>
            <w:r w:rsidRPr="00A77714">
              <w:rPr>
                <w:rFonts w:ascii="Arial" w:hAnsi="Arial" w:cs="Arial"/>
                <w:bCs/>
                <w:sz w:val="22"/>
                <w:szCs w:val="20"/>
              </w:rPr>
              <w:t>Bachelor of Business Administration</w:t>
            </w:r>
            <w:r w:rsidRPr="00A77714">
              <w:rPr>
                <w:rFonts w:ascii="Arial" w:hAnsi="Arial" w:cs="Arial"/>
                <w:b/>
                <w:bCs/>
                <w:sz w:val="22"/>
                <w:szCs w:val="20"/>
              </w:rPr>
              <w:t xml:space="preserve"> (BBA)</w:t>
            </w:r>
          </w:p>
          <w:p w14:paraId="731EF6BE" w14:textId="77777777" w:rsidR="00CD7A3F" w:rsidRPr="00A77714" w:rsidRDefault="00CD7A3F" w:rsidP="00C0084D">
            <w:pPr>
              <w:pStyle w:val="Heading4"/>
              <w:spacing w:after="0" w:line="360" w:lineRule="auto"/>
              <w:ind w:left="-2" w:firstLine="0"/>
              <w:outlineLvl w:val="3"/>
              <w:rPr>
                <w:rFonts w:ascii="Arial" w:hAnsi="Arial" w:cs="Arial"/>
                <w:b w:val="0"/>
                <w:bCs w:val="0"/>
                <w:sz w:val="22"/>
                <w:szCs w:val="20"/>
              </w:rPr>
            </w:pPr>
            <w:r w:rsidRPr="00A77714">
              <w:rPr>
                <w:rFonts w:ascii="Arial" w:hAnsi="Arial" w:cs="Arial"/>
                <w:b w:val="0"/>
                <w:bCs w:val="0"/>
                <w:sz w:val="22"/>
                <w:szCs w:val="20"/>
              </w:rPr>
              <w:t>Major in Human Resource Management (HRM)</w:t>
            </w:r>
          </w:p>
          <w:p w14:paraId="05ECBAE8" w14:textId="77777777" w:rsidR="00CD7A3F" w:rsidRPr="00A77714" w:rsidRDefault="00CD7A3F" w:rsidP="00C0084D">
            <w:pPr>
              <w:pStyle w:val="Heading4"/>
              <w:spacing w:after="0" w:line="360" w:lineRule="auto"/>
              <w:ind w:left="-2" w:firstLine="0"/>
              <w:outlineLvl w:val="3"/>
              <w:rPr>
                <w:rFonts w:ascii="Arial" w:hAnsi="Arial" w:cs="Arial"/>
                <w:b w:val="0"/>
                <w:bCs w:val="0"/>
                <w:sz w:val="22"/>
                <w:szCs w:val="20"/>
              </w:rPr>
            </w:pPr>
            <w:r w:rsidRPr="00A77714">
              <w:rPr>
                <w:rFonts w:ascii="Arial" w:hAnsi="Arial" w:cs="Arial"/>
                <w:b w:val="0"/>
                <w:bCs w:val="0"/>
                <w:sz w:val="22"/>
                <w:szCs w:val="20"/>
              </w:rPr>
              <w:t>Southeast University</w:t>
            </w:r>
          </w:p>
          <w:p w14:paraId="65CB0EB3" w14:textId="77777777" w:rsidR="00CD7A3F" w:rsidRPr="00A77714" w:rsidRDefault="00CD7A3F" w:rsidP="00C0084D">
            <w:pPr>
              <w:pStyle w:val="Heading4"/>
              <w:spacing w:after="0" w:line="360" w:lineRule="auto"/>
              <w:ind w:left="-2" w:firstLine="0"/>
              <w:outlineLvl w:val="3"/>
              <w:rPr>
                <w:rFonts w:ascii="Arial" w:hAnsi="Arial" w:cs="Arial"/>
                <w:b w:val="0"/>
                <w:bCs w:val="0"/>
                <w:sz w:val="22"/>
                <w:szCs w:val="20"/>
              </w:rPr>
            </w:pPr>
            <w:r w:rsidRPr="00A77714">
              <w:rPr>
                <w:rFonts w:ascii="Arial" w:hAnsi="Arial" w:cs="Arial"/>
                <w:b w:val="0"/>
                <w:bCs w:val="0"/>
                <w:sz w:val="22"/>
                <w:szCs w:val="20"/>
              </w:rPr>
              <w:t>Banani, Dhaka</w:t>
            </w:r>
          </w:p>
          <w:p w14:paraId="39FFE09D" w14:textId="77777777" w:rsidR="00CD7A3F" w:rsidRPr="00A77714" w:rsidRDefault="00CD7A3F" w:rsidP="00C0084D">
            <w:pPr>
              <w:pStyle w:val="Heading2"/>
              <w:tabs>
                <w:tab w:val="left" w:pos="720"/>
              </w:tabs>
              <w:spacing w:after="0" w:line="360" w:lineRule="auto"/>
              <w:ind w:left="-2"/>
              <w:outlineLvl w:val="1"/>
              <w:rPr>
                <w:rFonts w:ascii="Arial" w:hAnsi="Arial" w:cs="Arial"/>
                <w:b w:val="0"/>
                <w:bCs w:val="0"/>
                <w:sz w:val="22"/>
                <w:szCs w:val="20"/>
              </w:rPr>
            </w:pPr>
            <w:r w:rsidRPr="00A77714">
              <w:rPr>
                <w:rFonts w:ascii="Arial" w:hAnsi="Arial" w:cs="Arial"/>
                <w:b w:val="0"/>
                <w:bCs w:val="0"/>
                <w:sz w:val="22"/>
                <w:szCs w:val="20"/>
              </w:rPr>
              <w:t>CGPA: 2.95 Out of 4.00</w:t>
            </w:r>
            <w:r w:rsidRPr="00A77714">
              <w:rPr>
                <w:rFonts w:ascii="Arial" w:hAnsi="Arial" w:cs="Arial"/>
                <w:b w:val="0"/>
                <w:bCs w:val="0"/>
                <w:sz w:val="22"/>
                <w:szCs w:val="20"/>
              </w:rPr>
              <w:tab/>
            </w:r>
          </w:p>
          <w:p w14:paraId="2858BCFB" w14:textId="77777777" w:rsidR="00CD7A3F" w:rsidRPr="00A77714" w:rsidRDefault="004C3746" w:rsidP="00C0084D">
            <w:pPr>
              <w:spacing w:after="0" w:line="360" w:lineRule="auto"/>
              <w:ind w:left="-2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Year of </w:t>
            </w:r>
            <w:proofErr w:type="gramStart"/>
            <w:r>
              <w:rPr>
                <w:rFonts w:ascii="Arial" w:hAnsi="Arial" w:cs="Arial"/>
                <w:sz w:val="22"/>
                <w:szCs w:val="20"/>
              </w:rPr>
              <w:t>passed</w:t>
            </w:r>
            <w:r w:rsidR="00CD7A3F" w:rsidRPr="00A77714">
              <w:rPr>
                <w:rFonts w:ascii="Arial" w:hAnsi="Arial" w:cs="Arial"/>
                <w:sz w:val="22"/>
                <w:szCs w:val="20"/>
              </w:rPr>
              <w:t xml:space="preserve"> :</w:t>
            </w:r>
            <w:proofErr w:type="gramEnd"/>
            <w:r w:rsidR="00CD7A3F" w:rsidRPr="00A77714">
              <w:rPr>
                <w:rFonts w:ascii="Arial" w:hAnsi="Arial" w:cs="Arial"/>
                <w:sz w:val="22"/>
                <w:szCs w:val="20"/>
              </w:rPr>
              <w:t xml:space="preserve"> 2015</w:t>
            </w:r>
          </w:p>
          <w:p w14:paraId="6F56A9C5" w14:textId="77777777" w:rsidR="00CD7A3F" w:rsidRPr="00A77714" w:rsidRDefault="00CD7A3F" w:rsidP="00C0084D">
            <w:pPr>
              <w:spacing w:after="0" w:line="360" w:lineRule="auto"/>
              <w:ind w:left="-2"/>
              <w:rPr>
                <w:rFonts w:ascii="Arial" w:hAnsi="Arial" w:cs="Arial"/>
                <w:sz w:val="18"/>
                <w:szCs w:val="20"/>
              </w:rPr>
            </w:pPr>
          </w:p>
          <w:p w14:paraId="6ABBDA6F" w14:textId="77777777" w:rsidR="00CD7A3F" w:rsidRPr="00A77714" w:rsidRDefault="00CD7A3F" w:rsidP="00137F7A">
            <w:pPr>
              <w:pStyle w:val="ListParagraph1"/>
              <w:numPr>
                <w:ilvl w:val="0"/>
                <w:numId w:val="1"/>
              </w:numPr>
              <w:tabs>
                <w:tab w:val="left" w:pos="-2"/>
                <w:tab w:val="left" w:pos="268"/>
              </w:tabs>
              <w:spacing w:after="0" w:line="360" w:lineRule="auto"/>
              <w:ind w:left="-2" w:firstLine="0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A77714">
              <w:rPr>
                <w:rFonts w:ascii="Arial" w:hAnsi="Arial" w:cs="Arial"/>
                <w:bCs/>
                <w:sz w:val="22"/>
                <w:szCs w:val="20"/>
              </w:rPr>
              <w:t>Higher Secondary Certificate</w:t>
            </w:r>
            <w:r w:rsidRPr="00A77714">
              <w:rPr>
                <w:rFonts w:ascii="Arial" w:hAnsi="Arial" w:cs="Arial"/>
                <w:b/>
                <w:bCs/>
                <w:sz w:val="22"/>
                <w:szCs w:val="20"/>
              </w:rPr>
              <w:t xml:space="preserve"> (Commerce)</w:t>
            </w:r>
          </w:p>
          <w:p w14:paraId="43B7B582" w14:textId="77777777" w:rsidR="00CD7A3F" w:rsidRPr="00A77714" w:rsidRDefault="00CD7A3F" w:rsidP="00C0084D">
            <w:pPr>
              <w:spacing w:after="0" w:line="360" w:lineRule="auto"/>
              <w:ind w:left="-2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A77714">
              <w:rPr>
                <w:rFonts w:ascii="Arial" w:hAnsi="Arial" w:cs="Arial"/>
                <w:sz w:val="22"/>
                <w:szCs w:val="20"/>
              </w:rPr>
              <w:t>A</w:t>
            </w:r>
            <w:r w:rsidR="00A71CF2" w:rsidRPr="00A77714">
              <w:rPr>
                <w:rFonts w:ascii="Arial" w:hAnsi="Arial" w:cs="Arial"/>
                <w:sz w:val="22"/>
                <w:szCs w:val="20"/>
              </w:rPr>
              <w:t>damjee Cantonment College, Dhaka</w:t>
            </w:r>
          </w:p>
          <w:p w14:paraId="79BB0641" w14:textId="77777777" w:rsidR="00CD7A3F" w:rsidRPr="00A77714" w:rsidRDefault="00CD7A3F" w:rsidP="00C0084D">
            <w:pPr>
              <w:pStyle w:val="Heading2"/>
              <w:tabs>
                <w:tab w:val="left" w:pos="720"/>
              </w:tabs>
              <w:spacing w:after="0" w:line="360" w:lineRule="auto"/>
              <w:ind w:left="-2"/>
              <w:outlineLvl w:val="1"/>
              <w:rPr>
                <w:rFonts w:ascii="Arial" w:hAnsi="Arial" w:cs="Arial"/>
                <w:b w:val="0"/>
                <w:bCs w:val="0"/>
                <w:sz w:val="22"/>
                <w:szCs w:val="20"/>
              </w:rPr>
            </w:pPr>
            <w:r w:rsidRPr="00A77714">
              <w:rPr>
                <w:rFonts w:ascii="Arial" w:hAnsi="Arial" w:cs="Arial"/>
                <w:b w:val="0"/>
                <w:bCs w:val="0"/>
                <w:sz w:val="22"/>
                <w:szCs w:val="20"/>
              </w:rPr>
              <w:t>GPA: 4.60 Out of 5.00</w:t>
            </w:r>
          </w:p>
          <w:p w14:paraId="16EBD723" w14:textId="77777777" w:rsidR="00A71CF2" w:rsidRPr="00A77714" w:rsidRDefault="004C3746" w:rsidP="00C0084D">
            <w:pPr>
              <w:ind w:left="-2"/>
              <w:rPr>
                <w:sz w:val="26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Year of </w:t>
            </w:r>
            <w:proofErr w:type="gramStart"/>
            <w:r>
              <w:rPr>
                <w:rFonts w:ascii="Arial" w:hAnsi="Arial" w:cs="Arial"/>
                <w:sz w:val="22"/>
                <w:szCs w:val="20"/>
              </w:rPr>
              <w:t>passed</w:t>
            </w:r>
            <w:r w:rsidR="00A71CF2" w:rsidRPr="00A77714">
              <w:rPr>
                <w:rFonts w:ascii="Arial" w:hAnsi="Arial" w:cs="Arial"/>
                <w:sz w:val="22"/>
                <w:szCs w:val="20"/>
              </w:rPr>
              <w:t xml:space="preserve"> :</w:t>
            </w:r>
            <w:proofErr w:type="gramEnd"/>
            <w:r w:rsidR="00A71CF2" w:rsidRPr="00A77714">
              <w:rPr>
                <w:rFonts w:ascii="Arial" w:hAnsi="Arial" w:cs="Arial"/>
                <w:sz w:val="22"/>
                <w:szCs w:val="20"/>
              </w:rPr>
              <w:t xml:space="preserve"> 2010</w:t>
            </w:r>
          </w:p>
          <w:p w14:paraId="70A9265D" w14:textId="77777777" w:rsidR="00CD7A3F" w:rsidRPr="00A77714" w:rsidRDefault="00CD7A3F" w:rsidP="00C0084D">
            <w:pPr>
              <w:spacing w:after="0" w:line="360" w:lineRule="auto"/>
              <w:ind w:left="-2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  <w:p w14:paraId="2431B705" w14:textId="77777777" w:rsidR="00CD7A3F" w:rsidRPr="00A77714" w:rsidRDefault="00CD7A3F" w:rsidP="00137F7A">
            <w:pPr>
              <w:pStyle w:val="ListParagraph1"/>
              <w:numPr>
                <w:ilvl w:val="0"/>
                <w:numId w:val="1"/>
              </w:numPr>
              <w:tabs>
                <w:tab w:val="left" w:pos="-2"/>
                <w:tab w:val="left" w:pos="268"/>
              </w:tabs>
              <w:spacing w:after="0" w:line="360" w:lineRule="auto"/>
              <w:ind w:left="-2" w:firstLine="0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A77714">
              <w:rPr>
                <w:rFonts w:ascii="Arial" w:hAnsi="Arial" w:cs="Arial"/>
                <w:bCs/>
                <w:sz w:val="22"/>
                <w:szCs w:val="20"/>
              </w:rPr>
              <w:t xml:space="preserve">Secondary School Certificate </w:t>
            </w:r>
            <w:r w:rsidRPr="00A77714">
              <w:rPr>
                <w:rFonts w:ascii="Arial" w:hAnsi="Arial" w:cs="Arial"/>
                <w:b/>
                <w:bCs/>
                <w:sz w:val="22"/>
                <w:szCs w:val="20"/>
              </w:rPr>
              <w:t>(Commerce)</w:t>
            </w:r>
          </w:p>
          <w:p w14:paraId="224710C3" w14:textId="77777777" w:rsidR="00CD7A3F" w:rsidRPr="00A77714" w:rsidRDefault="00CD7A3F" w:rsidP="00C0084D">
            <w:pPr>
              <w:spacing w:after="0" w:line="360" w:lineRule="auto"/>
              <w:ind w:left="-2"/>
              <w:rPr>
                <w:rFonts w:ascii="Arial" w:hAnsi="Arial" w:cs="Arial"/>
                <w:bCs/>
                <w:sz w:val="22"/>
                <w:szCs w:val="20"/>
              </w:rPr>
            </w:pPr>
            <w:r w:rsidRPr="00A77714">
              <w:rPr>
                <w:rFonts w:ascii="Arial" w:hAnsi="Arial" w:cs="Arial"/>
                <w:bCs/>
                <w:sz w:val="22"/>
                <w:szCs w:val="20"/>
              </w:rPr>
              <w:t>Holy Child College</w:t>
            </w:r>
            <w:r w:rsidRPr="00A77714">
              <w:rPr>
                <w:rFonts w:ascii="Arial" w:hAnsi="Arial" w:cs="Arial"/>
                <w:sz w:val="22"/>
                <w:szCs w:val="20"/>
              </w:rPr>
              <w:t>, Dhaka</w:t>
            </w:r>
          </w:p>
          <w:p w14:paraId="1B5AC96E" w14:textId="77777777" w:rsidR="00CD7A3F" w:rsidRPr="00A77714" w:rsidRDefault="00CD7A3F" w:rsidP="00C0084D">
            <w:pPr>
              <w:pStyle w:val="Heading2"/>
              <w:tabs>
                <w:tab w:val="left" w:pos="-2"/>
              </w:tabs>
              <w:spacing w:after="0" w:line="360" w:lineRule="auto"/>
              <w:ind w:left="0"/>
              <w:outlineLvl w:val="1"/>
              <w:rPr>
                <w:rFonts w:ascii="Arial" w:hAnsi="Arial" w:cs="Arial"/>
                <w:b w:val="0"/>
                <w:bCs w:val="0"/>
                <w:sz w:val="22"/>
                <w:szCs w:val="20"/>
              </w:rPr>
            </w:pPr>
            <w:r w:rsidRPr="00A77714">
              <w:rPr>
                <w:rFonts w:ascii="Arial" w:hAnsi="Arial" w:cs="Arial"/>
                <w:b w:val="0"/>
                <w:bCs w:val="0"/>
                <w:sz w:val="22"/>
                <w:szCs w:val="20"/>
              </w:rPr>
              <w:t>GPA: 4.75 Out of 5.00</w:t>
            </w:r>
          </w:p>
          <w:p w14:paraId="04EE4A78" w14:textId="7B1C7340" w:rsidR="00D546A1" w:rsidRPr="00A77714" w:rsidRDefault="004C3746" w:rsidP="00C0084D">
            <w:pPr>
              <w:pStyle w:val="Heading6"/>
              <w:spacing w:after="0" w:line="360" w:lineRule="auto"/>
              <w:ind w:left="-2" w:firstLine="0"/>
              <w:outlineLvl w:val="5"/>
              <w:rPr>
                <w:rFonts w:ascii="Arial" w:hAnsi="Arial" w:cs="Arial"/>
                <w:b w:val="0"/>
                <w:bCs w:val="0"/>
                <w:sz w:val="22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0"/>
              </w:rPr>
              <w:t xml:space="preserve">Year of </w:t>
            </w:r>
            <w:r w:rsidR="008E44A9">
              <w:rPr>
                <w:rFonts w:ascii="Arial" w:hAnsi="Arial" w:cs="Arial"/>
                <w:b w:val="0"/>
                <w:bCs w:val="0"/>
                <w:sz w:val="22"/>
                <w:szCs w:val="20"/>
              </w:rPr>
              <w:t>passed</w:t>
            </w:r>
            <w:r w:rsidR="008E44A9" w:rsidRPr="00A77714">
              <w:rPr>
                <w:rFonts w:ascii="Arial" w:hAnsi="Arial" w:cs="Arial"/>
                <w:b w:val="0"/>
                <w:bCs w:val="0"/>
                <w:sz w:val="22"/>
                <w:szCs w:val="20"/>
              </w:rPr>
              <w:t>:</w:t>
            </w:r>
            <w:r w:rsidR="00D546A1" w:rsidRPr="00A77714">
              <w:rPr>
                <w:rFonts w:ascii="Arial" w:hAnsi="Arial" w:cs="Arial"/>
                <w:b w:val="0"/>
                <w:bCs w:val="0"/>
                <w:sz w:val="22"/>
                <w:szCs w:val="20"/>
              </w:rPr>
              <w:t xml:space="preserve"> 2008</w:t>
            </w:r>
          </w:p>
          <w:p w14:paraId="44AB9856" w14:textId="77777777" w:rsidR="00BC17D5" w:rsidRPr="00A77714" w:rsidRDefault="00BC17D5">
            <w:pPr>
              <w:spacing w:after="0"/>
              <w:rPr>
                <w:rFonts w:ascii="Arial" w:hAnsi="Arial" w:cs="Arial"/>
                <w:b/>
                <w:bCs/>
                <w:sz w:val="26"/>
                <w:szCs w:val="20"/>
                <w:lang w:val="pt-BR"/>
              </w:rPr>
            </w:pPr>
          </w:p>
          <w:p w14:paraId="060004AC" w14:textId="77777777" w:rsidR="00937864" w:rsidRPr="00A77714" w:rsidRDefault="008F539D">
            <w:pPr>
              <w:spacing w:after="0"/>
              <w:rPr>
                <w:rFonts w:ascii="Arial" w:hAnsi="Arial" w:cs="Arial"/>
                <w:b/>
                <w:bCs/>
                <w:sz w:val="22"/>
                <w:szCs w:val="20"/>
                <w:lang w:val="pt-BR"/>
              </w:rPr>
            </w:pPr>
            <w:r w:rsidRPr="00A77714">
              <w:rPr>
                <w:rFonts w:ascii="Arial" w:hAnsi="Arial" w:cs="Arial"/>
                <w:b/>
                <w:bCs/>
                <w:sz w:val="26"/>
                <w:szCs w:val="20"/>
                <w:lang w:val="pt-BR"/>
              </w:rPr>
              <w:t>Additional Work</w:t>
            </w:r>
            <w:r w:rsidR="006B2EC0" w:rsidRPr="00A77714">
              <w:rPr>
                <w:rFonts w:ascii="Arial" w:hAnsi="Arial" w:cs="Arial"/>
                <w:b/>
                <w:bCs/>
                <w:sz w:val="26"/>
                <w:szCs w:val="20"/>
                <w:lang w:val="pt-BR"/>
              </w:rPr>
              <w:t xml:space="preserve">&amp; Responsibility </w:t>
            </w:r>
            <w:r w:rsidRPr="00A77714">
              <w:rPr>
                <w:rFonts w:ascii="Arial" w:hAnsi="Arial" w:cs="Arial"/>
                <w:b/>
                <w:bCs/>
                <w:sz w:val="26"/>
                <w:szCs w:val="20"/>
                <w:lang w:val="pt-BR"/>
              </w:rPr>
              <w:t>:</w:t>
            </w:r>
          </w:p>
        </w:tc>
      </w:tr>
    </w:tbl>
    <w:p w14:paraId="609D849E" w14:textId="77777777" w:rsidR="00937864" w:rsidRPr="00A77714" w:rsidRDefault="00937864">
      <w:pPr>
        <w:pStyle w:val="ListParagraph1"/>
        <w:tabs>
          <w:tab w:val="left" w:pos="2160"/>
        </w:tabs>
        <w:spacing w:after="0" w:line="360" w:lineRule="auto"/>
        <w:ind w:left="0"/>
        <w:rPr>
          <w:rFonts w:ascii="Arial" w:hAnsi="Arial" w:cs="Arial"/>
          <w:sz w:val="14"/>
          <w:szCs w:val="20"/>
        </w:rPr>
      </w:pPr>
    </w:p>
    <w:p w14:paraId="15F59730" w14:textId="77777777" w:rsidR="00CF5BA2" w:rsidRPr="00275B0E" w:rsidRDefault="008F539D" w:rsidP="00275B0E">
      <w:pPr>
        <w:pStyle w:val="ListParagraph1"/>
        <w:numPr>
          <w:ilvl w:val="0"/>
          <w:numId w:val="4"/>
        </w:numPr>
        <w:tabs>
          <w:tab w:val="left" w:pos="2160"/>
        </w:tabs>
        <w:spacing w:after="0" w:line="360" w:lineRule="auto"/>
        <w:rPr>
          <w:rFonts w:ascii="Arial" w:hAnsi="Arial" w:cs="Arial"/>
          <w:sz w:val="22"/>
          <w:szCs w:val="20"/>
        </w:rPr>
      </w:pPr>
      <w:r w:rsidRPr="00A77714">
        <w:rPr>
          <w:rFonts w:ascii="Arial" w:hAnsi="Arial" w:cs="Arial"/>
          <w:sz w:val="22"/>
          <w:szCs w:val="20"/>
        </w:rPr>
        <w:t xml:space="preserve">Successfully completed (3 months) Internship program at </w:t>
      </w:r>
      <w:r w:rsidRPr="00A77714">
        <w:rPr>
          <w:rFonts w:ascii="Arial" w:hAnsi="Arial" w:cs="Arial"/>
          <w:b/>
          <w:sz w:val="22"/>
          <w:szCs w:val="20"/>
        </w:rPr>
        <w:t>JAMUNA BANK ltd</w:t>
      </w:r>
      <w:r w:rsidRPr="00A77714">
        <w:rPr>
          <w:rFonts w:ascii="Arial" w:hAnsi="Arial" w:cs="Arial"/>
          <w:sz w:val="22"/>
          <w:szCs w:val="20"/>
        </w:rPr>
        <w:t>.</w:t>
      </w:r>
    </w:p>
    <w:p w14:paraId="09B5D499" w14:textId="77777777" w:rsidR="00937864" w:rsidRPr="00A77714" w:rsidRDefault="008F539D" w:rsidP="006D3DF8">
      <w:pPr>
        <w:pStyle w:val="Heading3"/>
        <w:shd w:val="clear" w:color="auto" w:fill="FFFFFF"/>
        <w:spacing w:after="0"/>
        <w:rPr>
          <w:rFonts w:ascii="Arial" w:hAnsi="Arial" w:cs="Arial"/>
          <w:sz w:val="24"/>
          <w:szCs w:val="20"/>
        </w:rPr>
      </w:pPr>
      <w:r w:rsidRPr="00A77714">
        <w:rPr>
          <w:rFonts w:ascii="Arial" w:hAnsi="Arial" w:cs="Arial"/>
          <w:sz w:val="24"/>
          <w:szCs w:val="20"/>
        </w:rPr>
        <w:t xml:space="preserve">Responsibilities: </w:t>
      </w:r>
    </w:p>
    <w:p w14:paraId="1FA9A1FD" w14:textId="77777777" w:rsidR="00937864" w:rsidRPr="00A77714" w:rsidRDefault="008F539D" w:rsidP="006D3DF8">
      <w:pPr>
        <w:numPr>
          <w:ilvl w:val="0"/>
          <w:numId w:val="6"/>
        </w:numPr>
        <w:shd w:val="clear" w:color="auto" w:fill="FFFFFF"/>
        <w:spacing w:before="100" w:beforeAutospacing="1" w:after="0"/>
        <w:ind w:left="419"/>
        <w:rPr>
          <w:rFonts w:ascii="Arial" w:hAnsi="Arial" w:cs="Arial"/>
          <w:sz w:val="22"/>
          <w:szCs w:val="20"/>
        </w:rPr>
      </w:pPr>
      <w:r w:rsidRPr="00A77714">
        <w:rPr>
          <w:rFonts w:ascii="Arial" w:hAnsi="Arial" w:cs="Arial"/>
          <w:sz w:val="22"/>
          <w:szCs w:val="20"/>
        </w:rPr>
        <w:t>Assist with month-end financial reports</w:t>
      </w:r>
    </w:p>
    <w:p w14:paraId="49B8276C" w14:textId="77777777" w:rsidR="00937864" w:rsidRPr="00A77714" w:rsidRDefault="008F539D" w:rsidP="006D3DF8">
      <w:pPr>
        <w:numPr>
          <w:ilvl w:val="0"/>
          <w:numId w:val="6"/>
        </w:numPr>
        <w:shd w:val="clear" w:color="auto" w:fill="FFFFFF"/>
        <w:spacing w:before="100" w:beforeAutospacing="1" w:after="0"/>
        <w:ind w:left="419"/>
        <w:rPr>
          <w:rFonts w:ascii="Arial" w:hAnsi="Arial" w:cs="Arial"/>
          <w:sz w:val="22"/>
          <w:szCs w:val="20"/>
        </w:rPr>
      </w:pPr>
      <w:r w:rsidRPr="00A77714">
        <w:rPr>
          <w:rFonts w:ascii="Arial" w:hAnsi="Arial" w:cs="Arial"/>
          <w:sz w:val="22"/>
          <w:szCs w:val="20"/>
        </w:rPr>
        <w:t>Help with accounts receivable, payable and bank statement reconciliation</w:t>
      </w:r>
    </w:p>
    <w:p w14:paraId="38CD4322" w14:textId="77777777" w:rsidR="00937864" w:rsidRPr="00A77714" w:rsidRDefault="008F539D" w:rsidP="006D3DF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19"/>
        <w:rPr>
          <w:rFonts w:ascii="Arial" w:hAnsi="Arial" w:cs="Arial"/>
          <w:sz w:val="22"/>
          <w:szCs w:val="20"/>
        </w:rPr>
      </w:pPr>
      <w:r w:rsidRPr="00A77714">
        <w:rPr>
          <w:rFonts w:ascii="Arial" w:hAnsi="Arial" w:cs="Arial"/>
          <w:sz w:val="22"/>
          <w:szCs w:val="20"/>
        </w:rPr>
        <w:t>Assist with audits</w:t>
      </w:r>
    </w:p>
    <w:p w14:paraId="35955495" w14:textId="77777777" w:rsidR="00937864" w:rsidRPr="00A77714" w:rsidRDefault="008F539D" w:rsidP="006D3DF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19"/>
        <w:rPr>
          <w:rFonts w:ascii="Arial" w:hAnsi="Arial" w:cs="Arial"/>
          <w:sz w:val="22"/>
          <w:szCs w:val="20"/>
        </w:rPr>
      </w:pPr>
      <w:r w:rsidRPr="00A77714">
        <w:rPr>
          <w:rFonts w:ascii="Arial" w:hAnsi="Arial" w:cs="Arial"/>
          <w:sz w:val="22"/>
          <w:szCs w:val="20"/>
        </w:rPr>
        <w:t>Support the payment processing team</w:t>
      </w:r>
    </w:p>
    <w:p w14:paraId="3CDA9AD1" w14:textId="77777777" w:rsidR="00937864" w:rsidRPr="0099614B" w:rsidRDefault="008F539D" w:rsidP="0099614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19"/>
        <w:rPr>
          <w:rFonts w:ascii="Arial" w:hAnsi="Arial" w:cs="Arial"/>
          <w:sz w:val="22"/>
          <w:szCs w:val="20"/>
        </w:rPr>
      </w:pPr>
      <w:r w:rsidRPr="00A77714">
        <w:rPr>
          <w:rFonts w:ascii="Arial" w:hAnsi="Arial" w:cs="Arial"/>
          <w:sz w:val="22"/>
          <w:szCs w:val="20"/>
        </w:rPr>
        <w:t>Data entry</w:t>
      </w:r>
    </w:p>
    <w:tbl>
      <w:tblPr>
        <w:tblStyle w:val="TableGrid"/>
        <w:tblW w:w="10080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937864" w:rsidRPr="00A77714" w14:paraId="17F89061" w14:textId="77777777" w:rsidTr="0099614B">
        <w:trPr>
          <w:trHeight w:val="445"/>
        </w:trPr>
        <w:tc>
          <w:tcPr>
            <w:tcW w:w="10606" w:type="dxa"/>
          </w:tcPr>
          <w:p w14:paraId="297210BB" w14:textId="77777777" w:rsidR="00937864" w:rsidRPr="00A77714" w:rsidRDefault="008F539D">
            <w:pPr>
              <w:spacing w:after="0"/>
              <w:rPr>
                <w:rFonts w:ascii="Arial" w:hAnsi="Arial" w:cs="Arial"/>
                <w:b/>
                <w:bCs/>
                <w:sz w:val="22"/>
                <w:szCs w:val="20"/>
                <w:lang w:val="pt-BR"/>
              </w:rPr>
            </w:pPr>
            <w:r w:rsidRPr="00A77714">
              <w:rPr>
                <w:rFonts w:ascii="Arial" w:hAnsi="Arial" w:cs="Arial"/>
                <w:b/>
                <w:bCs/>
                <w:sz w:val="26"/>
                <w:szCs w:val="20"/>
                <w:lang w:val="pt-BR"/>
              </w:rPr>
              <w:t xml:space="preserve">Language Proficiency: </w:t>
            </w:r>
          </w:p>
        </w:tc>
      </w:tr>
    </w:tbl>
    <w:p w14:paraId="35C7A6CA" w14:textId="77777777" w:rsidR="00937864" w:rsidRPr="00A77714" w:rsidRDefault="00937864">
      <w:pPr>
        <w:pStyle w:val="ListParagraph1"/>
        <w:tabs>
          <w:tab w:val="left" w:pos="2160"/>
        </w:tabs>
        <w:spacing w:after="0"/>
        <w:ind w:left="0" w:right="-691"/>
        <w:rPr>
          <w:rFonts w:ascii="Arial" w:hAnsi="Arial" w:cs="Arial"/>
          <w:sz w:val="18"/>
          <w:szCs w:val="20"/>
        </w:rPr>
      </w:pPr>
    </w:p>
    <w:p w14:paraId="47566D26" w14:textId="77777777" w:rsidR="00CF5BA2" w:rsidRPr="0099614B" w:rsidRDefault="008F539D" w:rsidP="0099614B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sz w:val="22"/>
          <w:szCs w:val="20"/>
        </w:rPr>
      </w:pPr>
      <w:r w:rsidRPr="00A77714">
        <w:rPr>
          <w:rFonts w:ascii="Arial" w:hAnsi="Arial" w:cs="Arial"/>
          <w:sz w:val="22"/>
          <w:szCs w:val="20"/>
        </w:rPr>
        <w:t xml:space="preserve">Successfully completed English language course </w:t>
      </w:r>
      <w:r w:rsidRPr="00A77714">
        <w:rPr>
          <w:rFonts w:ascii="Arial" w:hAnsi="Arial" w:cs="Arial"/>
          <w:b/>
          <w:sz w:val="22"/>
          <w:szCs w:val="20"/>
        </w:rPr>
        <w:t>CELP</w:t>
      </w:r>
      <w:r w:rsidRPr="00A77714">
        <w:rPr>
          <w:rFonts w:ascii="Arial" w:hAnsi="Arial" w:cs="Arial"/>
          <w:sz w:val="22"/>
          <w:szCs w:val="20"/>
        </w:rPr>
        <w:t xml:space="preserve"> (Certificate of English Language Proficiency) organized by </w:t>
      </w:r>
      <w:r w:rsidRPr="00A77714">
        <w:rPr>
          <w:rFonts w:ascii="Arial" w:hAnsi="Arial" w:cs="Arial"/>
          <w:b/>
          <w:sz w:val="22"/>
          <w:szCs w:val="20"/>
        </w:rPr>
        <w:t>Southeast University</w:t>
      </w:r>
      <w:r w:rsidRPr="00A77714">
        <w:rPr>
          <w:rFonts w:ascii="Arial" w:hAnsi="Arial" w:cs="Arial"/>
          <w:sz w:val="22"/>
          <w:szCs w:val="20"/>
        </w:rPr>
        <w:t xml:space="preserve"> and scored “</w:t>
      </w:r>
      <w:r w:rsidRPr="00A77714">
        <w:rPr>
          <w:rFonts w:ascii="Arial" w:hAnsi="Arial" w:cs="Arial"/>
          <w:b/>
          <w:sz w:val="22"/>
          <w:szCs w:val="20"/>
        </w:rPr>
        <w:t>Good</w:t>
      </w:r>
      <w:r w:rsidRPr="00A77714">
        <w:rPr>
          <w:rFonts w:ascii="Arial" w:hAnsi="Arial" w:cs="Arial"/>
          <w:sz w:val="22"/>
          <w:szCs w:val="20"/>
        </w:rPr>
        <w:t>”</w:t>
      </w:r>
    </w:p>
    <w:p w14:paraId="59A61582" w14:textId="77777777" w:rsidR="00CF5BA2" w:rsidRPr="0099614B" w:rsidRDefault="008F539D" w:rsidP="0099614B">
      <w:pPr>
        <w:pStyle w:val="ListParagraph1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2"/>
          <w:szCs w:val="20"/>
        </w:rPr>
      </w:pPr>
      <w:r w:rsidRPr="00A77714">
        <w:rPr>
          <w:rFonts w:ascii="Arial" w:hAnsi="Arial" w:cs="Arial"/>
          <w:sz w:val="22"/>
          <w:szCs w:val="20"/>
        </w:rPr>
        <w:t xml:space="preserve">Bengali    </w:t>
      </w:r>
      <w:r w:rsidR="0099614B">
        <w:rPr>
          <w:rFonts w:ascii="Arial" w:hAnsi="Arial" w:cs="Arial"/>
          <w:sz w:val="22"/>
          <w:szCs w:val="20"/>
        </w:rPr>
        <w:t xml:space="preserve">        </w:t>
      </w:r>
      <w:proofErr w:type="gramStart"/>
      <w:r w:rsidR="0099614B">
        <w:rPr>
          <w:rFonts w:ascii="Arial" w:hAnsi="Arial" w:cs="Arial"/>
          <w:sz w:val="22"/>
          <w:szCs w:val="20"/>
        </w:rPr>
        <w:t xml:space="preserve">  :</w:t>
      </w:r>
      <w:proofErr w:type="gramEnd"/>
      <w:r w:rsidR="0099614B">
        <w:rPr>
          <w:rFonts w:ascii="Arial" w:hAnsi="Arial" w:cs="Arial"/>
          <w:sz w:val="22"/>
          <w:szCs w:val="20"/>
        </w:rPr>
        <w:t xml:space="preserve">      Mother Language</w:t>
      </w:r>
    </w:p>
    <w:p w14:paraId="5393F9BC" w14:textId="77777777" w:rsidR="00937864" w:rsidRPr="0099614B" w:rsidRDefault="008F539D" w:rsidP="0099614B">
      <w:pPr>
        <w:numPr>
          <w:ilvl w:val="0"/>
          <w:numId w:val="7"/>
        </w:numPr>
        <w:tabs>
          <w:tab w:val="left" w:pos="228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2"/>
          <w:szCs w:val="20"/>
        </w:rPr>
      </w:pPr>
      <w:r w:rsidRPr="00A77714">
        <w:rPr>
          <w:rFonts w:ascii="Arial" w:hAnsi="Arial" w:cs="Arial"/>
          <w:sz w:val="22"/>
          <w:szCs w:val="20"/>
        </w:rPr>
        <w:t xml:space="preserve">English            </w:t>
      </w:r>
      <w:proofErr w:type="gramStart"/>
      <w:r w:rsidRPr="00A77714">
        <w:rPr>
          <w:rFonts w:ascii="Arial" w:hAnsi="Arial" w:cs="Arial"/>
          <w:sz w:val="22"/>
          <w:szCs w:val="20"/>
        </w:rPr>
        <w:t xml:space="preserve"> </w:t>
      </w:r>
      <w:r w:rsidR="002E1553" w:rsidRPr="00A77714">
        <w:rPr>
          <w:rFonts w:ascii="Arial" w:hAnsi="Arial" w:cs="Arial"/>
          <w:sz w:val="22"/>
          <w:szCs w:val="20"/>
        </w:rPr>
        <w:t xml:space="preserve"> :</w:t>
      </w:r>
      <w:proofErr w:type="gramEnd"/>
      <w:r w:rsidR="002E1553" w:rsidRPr="00A77714">
        <w:rPr>
          <w:rFonts w:ascii="Arial" w:hAnsi="Arial" w:cs="Arial"/>
          <w:sz w:val="22"/>
          <w:szCs w:val="20"/>
        </w:rPr>
        <w:t xml:space="preserve">      Good command in s</w:t>
      </w:r>
      <w:r w:rsidRPr="00A77714">
        <w:rPr>
          <w:rFonts w:ascii="Arial" w:hAnsi="Arial" w:cs="Arial"/>
          <w:sz w:val="22"/>
          <w:szCs w:val="20"/>
        </w:rPr>
        <w:t>peaking, reading and writing.</w:t>
      </w:r>
    </w:p>
    <w:tbl>
      <w:tblPr>
        <w:tblStyle w:val="TableGrid"/>
        <w:tblW w:w="10546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6"/>
      </w:tblGrid>
      <w:tr w:rsidR="00937864" w:rsidRPr="00A77714" w14:paraId="38D491DD" w14:textId="77777777" w:rsidTr="009570D7">
        <w:trPr>
          <w:trHeight w:val="351"/>
        </w:trPr>
        <w:tc>
          <w:tcPr>
            <w:tcW w:w="10546" w:type="dxa"/>
          </w:tcPr>
          <w:p w14:paraId="6EE09582" w14:textId="77777777" w:rsidR="00937864" w:rsidRPr="00A77714" w:rsidRDefault="00B21BF1" w:rsidP="009570D7">
            <w:pPr>
              <w:shd w:val="clear" w:color="auto" w:fill="FFFFFF"/>
              <w:rPr>
                <w:rFonts w:ascii="Arial" w:hAnsi="Arial" w:cs="Arial"/>
                <w:sz w:val="26"/>
                <w:szCs w:val="21"/>
              </w:rPr>
            </w:pPr>
            <w:r>
              <w:rPr>
                <w:rFonts w:ascii="Arial" w:hAnsi="Arial" w:cs="Arial"/>
                <w:b/>
                <w:bCs/>
                <w:sz w:val="26"/>
                <w:szCs w:val="20"/>
              </w:rPr>
              <w:lastRenderedPageBreak/>
              <w:t xml:space="preserve">Professional </w:t>
            </w:r>
            <w:r w:rsidR="009570D7" w:rsidRPr="00A77714">
              <w:rPr>
                <w:rFonts w:ascii="Arial" w:hAnsi="Arial" w:cs="Arial"/>
                <w:b/>
                <w:bCs/>
                <w:sz w:val="26"/>
                <w:szCs w:val="20"/>
              </w:rPr>
              <w:t>Training/ Development program:</w:t>
            </w:r>
          </w:p>
        </w:tc>
      </w:tr>
    </w:tbl>
    <w:p w14:paraId="4DECAC04" w14:textId="77777777" w:rsidR="00937864" w:rsidRPr="00A77714" w:rsidRDefault="00937864" w:rsidP="009570D7">
      <w:pPr>
        <w:tabs>
          <w:tab w:val="left" w:pos="2160"/>
        </w:tabs>
        <w:spacing w:after="0"/>
        <w:ind w:right="-691"/>
        <w:rPr>
          <w:rFonts w:ascii="Arial" w:hAnsi="Arial" w:cs="Arial"/>
          <w:sz w:val="8"/>
          <w:szCs w:val="20"/>
        </w:rPr>
      </w:pPr>
    </w:p>
    <w:p w14:paraId="0B900267" w14:textId="77777777" w:rsidR="00937864" w:rsidRPr="00B21BF1" w:rsidRDefault="008F539D" w:rsidP="00B21BF1">
      <w:pPr>
        <w:pStyle w:val="ListParagraph1"/>
        <w:numPr>
          <w:ilvl w:val="0"/>
          <w:numId w:val="8"/>
        </w:numPr>
        <w:tabs>
          <w:tab w:val="left" w:pos="2160"/>
        </w:tabs>
        <w:spacing w:after="0" w:line="360" w:lineRule="auto"/>
        <w:ind w:right="-691"/>
        <w:rPr>
          <w:rFonts w:ascii="Arial" w:hAnsi="Arial" w:cs="Arial"/>
          <w:b/>
          <w:bCs/>
          <w:sz w:val="22"/>
          <w:szCs w:val="20"/>
        </w:rPr>
      </w:pPr>
      <w:r w:rsidRPr="00A77714">
        <w:rPr>
          <w:rFonts w:ascii="Arial" w:hAnsi="Arial" w:cs="Arial"/>
          <w:b/>
          <w:bCs/>
          <w:sz w:val="22"/>
          <w:szCs w:val="20"/>
        </w:rPr>
        <w:t>Computer Courses</w:t>
      </w:r>
      <w:r w:rsidRPr="00A77714">
        <w:rPr>
          <w:rFonts w:ascii="Arial" w:hAnsi="Arial" w:cs="Arial"/>
          <w:sz w:val="22"/>
          <w:szCs w:val="20"/>
        </w:rPr>
        <w:t xml:space="preserve"> (6 months). In Deepnet Computer Centre On</w:t>
      </w:r>
      <w:r w:rsidR="00DA2453">
        <w:rPr>
          <w:rFonts w:ascii="Arial" w:hAnsi="Arial" w:cs="Arial"/>
          <w:sz w:val="22"/>
          <w:szCs w:val="20"/>
        </w:rPr>
        <w:t xml:space="preserve"> </w:t>
      </w:r>
      <w:r w:rsidRPr="00A77714">
        <w:rPr>
          <w:rFonts w:ascii="Arial" w:hAnsi="Arial" w:cs="Arial"/>
          <w:b/>
          <w:bCs/>
          <w:sz w:val="22"/>
          <w:szCs w:val="20"/>
        </w:rPr>
        <w:t>Bangladesh Technical Board</w:t>
      </w:r>
      <w:r w:rsidRPr="00A77714">
        <w:rPr>
          <w:rFonts w:ascii="Arial" w:hAnsi="Arial" w:cs="Arial"/>
          <w:bCs/>
          <w:sz w:val="22"/>
          <w:szCs w:val="20"/>
        </w:rPr>
        <w:t>, Dhaka.</w:t>
      </w:r>
      <w:r w:rsidRPr="00B21BF1">
        <w:rPr>
          <w:rFonts w:ascii="Arial" w:hAnsi="Arial" w:cs="Arial"/>
          <w:bCs/>
          <w:sz w:val="22"/>
          <w:szCs w:val="20"/>
        </w:rPr>
        <w:t xml:space="preserve"> (Office &amp; Graphics Design)</w:t>
      </w:r>
    </w:p>
    <w:p w14:paraId="2EB8E0F1" w14:textId="77777777" w:rsidR="00E94A19" w:rsidRPr="00A77714" w:rsidRDefault="00E94A19">
      <w:pPr>
        <w:pStyle w:val="ListParagraph1"/>
        <w:tabs>
          <w:tab w:val="left" w:pos="2160"/>
        </w:tabs>
        <w:spacing w:after="0" w:line="360" w:lineRule="auto"/>
        <w:ind w:right="-691"/>
        <w:rPr>
          <w:rFonts w:ascii="Arial" w:hAnsi="Arial" w:cs="Arial"/>
          <w:b/>
          <w:bCs/>
          <w:sz w:val="12"/>
          <w:szCs w:val="20"/>
        </w:rPr>
      </w:pPr>
    </w:p>
    <w:p w14:paraId="059A47E2" w14:textId="77777777" w:rsidR="00937864" w:rsidRPr="00A77714" w:rsidRDefault="00C0084D">
      <w:pPr>
        <w:pStyle w:val="ListParagraph1"/>
        <w:numPr>
          <w:ilvl w:val="0"/>
          <w:numId w:val="8"/>
        </w:numPr>
        <w:tabs>
          <w:tab w:val="left" w:pos="2160"/>
        </w:tabs>
        <w:spacing w:after="0" w:line="360" w:lineRule="auto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Completed</w:t>
      </w:r>
      <w:r w:rsidR="008F539D" w:rsidRPr="00A77714">
        <w:rPr>
          <w:rFonts w:ascii="Arial" w:hAnsi="Arial" w:cs="Arial"/>
          <w:sz w:val="22"/>
          <w:szCs w:val="20"/>
        </w:rPr>
        <w:t xml:space="preserve"> </w:t>
      </w:r>
      <w:r w:rsidR="008F539D" w:rsidRPr="00A77714">
        <w:rPr>
          <w:rFonts w:ascii="Arial" w:hAnsi="Arial" w:cs="Arial"/>
          <w:b/>
          <w:sz w:val="22"/>
          <w:szCs w:val="20"/>
        </w:rPr>
        <w:t xml:space="preserve">Fire service &amp; Civil defense Voluntary Course. </w:t>
      </w:r>
    </w:p>
    <w:p w14:paraId="0AC463C6" w14:textId="77777777" w:rsidR="00E94A19" w:rsidRPr="00A77714" w:rsidRDefault="00E94A19" w:rsidP="00E94A19">
      <w:pPr>
        <w:pStyle w:val="ListParagraph1"/>
        <w:tabs>
          <w:tab w:val="left" w:pos="2160"/>
        </w:tabs>
        <w:spacing w:after="0" w:line="360" w:lineRule="auto"/>
        <w:ind w:left="0"/>
        <w:rPr>
          <w:rFonts w:ascii="Arial" w:hAnsi="Arial" w:cs="Arial"/>
          <w:sz w:val="12"/>
          <w:szCs w:val="20"/>
        </w:rPr>
      </w:pPr>
    </w:p>
    <w:p w14:paraId="2B345F06" w14:textId="77777777" w:rsidR="00937864" w:rsidRPr="00A77714" w:rsidRDefault="00C0084D">
      <w:pPr>
        <w:pStyle w:val="ListParagraph1"/>
        <w:numPr>
          <w:ilvl w:val="0"/>
          <w:numId w:val="8"/>
        </w:numPr>
        <w:tabs>
          <w:tab w:val="left" w:pos="2160"/>
        </w:tabs>
        <w:spacing w:after="0" w:line="360" w:lineRule="auto"/>
        <w:ind w:right="-691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Completed</w:t>
      </w:r>
      <w:r w:rsidR="008F539D" w:rsidRPr="00A77714">
        <w:rPr>
          <w:rFonts w:ascii="Arial" w:hAnsi="Arial" w:cs="Arial"/>
          <w:sz w:val="22"/>
          <w:szCs w:val="20"/>
        </w:rPr>
        <w:t xml:space="preserve"> </w:t>
      </w:r>
      <w:r w:rsidR="008F539D" w:rsidRPr="00A77714">
        <w:rPr>
          <w:rFonts w:ascii="Arial" w:hAnsi="Arial" w:cs="Arial"/>
          <w:b/>
          <w:sz w:val="22"/>
          <w:szCs w:val="20"/>
        </w:rPr>
        <w:t>Bangladesh National Cadet Core (BNCC) Course.</w:t>
      </w:r>
    </w:p>
    <w:p w14:paraId="132E3695" w14:textId="77777777" w:rsidR="00937864" w:rsidRPr="00A77714" w:rsidRDefault="00937864">
      <w:pPr>
        <w:spacing w:after="0"/>
        <w:rPr>
          <w:rFonts w:ascii="Arial" w:hAnsi="Arial" w:cs="Arial"/>
          <w:sz w:val="18"/>
          <w:szCs w:val="20"/>
          <w:lang w:val="pt-BR"/>
        </w:rPr>
      </w:pPr>
    </w:p>
    <w:p w14:paraId="6EF0BDF4" w14:textId="77777777" w:rsidR="00C4072A" w:rsidRPr="00A77714" w:rsidRDefault="00C4072A">
      <w:pPr>
        <w:spacing w:after="0"/>
        <w:rPr>
          <w:rFonts w:ascii="Arial" w:hAnsi="Arial" w:cs="Arial"/>
          <w:sz w:val="18"/>
          <w:szCs w:val="20"/>
          <w:lang w:val="pt-BR"/>
        </w:rPr>
      </w:pPr>
    </w:p>
    <w:tbl>
      <w:tblPr>
        <w:tblStyle w:val="TableGrid"/>
        <w:tblW w:w="10546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6"/>
      </w:tblGrid>
      <w:tr w:rsidR="00937864" w:rsidRPr="00A77714" w14:paraId="3013711D" w14:textId="77777777">
        <w:tc>
          <w:tcPr>
            <w:tcW w:w="10546" w:type="dxa"/>
          </w:tcPr>
          <w:p w14:paraId="24B432F4" w14:textId="77777777" w:rsidR="00937864" w:rsidRPr="00A77714" w:rsidRDefault="008F539D">
            <w:pPr>
              <w:spacing w:after="0"/>
              <w:rPr>
                <w:rFonts w:ascii="Arial" w:hAnsi="Arial" w:cs="Arial"/>
                <w:b/>
                <w:bCs/>
                <w:sz w:val="26"/>
                <w:szCs w:val="20"/>
                <w:lang w:val="pt-BR"/>
              </w:rPr>
            </w:pPr>
            <w:r w:rsidRPr="00A77714">
              <w:rPr>
                <w:rFonts w:ascii="Arial" w:hAnsi="Arial" w:cs="Arial"/>
                <w:b/>
                <w:bCs/>
                <w:sz w:val="26"/>
                <w:szCs w:val="20"/>
                <w:lang w:val="pt-BR"/>
              </w:rPr>
              <w:t>Personal Information:</w:t>
            </w:r>
          </w:p>
        </w:tc>
      </w:tr>
    </w:tbl>
    <w:p w14:paraId="74E74165" w14:textId="77777777" w:rsidR="00937864" w:rsidRPr="00A77714" w:rsidRDefault="00937864">
      <w:pPr>
        <w:pStyle w:val="Heading3"/>
        <w:tabs>
          <w:tab w:val="left" w:pos="2160"/>
        </w:tabs>
        <w:spacing w:after="0"/>
        <w:rPr>
          <w:rFonts w:ascii="Arial" w:hAnsi="Arial" w:cs="Arial"/>
          <w:sz w:val="18"/>
          <w:szCs w:val="20"/>
        </w:rPr>
      </w:pPr>
    </w:p>
    <w:p w14:paraId="66C4B40E" w14:textId="77777777" w:rsidR="00937864" w:rsidRPr="00A77714" w:rsidRDefault="008F539D">
      <w:pPr>
        <w:pStyle w:val="Heading3"/>
        <w:tabs>
          <w:tab w:val="left" w:pos="2160"/>
        </w:tabs>
        <w:spacing w:after="0" w:line="360" w:lineRule="auto"/>
        <w:jc w:val="both"/>
        <w:rPr>
          <w:rFonts w:ascii="Arial" w:hAnsi="Arial" w:cs="Arial"/>
          <w:sz w:val="22"/>
          <w:szCs w:val="20"/>
        </w:rPr>
      </w:pPr>
      <w:r w:rsidRPr="00A77714">
        <w:rPr>
          <w:rFonts w:ascii="Arial" w:hAnsi="Arial" w:cs="Arial"/>
          <w:sz w:val="22"/>
          <w:szCs w:val="20"/>
        </w:rPr>
        <w:t>Father’s Name</w:t>
      </w:r>
      <w:r w:rsidRPr="00A77714">
        <w:rPr>
          <w:rFonts w:ascii="Arial" w:hAnsi="Arial" w:cs="Arial"/>
          <w:sz w:val="22"/>
          <w:szCs w:val="20"/>
        </w:rPr>
        <w:tab/>
        <w:t>:  Anwar Hossain</w:t>
      </w:r>
    </w:p>
    <w:p w14:paraId="233C5A60" w14:textId="77777777" w:rsidR="00937864" w:rsidRPr="00A77714" w:rsidRDefault="008F539D">
      <w:pPr>
        <w:tabs>
          <w:tab w:val="left" w:pos="2160"/>
          <w:tab w:val="left" w:pos="3420"/>
          <w:tab w:val="left" w:pos="3600"/>
        </w:tabs>
        <w:spacing w:after="0" w:line="360" w:lineRule="auto"/>
        <w:ind w:right="389"/>
        <w:jc w:val="both"/>
        <w:rPr>
          <w:rFonts w:ascii="Arial" w:hAnsi="Arial" w:cs="Arial"/>
          <w:sz w:val="22"/>
          <w:szCs w:val="20"/>
        </w:rPr>
      </w:pPr>
      <w:r w:rsidRPr="00A77714">
        <w:rPr>
          <w:rFonts w:ascii="Arial" w:hAnsi="Arial" w:cs="Arial"/>
          <w:sz w:val="22"/>
          <w:szCs w:val="20"/>
        </w:rPr>
        <w:t>Mother’s Name</w:t>
      </w:r>
      <w:r w:rsidRPr="00A77714">
        <w:rPr>
          <w:rFonts w:ascii="Arial" w:hAnsi="Arial" w:cs="Arial"/>
          <w:sz w:val="22"/>
          <w:szCs w:val="20"/>
        </w:rPr>
        <w:tab/>
        <w:t>:  Parul</w:t>
      </w:r>
      <w:r w:rsidR="00BC37CD">
        <w:rPr>
          <w:rFonts w:ascii="Arial" w:hAnsi="Arial" w:cs="Arial"/>
          <w:sz w:val="22"/>
          <w:szCs w:val="20"/>
        </w:rPr>
        <w:t xml:space="preserve"> </w:t>
      </w:r>
      <w:r w:rsidRPr="00A77714">
        <w:rPr>
          <w:rFonts w:ascii="Arial" w:hAnsi="Arial" w:cs="Arial"/>
          <w:sz w:val="22"/>
          <w:szCs w:val="20"/>
        </w:rPr>
        <w:t>Akter</w:t>
      </w:r>
    </w:p>
    <w:p w14:paraId="5D63CDD2" w14:textId="77777777" w:rsidR="00937864" w:rsidRPr="00A77714" w:rsidRDefault="008F539D">
      <w:pPr>
        <w:tabs>
          <w:tab w:val="left" w:pos="2160"/>
          <w:tab w:val="left" w:pos="3420"/>
          <w:tab w:val="left" w:pos="4320"/>
        </w:tabs>
        <w:spacing w:after="0" w:line="360" w:lineRule="auto"/>
        <w:ind w:right="65"/>
        <w:jc w:val="both"/>
        <w:rPr>
          <w:rFonts w:ascii="Arial" w:hAnsi="Arial" w:cs="Arial"/>
          <w:sz w:val="22"/>
          <w:szCs w:val="20"/>
        </w:rPr>
      </w:pPr>
      <w:r w:rsidRPr="00A77714">
        <w:rPr>
          <w:rFonts w:ascii="Arial" w:hAnsi="Arial" w:cs="Arial"/>
          <w:sz w:val="22"/>
          <w:szCs w:val="20"/>
        </w:rPr>
        <w:t>Permanent Address</w:t>
      </w:r>
      <w:r w:rsidRPr="00A77714">
        <w:rPr>
          <w:rFonts w:ascii="Arial" w:hAnsi="Arial" w:cs="Arial"/>
          <w:sz w:val="22"/>
          <w:szCs w:val="20"/>
        </w:rPr>
        <w:tab/>
        <w:t>:  House-286/3, East Nakhalpara, Tejgaon I/A, Dhaka - 1215.</w:t>
      </w:r>
    </w:p>
    <w:p w14:paraId="58DBCCED" w14:textId="77777777" w:rsidR="00937864" w:rsidRPr="00A77714" w:rsidRDefault="008F539D">
      <w:pPr>
        <w:tabs>
          <w:tab w:val="left" w:pos="2160"/>
          <w:tab w:val="left" w:pos="3420"/>
          <w:tab w:val="left" w:pos="3600"/>
        </w:tabs>
        <w:spacing w:after="0" w:line="360" w:lineRule="auto"/>
        <w:ind w:right="72"/>
        <w:jc w:val="both"/>
        <w:rPr>
          <w:rFonts w:ascii="Arial" w:hAnsi="Arial" w:cs="Arial"/>
          <w:sz w:val="22"/>
          <w:szCs w:val="20"/>
        </w:rPr>
      </w:pPr>
      <w:r w:rsidRPr="00A77714">
        <w:rPr>
          <w:rFonts w:ascii="Arial" w:hAnsi="Arial" w:cs="Arial"/>
          <w:sz w:val="22"/>
          <w:szCs w:val="20"/>
        </w:rPr>
        <w:t>Date of Birth</w:t>
      </w:r>
      <w:r w:rsidRPr="00A77714">
        <w:rPr>
          <w:rFonts w:ascii="Arial" w:hAnsi="Arial" w:cs="Arial"/>
          <w:sz w:val="22"/>
          <w:szCs w:val="20"/>
        </w:rPr>
        <w:tab/>
        <w:t>:  20</w:t>
      </w:r>
      <w:r w:rsidRPr="00A77714">
        <w:rPr>
          <w:rFonts w:ascii="Arial" w:hAnsi="Arial" w:cs="Arial"/>
          <w:sz w:val="22"/>
          <w:szCs w:val="20"/>
          <w:vertAlign w:val="superscript"/>
        </w:rPr>
        <w:t>th</w:t>
      </w:r>
      <w:r w:rsidRPr="00A77714">
        <w:rPr>
          <w:rFonts w:ascii="Arial" w:hAnsi="Arial" w:cs="Arial"/>
          <w:sz w:val="22"/>
          <w:szCs w:val="20"/>
        </w:rPr>
        <w:t xml:space="preserve"> November, 1993</w:t>
      </w:r>
    </w:p>
    <w:p w14:paraId="03517F8F" w14:textId="77777777" w:rsidR="00937864" w:rsidRPr="00A77714" w:rsidRDefault="00DA2453">
      <w:pPr>
        <w:tabs>
          <w:tab w:val="left" w:pos="2160"/>
          <w:tab w:val="left" w:pos="3420"/>
          <w:tab w:val="left" w:pos="3600"/>
        </w:tabs>
        <w:spacing w:after="0" w:line="360" w:lineRule="auto"/>
        <w:ind w:right="72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Marital Status</w:t>
      </w:r>
      <w:r>
        <w:rPr>
          <w:rFonts w:ascii="Arial" w:hAnsi="Arial" w:cs="Arial"/>
          <w:sz w:val="22"/>
          <w:szCs w:val="20"/>
        </w:rPr>
        <w:tab/>
        <w:t>:  M</w:t>
      </w:r>
      <w:r w:rsidR="008F539D" w:rsidRPr="00A77714">
        <w:rPr>
          <w:rFonts w:ascii="Arial" w:hAnsi="Arial" w:cs="Arial"/>
          <w:sz w:val="22"/>
          <w:szCs w:val="20"/>
        </w:rPr>
        <w:t>arried</w:t>
      </w:r>
    </w:p>
    <w:p w14:paraId="68975428" w14:textId="77777777" w:rsidR="00937864" w:rsidRPr="00A77714" w:rsidRDefault="008F539D">
      <w:pPr>
        <w:tabs>
          <w:tab w:val="left" w:pos="2160"/>
          <w:tab w:val="left" w:pos="3420"/>
          <w:tab w:val="left" w:pos="3600"/>
        </w:tabs>
        <w:spacing w:after="0" w:line="360" w:lineRule="auto"/>
        <w:ind w:right="72"/>
        <w:jc w:val="both"/>
        <w:rPr>
          <w:rFonts w:ascii="Arial" w:hAnsi="Arial" w:cs="Arial"/>
          <w:sz w:val="22"/>
          <w:szCs w:val="20"/>
        </w:rPr>
      </w:pPr>
      <w:r w:rsidRPr="00A77714">
        <w:rPr>
          <w:rFonts w:ascii="Arial" w:hAnsi="Arial" w:cs="Arial"/>
          <w:sz w:val="22"/>
          <w:szCs w:val="20"/>
        </w:rPr>
        <w:t>Religion</w:t>
      </w:r>
      <w:r w:rsidRPr="00A77714">
        <w:rPr>
          <w:rFonts w:ascii="Arial" w:hAnsi="Arial" w:cs="Arial"/>
          <w:sz w:val="22"/>
          <w:szCs w:val="20"/>
        </w:rPr>
        <w:tab/>
        <w:t>:  Islam</w:t>
      </w:r>
    </w:p>
    <w:p w14:paraId="1084801E" w14:textId="77777777" w:rsidR="00937864" w:rsidRPr="00A77714" w:rsidRDefault="008F539D">
      <w:pPr>
        <w:tabs>
          <w:tab w:val="left" w:pos="2160"/>
          <w:tab w:val="left" w:pos="3420"/>
          <w:tab w:val="left" w:pos="3600"/>
        </w:tabs>
        <w:spacing w:after="0" w:line="360" w:lineRule="auto"/>
        <w:ind w:right="72"/>
        <w:jc w:val="both"/>
        <w:rPr>
          <w:rFonts w:ascii="Arial" w:hAnsi="Arial" w:cs="Arial"/>
          <w:sz w:val="22"/>
          <w:szCs w:val="20"/>
        </w:rPr>
      </w:pPr>
      <w:r w:rsidRPr="00A77714">
        <w:rPr>
          <w:rFonts w:ascii="Arial" w:hAnsi="Arial" w:cs="Arial"/>
          <w:sz w:val="22"/>
          <w:szCs w:val="20"/>
        </w:rPr>
        <w:t>Nationality</w:t>
      </w:r>
      <w:r w:rsidRPr="00A77714">
        <w:rPr>
          <w:rFonts w:ascii="Arial" w:hAnsi="Arial" w:cs="Arial"/>
          <w:sz w:val="22"/>
          <w:szCs w:val="20"/>
        </w:rPr>
        <w:tab/>
        <w:t>:  Bangladeshi (by birth).</w:t>
      </w:r>
    </w:p>
    <w:p w14:paraId="4633B380" w14:textId="77777777" w:rsidR="00937864" w:rsidRPr="00A77714" w:rsidRDefault="00937864">
      <w:pPr>
        <w:spacing w:after="0"/>
        <w:rPr>
          <w:rFonts w:ascii="Arial" w:hAnsi="Arial" w:cs="Arial"/>
          <w:sz w:val="22"/>
          <w:szCs w:val="20"/>
        </w:rPr>
      </w:pPr>
    </w:p>
    <w:p w14:paraId="4879FC9B" w14:textId="77777777" w:rsidR="009570BB" w:rsidRPr="00A77714" w:rsidRDefault="009570BB">
      <w:pPr>
        <w:spacing w:after="0"/>
        <w:rPr>
          <w:rFonts w:ascii="Arial" w:hAnsi="Arial" w:cs="Arial"/>
          <w:sz w:val="22"/>
          <w:szCs w:val="20"/>
        </w:rPr>
      </w:pPr>
    </w:p>
    <w:p w14:paraId="0ADCAE9D" w14:textId="77777777" w:rsidR="009570BB" w:rsidRPr="00A77714" w:rsidRDefault="009570BB">
      <w:pPr>
        <w:spacing w:after="0"/>
        <w:rPr>
          <w:rFonts w:ascii="Arial" w:hAnsi="Arial" w:cs="Arial"/>
          <w:sz w:val="22"/>
          <w:szCs w:val="20"/>
        </w:rPr>
      </w:pPr>
    </w:p>
    <w:p w14:paraId="4F236A84" w14:textId="77777777" w:rsidR="009570BB" w:rsidRPr="00A77714" w:rsidRDefault="009570BB">
      <w:pPr>
        <w:spacing w:after="0"/>
        <w:rPr>
          <w:rFonts w:ascii="Arial" w:hAnsi="Arial" w:cs="Arial"/>
          <w:sz w:val="18"/>
          <w:szCs w:val="20"/>
          <w:lang w:val="pt-BR"/>
        </w:rPr>
      </w:pPr>
    </w:p>
    <w:tbl>
      <w:tblPr>
        <w:tblStyle w:val="TableGrid"/>
        <w:tblW w:w="10546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6"/>
      </w:tblGrid>
      <w:tr w:rsidR="00937864" w:rsidRPr="00A77714" w14:paraId="7A6C80D6" w14:textId="77777777">
        <w:tc>
          <w:tcPr>
            <w:tcW w:w="10546" w:type="dxa"/>
          </w:tcPr>
          <w:tbl>
            <w:tblPr>
              <w:tblStyle w:val="TableGrid"/>
              <w:tblW w:w="10315" w:type="dxa"/>
              <w:tblLayout w:type="fixed"/>
              <w:tblLook w:val="04A0" w:firstRow="1" w:lastRow="0" w:firstColumn="1" w:lastColumn="0" w:noHBand="0" w:noVBand="1"/>
            </w:tblPr>
            <w:tblGrid>
              <w:gridCol w:w="5157"/>
              <w:gridCol w:w="5158"/>
            </w:tblGrid>
            <w:tr w:rsidR="00937864" w:rsidRPr="00A77714" w14:paraId="2D74837A" w14:textId="77777777">
              <w:tc>
                <w:tcPr>
                  <w:tcW w:w="10315" w:type="dxa"/>
                  <w:gridSpan w:val="2"/>
                </w:tcPr>
                <w:p w14:paraId="1CBA2D9C" w14:textId="77777777" w:rsidR="00937864" w:rsidRPr="00A77714" w:rsidRDefault="008F539D">
                  <w:pPr>
                    <w:spacing w:after="0"/>
                    <w:rPr>
                      <w:rFonts w:ascii="Arial" w:hAnsi="Arial" w:cs="Arial"/>
                      <w:b/>
                      <w:bCs/>
                      <w:sz w:val="22"/>
                      <w:szCs w:val="20"/>
                      <w:lang w:val="pt-BR"/>
                    </w:rPr>
                  </w:pPr>
                  <w:r w:rsidRPr="00A77714">
                    <w:rPr>
                      <w:rFonts w:ascii="Arial" w:hAnsi="Arial" w:cs="Arial"/>
                      <w:b/>
                      <w:bCs/>
                      <w:sz w:val="22"/>
                      <w:szCs w:val="20"/>
                      <w:lang w:val="pt-BR"/>
                    </w:rPr>
                    <w:t>Reference :</w:t>
                  </w:r>
                </w:p>
              </w:tc>
            </w:tr>
            <w:tr w:rsidR="00937864" w:rsidRPr="00A77714" w14:paraId="59C1B95E" w14:textId="77777777">
              <w:tc>
                <w:tcPr>
                  <w:tcW w:w="5157" w:type="dxa"/>
                </w:tcPr>
                <w:p w14:paraId="69E4B5EF" w14:textId="77777777" w:rsidR="00937864" w:rsidRPr="00A77714" w:rsidRDefault="00937864">
                  <w:pPr>
                    <w:spacing w:after="0"/>
                    <w:rPr>
                      <w:rFonts w:ascii="Arial" w:hAnsi="Arial" w:cs="Arial"/>
                      <w:b/>
                      <w:sz w:val="22"/>
                      <w:szCs w:val="20"/>
                    </w:rPr>
                  </w:pPr>
                </w:p>
                <w:p w14:paraId="06249122" w14:textId="77777777" w:rsidR="00937864" w:rsidRPr="00A77714" w:rsidRDefault="008F539D">
                  <w:pPr>
                    <w:spacing w:after="0"/>
                    <w:rPr>
                      <w:rFonts w:ascii="Arial" w:hAnsi="Arial" w:cs="Arial"/>
                      <w:b/>
                      <w:sz w:val="22"/>
                      <w:szCs w:val="20"/>
                    </w:rPr>
                  </w:pPr>
                  <w:r w:rsidRPr="00A77714">
                    <w:rPr>
                      <w:rFonts w:ascii="Arial" w:hAnsi="Arial" w:cs="Arial"/>
                      <w:b/>
                      <w:sz w:val="22"/>
                      <w:szCs w:val="20"/>
                    </w:rPr>
                    <w:t>Md. Solaiman</w:t>
                  </w:r>
                  <w:r w:rsidRPr="00A77714">
                    <w:rPr>
                      <w:rFonts w:ascii="Arial" w:hAnsi="Arial" w:cs="Arial"/>
                      <w:b/>
                      <w:sz w:val="22"/>
                      <w:szCs w:val="20"/>
                    </w:rPr>
                    <w:tab/>
                  </w:r>
                </w:p>
                <w:p w14:paraId="43E069C4" w14:textId="77777777" w:rsidR="00937864" w:rsidRPr="00A77714" w:rsidRDefault="008F539D">
                  <w:pPr>
                    <w:spacing w:after="0"/>
                    <w:jc w:val="both"/>
                    <w:rPr>
                      <w:rFonts w:ascii="Arial" w:hAnsi="Arial" w:cs="Arial"/>
                      <w:b/>
                      <w:sz w:val="22"/>
                      <w:szCs w:val="20"/>
                    </w:rPr>
                  </w:pPr>
                  <w:r w:rsidRPr="00A77714">
                    <w:rPr>
                      <w:rFonts w:ascii="Arial" w:hAnsi="Arial" w:cs="Arial"/>
                      <w:sz w:val="22"/>
                      <w:szCs w:val="20"/>
                    </w:rPr>
                    <w:t xml:space="preserve">Manager </w:t>
                  </w:r>
                  <w:r w:rsidRPr="00A77714">
                    <w:rPr>
                      <w:rFonts w:ascii="Arial" w:hAnsi="Arial" w:cs="Arial"/>
                      <w:sz w:val="22"/>
                      <w:szCs w:val="20"/>
                    </w:rPr>
                    <w:tab/>
                  </w:r>
                </w:p>
                <w:p w14:paraId="134668AF" w14:textId="77777777" w:rsidR="00937864" w:rsidRPr="00A77714" w:rsidRDefault="008F539D">
                  <w:pPr>
                    <w:spacing w:after="0"/>
                    <w:jc w:val="both"/>
                    <w:rPr>
                      <w:rFonts w:ascii="Arial" w:hAnsi="Arial" w:cs="Arial"/>
                      <w:b/>
                      <w:sz w:val="22"/>
                      <w:szCs w:val="20"/>
                    </w:rPr>
                  </w:pPr>
                  <w:r w:rsidRPr="00A77714">
                    <w:rPr>
                      <w:rFonts w:ascii="Arial" w:hAnsi="Arial" w:cs="Arial"/>
                      <w:sz w:val="22"/>
                      <w:szCs w:val="20"/>
                    </w:rPr>
                    <w:t xml:space="preserve">Janata Bank Ltd. </w:t>
                  </w:r>
                  <w:r w:rsidRPr="00A77714">
                    <w:rPr>
                      <w:rFonts w:ascii="Arial" w:hAnsi="Arial" w:cs="Arial"/>
                      <w:sz w:val="22"/>
                      <w:szCs w:val="20"/>
                    </w:rPr>
                    <w:tab/>
                  </w:r>
                </w:p>
                <w:p w14:paraId="0F2ACB4F" w14:textId="77777777" w:rsidR="00937864" w:rsidRPr="00A77714" w:rsidRDefault="008F539D">
                  <w:pPr>
                    <w:spacing w:after="0"/>
                    <w:jc w:val="both"/>
                    <w:rPr>
                      <w:rFonts w:ascii="Arial" w:hAnsi="Arial" w:cs="Arial"/>
                      <w:b/>
                      <w:sz w:val="22"/>
                      <w:szCs w:val="20"/>
                    </w:rPr>
                  </w:pPr>
                  <w:r w:rsidRPr="00A77714">
                    <w:rPr>
                      <w:rFonts w:ascii="Arial" w:hAnsi="Arial" w:cs="Arial"/>
                      <w:sz w:val="22"/>
                      <w:szCs w:val="20"/>
                    </w:rPr>
                    <w:t>Fakirapool Branch, Dhaka.</w:t>
                  </w:r>
                </w:p>
                <w:p w14:paraId="77C63EFB" w14:textId="77777777" w:rsidR="00937864" w:rsidRPr="00A77714" w:rsidRDefault="008F539D">
                  <w:pPr>
                    <w:spacing w:after="0"/>
                    <w:jc w:val="both"/>
                    <w:rPr>
                      <w:rFonts w:ascii="Arial" w:hAnsi="Arial" w:cs="Arial"/>
                      <w:b/>
                      <w:bCs/>
                      <w:sz w:val="22"/>
                      <w:szCs w:val="20"/>
                      <w:lang w:val="pt-BR"/>
                    </w:rPr>
                  </w:pPr>
                  <w:r w:rsidRPr="00A77714">
                    <w:rPr>
                      <w:rFonts w:ascii="Arial" w:hAnsi="Arial" w:cs="Arial"/>
                      <w:sz w:val="22"/>
                      <w:szCs w:val="20"/>
                    </w:rPr>
                    <w:t>Mobile: 01714 398739</w:t>
                  </w:r>
                </w:p>
              </w:tc>
              <w:tc>
                <w:tcPr>
                  <w:tcW w:w="5158" w:type="dxa"/>
                  <w:tcBorders>
                    <w:right w:val="single" w:sz="4" w:space="0" w:color="auto"/>
                  </w:tcBorders>
                </w:tcPr>
                <w:p w14:paraId="0B6B269D" w14:textId="77777777" w:rsidR="00937864" w:rsidRPr="00A77714" w:rsidRDefault="00937864">
                  <w:pPr>
                    <w:spacing w:after="0"/>
                    <w:rPr>
                      <w:rFonts w:ascii="Arial" w:hAnsi="Arial" w:cs="Arial"/>
                      <w:b/>
                      <w:sz w:val="22"/>
                      <w:szCs w:val="20"/>
                    </w:rPr>
                  </w:pPr>
                </w:p>
                <w:p w14:paraId="28B4F93A" w14:textId="77777777" w:rsidR="00937864" w:rsidRPr="00A77714" w:rsidRDefault="008F539D">
                  <w:pPr>
                    <w:spacing w:after="0"/>
                    <w:rPr>
                      <w:rFonts w:ascii="Arial" w:hAnsi="Arial" w:cs="Arial"/>
                      <w:b/>
                      <w:sz w:val="22"/>
                      <w:szCs w:val="20"/>
                    </w:rPr>
                  </w:pPr>
                  <w:r w:rsidRPr="00A77714">
                    <w:rPr>
                      <w:rFonts w:ascii="Arial" w:hAnsi="Arial" w:cs="Arial"/>
                      <w:b/>
                      <w:sz w:val="22"/>
                      <w:szCs w:val="20"/>
                    </w:rPr>
                    <w:t>Md. ShahidUllah</w:t>
                  </w:r>
                  <w:r w:rsidRPr="00A77714">
                    <w:rPr>
                      <w:rFonts w:ascii="Arial" w:hAnsi="Arial" w:cs="Arial"/>
                      <w:b/>
                      <w:sz w:val="22"/>
                      <w:szCs w:val="20"/>
                    </w:rPr>
                    <w:tab/>
                  </w:r>
                </w:p>
                <w:p w14:paraId="41C9F5A5" w14:textId="77777777" w:rsidR="00937864" w:rsidRPr="00A77714" w:rsidRDefault="008F539D">
                  <w:pPr>
                    <w:spacing w:after="0"/>
                    <w:rPr>
                      <w:rFonts w:ascii="Arial" w:hAnsi="Arial" w:cs="Arial"/>
                      <w:b/>
                      <w:sz w:val="22"/>
                      <w:szCs w:val="20"/>
                    </w:rPr>
                  </w:pPr>
                  <w:r w:rsidRPr="00A77714">
                    <w:rPr>
                      <w:rFonts w:ascii="Arial" w:hAnsi="Arial" w:cs="Arial"/>
                      <w:sz w:val="22"/>
                      <w:szCs w:val="20"/>
                    </w:rPr>
                    <w:t xml:space="preserve">Vice President &amp; Branch Manager </w:t>
                  </w:r>
                  <w:r w:rsidRPr="00A77714">
                    <w:rPr>
                      <w:rFonts w:ascii="Arial" w:hAnsi="Arial" w:cs="Arial"/>
                      <w:sz w:val="22"/>
                      <w:szCs w:val="20"/>
                    </w:rPr>
                    <w:tab/>
                  </w:r>
                </w:p>
                <w:p w14:paraId="7BE19108" w14:textId="77777777" w:rsidR="00937864" w:rsidRPr="00A77714" w:rsidRDefault="008F539D">
                  <w:pPr>
                    <w:spacing w:after="0"/>
                    <w:rPr>
                      <w:rFonts w:ascii="Arial" w:hAnsi="Arial" w:cs="Arial"/>
                      <w:b/>
                      <w:sz w:val="22"/>
                      <w:szCs w:val="20"/>
                    </w:rPr>
                  </w:pPr>
                  <w:r w:rsidRPr="00A77714">
                    <w:rPr>
                      <w:rFonts w:ascii="Arial" w:hAnsi="Arial" w:cs="Arial"/>
                      <w:sz w:val="22"/>
                      <w:szCs w:val="20"/>
                    </w:rPr>
                    <w:t xml:space="preserve">Jamuna Bank Ltd. </w:t>
                  </w:r>
                  <w:r w:rsidRPr="00A77714">
                    <w:rPr>
                      <w:rFonts w:ascii="Arial" w:hAnsi="Arial" w:cs="Arial"/>
                      <w:sz w:val="22"/>
                      <w:szCs w:val="20"/>
                    </w:rPr>
                    <w:tab/>
                  </w:r>
                </w:p>
                <w:p w14:paraId="1785D4CC" w14:textId="77777777" w:rsidR="00937864" w:rsidRPr="00A77714" w:rsidRDefault="008F539D">
                  <w:pPr>
                    <w:spacing w:after="0"/>
                    <w:rPr>
                      <w:rFonts w:ascii="Arial" w:hAnsi="Arial" w:cs="Arial"/>
                      <w:b/>
                      <w:sz w:val="22"/>
                      <w:szCs w:val="20"/>
                    </w:rPr>
                  </w:pPr>
                  <w:r w:rsidRPr="00A77714">
                    <w:rPr>
                      <w:rFonts w:ascii="Arial" w:hAnsi="Arial" w:cs="Arial"/>
                      <w:sz w:val="22"/>
                      <w:szCs w:val="20"/>
                    </w:rPr>
                    <w:t>Uttara Branch, Uttara, Dhaka.</w:t>
                  </w:r>
                </w:p>
                <w:p w14:paraId="04415760" w14:textId="77777777" w:rsidR="00937864" w:rsidRPr="00A77714" w:rsidRDefault="008F539D">
                  <w:pPr>
                    <w:spacing w:after="0"/>
                    <w:rPr>
                      <w:rFonts w:ascii="Arial" w:hAnsi="Arial" w:cs="Arial"/>
                      <w:b/>
                      <w:bCs/>
                      <w:sz w:val="22"/>
                      <w:szCs w:val="20"/>
                      <w:lang w:val="pt-BR"/>
                    </w:rPr>
                  </w:pPr>
                  <w:r w:rsidRPr="00A77714">
                    <w:rPr>
                      <w:rFonts w:ascii="Arial" w:hAnsi="Arial" w:cs="Arial"/>
                      <w:sz w:val="22"/>
                      <w:szCs w:val="20"/>
                    </w:rPr>
                    <w:t>Mobile: 01714 166892</w:t>
                  </w:r>
                </w:p>
              </w:tc>
            </w:tr>
          </w:tbl>
          <w:p w14:paraId="77F12D87" w14:textId="77777777" w:rsidR="00937864" w:rsidRPr="00A77714" w:rsidRDefault="00937864">
            <w:pPr>
              <w:spacing w:after="0"/>
              <w:rPr>
                <w:rFonts w:ascii="Arial" w:hAnsi="Arial" w:cs="Arial"/>
                <w:b/>
                <w:bCs/>
                <w:sz w:val="22"/>
                <w:szCs w:val="20"/>
                <w:lang w:val="pt-BR"/>
              </w:rPr>
            </w:pPr>
          </w:p>
        </w:tc>
      </w:tr>
    </w:tbl>
    <w:p w14:paraId="2F97880E" w14:textId="77777777" w:rsidR="00AE4CBB" w:rsidRPr="00A77714" w:rsidRDefault="00AE4CBB">
      <w:pPr>
        <w:tabs>
          <w:tab w:val="left" w:pos="2160"/>
          <w:tab w:val="left" w:pos="3420"/>
          <w:tab w:val="left" w:pos="3600"/>
        </w:tabs>
        <w:spacing w:after="0"/>
        <w:ind w:right="65"/>
        <w:rPr>
          <w:rFonts w:ascii="Arial" w:hAnsi="Arial" w:cs="Arial"/>
          <w:sz w:val="22"/>
          <w:szCs w:val="20"/>
        </w:rPr>
      </w:pPr>
    </w:p>
    <w:p w14:paraId="634B53BB" w14:textId="77777777" w:rsidR="00937864" w:rsidRDefault="00937864">
      <w:pPr>
        <w:tabs>
          <w:tab w:val="left" w:pos="2160"/>
          <w:tab w:val="left" w:pos="3420"/>
          <w:tab w:val="left" w:pos="3600"/>
        </w:tabs>
        <w:spacing w:after="0"/>
        <w:ind w:right="65"/>
        <w:rPr>
          <w:rFonts w:ascii="Arial" w:hAnsi="Arial" w:cs="Arial"/>
          <w:sz w:val="22"/>
          <w:szCs w:val="20"/>
        </w:rPr>
      </w:pPr>
    </w:p>
    <w:p w14:paraId="5BD8142F" w14:textId="77777777" w:rsidR="0099614B" w:rsidRDefault="0099614B">
      <w:pPr>
        <w:tabs>
          <w:tab w:val="left" w:pos="2160"/>
          <w:tab w:val="left" w:pos="3420"/>
          <w:tab w:val="left" w:pos="3600"/>
        </w:tabs>
        <w:spacing w:after="0"/>
        <w:ind w:right="65"/>
        <w:rPr>
          <w:rFonts w:ascii="Arial" w:hAnsi="Arial" w:cs="Arial"/>
          <w:sz w:val="22"/>
          <w:szCs w:val="20"/>
        </w:rPr>
      </w:pPr>
    </w:p>
    <w:p w14:paraId="0B8B3475" w14:textId="77777777" w:rsidR="0099614B" w:rsidRDefault="0099614B">
      <w:pPr>
        <w:tabs>
          <w:tab w:val="left" w:pos="2160"/>
          <w:tab w:val="left" w:pos="3420"/>
          <w:tab w:val="left" w:pos="3600"/>
        </w:tabs>
        <w:spacing w:after="0"/>
        <w:ind w:right="65"/>
        <w:rPr>
          <w:rFonts w:ascii="Arial" w:hAnsi="Arial" w:cs="Arial"/>
          <w:sz w:val="22"/>
          <w:szCs w:val="20"/>
        </w:rPr>
      </w:pPr>
    </w:p>
    <w:p w14:paraId="766816C3" w14:textId="77777777" w:rsidR="0099614B" w:rsidRDefault="0099614B">
      <w:pPr>
        <w:tabs>
          <w:tab w:val="left" w:pos="2160"/>
          <w:tab w:val="left" w:pos="3420"/>
          <w:tab w:val="left" w:pos="3600"/>
        </w:tabs>
        <w:spacing w:after="0"/>
        <w:ind w:right="65"/>
        <w:rPr>
          <w:rFonts w:ascii="Arial" w:hAnsi="Arial" w:cs="Arial"/>
          <w:sz w:val="22"/>
          <w:szCs w:val="20"/>
        </w:rPr>
      </w:pPr>
    </w:p>
    <w:p w14:paraId="123E21C4" w14:textId="77777777" w:rsidR="0099614B" w:rsidRDefault="0099614B">
      <w:pPr>
        <w:tabs>
          <w:tab w:val="left" w:pos="2160"/>
          <w:tab w:val="left" w:pos="3420"/>
          <w:tab w:val="left" w:pos="3600"/>
        </w:tabs>
        <w:spacing w:after="0"/>
        <w:ind w:right="65"/>
        <w:rPr>
          <w:rFonts w:ascii="Arial" w:hAnsi="Arial" w:cs="Arial"/>
          <w:sz w:val="22"/>
          <w:szCs w:val="20"/>
        </w:rPr>
      </w:pPr>
    </w:p>
    <w:p w14:paraId="74A21778" w14:textId="77777777" w:rsidR="0099614B" w:rsidRPr="00A77714" w:rsidRDefault="0099614B">
      <w:pPr>
        <w:tabs>
          <w:tab w:val="left" w:pos="2160"/>
          <w:tab w:val="left" w:pos="3420"/>
          <w:tab w:val="left" w:pos="3600"/>
        </w:tabs>
        <w:spacing w:after="0"/>
        <w:ind w:right="65"/>
        <w:rPr>
          <w:rFonts w:ascii="Arial" w:hAnsi="Arial" w:cs="Arial"/>
          <w:sz w:val="22"/>
          <w:szCs w:val="20"/>
        </w:rPr>
      </w:pPr>
    </w:p>
    <w:p w14:paraId="096B4A70" w14:textId="77777777" w:rsidR="002F0DCA" w:rsidRPr="00A77714" w:rsidRDefault="0099614B">
      <w:pPr>
        <w:tabs>
          <w:tab w:val="left" w:pos="2160"/>
          <w:tab w:val="left" w:pos="3420"/>
          <w:tab w:val="left" w:pos="3600"/>
        </w:tabs>
        <w:spacing w:after="0"/>
        <w:ind w:right="65"/>
        <w:rPr>
          <w:rFonts w:ascii="Arial" w:hAnsi="Arial" w:cs="Arial"/>
          <w:sz w:val="22"/>
          <w:szCs w:val="20"/>
        </w:rPr>
      </w:pPr>
      <w:r>
        <w:rPr>
          <w:noProof/>
          <w:lang w:bidi="bn-BD"/>
        </w:rPr>
        <w:drawing>
          <wp:anchor distT="0" distB="0" distL="114300" distR="114300" simplePos="0" relativeHeight="251659264" behindDoc="1" locked="0" layoutInCell="1" allowOverlap="1" wp14:anchorId="4D0D57E5" wp14:editId="13F1DD09">
            <wp:simplePos x="0" y="0"/>
            <wp:positionH relativeFrom="column">
              <wp:posOffset>49530</wp:posOffset>
            </wp:positionH>
            <wp:positionV relativeFrom="paragraph">
              <wp:posOffset>114935</wp:posOffset>
            </wp:positionV>
            <wp:extent cx="1200150" cy="828675"/>
            <wp:effectExtent l="0" t="0" r="0" b="0"/>
            <wp:wrapNone/>
            <wp:docPr id="1" name="Picture 1" descr="D:\Faruk Folder\Faruk Hossain\Signature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Faruk Folder\Faruk Hossain\Signature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4135744" w14:textId="77777777" w:rsidR="002F0DCA" w:rsidRPr="00A77714" w:rsidRDefault="002F0DCA">
      <w:pPr>
        <w:tabs>
          <w:tab w:val="left" w:pos="2160"/>
          <w:tab w:val="left" w:pos="3420"/>
          <w:tab w:val="left" w:pos="3600"/>
        </w:tabs>
        <w:spacing w:after="0"/>
        <w:ind w:right="65"/>
        <w:rPr>
          <w:rFonts w:ascii="Arial" w:hAnsi="Arial" w:cs="Arial"/>
          <w:sz w:val="22"/>
          <w:szCs w:val="20"/>
        </w:rPr>
      </w:pPr>
    </w:p>
    <w:p w14:paraId="2507CED4" w14:textId="77777777" w:rsidR="00937864" w:rsidRPr="00A77714" w:rsidRDefault="00937864">
      <w:pPr>
        <w:tabs>
          <w:tab w:val="left" w:pos="2160"/>
          <w:tab w:val="left" w:pos="3420"/>
        </w:tabs>
        <w:spacing w:after="0"/>
        <w:ind w:right="65"/>
        <w:rPr>
          <w:rFonts w:ascii="Arial" w:hAnsi="Arial" w:cs="Arial"/>
          <w:b/>
          <w:sz w:val="22"/>
          <w:szCs w:val="20"/>
        </w:rPr>
      </w:pPr>
    </w:p>
    <w:p w14:paraId="3796700F" w14:textId="77777777" w:rsidR="00937864" w:rsidRPr="00A77714" w:rsidRDefault="00937864">
      <w:pPr>
        <w:tabs>
          <w:tab w:val="left" w:pos="2160"/>
          <w:tab w:val="left" w:pos="3420"/>
        </w:tabs>
        <w:spacing w:after="0"/>
        <w:ind w:right="65"/>
        <w:rPr>
          <w:rFonts w:ascii="Arial" w:hAnsi="Arial" w:cs="Arial"/>
          <w:b/>
          <w:sz w:val="22"/>
          <w:szCs w:val="20"/>
        </w:rPr>
      </w:pPr>
    </w:p>
    <w:p w14:paraId="2155CF82" w14:textId="77777777" w:rsidR="00937864" w:rsidRPr="00A77714" w:rsidRDefault="00937864">
      <w:pPr>
        <w:tabs>
          <w:tab w:val="left" w:pos="2160"/>
          <w:tab w:val="left" w:pos="3420"/>
        </w:tabs>
        <w:spacing w:after="0"/>
        <w:ind w:right="65"/>
        <w:rPr>
          <w:rFonts w:ascii="Arial" w:hAnsi="Arial" w:cs="Arial"/>
          <w:b/>
          <w:sz w:val="22"/>
          <w:szCs w:val="20"/>
        </w:rPr>
      </w:pPr>
    </w:p>
    <w:p w14:paraId="740682D1" w14:textId="77777777" w:rsidR="00681071" w:rsidRPr="00A77714" w:rsidRDefault="00E40320">
      <w:pPr>
        <w:tabs>
          <w:tab w:val="left" w:pos="2160"/>
          <w:tab w:val="left" w:pos="3420"/>
        </w:tabs>
        <w:spacing w:after="0"/>
        <w:ind w:right="65"/>
        <w:rPr>
          <w:rFonts w:ascii="Arial" w:hAnsi="Arial" w:cs="Arial"/>
          <w:b/>
          <w:sz w:val="22"/>
          <w:szCs w:val="20"/>
        </w:rPr>
      </w:pPr>
      <w:r w:rsidRPr="00A77714">
        <w:rPr>
          <w:rFonts w:ascii="Arial" w:hAnsi="Arial" w:cs="Arial"/>
          <w:b/>
          <w:sz w:val="22"/>
          <w:szCs w:val="20"/>
        </w:rPr>
        <w:t>………………….......</w:t>
      </w:r>
    </w:p>
    <w:p w14:paraId="38D58EE7" w14:textId="77777777" w:rsidR="00937864" w:rsidRPr="00A77714" w:rsidRDefault="008F539D">
      <w:pPr>
        <w:tabs>
          <w:tab w:val="left" w:pos="2160"/>
          <w:tab w:val="left" w:pos="3420"/>
        </w:tabs>
        <w:spacing w:after="0"/>
        <w:ind w:right="65"/>
        <w:rPr>
          <w:rFonts w:ascii="Arial" w:hAnsi="Arial" w:cs="Arial"/>
          <w:bCs/>
          <w:sz w:val="22"/>
          <w:szCs w:val="20"/>
        </w:rPr>
      </w:pPr>
      <w:r w:rsidRPr="00A77714">
        <w:rPr>
          <w:rFonts w:ascii="Arial" w:hAnsi="Arial" w:cs="Arial"/>
          <w:bCs/>
          <w:sz w:val="22"/>
          <w:szCs w:val="20"/>
        </w:rPr>
        <w:t>(FARUK HOSSAIN)</w:t>
      </w:r>
    </w:p>
    <w:sectPr w:rsidR="00937864" w:rsidRPr="00A77714" w:rsidSect="007A1D07">
      <w:pgSz w:w="11909" w:h="16834"/>
      <w:pgMar w:top="864" w:right="720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226830DF"/>
    <w:multiLevelType w:val="multilevel"/>
    <w:tmpl w:val="226830D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F46AF"/>
    <w:multiLevelType w:val="multilevel"/>
    <w:tmpl w:val="251F46AF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E335A"/>
    <w:multiLevelType w:val="multilevel"/>
    <w:tmpl w:val="2DFE33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D1A1E"/>
    <w:multiLevelType w:val="multilevel"/>
    <w:tmpl w:val="3DDD1A1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57DEE"/>
    <w:multiLevelType w:val="multilevel"/>
    <w:tmpl w:val="72E57DE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E43"/>
    <w:rsid w:val="00007B5C"/>
    <w:rsid w:val="00031C2B"/>
    <w:rsid w:val="000328CB"/>
    <w:rsid w:val="000408E1"/>
    <w:rsid w:val="00064EEB"/>
    <w:rsid w:val="0006658A"/>
    <w:rsid w:val="0007327C"/>
    <w:rsid w:val="000853D7"/>
    <w:rsid w:val="0009404F"/>
    <w:rsid w:val="000C37A9"/>
    <w:rsid w:val="0011117F"/>
    <w:rsid w:val="00112825"/>
    <w:rsid w:val="001209F4"/>
    <w:rsid w:val="0012619A"/>
    <w:rsid w:val="00132DC0"/>
    <w:rsid w:val="00137F7A"/>
    <w:rsid w:val="0014009A"/>
    <w:rsid w:val="00144FE1"/>
    <w:rsid w:val="0018224A"/>
    <w:rsid w:val="0019178A"/>
    <w:rsid w:val="00193C77"/>
    <w:rsid w:val="001A102B"/>
    <w:rsid w:val="001A667D"/>
    <w:rsid w:val="001F487C"/>
    <w:rsid w:val="00202323"/>
    <w:rsid w:val="0023366D"/>
    <w:rsid w:val="0023709A"/>
    <w:rsid w:val="00257768"/>
    <w:rsid w:val="00261D15"/>
    <w:rsid w:val="00266579"/>
    <w:rsid w:val="00275B0E"/>
    <w:rsid w:val="0029578C"/>
    <w:rsid w:val="00296223"/>
    <w:rsid w:val="002971DD"/>
    <w:rsid w:val="002B2255"/>
    <w:rsid w:val="002B6917"/>
    <w:rsid w:val="002D1510"/>
    <w:rsid w:val="002D3D1F"/>
    <w:rsid w:val="002E1553"/>
    <w:rsid w:val="002E61DF"/>
    <w:rsid w:val="002F0DCA"/>
    <w:rsid w:val="002F6F7C"/>
    <w:rsid w:val="00315BE0"/>
    <w:rsid w:val="0032276B"/>
    <w:rsid w:val="00332146"/>
    <w:rsid w:val="00337DC9"/>
    <w:rsid w:val="003428FC"/>
    <w:rsid w:val="00350FF9"/>
    <w:rsid w:val="00352887"/>
    <w:rsid w:val="003570E2"/>
    <w:rsid w:val="00366F2A"/>
    <w:rsid w:val="00367FEA"/>
    <w:rsid w:val="0037008C"/>
    <w:rsid w:val="00377EC9"/>
    <w:rsid w:val="00394D65"/>
    <w:rsid w:val="003B16A8"/>
    <w:rsid w:val="003E15AE"/>
    <w:rsid w:val="00431D70"/>
    <w:rsid w:val="00475996"/>
    <w:rsid w:val="00496732"/>
    <w:rsid w:val="004C1868"/>
    <w:rsid w:val="004C3746"/>
    <w:rsid w:val="00516B54"/>
    <w:rsid w:val="005651DD"/>
    <w:rsid w:val="00566002"/>
    <w:rsid w:val="005718D5"/>
    <w:rsid w:val="005735D9"/>
    <w:rsid w:val="00584D10"/>
    <w:rsid w:val="005A02B5"/>
    <w:rsid w:val="005B516B"/>
    <w:rsid w:val="005C01A6"/>
    <w:rsid w:val="005D5E72"/>
    <w:rsid w:val="00616E48"/>
    <w:rsid w:val="006204B8"/>
    <w:rsid w:val="00657901"/>
    <w:rsid w:val="00660E43"/>
    <w:rsid w:val="00661019"/>
    <w:rsid w:val="00664A44"/>
    <w:rsid w:val="0067656C"/>
    <w:rsid w:val="00681071"/>
    <w:rsid w:val="006A5604"/>
    <w:rsid w:val="006B2EC0"/>
    <w:rsid w:val="006B703C"/>
    <w:rsid w:val="006C28DF"/>
    <w:rsid w:val="006C6DC1"/>
    <w:rsid w:val="006D3DF8"/>
    <w:rsid w:val="006D4240"/>
    <w:rsid w:val="00704C12"/>
    <w:rsid w:val="0070738B"/>
    <w:rsid w:val="00717ACC"/>
    <w:rsid w:val="00722352"/>
    <w:rsid w:val="00723971"/>
    <w:rsid w:val="00730A51"/>
    <w:rsid w:val="00732CC0"/>
    <w:rsid w:val="0074716A"/>
    <w:rsid w:val="00752935"/>
    <w:rsid w:val="00770BB7"/>
    <w:rsid w:val="007720B0"/>
    <w:rsid w:val="00776DA5"/>
    <w:rsid w:val="007A1D07"/>
    <w:rsid w:val="007A1F6B"/>
    <w:rsid w:val="007B41B5"/>
    <w:rsid w:val="007E18EB"/>
    <w:rsid w:val="007F6FD4"/>
    <w:rsid w:val="00802332"/>
    <w:rsid w:val="00825D03"/>
    <w:rsid w:val="008578AF"/>
    <w:rsid w:val="00860259"/>
    <w:rsid w:val="008739CF"/>
    <w:rsid w:val="00884958"/>
    <w:rsid w:val="008B1595"/>
    <w:rsid w:val="008E44A9"/>
    <w:rsid w:val="008F539D"/>
    <w:rsid w:val="00910741"/>
    <w:rsid w:val="0092339E"/>
    <w:rsid w:val="009267F0"/>
    <w:rsid w:val="00937864"/>
    <w:rsid w:val="009570BB"/>
    <w:rsid w:val="009570D7"/>
    <w:rsid w:val="0095786E"/>
    <w:rsid w:val="009610F7"/>
    <w:rsid w:val="00985F71"/>
    <w:rsid w:val="00991723"/>
    <w:rsid w:val="0099614B"/>
    <w:rsid w:val="009971E7"/>
    <w:rsid w:val="009C775E"/>
    <w:rsid w:val="009D0054"/>
    <w:rsid w:val="009F0218"/>
    <w:rsid w:val="00A0391B"/>
    <w:rsid w:val="00A079EC"/>
    <w:rsid w:val="00A138AF"/>
    <w:rsid w:val="00A452A0"/>
    <w:rsid w:val="00A61D9B"/>
    <w:rsid w:val="00A65E07"/>
    <w:rsid w:val="00A71CF2"/>
    <w:rsid w:val="00A77714"/>
    <w:rsid w:val="00A93364"/>
    <w:rsid w:val="00AB4122"/>
    <w:rsid w:val="00AC66EA"/>
    <w:rsid w:val="00AD7F64"/>
    <w:rsid w:val="00AE4CBB"/>
    <w:rsid w:val="00B04890"/>
    <w:rsid w:val="00B04F02"/>
    <w:rsid w:val="00B10ACA"/>
    <w:rsid w:val="00B21BF1"/>
    <w:rsid w:val="00B36ED2"/>
    <w:rsid w:val="00B62AF0"/>
    <w:rsid w:val="00B84366"/>
    <w:rsid w:val="00B90011"/>
    <w:rsid w:val="00B9512F"/>
    <w:rsid w:val="00BC17D5"/>
    <w:rsid w:val="00BC37CD"/>
    <w:rsid w:val="00BC6C91"/>
    <w:rsid w:val="00C0084D"/>
    <w:rsid w:val="00C0208F"/>
    <w:rsid w:val="00C11551"/>
    <w:rsid w:val="00C3253D"/>
    <w:rsid w:val="00C4072A"/>
    <w:rsid w:val="00C71989"/>
    <w:rsid w:val="00C7568A"/>
    <w:rsid w:val="00C91DB5"/>
    <w:rsid w:val="00CD7A3F"/>
    <w:rsid w:val="00CF25CE"/>
    <w:rsid w:val="00CF5A9C"/>
    <w:rsid w:val="00CF5BA2"/>
    <w:rsid w:val="00D17DA6"/>
    <w:rsid w:val="00D40EAE"/>
    <w:rsid w:val="00D53CFE"/>
    <w:rsid w:val="00D546A1"/>
    <w:rsid w:val="00D714CF"/>
    <w:rsid w:val="00D77BAF"/>
    <w:rsid w:val="00D844E4"/>
    <w:rsid w:val="00DA2453"/>
    <w:rsid w:val="00DB0864"/>
    <w:rsid w:val="00DB31F1"/>
    <w:rsid w:val="00DE0B5A"/>
    <w:rsid w:val="00DE4DD7"/>
    <w:rsid w:val="00DE615A"/>
    <w:rsid w:val="00DE6F3A"/>
    <w:rsid w:val="00E0094E"/>
    <w:rsid w:val="00E27087"/>
    <w:rsid w:val="00E40320"/>
    <w:rsid w:val="00E51229"/>
    <w:rsid w:val="00E5354E"/>
    <w:rsid w:val="00E82590"/>
    <w:rsid w:val="00E831C8"/>
    <w:rsid w:val="00E838AD"/>
    <w:rsid w:val="00E84301"/>
    <w:rsid w:val="00E94A19"/>
    <w:rsid w:val="00F0421B"/>
    <w:rsid w:val="00F30A07"/>
    <w:rsid w:val="00F553CB"/>
    <w:rsid w:val="00F72F17"/>
    <w:rsid w:val="00F9033F"/>
    <w:rsid w:val="00F94B7B"/>
    <w:rsid w:val="00F94EA9"/>
    <w:rsid w:val="00F96EAB"/>
    <w:rsid w:val="00FA78FB"/>
    <w:rsid w:val="00FC7E42"/>
    <w:rsid w:val="00FD4217"/>
    <w:rsid w:val="00FE1D05"/>
    <w:rsid w:val="00FE36EF"/>
    <w:rsid w:val="00FE7C47"/>
    <w:rsid w:val="3D2E696D"/>
    <w:rsid w:val="48465764"/>
    <w:rsid w:val="4DE33966"/>
    <w:rsid w:val="581B300D"/>
    <w:rsid w:val="7BFD7E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445ED97"/>
  <w15:docId w15:val="{19ACD3A7-FB1A-4480-A298-97722C6C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99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9" w:qFormat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9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7864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A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37864"/>
    <w:pPr>
      <w:keepNext/>
      <w:tabs>
        <w:tab w:val="left" w:pos="3780"/>
      </w:tabs>
      <w:ind w:left="21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937864"/>
    <w:pPr>
      <w:keepNext/>
      <w:tabs>
        <w:tab w:val="left" w:pos="3420"/>
        <w:tab w:val="left" w:pos="3600"/>
      </w:tabs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37864"/>
    <w:pPr>
      <w:keepNext/>
      <w:tabs>
        <w:tab w:val="left" w:pos="3600"/>
      </w:tabs>
      <w:ind w:left="5580" w:hanging="342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937864"/>
    <w:pPr>
      <w:keepNext/>
      <w:ind w:left="3600" w:hanging="34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937864"/>
    <w:pPr>
      <w:keepNext/>
      <w:ind w:left="1440" w:firstLine="72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qFormat/>
    <w:rsid w:val="0093786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uiPriority w:val="99"/>
    <w:qFormat/>
    <w:rsid w:val="00937864"/>
    <w:pPr>
      <w:tabs>
        <w:tab w:val="left" w:pos="3600"/>
      </w:tabs>
      <w:ind w:left="3600" w:right="65" w:hanging="3600"/>
    </w:pPr>
  </w:style>
  <w:style w:type="paragraph" w:styleId="BodyText">
    <w:name w:val="Body Text"/>
    <w:basedOn w:val="Normal"/>
    <w:link w:val="BodyTextChar"/>
    <w:uiPriority w:val="99"/>
    <w:qFormat/>
    <w:rsid w:val="00937864"/>
    <w:pPr>
      <w:tabs>
        <w:tab w:val="left" w:pos="3420"/>
        <w:tab w:val="left" w:pos="3600"/>
        <w:tab w:val="left" w:pos="4320"/>
      </w:tabs>
      <w:ind w:right="389"/>
    </w:pPr>
  </w:style>
  <w:style w:type="character" w:styleId="Hyperlink">
    <w:name w:val="Hyperlink"/>
    <w:basedOn w:val="DefaultParagraphFont"/>
    <w:uiPriority w:val="99"/>
    <w:rsid w:val="00937864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qFormat/>
    <w:rsid w:val="00937864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99"/>
    <w:qFormat/>
    <w:rsid w:val="00937864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9"/>
    <w:qFormat/>
    <w:rsid w:val="00937864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qFormat/>
    <w:rsid w:val="00937864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937864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qFormat/>
    <w:rsid w:val="00937864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qFormat/>
    <w:rsid w:val="00937864"/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937864"/>
    <w:rPr>
      <w:rFonts w:ascii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937864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D7A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CD7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0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265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90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088648-75E9-42EC-9498-03688A5A8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Faruk Hossain</vt:lpstr>
    </vt:vector>
  </TitlesOfParts>
  <Company>COMPUTER'S PATHOLOGY @ UTTARA HM PLAZA SHOP # 35</Company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Faruk Hossain</dc:title>
  <dc:creator>Faruk Ahmed</dc:creator>
  <cp:lastModifiedBy>onlinetechacademy@hotmail.com</cp:lastModifiedBy>
  <cp:revision>28</cp:revision>
  <cp:lastPrinted>2017-07-22T20:59:00Z</cp:lastPrinted>
  <dcterms:created xsi:type="dcterms:W3CDTF">2018-09-17T11:39:00Z</dcterms:created>
  <dcterms:modified xsi:type="dcterms:W3CDTF">2020-02-20T05:18:00Z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